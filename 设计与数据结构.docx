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6856" w:rsidRDefault="00DF0CC0">
      <w:pPr>
        <w:pStyle w:val="1"/>
        <w:numPr>
          <w:ilvl w:val="0"/>
          <w:numId w:val="1"/>
        </w:numPr>
        <w:rPr>
          <w:rFonts w:ascii="宋体"/>
          <w:b w:val="0"/>
        </w:rPr>
      </w:pPr>
      <w:r>
        <w:rPr>
          <w:rFonts w:ascii="宋体" w:hint="eastAsia"/>
          <w:b w:val="0"/>
        </w:rPr>
        <w:t>客户端界面结构</w:t>
      </w:r>
    </w:p>
    <w:p w:rsidR="008C6856" w:rsidRDefault="00DF0CC0">
      <w:r>
        <w:rPr>
          <w:rFonts w:hint="eastAsia"/>
        </w:rPr>
        <w:t>开机界面</w:t>
      </w:r>
    </w:p>
    <w:p w:rsidR="008C6856" w:rsidRDefault="00DF0CC0">
      <w:pPr>
        <w:spacing w:line="280" w:lineRule="exact"/>
        <w:ind w:firstLine="420"/>
        <w:rPr>
          <w:b/>
          <w:i/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首页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美食及普通分类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团购列表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</w:t>
      </w:r>
      <w:r>
        <w:rPr>
          <w:rFonts w:hint="eastAsia"/>
          <w:sz w:val="20"/>
          <w:szCs w:val="20"/>
        </w:rPr>
        <w:t>商家信息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商家商品列表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店铺评论列表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|------|------|------|----</w:t>
      </w:r>
      <w:r>
        <w:rPr>
          <w:rFonts w:hint="eastAsia"/>
          <w:sz w:val="20"/>
          <w:szCs w:val="20"/>
        </w:rPr>
        <w:t>团购详情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商品评分与评论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|------|------|------|------|----</w:t>
      </w:r>
      <w:r>
        <w:rPr>
          <w:rFonts w:hint="eastAsia"/>
          <w:sz w:val="20"/>
          <w:szCs w:val="20"/>
        </w:rPr>
        <w:t>购买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电影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影院列表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</w:t>
      </w:r>
      <w:r>
        <w:rPr>
          <w:rFonts w:hint="eastAsia"/>
          <w:sz w:val="20"/>
          <w:szCs w:val="20"/>
        </w:rPr>
        <w:t>影院信息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影片列表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|------|------|------|----</w:t>
      </w:r>
      <w:r>
        <w:rPr>
          <w:rFonts w:hint="eastAsia"/>
          <w:sz w:val="20"/>
          <w:szCs w:val="20"/>
        </w:rPr>
        <w:t>影片详情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|------|------|------|------|----</w:t>
      </w:r>
      <w:r>
        <w:rPr>
          <w:rFonts w:hint="eastAsia"/>
          <w:sz w:val="20"/>
          <w:szCs w:val="20"/>
        </w:rPr>
        <w:t>选座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|------|------|------|------|------|----</w:t>
      </w:r>
      <w:r>
        <w:rPr>
          <w:rFonts w:hint="eastAsia"/>
          <w:sz w:val="20"/>
          <w:szCs w:val="20"/>
        </w:rPr>
        <w:t>购买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酒店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酒店类型筛选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</w:t>
      </w:r>
      <w:r>
        <w:rPr>
          <w:rFonts w:hint="eastAsia"/>
          <w:sz w:val="20"/>
          <w:szCs w:val="20"/>
        </w:rPr>
        <w:t>酒店列表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</w:t>
      </w:r>
      <w:r>
        <w:rPr>
          <w:rFonts w:hint="eastAsia"/>
          <w:sz w:val="20"/>
          <w:szCs w:val="20"/>
        </w:rPr>
        <w:t>酒店信息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房间列表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酒店评价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|------|------|------|------|----</w:t>
      </w:r>
      <w:r>
        <w:rPr>
          <w:rFonts w:hint="eastAsia"/>
          <w:sz w:val="20"/>
          <w:szCs w:val="20"/>
        </w:rPr>
        <w:t>房间详情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|------|------|------|------|------|----</w:t>
      </w:r>
      <w:r>
        <w:rPr>
          <w:rFonts w:hint="eastAsia"/>
          <w:sz w:val="20"/>
          <w:szCs w:val="20"/>
        </w:rPr>
        <w:t>预订</w:t>
      </w:r>
    </w:p>
    <w:p w:rsidR="008C6856" w:rsidRDefault="008C6856">
      <w:pPr>
        <w:spacing w:line="280" w:lineRule="exact"/>
        <w:ind w:firstLine="420"/>
        <w:rPr>
          <w:sz w:val="20"/>
          <w:szCs w:val="20"/>
        </w:rPr>
      </w:pP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休闲娱乐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团购商家列表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</w:t>
      </w:r>
      <w:r>
        <w:rPr>
          <w:rFonts w:hint="eastAsia"/>
          <w:sz w:val="20"/>
          <w:szCs w:val="20"/>
        </w:rPr>
        <w:t>团购商家详情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|------|------|------|---</w:t>
      </w:r>
      <w:r>
        <w:rPr>
          <w:rFonts w:hint="eastAsia"/>
          <w:sz w:val="20"/>
          <w:szCs w:val="20"/>
        </w:rPr>
        <w:t>购买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活动列表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购买</w:t>
      </w:r>
    </w:p>
    <w:p w:rsidR="008C6856" w:rsidRDefault="00DF0CC0">
      <w:pPr>
        <w:spacing w:line="280" w:lineRule="exact"/>
        <w:ind w:left="420"/>
        <w:rPr>
          <w:b/>
          <w:i/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赚币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任务大厅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领取任务</w:t>
      </w:r>
    </w:p>
    <w:p w:rsidR="008C6856" w:rsidRDefault="00DF0CC0">
      <w:pPr>
        <w:spacing w:line="280" w:lineRule="exact"/>
        <w:ind w:firstLine="420"/>
        <w:rPr>
          <w:b/>
          <w:i/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商家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</w:t>
      </w:r>
      <w:r>
        <w:rPr>
          <w:rFonts w:hint="eastAsia"/>
          <w:sz w:val="20"/>
          <w:szCs w:val="20"/>
        </w:rPr>
        <w:t>商家列表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不含团购信息</w:t>
      </w:r>
      <w:r>
        <w:rPr>
          <w:sz w:val="20"/>
          <w:szCs w:val="20"/>
        </w:rPr>
        <w:t>)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根据不同分类跳转不同的商家页面</w:t>
      </w:r>
    </w:p>
    <w:p w:rsidR="008C6856" w:rsidRDefault="00DF0CC0">
      <w:pPr>
        <w:spacing w:line="280" w:lineRule="exact"/>
        <w:ind w:left="420"/>
        <w:rPr>
          <w:b/>
          <w:i/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购物车</w:t>
      </w:r>
    </w:p>
    <w:p w:rsidR="008C6856" w:rsidRDefault="00DF0CC0">
      <w:pPr>
        <w:spacing w:line="280" w:lineRule="exact"/>
        <w:ind w:left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购买</w:t>
      </w:r>
    </w:p>
    <w:p w:rsidR="008C6856" w:rsidRDefault="00DF0CC0">
      <w:pPr>
        <w:spacing w:line="280" w:lineRule="exact"/>
        <w:ind w:left="420"/>
        <w:rPr>
          <w:b/>
          <w:i/>
          <w:sz w:val="20"/>
          <w:szCs w:val="20"/>
        </w:rPr>
      </w:pPr>
      <w:r>
        <w:rPr>
          <w:rFonts w:hint="eastAsia"/>
          <w:b/>
          <w:i/>
          <w:sz w:val="20"/>
          <w:szCs w:val="20"/>
        </w:rPr>
        <w:t>个人中心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</w:t>
      </w:r>
      <w:r>
        <w:rPr>
          <w:rFonts w:hint="eastAsia"/>
          <w:sz w:val="20"/>
          <w:szCs w:val="20"/>
        </w:rPr>
        <w:t>个人中心首页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我的宝箱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我的订单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我的返利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我的邀请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地址管理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联系客服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银行卡管理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邀请好友</w:t>
      </w:r>
    </w:p>
    <w:p w:rsidR="008C6856" w:rsidRDefault="00DF0CC0">
      <w:pPr>
        <w:spacing w:line="280" w:lineRule="exact"/>
        <w:ind w:firstLine="420"/>
        <w:rPr>
          <w:sz w:val="20"/>
          <w:szCs w:val="20"/>
        </w:rPr>
      </w:pPr>
      <w:r>
        <w:rPr>
          <w:sz w:val="20"/>
          <w:szCs w:val="20"/>
        </w:rPr>
        <w:t>|------|----</w:t>
      </w:r>
      <w:r>
        <w:rPr>
          <w:rFonts w:hint="eastAsia"/>
          <w:sz w:val="20"/>
          <w:szCs w:val="20"/>
        </w:rPr>
        <w:t>设置</w:t>
      </w:r>
    </w:p>
    <w:p w:rsidR="008C6856" w:rsidRDefault="008C6856"/>
    <w:p w:rsidR="008C6856" w:rsidRDefault="008C6856"/>
    <w:p w:rsidR="008C6856" w:rsidRDefault="00DF0CC0">
      <w:pPr>
        <w:pStyle w:val="1"/>
        <w:numPr>
          <w:ilvl w:val="0"/>
          <w:numId w:val="1"/>
        </w:numPr>
        <w:rPr>
          <w:rFonts w:ascii="宋体"/>
          <w:b w:val="0"/>
        </w:rPr>
      </w:pPr>
      <w:r>
        <w:rPr>
          <w:rFonts w:ascii="宋体" w:hint="eastAsia"/>
          <w:b w:val="0"/>
        </w:rPr>
        <w:t>公共</w:t>
      </w:r>
    </w:p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bookmarkStart w:id="0" w:name="_Toc303329995"/>
      <w:r>
        <w:rPr>
          <w:rFonts w:hint="eastAsia"/>
          <w:b w:val="0"/>
        </w:rPr>
        <w:t>正确对象</w:t>
      </w:r>
      <w:r>
        <w:rPr>
          <w:b w:val="0"/>
        </w:rPr>
        <w:t>(success)</w:t>
      </w:r>
      <w:bookmarkEnd w:id="0"/>
    </w:p>
    <w:tbl>
      <w:tblPr>
        <w:tblW w:w="652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000000"/>
              </w:rPr>
              <w:t>成功码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message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成功信息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bookmarkStart w:id="1" w:name="_Toc303329996"/>
      <w:r>
        <w:rPr>
          <w:rFonts w:hint="eastAsia"/>
          <w:b w:val="0"/>
        </w:rPr>
        <w:t>错误对象</w:t>
      </w:r>
      <w:r>
        <w:rPr>
          <w:b w:val="0"/>
        </w:rPr>
        <w:t>(error)</w:t>
      </w:r>
      <w:bookmarkEnd w:id="1"/>
    </w:p>
    <w:tbl>
      <w:tblPr>
        <w:tblW w:w="652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000000"/>
              </w:rPr>
              <w:t>错误码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message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</w:rPr>
        <w:t>分页对象</w:t>
      </w:r>
      <w:r>
        <w:t>(pagination)</w:t>
      </w:r>
    </w:p>
    <w:tbl>
      <w:tblPr>
        <w:tblpPr w:leftFromText="180" w:rightFromText="180" w:vertAnchor="text" w:horzAnchor="page" w:tblpX="2089" w:tblpY="42"/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2"/>
        <w:gridCol w:w="1347"/>
        <w:gridCol w:w="869"/>
        <w:gridCol w:w="3823"/>
      </w:tblGrid>
      <w:tr w:rsidR="008C6856">
        <w:tc>
          <w:tcPr>
            <w:tcW w:w="15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8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total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int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总数</w:t>
            </w:r>
          </w:p>
        </w:tc>
      </w:tr>
      <w:tr w:rsidR="008C6856">
        <w:tc>
          <w:tcPr>
            <w:tcW w:w="15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int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每页条数</w:t>
            </w:r>
          </w:p>
        </w:tc>
      </w:tr>
      <w:tr w:rsidR="008C6856">
        <w:tc>
          <w:tcPr>
            <w:tcW w:w="15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int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当前页号</w:t>
            </w:r>
          </w:p>
        </w:tc>
      </w:tr>
      <w:tr w:rsidR="008C6856">
        <w:tc>
          <w:tcPr>
            <w:tcW w:w="15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pageTotal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int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总页数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附件对象</w:t>
      </w:r>
      <w:r>
        <w:rPr>
          <w:b w:val="0"/>
        </w:rPr>
        <w:t>(attach)</w:t>
      </w:r>
    </w:p>
    <w:tbl>
      <w:tblPr>
        <w:tblW w:w="7867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71"/>
        <w:gridCol w:w="843"/>
        <w:gridCol w:w="456"/>
        <w:gridCol w:w="5497"/>
      </w:tblGrid>
      <w:tr w:rsidR="008C6856">
        <w:tc>
          <w:tcPr>
            <w:tcW w:w="10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4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549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07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549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000000"/>
              </w:rPr>
              <w:t>ID</w:t>
            </w:r>
          </w:p>
        </w:tc>
      </w:tr>
      <w:tr w:rsidR="008C6856">
        <w:tc>
          <w:tcPr>
            <w:tcW w:w="107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alt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549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说明</w:t>
            </w:r>
          </w:p>
        </w:tc>
      </w:tr>
      <w:tr w:rsidR="008C6856">
        <w:tc>
          <w:tcPr>
            <w:tcW w:w="107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url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549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访问地址</w:t>
            </w:r>
          </w:p>
        </w:tc>
      </w:tr>
      <w:tr w:rsidR="008C6856">
        <w:tc>
          <w:tcPr>
            <w:tcW w:w="107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att_type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5497" w:type="dxa"/>
          </w:tcPr>
          <w:p w:rsidR="008C6856" w:rsidRDefault="00DF0CC0">
            <w:pPr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类型：</w:t>
            </w:r>
          </w:p>
          <w:p w:rsidR="008C6856" w:rsidRDefault="00DF0CC0">
            <w:pPr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image,file,audio,video,flash,</w:t>
            </w:r>
            <w:r>
              <w:rPr>
                <w:rFonts w:ascii="Monaco" w:hAnsi="Monaco" w:cs="Monaco"/>
                <w:kern w:val="0"/>
                <w:sz w:val="22"/>
                <w:szCs w:val="22"/>
                <w:u w:val="single"/>
              </w:rPr>
              <w:t>txt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,doc,</w:t>
            </w:r>
            <w:r>
              <w:rPr>
                <w:rFonts w:ascii="Monaco" w:hAnsi="Monaco" w:cs="Monaco"/>
                <w:kern w:val="0"/>
                <w:sz w:val="22"/>
                <w:szCs w:val="22"/>
                <w:u w:val="single"/>
              </w:rPr>
              <w:t>zip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上传文件信息</w:t>
      </w:r>
      <w:r>
        <w:t>(info)</w:t>
      </w:r>
    </w:p>
    <w:tbl>
      <w:tblPr>
        <w:tblpPr w:leftFromText="180" w:rightFromText="180" w:vertAnchor="text" w:horzAnchor="page" w:tblpX="2089" w:tblpY="42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9"/>
        <w:gridCol w:w="1348"/>
        <w:gridCol w:w="1534"/>
        <w:gridCol w:w="870"/>
        <w:gridCol w:w="3185"/>
      </w:tblGrid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3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对应表字段</w:t>
            </w: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url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访问链接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filename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文件名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percent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完成的百分比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elapsedTime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耗时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restTime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估计剩余时间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spead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速度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totalSize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文件大小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bytesRead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已读取字节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icon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文件图标</w:t>
            </w:r>
          </w:p>
        </w:tc>
      </w:tr>
      <w:tr w:rsidR="008C6856">
        <w:tc>
          <w:tcPr>
            <w:tcW w:w="157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3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3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5" w:type="dxa"/>
          </w:tcPr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 xml:space="preserve">// </w:t>
            </w:r>
            <w:r>
              <w:rPr>
                <w:rFonts w:ascii="Heiti SC Light" w:eastAsia="Times New Roman" w:hAnsi="Monaco" w:cs="Heiti SC Light"/>
                <w:color w:val="3F7F5F"/>
                <w:kern w:val="0"/>
                <w:sz w:val="22"/>
                <w:szCs w:val="22"/>
              </w:rPr>
              <w:t>等待中</w:t>
            </w:r>
            <w:r>
              <w:rPr>
                <w:rFonts w:ascii="Monaco" w:hAnsi="Monaco" w:cs="Monaco" w:hint="eastAsia"/>
                <w:color w:val="7F0055"/>
                <w:kern w:val="0"/>
                <w:sz w:val="22"/>
                <w:szCs w:val="22"/>
              </w:rPr>
              <w:t>：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0;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 xml:space="preserve">// </w:t>
            </w:r>
            <w:r>
              <w:rPr>
                <w:rFonts w:ascii="Heiti SC Light" w:eastAsia="Times New Roman" w:hAnsi="Monaco" w:cs="Heiti SC Light"/>
                <w:color w:val="3F7F5F"/>
                <w:kern w:val="0"/>
                <w:sz w:val="22"/>
                <w:szCs w:val="22"/>
              </w:rPr>
              <w:t>上传中</w:t>
            </w:r>
            <w:r>
              <w:rPr>
                <w:rFonts w:ascii="Monaco" w:hAnsi="Monaco" w:cs="Monaco" w:hint="eastAsia"/>
                <w:color w:val="7F0055"/>
                <w:kern w:val="0"/>
                <w:sz w:val="22"/>
                <w:szCs w:val="22"/>
              </w:rPr>
              <w:t>：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1;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 xml:space="preserve">// </w:t>
            </w:r>
            <w:r>
              <w:rPr>
                <w:rFonts w:ascii="Heiti SC Light" w:eastAsia="Times New Roman" w:hAnsi="Monaco" w:cs="Heiti SC Light"/>
                <w:color w:val="3F7F5F"/>
                <w:kern w:val="0"/>
                <w:sz w:val="22"/>
                <w:szCs w:val="22"/>
              </w:rPr>
              <w:t>完成</w:t>
            </w:r>
            <w:r>
              <w:rPr>
                <w:rFonts w:ascii="Monaco" w:hAnsi="Monaco" w:cs="Monaco" w:hint="eastAsia"/>
                <w:color w:val="7F0055"/>
                <w:kern w:val="0"/>
                <w:sz w:val="22"/>
                <w:szCs w:val="22"/>
              </w:rPr>
              <w:t>：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3;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 xml:space="preserve">// </w:t>
            </w:r>
            <w:r>
              <w:rPr>
                <w:rFonts w:ascii="Heiti SC Light" w:eastAsia="Times New Roman" w:hAnsi="Monaco" w:cs="Heiti SC Light"/>
                <w:color w:val="3F7F5F"/>
                <w:kern w:val="0"/>
                <w:sz w:val="22"/>
                <w:szCs w:val="22"/>
              </w:rPr>
              <w:t>取消</w:t>
            </w:r>
            <w:r>
              <w:rPr>
                <w:rFonts w:ascii="Monaco" w:hAnsi="Monaco" w:cs="Monaco" w:hint="eastAsia"/>
                <w:color w:val="7F0055"/>
                <w:kern w:val="0"/>
                <w:sz w:val="22"/>
                <w:szCs w:val="22"/>
              </w:rPr>
              <w:t>：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4;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 xml:space="preserve">// </w:t>
            </w:r>
            <w:r>
              <w:rPr>
                <w:rFonts w:ascii="Heiti SC Light" w:eastAsia="Times New Roman" w:hAnsi="Monaco" w:cs="Heiti SC Light"/>
                <w:color w:val="3F7F5F"/>
                <w:kern w:val="0"/>
                <w:sz w:val="22"/>
                <w:szCs w:val="22"/>
              </w:rPr>
              <w:t>暂停</w:t>
            </w:r>
            <w:r>
              <w:rPr>
                <w:rFonts w:ascii="Monaco" w:hAnsi="Monaco" w:cs="Monaco" w:hint="eastAsia"/>
                <w:color w:val="7F0055"/>
                <w:kern w:val="0"/>
                <w:sz w:val="22"/>
                <w:szCs w:val="22"/>
              </w:rPr>
              <w:t>：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5;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3F7F5F"/>
                <w:kern w:val="0"/>
                <w:sz w:val="22"/>
                <w:szCs w:val="22"/>
              </w:rPr>
              <w:t xml:space="preserve">// </w:t>
            </w:r>
            <w:r>
              <w:rPr>
                <w:rFonts w:ascii="Heiti SC Light" w:eastAsia="Times New Roman" w:hAnsi="Monaco" w:cs="Heiti SC Light"/>
                <w:color w:val="3F7F5F"/>
                <w:kern w:val="0"/>
                <w:sz w:val="22"/>
                <w:szCs w:val="22"/>
              </w:rPr>
              <w:t>错误</w:t>
            </w:r>
            <w:r>
              <w:rPr>
                <w:rFonts w:ascii="Monaco" w:hAnsi="Monaco" w:cs="Monaco" w:hint="eastAsia"/>
                <w:color w:val="7F0055"/>
                <w:kern w:val="0"/>
                <w:sz w:val="22"/>
                <w:szCs w:val="22"/>
              </w:rPr>
              <w:t>：</w:t>
            </w:r>
            <w:r>
              <w:rPr>
                <w:rFonts w:ascii="Monaco" w:hAnsi="Monaco" w:cs="Monaco"/>
                <w:color w:val="7F0055"/>
                <w:kern w:val="0"/>
                <w:sz w:val="22"/>
                <w:szCs w:val="22"/>
              </w:rPr>
              <w:t>-1</w:t>
            </w:r>
            <w:r>
              <w:rPr>
                <w:rFonts w:ascii="Monaco" w:hAnsi="Monaco" w:cs="Monaco"/>
                <w:kern w:val="0"/>
                <w:sz w:val="22"/>
                <w:szCs w:val="22"/>
              </w:rPr>
              <w:t>;</w:t>
            </w:r>
          </w:p>
        </w:tc>
      </w:tr>
    </w:tbl>
    <w:p w:rsidR="008C6856" w:rsidRDefault="008C6856"/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行政区划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(areas)</w:t>
      </w:r>
    </w:p>
    <w:p w:rsidR="008C6856" w:rsidRDefault="008C6856">
      <w:pPr>
        <w:rPr>
          <w:rFonts w:ascii="宋体"/>
        </w:rPr>
      </w:pPr>
    </w:p>
    <w:tbl>
      <w:tblPr>
        <w:tblW w:w="915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1130"/>
        <w:gridCol w:w="843"/>
        <w:gridCol w:w="793"/>
        <w:gridCol w:w="4855"/>
      </w:tblGrid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name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区划名称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enname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英文名称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level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  <w:szCs w:val="22"/>
              </w:rPr>
              <w:t>区域级别：</w:t>
            </w:r>
          </w:p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：国别，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直辖市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自治区，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：城市，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区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县，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路，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5: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号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排序，默认值</w:t>
            </w:r>
            <w:r>
              <w:rPr>
                <w:rFonts w:ascii="宋体" w:hAnsi="宋体"/>
              </w:rPr>
              <w:t>999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parent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上级区划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</w:pPr>
      <w:r>
        <w:lastRenderedPageBreak/>
        <w:t>JSON</w:t>
      </w:r>
      <w:r>
        <w:rPr>
          <w:rFonts w:hint="eastAsia"/>
        </w:rPr>
        <w:t>对象</w:t>
      </w:r>
      <w:r>
        <w:t>(area)</w:t>
      </w:r>
    </w:p>
    <w:tbl>
      <w:tblPr>
        <w:tblpPr w:leftFromText="180" w:rightFromText="180" w:vertAnchor="text" w:horzAnchor="page" w:tblpX="2089" w:tblpY="42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0"/>
        <w:gridCol w:w="1351"/>
        <w:gridCol w:w="1638"/>
        <w:gridCol w:w="843"/>
        <w:gridCol w:w="2604"/>
      </w:tblGrid>
      <w:tr w:rsidR="008C6856">
        <w:tc>
          <w:tcPr>
            <w:tcW w:w="164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63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对应表字段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4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3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000000"/>
              </w:rPr>
              <w:t>id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主键</w:t>
            </w:r>
          </w:p>
        </w:tc>
      </w:tr>
      <w:tr w:rsidR="008C6856">
        <w:tc>
          <w:tcPr>
            <w:tcW w:w="164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name</w:t>
            </w:r>
          </w:p>
        </w:tc>
        <w:tc>
          <w:tcPr>
            <w:tcW w:w="13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name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0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区划名称</w:t>
            </w:r>
          </w:p>
        </w:tc>
      </w:tr>
      <w:tr w:rsidR="008C6856">
        <w:tc>
          <w:tcPr>
            <w:tcW w:w="164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enname</w:t>
            </w:r>
          </w:p>
        </w:tc>
        <w:tc>
          <w:tcPr>
            <w:tcW w:w="13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enname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04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英文名称</w:t>
            </w:r>
          </w:p>
        </w:tc>
      </w:tr>
      <w:tr w:rsidR="008C6856">
        <w:tc>
          <w:tcPr>
            <w:tcW w:w="164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level</w:t>
            </w:r>
          </w:p>
        </w:tc>
        <w:tc>
          <w:tcPr>
            <w:tcW w:w="13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level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04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  <w:szCs w:val="22"/>
              </w:rPr>
              <w:t>区域级别：</w:t>
            </w:r>
          </w:p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：国别，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直辖市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自治区，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：城市，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区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县，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路，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5: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号</w:t>
            </w:r>
          </w:p>
        </w:tc>
      </w:tr>
      <w:tr w:rsidR="008C6856">
        <w:tc>
          <w:tcPr>
            <w:tcW w:w="164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hint="eastAsia"/>
              </w:rPr>
              <w:t>排序，默认值</w:t>
            </w:r>
            <w:r>
              <w:rPr>
                <w:rFonts w:ascii="宋体" w:hAnsi="宋体"/>
              </w:rPr>
              <w:t>999</w:t>
            </w:r>
          </w:p>
        </w:tc>
      </w:tr>
      <w:tr w:rsidR="008C6856">
        <w:tc>
          <w:tcPr>
            <w:tcW w:w="164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children</w:t>
            </w:r>
          </w:p>
        </w:tc>
        <w:tc>
          <w:tcPr>
            <w:tcW w:w="13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List&lt;area&gt;</w:t>
            </w:r>
          </w:p>
        </w:tc>
        <w:tc>
          <w:tcPr>
            <w:tcW w:w="1638" w:type="dxa"/>
            <w:vAlign w:val="center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04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下级区划列表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bookmarkStart w:id="2" w:name="_Toc303330062"/>
      <w:r>
        <w:rPr>
          <w:rFonts w:hint="eastAsia"/>
          <w:b w:val="0"/>
        </w:rPr>
        <w:t>客户端</w:t>
      </w:r>
      <w:bookmarkEnd w:id="2"/>
      <w:r>
        <w:rPr>
          <w:rFonts w:hint="eastAsia"/>
          <w:b w:val="0"/>
        </w:rPr>
        <w:t>信息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bookmarkStart w:id="3" w:name="_Toc303330063"/>
      <w:r>
        <w:rPr>
          <w:rFonts w:hint="eastAsia"/>
        </w:rPr>
        <w:t>表结构</w:t>
      </w:r>
      <w:r>
        <w:t>(clients)</w:t>
      </w:r>
      <w:bookmarkEnd w:id="3"/>
    </w:p>
    <w:tbl>
      <w:tblPr>
        <w:tblpPr w:leftFromText="180" w:rightFromText="180" w:vertAnchor="text" w:horzAnchor="page" w:tblpX="1909" w:tblpY="216"/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2"/>
        <w:gridCol w:w="1130"/>
        <w:gridCol w:w="842"/>
        <w:gridCol w:w="793"/>
        <w:gridCol w:w="4834"/>
      </w:tblGrid>
      <w:tr w:rsidR="008C6856">
        <w:tc>
          <w:tcPr>
            <w:tcW w:w="1552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130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42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4834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2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34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主键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r>
              <w:rPr>
                <w:rFonts w:ascii="Arial" w:eastAsia="华文中宋" w:hAnsi="Arial" w:cs="Arial"/>
              </w:rPr>
              <w:t>client_id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2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34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r>
              <w:t>device_type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2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34" w:type="dxa"/>
          </w:tcPr>
          <w:p w:rsidR="008C6856" w:rsidRDefault="00DF0CC0">
            <w:pPr>
              <w:rPr>
                <w:sz w:val="22"/>
              </w:rPr>
            </w:pPr>
            <w:r>
              <w:rPr>
                <w:rFonts w:ascii="Arial" w:eastAsia="华文中宋" w:hAnsi="Arial" w:cs="Arial" w:hint="eastAsia"/>
              </w:rPr>
              <w:t>客户端设备类型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r>
              <w:t>device_token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2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34" w:type="dxa"/>
          </w:tcPr>
          <w:p w:rsidR="008C6856" w:rsidRDefault="00DF0CC0">
            <w:pPr>
              <w:rPr>
                <w:sz w:val="22"/>
              </w:rPr>
            </w:pPr>
            <w:r>
              <w:rPr>
                <w:rFonts w:ascii="Arial" w:eastAsia="华文中宋" w:hAnsi="Arial" w:cs="Arial" w:hint="eastAsia"/>
              </w:rPr>
              <w:t>客户端设备号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r>
              <w:rPr>
                <w:rFonts w:ascii="Arial" w:eastAsia="华文中宋" w:hAnsi="Arial" w:cs="Arial"/>
              </w:rPr>
              <w:t>create_time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42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34" w:type="dxa"/>
          </w:tcPr>
          <w:p w:rsidR="008C6856" w:rsidRDefault="00DF0CC0">
            <w:r>
              <w:rPr>
                <w:rFonts w:ascii="Arial" w:eastAsia="华文中宋" w:hAnsi="Arial" w:cs="Arial" w:hint="eastAsia"/>
                <w:kern w:val="0"/>
              </w:rPr>
              <w:t>创建时间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42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34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更新时间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push_reg_id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2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4834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推送注册</w:t>
            </w:r>
            <w:r>
              <w:rPr>
                <w:rFonts w:ascii="Arial" w:eastAsia="华文中宋" w:hAnsi="Arial" w:cs="Arial"/>
                <w:kern w:val="0"/>
              </w:rPr>
              <w:t>ID</w:t>
            </w:r>
          </w:p>
        </w:tc>
      </w:tr>
      <w:tr w:rsidR="008C6856">
        <w:tc>
          <w:tcPr>
            <w:tcW w:w="15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push_alias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2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4834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推送别名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bookmarkStart w:id="4" w:name="_Toc303330065"/>
      <w:r>
        <w:rPr>
          <w:rFonts w:hint="eastAsia"/>
          <w:b w:val="0"/>
        </w:rPr>
        <w:t>推送设置</w:t>
      </w:r>
    </w:p>
    <w:p w:rsidR="008C6856" w:rsidRDefault="00DF0CC0">
      <w:pPr>
        <w:pStyle w:val="3"/>
        <w:numPr>
          <w:ilvl w:val="2"/>
          <w:numId w:val="1"/>
        </w:numPr>
      </w:pPr>
      <w:bookmarkStart w:id="5" w:name="_Toc303330066"/>
      <w:bookmarkEnd w:id="4"/>
      <w:r>
        <w:rPr>
          <w:rFonts w:hint="eastAsia"/>
        </w:rPr>
        <w:t>表结构</w:t>
      </w:r>
      <w:r>
        <w:t>(push_settings)</w:t>
      </w:r>
      <w:bookmarkEnd w:id="5"/>
    </w:p>
    <w:tbl>
      <w:tblPr>
        <w:tblpPr w:leftFromText="180" w:rightFromText="180" w:vertAnchor="text" w:horzAnchor="page" w:tblpX="1909" w:tblpY="216"/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8"/>
        <w:gridCol w:w="1130"/>
        <w:gridCol w:w="843"/>
        <w:gridCol w:w="793"/>
        <w:gridCol w:w="4847"/>
      </w:tblGrid>
      <w:tr w:rsidR="008C6856">
        <w:tc>
          <w:tcPr>
            <w:tcW w:w="1538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130" w:type="dxa"/>
          </w:tcPr>
          <w:p w:rsidR="008C6856" w:rsidRDefault="00DF0CC0">
            <w:r>
              <w:rPr>
                <w:rFonts w:hint="eastAsia"/>
              </w:rPr>
              <w:t>数据类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843" w:type="dxa"/>
          </w:tcPr>
          <w:p w:rsidR="008C6856" w:rsidRDefault="00DF0CC0">
            <w:r>
              <w:rPr>
                <w:rFonts w:hint="eastAsia"/>
              </w:rPr>
              <w:lastRenderedPageBreak/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484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538" w:type="dxa"/>
          </w:tcPr>
          <w:p w:rsidR="008C6856" w:rsidRDefault="00DF0CC0">
            <w:r>
              <w:rPr>
                <w:rFonts w:ascii="Arial" w:eastAsia="华文中宋" w:hAnsi="Arial" w:cs="Arial"/>
              </w:rPr>
              <w:lastRenderedPageBreak/>
              <w:t>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47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主键</w:t>
            </w:r>
          </w:p>
        </w:tc>
      </w:tr>
      <w:tr w:rsidR="008C6856">
        <w:tc>
          <w:tcPr>
            <w:tcW w:w="1538" w:type="dxa"/>
          </w:tcPr>
          <w:p w:rsidR="008C6856" w:rsidRDefault="00DF0CC0">
            <w:r>
              <w:rPr>
                <w:rFonts w:ascii="Arial" w:eastAsia="华文中宋" w:hAnsi="Arial" w:cs="Arial"/>
              </w:rPr>
              <w:t>tag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自定义标签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多个标签用英文逗号分隔</w:t>
            </w:r>
          </w:p>
        </w:tc>
      </w:tr>
      <w:tr w:rsidR="008C6856">
        <w:tc>
          <w:tcPr>
            <w:tcW w:w="153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client_id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4847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说明</w:t>
            </w:r>
          </w:p>
        </w:tc>
      </w:tr>
      <w:tr w:rsidR="008C6856">
        <w:tc>
          <w:tcPr>
            <w:tcW w:w="153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47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状态：</w:t>
            </w:r>
            <w:r>
              <w:rPr>
                <w:rFonts w:ascii="Arial" w:eastAsia="华文中宋" w:hAnsi="Arial" w:cs="Arial"/>
                <w:kern w:val="0"/>
              </w:rPr>
              <w:t>0</w:t>
            </w:r>
            <w:r>
              <w:rPr>
                <w:rFonts w:ascii="Arial" w:eastAsia="华文中宋" w:hAnsi="Arial" w:cs="Arial" w:hint="eastAsia"/>
                <w:kern w:val="0"/>
              </w:rPr>
              <w:t>：关闭推送，</w:t>
            </w:r>
            <w:r>
              <w:rPr>
                <w:rFonts w:ascii="Arial" w:eastAsia="华文中宋" w:hAnsi="Arial" w:cs="Arial"/>
                <w:kern w:val="0"/>
              </w:rPr>
              <w:t>1</w:t>
            </w:r>
            <w:r>
              <w:rPr>
                <w:rFonts w:ascii="Arial" w:eastAsia="华文中宋" w:hAnsi="Arial" w:cs="Arial" w:hint="eastAsia"/>
                <w:kern w:val="0"/>
              </w:rPr>
              <w:t>：开启推送</w:t>
            </w:r>
          </w:p>
        </w:tc>
      </w:tr>
    </w:tbl>
    <w:p w:rsidR="008C6856" w:rsidRDefault="008C6856"/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bookmarkStart w:id="6" w:name="_Toc303330068"/>
      <w:r>
        <w:rPr>
          <w:rFonts w:hint="eastAsia"/>
          <w:b w:val="0"/>
        </w:rPr>
        <w:t>版本设置</w:t>
      </w:r>
    </w:p>
    <w:bookmarkEnd w:id="6"/>
    <w:p w:rsidR="008C6856" w:rsidRDefault="00DF0CC0">
      <w:pPr>
        <w:pStyle w:val="3"/>
        <w:numPr>
          <w:ilvl w:val="2"/>
          <w:numId w:val="1"/>
        </w:numPr>
      </w:pPr>
      <w:r>
        <w:t>JSON</w:t>
      </w:r>
      <w:r>
        <w:rPr>
          <w:rFonts w:hint="eastAsia"/>
        </w:rPr>
        <w:t>对象</w:t>
      </w:r>
      <w:r>
        <w:t>(vesion)</w:t>
      </w:r>
    </w:p>
    <w:tbl>
      <w:tblPr>
        <w:tblpPr w:leftFromText="180" w:rightFromText="180" w:vertAnchor="text" w:horzAnchor="page" w:tblpX="2089" w:tblpY="42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4"/>
        <w:gridCol w:w="1319"/>
        <w:gridCol w:w="1644"/>
        <w:gridCol w:w="846"/>
        <w:gridCol w:w="2623"/>
      </w:tblGrid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64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对应表字段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000000"/>
              </w:rPr>
              <w:t>id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主键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vesion_name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vesion_name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版本名称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vesion_no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vesion_no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版本编号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vesion_desci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</w:rPr>
              <w:t>vesion_desci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版本描述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vesion_type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  <w:vAlign w:val="center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vesion_type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版本升级类型</w:t>
            </w:r>
            <w:r>
              <w:rPr>
                <w:rFonts w:ascii="Arial" w:eastAsia="华文中宋" w:hAnsi="Arial" w:cs="Arial"/>
                <w:kern w:val="0"/>
              </w:rPr>
              <w:t xml:space="preserve"> 1-</w:t>
            </w:r>
            <w:r>
              <w:rPr>
                <w:rFonts w:ascii="Arial" w:eastAsia="华文中宋" w:hAnsi="Arial" w:cs="Arial" w:hint="eastAsia"/>
                <w:kern w:val="0"/>
              </w:rPr>
              <w:t>强制更新</w:t>
            </w:r>
            <w:r>
              <w:rPr>
                <w:rFonts w:ascii="Arial" w:eastAsia="华文中宋" w:hAnsi="Arial" w:cs="Arial"/>
                <w:kern w:val="0"/>
              </w:rPr>
              <w:t xml:space="preserve"> 2-</w:t>
            </w:r>
            <w:r>
              <w:rPr>
                <w:rFonts w:ascii="Arial" w:eastAsia="华文中宋" w:hAnsi="Arial" w:cs="Arial" w:hint="eastAsia"/>
                <w:kern w:val="0"/>
              </w:rPr>
              <w:t>选择更新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create _time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  <w:vAlign w:val="center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create _time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创建时间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  <w:vAlign w:val="center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更新时间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download_url</w:t>
            </w:r>
          </w:p>
        </w:tc>
        <w:tc>
          <w:tcPr>
            <w:tcW w:w="131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644" w:type="dxa"/>
            <w:vAlign w:val="center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download_url</w:t>
            </w:r>
          </w:p>
        </w:tc>
        <w:tc>
          <w:tcPr>
            <w:tcW w:w="84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23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下载地址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</w:pPr>
      <w:r>
        <w:rPr>
          <w:rFonts w:hint="eastAsia"/>
        </w:rPr>
        <w:t>表结构</w:t>
      </w:r>
      <w:r>
        <w:t>(vesions)</w:t>
      </w:r>
    </w:p>
    <w:tbl>
      <w:tblPr>
        <w:tblpPr w:leftFromText="180" w:rightFromText="180" w:vertAnchor="text" w:horzAnchor="page" w:tblpX="1909" w:tblpY="216"/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4"/>
        <w:gridCol w:w="1130"/>
        <w:gridCol w:w="837"/>
        <w:gridCol w:w="793"/>
        <w:gridCol w:w="4747"/>
      </w:tblGrid>
      <w:tr w:rsidR="008C6856">
        <w:tc>
          <w:tcPr>
            <w:tcW w:w="164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130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37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474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37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7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主键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vesion_name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37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7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版本名称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vesion_no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37" w:type="dxa"/>
          </w:tcPr>
          <w:p w:rsidR="008C6856" w:rsidRDefault="00DF0CC0">
            <w:r>
              <w:t>30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7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版本编号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vesion_desci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37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47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版本描述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vesion_type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37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47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版本升级类型</w:t>
            </w:r>
            <w:r>
              <w:rPr>
                <w:rFonts w:ascii="Arial" w:eastAsia="华文中宋" w:hAnsi="Arial" w:cs="Arial"/>
                <w:kern w:val="0"/>
              </w:rPr>
              <w:t xml:space="preserve"> 1-</w:t>
            </w:r>
            <w:r>
              <w:rPr>
                <w:rFonts w:ascii="Arial" w:eastAsia="华文中宋" w:hAnsi="Arial" w:cs="Arial" w:hint="eastAsia"/>
                <w:kern w:val="0"/>
              </w:rPr>
              <w:t>强制更新</w:t>
            </w:r>
            <w:r>
              <w:rPr>
                <w:rFonts w:ascii="Arial" w:eastAsia="华文中宋" w:hAnsi="Arial" w:cs="Arial"/>
                <w:kern w:val="0"/>
              </w:rPr>
              <w:t xml:space="preserve"> 2-</w:t>
            </w:r>
            <w:r>
              <w:rPr>
                <w:rFonts w:ascii="Arial" w:eastAsia="华文中宋" w:hAnsi="Arial" w:cs="Arial" w:hint="eastAsia"/>
                <w:kern w:val="0"/>
              </w:rPr>
              <w:t>选择更新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create 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37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747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创建时间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37" w:type="dxa"/>
          </w:tcPr>
          <w:p w:rsidR="008C6856" w:rsidRDefault="00DF0CC0">
            <w:r>
              <w:t>11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747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更新时间</w:t>
            </w:r>
          </w:p>
        </w:tc>
      </w:tr>
      <w:tr w:rsidR="008C6856">
        <w:tc>
          <w:tcPr>
            <w:tcW w:w="1644" w:type="dxa"/>
          </w:tcPr>
          <w:p w:rsidR="008C6856" w:rsidRDefault="00DF0CC0">
            <w:r>
              <w:lastRenderedPageBreak/>
              <w:t>user_id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37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4747" w:type="dxa"/>
          </w:tcPr>
          <w:p w:rsidR="008C6856" w:rsidRDefault="00DF0CC0">
            <w:r>
              <w:rPr>
                <w:rFonts w:hint="eastAsia"/>
              </w:rPr>
              <w:t>创建人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t>开机图片</w:t>
      </w:r>
    </w:p>
    <w:p w:rsidR="008C6856" w:rsidRDefault="00DF0CC0">
      <w:pPr>
        <w:pStyle w:val="3"/>
        <w:numPr>
          <w:ilvl w:val="2"/>
          <w:numId w:val="1"/>
        </w:numPr>
      </w:pPr>
      <w:r>
        <w:t>JSON</w:t>
      </w:r>
      <w:r>
        <w:rPr>
          <w:rFonts w:hint="eastAsia"/>
        </w:rPr>
        <w:t>对象</w:t>
      </w:r>
      <w:r>
        <w:t>(splashScreen)</w:t>
      </w:r>
    </w:p>
    <w:tbl>
      <w:tblPr>
        <w:tblpPr w:leftFromText="180" w:rightFromText="180" w:vertAnchor="text" w:horzAnchor="page" w:tblpX="2089" w:tblpY="42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3"/>
        <w:gridCol w:w="1347"/>
        <w:gridCol w:w="1537"/>
        <w:gridCol w:w="869"/>
        <w:gridCol w:w="3180"/>
      </w:tblGrid>
      <w:tr w:rsidR="008C6856">
        <w:tc>
          <w:tcPr>
            <w:tcW w:w="158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3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对应表字段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8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resolut_ratio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resolut_ratio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分辨率</w:t>
            </w:r>
          </w:p>
          <w:p w:rsidR="008C6856" w:rsidRDefault="00DF0CC0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eastAsia="华文中宋" w:hAnsi="Arial" w:cs="Arial"/>
              </w:rPr>
              <w:t>android:</w:t>
            </w:r>
            <w:r>
              <w:rPr>
                <w:rFonts w:ascii="宋体" w:hAnsi="宋体" w:cs="宋体"/>
                <w:kern w:val="0"/>
              </w:rPr>
              <w:t xml:space="preserve">1280x1920 </w:t>
            </w:r>
          </w:p>
          <w:p w:rsidR="008C6856" w:rsidRDefault="00DF0CC0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eastAsia="华文中宋" w:hAnsi="Arial" w:cs="Arial"/>
              </w:rPr>
              <w:t>ios:</w:t>
            </w:r>
            <w:r>
              <w:rPr>
                <w:rFonts w:ascii="宋体" w:hAnsi="宋体" w:cs="宋体"/>
                <w:kern w:val="0"/>
              </w:rPr>
              <w:t>640x960 </w:t>
            </w:r>
            <w:r>
              <w:rPr>
                <w:rFonts w:ascii="宋体" w:hAnsi="宋体" w:cs="宋体"/>
                <w:kern w:val="0"/>
              </w:rPr>
              <w:br/>
              <w:t xml:space="preserve">    640x1136</w:t>
            </w:r>
            <w:r>
              <w:rPr>
                <w:rFonts w:ascii="宋体" w:hAnsi="宋体" w:cs="宋体"/>
                <w:kern w:val="0"/>
              </w:rPr>
              <w:br/>
              <w:t xml:space="preserve">    1080x1626 </w:t>
            </w:r>
          </w:p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</w:tr>
      <w:tr w:rsidR="008C6856">
        <w:tc>
          <w:tcPr>
            <w:tcW w:w="158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device_type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device_type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</w:t>
            </w:r>
            <w:r>
              <w:rPr>
                <w:rFonts w:ascii="Arial" w:eastAsia="华文中宋" w:hAnsi="Arial" w:cs="Arial"/>
              </w:rPr>
              <w:t xml:space="preserve"> 0-android 1-ios</w:t>
            </w:r>
          </w:p>
        </w:tc>
      </w:tr>
      <w:tr w:rsidR="008C6856">
        <w:tc>
          <w:tcPr>
            <w:tcW w:w="158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create_time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date</w:t>
            </w:r>
          </w:p>
        </w:tc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create_time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完成的百分比</w:t>
            </w:r>
          </w:p>
        </w:tc>
      </w:tr>
      <w:tr w:rsidR="008C6856">
        <w:tc>
          <w:tcPr>
            <w:tcW w:w="158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date</w:t>
            </w:r>
          </w:p>
        </w:tc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869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1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</w:tr>
      <w:tr w:rsidR="008C6856">
        <w:tc>
          <w:tcPr>
            <w:tcW w:w="158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attach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Attach</w:t>
            </w:r>
          </w:p>
        </w:tc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attach_id</w:t>
            </w:r>
          </w:p>
        </w:tc>
        <w:tc>
          <w:tcPr>
            <w:tcW w:w="869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1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</w:tr>
    </w:tbl>
    <w:p w:rsidR="008C6856" w:rsidRDefault="008C6856"/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bookmarkStart w:id="7" w:name="_Toc303330054"/>
      <w:r>
        <w:rPr>
          <w:rFonts w:hint="eastAsia"/>
          <w:b w:val="0"/>
        </w:rPr>
        <w:t>广告设置</w:t>
      </w:r>
    </w:p>
    <w:p w:rsidR="008C6856" w:rsidRDefault="00DF0CC0">
      <w:pPr>
        <w:pStyle w:val="3"/>
        <w:numPr>
          <w:ilvl w:val="2"/>
          <w:numId w:val="1"/>
        </w:numPr>
      </w:pPr>
      <w:bookmarkStart w:id="8" w:name="_Toc303330055"/>
      <w:bookmarkEnd w:id="7"/>
      <w:r>
        <w:t>JSON</w:t>
      </w:r>
      <w:r>
        <w:rPr>
          <w:rFonts w:hint="eastAsia"/>
        </w:rPr>
        <w:t>对象</w:t>
      </w:r>
      <w:r>
        <w:t>(ad)</w:t>
      </w:r>
      <w:bookmarkEnd w:id="8"/>
    </w:p>
    <w:tbl>
      <w:tblPr>
        <w:tblpPr w:leftFromText="180" w:rightFromText="180" w:vertAnchor="text" w:horzAnchor="page" w:tblpX="2089" w:tblpY="42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417"/>
        <w:gridCol w:w="1282"/>
        <w:gridCol w:w="876"/>
        <w:gridCol w:w="4085"/>
      </w:tblGrid>
      <w:tr w:rsidR="008C6856">
        <w:tc>
          <w:tcPr>
            <w:tcW w:w="123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4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对应字段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408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2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4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2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000000"/>
              </w:rPr>
              <w:t>id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4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主键</w:t>
            </w:r>
          </w:p>
        </w:tc>
      </w:tr>
      <w:tr w:rsidR="008C6856">
        <w:tc>
          <w:tcPr>
            <w:tcW w:w="12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position</w:t>
            </w:r>
          </w:p>
        </w:tc>
        <w:tc>
          <w:tcPr>
            <w:tcW w:w="14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2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position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4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广告位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app-home </w:t>
            </w:r>
            <w:r>
              <w:rPr>
                <w:rFonts w:ascii="Arial" w:eastAsia="华文中宋" w:hAnsi="Arial" w:cs="Arial" w:hint="eastAsia"/>
              </w:rPr>
              <w:t>主页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app-food </w:t>
            </w:r>
            <w:r>
              <w:rPr>
                <w:rFonts w:ascii="Arial" w:eastAsia="华文中宋" w:hAnsi="Arial" w:cs="Arial" w:hint="eastAsia"/>
              </w:rPr>
              <w:t>美食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app-register </w:t>
            </w:r>
            <w:r>
              <w:rPr>
                <w:rFonts w:ascii="Arial" w:eastAsia="华文中宋" w:hAnsi="Arial" w:cs="Arial" w:hint="eastAsia"/>
              </w:rPr>
              <w:t>注册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app-task </w:t>
            </w:r>
            <w:r>
              <w:rPr>
                <w:rFonts w:ascii="Arial" w:eastAsia="华文中宋" w:hAnsi="Arial" w:cs="Arial" w:hint="eastAsia"/>
              </w:rPr>
              <w:t>任务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app-movie </w:t>
            </w:r>
            <w:r>
              <w:rPr>
                <w:rFonts w:ascii="Arial" w:eastAsia="华文中宋" w:hAnsi="Arial" w:cs="Arial" w:hint="eastAsia"/>
              </w:rPr>
              <w:t>电影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app-buyiing </w:t>
            </w:r>
            <w:r>
              <w:rPr>
                <w:rFonts w:ascii="Courier New" w:hAnsi="Courier New" w:hint="eastAsia"/>
                <w:i/>
                <w:color w:val="2A00FF"/>
                <w:sz w:val="20"/>
                <w:highlight w:val="white"/>
              </w:rPr>
              <w:t>抢购页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app-shop </w:t>
            </w:r>
            <w:r>
              <w:rPr>
                <w:rFonts w:ascii="Courier New" w:hAnsi="Courier New" w:hint="eastAsia"/>
                <w:i/>
                <w:color w:val="2A00FF"/>
                <w:sz w:val="20"/>
                <w:highlight w:val="white"/>
              </w:rPr>
              <w:t>店铺页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app-splash </w:t>
            </w:r>
            <w:r>
              <w:rPr>
                <w:rFonts w:ascii="Courier New" w:hAnsi="Courier New" w:hint="eastAsia"/>
                <w:i/>
                <w:color w:val="2A00FF"/>
                <w:sz w:val="20"/>
                <w:highlight w:val="white"/>
              </w:rPr>
              <w:t>开机页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app-amuse</w:t>
            </w:r>
            <w:r>
              <w:rPr>
                <w:rFonts w:ascii="Arial" w:eastAsia="华文中宋" w:hAnsi="Arial" w:cs="Arial" w:hint="eastAsia"/>
              </w:rPr>
              <w:t>娱乐</w:t>
            </w:r>
          </w:p>
          <w:p w:rsidR="008C6856" w:rsidRDefault="00DF0CC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app</w:t>
            </w:r>
            <w:r w:rsidR="00855DCE">
              <w:rPr>
                <w:rFonts w:ascii="Arial" w:eastAsia="华文中宋" w:hAnsi="Arial" w:cs="Arial" w:hint="eastAsia"/>
              </w:rPr>
              <w:t>-</w:t>
            </w:r>
            <w:r>
              <w:rPr>
                <w:rFonts w:ascii="Arial" w:eastAsia="华文中宋" w:hAnsi="Arial" w:cs="Arial" w:hint="eastAsia"/>
              </w:rPr>
              <w:t xml:space="preserve">group </w:t>
            </w:r>
            <w:r>
              <w:rPr>
                <w:rFonts w:ascii="Arial" w:eastAsia="华文中宋" w:hAnsi="Arial" w:cs="Arial" w:hint="eastAsia"/>
              </w:rPr>
              <w:t>越拼越有机</w:t>
            </w:r>
          </w:p>
          <w:p w:rsidR="00987391" w:rsidRPr="00951192" w:rsidRDefault="00987391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 xml:space="preserve">app-taobao </w:t>
            </w:r>
            <w:r>
              <w:rPr>
                <w:rFonts w:ascii="宋体" w:hAnsi="宋体" w:cs="宋体" w:hint="eastAsia"/>
              </w:rPr>
              <w:t>买立减</w:t>
            </w:r>
          </w:p>
          <w:p w:rsidR="00951192" w:rsidRPr="00110CEF" w:rsidRDefault="00951192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app-oneDollar 一元兑</w:t>
            </w:r>
          </w:p>
          <w:p w:rsidR="00110CEF" w:rsidRPr="00D45A17" w:rsidRDefault="00110CEF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app-buying-brand 品牌抢购页广告</w:t>
            </w:r>
          </w:p>
          <w:p w:rsidR="00D45A17" w:rsidRPr="005577E1" w:rsidRDefault="00D45A17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app-exchange-rank兑换排行榜广告</w:t>
            </w:r>
          </w:p>
          <w:p w:rsidR="005577E1" w:rsidRPr="006F4426" w:rsidRDefault="005577E1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酒店app-hotel 酒店</w:t>
            </w:r>
          </w:p>
          <w:p w:rsidR="006F4426" w:rsidRDefault="001630A0" w:rsidP="001630A0">
            <w:pPr>
              <w:pStyle w:val="20"/>
              <w:numPr>
                <w:ilvl w:val="0"/>
                <w:numId w:val="2"/>
              </w:numPr>
              <w:ind w:firstLineChars="0"/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app-red-packet</w:t>
            </w:r>
            <w:r w:rsidR="006F4426">
              <w:rPr>
                <w:rFonts w:ascii="宋体" w:hAnsi="宋体" w:cs="宋体" w:hint="eastAsia"/>
              </w:rPr>
              <w:t>新店红包</w:t>
            </w:r>
          </w:p>
        </w:tc>
      </w:tr>
      <w:tr w:rsidR="008C6856">
        <w:tc>
          <w:tcPr>
            <w:tcW w:w="12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image</w:t>
            </w:r>
          </w:p>
        </w:tc>
        <w:tc>
          <w:tcPr>
            <w:tcW w:w="14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2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image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4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图片</w:t>
            </w:r>
          </w:p>
        </w:tc>
      </w:tr>
      <w:tr w:rsidR="008C6856">
        <w:tc>
          <w:tcPr>
            <w:tcW w:w="12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web_url</w:t>
            </w:r>
          </w:p>
        </w:tc>
        <w:tc>
          <w:tcPr>
            <w:tcW w:w="14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2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web_url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4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web</w:t>
            </w:r>
            <w:r>
              <w:rPr>
                <w:rFonts w:ascii="Arial" w:eastAsia="华文中宋" w:hAnsi="Arial" w:cs="Arial" w:hint="eastAsia"/>
              </w:rPr>
              <w:t>链接地址</w:t>
            </w:r>
          </w:p>
        </w:tc>
      </w:tr>
      <w:tr w:rsidR="008C6856">
        <w:tc>
          <w:tcPr>
            <w:tcW w:w="12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text</w:t>
            </w:r>
          </w:p>
        </w:tc>
        <w:tc>
          <w:tcPr>
            <w:tcW w:w="14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282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text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4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广告内容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</w:pPr>
      <w:bookmarkStart w:id="9" w:name="_Toc303330056"/>
      <w:r>
        <w:rPr>
          <w:rFonts w:hint="eastAsia"/>
        </w:rPr>
        <w:t>表结构</w:t>
      </w:r>
      <w:r>
        <w:t>(ads)</w:t>
      </w:r>
      <w:bookmarkEnd w:id="9"/>
    </w:p>
    <w:tbl>
      <w:tblPr>
        <w:tblpPr w:leftFromText="180" w:rightFromText="180" w:vertAnchor="text" w:horzAnchor="page" w:tblpX="1909" w:tblpY="216"/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1130"/>
        <w:gridCol w:w="843"/>
        <w:gridCol w:w="793"/>
        <w:gridCol w:w="4855"/>
      </w:tblGrid>
      <w:tr w:rsidR="008C6856">
        <w:tc>
          <w:tcPr>
            <w:tcW w:w="1530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130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cat_id</w:t>
            </w:r>
          </w:p>
        </w:tc>
        <w:tc>
          <w:tcPr>
            <w:tcW w:w="1130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rPr>
                <w:rFonts w:ascii="Arial" w:eastAsia="华文中宋" w:hAnsi="Arial" w:cs="Arial"/>
              </w:rPr>
              <w:t>position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广告位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image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图片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rPr>
                <w:rFonts w:ascii="Arial" w:eastAsia="华文中宋" w:hAnsi="Arial" w:cs="Arial"/>
              </w:rPr>
              <w:t>web_url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sz w:val="22"/>
              </w:rPr>
            </w:pPr>
            <w:r>
              <w:rPr>
                <w:sz w:val="22"/>
                <w:szCs w:val="22"/>
              </w:rPr>
              <w:t>web</w:t>
            </w:r>
            <w:r>
              <w:rPr>
                <w:rFonts w:hint="eastAsia"/>
                <w:sz w:val="22"/>
                <w:szCs w:val="22"/>
              </w:rPr>
              <w:t>链接地址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rPr>
                <w:rFonts w:ascii="Arial" w:eastAsia="华文中宋" w:hAnsi="Arial" w:cs="Arial"/>
              </w:rPr>
              <w:t>text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999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广告内容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t>descri</w:t>
            </w:r>
          </w:p>
        </w:tc>
        <w:tc>
          <w:tcPr>
            <w:tcW w:w="1130" w:type="dxa"/>
          </w:tcPr>
          <w:p w:rsidR="008C6856" w:rsidRDefault="00DF0CC0">
            <w:r>
              <w:t>varchar</w:t>
            </w:r>
          </w:p>
        </w:tc>
        <w:tc>
          <w:tcPr>
            <w:tcW w:w="843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广告说明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t>status</w:t>
            </w:r>
          </w:p>
        </w:tc>
        <w:tc>
          <w:tcPr>
            <w:tcW w:w="1130" w:type="dxa"/>
          </w:tcPr>
          <w:p w:rsidR="008C6856" w:rsidRDefault="00DF0CC0">
            <w:r>
              <w:t>char</w:t>
            </w:r>
          </w:p>
        </w:tc>
        <w:tc>
          <w:tcPr>
            <w:tcW w:w="843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状态：</w:t>
            </w:r>
            <w:r>
              <w:t>0</w:t>
            </w:r>
            <w:r>
              <w:rPr>
                <w:rFonts w:hint="eastAsia"/>
              </w:rPr>
              <w:t>创建，</w:t>
            </w:r>
            <w:r>
              <w:t>1</w:t>
            </w:r>
            <w:r>
              <w:rPr>
                <w:rFonts w:hint="eastAsia"/>
              </w:rPr>
              <w:t>启用</w:t>
            </w:r>
            <w:r>
              <w:t>-1</w:t>
            </w:r>
            <w:r>
              <w:rPr>
                <w:rFonts w:hint="eastAsia"/>
              </w:rPr>
              <w:t>禁用</w:t>
            </w:r>
            <w:r>
              <w:t>-2</w:t>
            </w:r>
            <w:r>
              <w:rPr>
                <w:rFonts w:hint="eastAsia"/>
              </w:rPr>
              <w:t>撤消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t>sorter</w:t>
            </w:r>
          </w:p>
        </w:tc>
        <w:tc>
          <w:tcPr>
            <w:tcW w:w="1130" w:type="dxa"/>
          </w:tcPr>
          <w:p w:rsidR="008C6856" w:rsidRDefault="00DF0CC0">
            <w:r>
              <w:t>int</w:t>
            </w:r>
          </w:p>
        </w:tc>
        <w:tc>
          <w:tcPr>
            <w:tcW w:w="843" w:type="dxa"/>
          </w:tcPr>
          <w:p w:rsidR="008C6856" w:rsidRDefault="00DF0CC0">
            <w:r>
              <w:t>11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排序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t>create_time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4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创建时间，格式：</w:t>
            </w:r>
            <w:r>
              <w:t>1900-00-00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t>update_time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4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更新时间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t>effect_time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4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生效时间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r>
              <w:t>expire_time</w:t>
            </w:r>
          </w:p>
        </w:tc>
        <w:tc>
          <w:tcPr>
            <w:tcW w:w="1130" w:type="dxa"/>
          </w:tcPr>
          <w:p w:rsidR="008C6856" w:rsidRDefault="00DF0CC0">
            <w:r>
              <w:t>datetime</w:t>
            </w:r>
          </w:p>
        </w:tc>
        <w:tc>
          <w:tcPr>
            <w:tcW w:w="84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r>
              <w:rPr>
                <w:rFonts w:hint="eastAsia"/>
              </w:rPr>
              <w:t>失效时间</w:t>
            </w:r>
          </w:p>
        </w:tc>
      </w:tr>
    </w:tbl>
    <w:p w:rsidR="008C6856" w:rsidRDefault="008C6856"/>
    <w:p w:rsidR="008C6856" w:rsidRDefault="008C6856">
      <w:pPr>
        <w:rPr>
          <w:rFonts w:ascii="宋体"/>
        </w:rPr>
      </w:pPr>
    </w:p>
    <w:p w:rsidR="008C6856" w:rsidRDefault="00DF0CC0">
      <w:pPr>
        <w:pStyle w:val="2"/>
        <w:numPr>
          <w:ilvl w:val="1"/>
          <w:numId w:val="1"/>
        </w:numPr>
        <w:rPr>
          <w:b w:val="0"/>
        </w:rPr>
      </w:pPr>
      <w:r>
        <w:rPr>
          <w:rFonts w:hint="eastAsia"/>
          <w:b w:val="0"/>
        </w:rPr>
        <w:lastRenderedPageBreak/>
        <w:t>显示模块</w:t>
      </w:r>
    </w:p>
    <w:p w:rsidR="008C6856" w:rsidRDefault="00DF0CC0">
      <w:pPr>
        <w:pStyle w:val="3"/>
        <w:numPr>
          <w:ilvl w:val="2"/>
          <w:numId w:val="1"/>
        </w:numPr>
      </w:pPr>
      <w:r>
        <w:rPr>
          <w:rFonts w:hint="eastAsia"/>
        </w:rPr>
        <w:t>布局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</w:t>
      </w:r>
      <w:r>
        <w:rPr>
          <w:rFonts w:ascii="宋体" w:hAnsi="宋体" w:hint="eastAsia"/>
          <w:b w:val="0"/>
        </w:rPr>
        <w:t>ui_</w:t>
      </w:r>
      <w:r>
        <w:rPr>
          <w:rFonts w:hint="eastAsia"/>
        </w:rPr>
        <w:t>layouts</w:t>
      </w:r>
      <w:r>
        <w:rPr>
          <w:rFonts w:ascii="宋体" w:hAnsi="宋体"/>
          <w:b w:val="0"/>
        </w:rPr>
        <w:t>)</w:t>
      </w:r>
    </w:p>
    <w:tbl>
      <w:tblPr>
        <w:tblW w:w="842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973"/>
        <w:gridCol w:w="3539"/>
      </w:tblGrid>
      <w:tr w:rsidR="008C6856">
        <w:tc>
          <w:tcPr>
            <w:tcW w:w="172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97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mode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组件类型：</w:t>
            </w:r>
          </w:p>
          <w:p w:rsidR="008C6856" w:rsidRDefault="00DF0CC0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>RelativeLayout</w:t>
            </w:r>
            <w:r>
              <w:t>:相对布局</w:t>
            </w:r>
          </w:p>
          <w:p w:rsidR="008C6856" w:rsidRDefault="00DF0CC0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18"/>
                <w:szCs w:val="18"/>
                <w:shd w:val="clear" w:color="auto" w:fill="FFFFFF"/>
              </w:rPr>
              <w:t>LinearLayout</w:t>
            </w:r>
            <w:r>
              <w:t>:线性布局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background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255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背景，例如</w:t>
            </w:r>
          </w:p>
          <w:p w:rsidR="008C6856" w:rsidRDefault="00DF0CC0">
            <w:r>
              <w:rPr>
                <w:rFonts w:hint="eastAsia"/>
              </w:rPr>
              <w:t>#cccccc</w:t>
            </w:r>
            <w:r>
              <w:rPr>
                <w:rFonts w:hint="eastAsia"/>
              </w:rPr>
              <w:t>颜色背景</w:t>
            </w:r>
          </w:p>
          <w:p w:rsidR="008C6856" w:rsidRDefault="00DF0CC0">
            <w:r>
              <w:rPr>
                <w:rFonts w:hint="eastAsia"/>
              </w:rPr>
              <w:t>url(http://a.x.x/img.png)</w:t>
            </w:r>
            <w:r>
              <w:rPr>
                <w:rFonts w:hint="eastAsia"/>
              </w:rPr>
              <w:t>图片背景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page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页面</w:t>
            </w:r>
          </w:p>
          <w:p w:rsidR="008C6856" w:rsidRDefault="00DF0CC0">
            <w:r>
              <w:rPr>
                <w:rFonts w:hint="eastAsia"/>
              </w:rPr>
              <w:t>app_home: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parent_id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父层</w:t>
            </w:r>
            <w:r>
              <w:rPr>
                <w:rFonts w:hint="eastAsia"/>
              </w:rPr>
              <w:t>ID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width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宽</w:t>
            </w:r>
          </w:p>
          <w:p w:rsidR="008C6856" w:rsidRDefault="00DF0CC0">
            <w:r>
              <w:rPr>
                <w:rFonts w:hint="eastAsia"/>
              </w:rPr>
              <w:t>match_parent:</w:t>
            </w:r>
            <w:r>
              <w:rPr>
                <w:rFonts w:hint="eastAsia"/>
              </w:rPr>
              <w:t>适配父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t>wrap_content:</w:t>
            </w:r>
            <w:r>
              <w:rPr>
                <w:rFonts w:hint="eastAsia"/>
              </w:rPr>
              <w:t>适配子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t>纯数值为固定宽度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height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高</w:t>
            </w:r>
          </w:p>
          <w:p w:rsidR="008C6856" w:rsidRDefault="00DF0CC0">
            <w:r>
              <w:rPr>
                <w:rFonts w:hint="eastAsia"/>
              </w:rPr>
              <w:t>match_parent:</w:t>
            </w:r>
            <w:r>
              <w:rPr>
                <w:rFonts w:hint="eastAsia"/>
              </w:rPr>
              <w:t>适配父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t>wrap_content:</w:t>
            </w:r>
            <w:r>
              <w:rPr>
                <w:rFonts w:hint="eastAsia"/>
              </w:rPr>
              <w:t>适配子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t>纯数值为固定高度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Consolas" w:eastAsia="Consolas" w:hAnsi="Consolas" w:hint="eastAsia"/>
                <w:color w:val="7F007F"/>
                <w:sz w:val="20"/>
                <w:highlight w:val="white"/>
              </w:rPr>
              <w:t>orientation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vertical</w:t>
            </w:r>
            <w:r>
              <w:rPr>
                <w:rFonts w:ascii="Consolas" w:hAnsi="Consolas" w:hint="eastAsia"/>
                <w:i/>
                <w:color w:val="2A00FF"/>
                <w:sz w:val="20"/>
                <w:highlight w:val="white"/>
              </w:rPr>
              <w:t>：纵向</w:t>
            </w:r>
          </w:p>
          <w:p w:rsidR="008C6856" w:rsidRDefault="00DF0CC0">
            <w:pPr>
              <w:rPr>
                <w:rFonts w:ascii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horizontal</w:t>
            </w:r>
            <w:r>
              <w:rPr>
                <w:rFonts w:ascii="Consolas" w:hAnsi="Consolas" w:hint="eastAsia"/>
                <w:i/>
                <w:color w:val="2A00FF"/>
                <w:sz w:val="20"/>
                <w:highlight w:val="white"/>
              </w:rPr>
              <w:t>；横向</w:t>
            </w:r>
          </w:p>
        </w:tc>
      </w:tr>
    </w:tbl>
    <w:p w:rsidR="008C6856" w:rsidRDefault="008C6856"/>
    <w:p w:rsidR="008C6856" w:rsidRDefault="00DF0CC0">
      <w:pPr>
        <w:pStyle w:val="4"/>
        <w:numPr>
          <w:ilvl w:val="3"/>
          <w:numId w:val="1"/>
        </w:numPr>
      </w:pPr>
      <w:r>
        <w:t>JSON</w:t>
      </w:r>
      <w:r>
        <w:rPr>
          <w:rFonts w:hint="eastAsia"/>
        </w:rPr>
        <w:t>对象</w:t>
      </w:r>
      <w:r>
        <w:t>(</w:t>
      </w:r>
      <w:r>
        <w:rPr>
          <w:rFonts w:ascii="宋体" w:hAnsi="宋体" w:hint="eastAsia"/>
          <w:b w:val="0"/>
        </w:rPr>
        <w:t>ui_</w:t>
      </w:r>
      <w:r>
        <w:rPr>
          <w:rFonts w:hint="eastAsia"/>
        </w:rPr>
        <w:t>layout</w:t>
      </w:r>
      <w:r>
        <w:t>)</w:t>
      </w:r>
    </w:p>
    <w:tbl>
      <w:tblPr>
        <w:tblpPr w:leftFromText="180" w:rightFromText="180" w:vertAnchor="text" w:horzAnchor="page" w:tblpX="2089" w:tblpY="42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5"/>
        <w:gridCol w:w="1523"/>
        <w:gridCol w:w="1404"/>
        <w:gridCol w:w="493"/>
        <w:gridCol w:w="3832"/>
      </w:tblGrid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对应字段</w:t>
            </w: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8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mode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布局类型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background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背景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page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页面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parent_id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父层</w:t>
            </w:r>
            <w:r>
              <w:rPr>
                <w:rFonts w:hint="eastAsia"/>
              </w:rPr>
              <w:t>ID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width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宽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height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49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高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Consolas" w:eastAsia="Consolas" w:hAnsi="Consolas" w:hint="eastAsia"/>
                <w:color w:val="7F007F"/>
                <w:sz w:val="20"/>
                <w:highlight w:val="white"/>
              </w:rPr>
              <w:t>orientation</w:t>
            </w:r>
          </w:p>
        </w:tc>
        <w:tc>
          <w:tcPr>
            <w:tcW w:w="152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49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832" w:type="dxa"/>
          </w:tcPr>
          <w:p w:rsidR="008C6856" w:rsidRDefault="00DF0CC0">
            <w:pPr>
              <w:rPr>
                <w:rFonts w:ascii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vertical</w:t>
            </w:r>
            <w:r>
              <w:rPr>
                <w:rFonts w:ascii="Consolas" w:hAnsi="Consolas" w:hint="eastAsia"/>
                <w:i/>
                <w:color w:val="2A00FF"/>
                <w:sz w:val="20"/>
                <w:highlight w:val="white"/>
              </w:rPr>
              <w:t>：纵向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20"/>
                <w:highlight w:val="white"/>
              </w:rPr>
              <w:t>horizontal</w:t>
            </w:r>
            <w:r>
              <w:rPr>
                <w:rFonts w:ascii="Consolas" w:hAnsi="Consolas" w:hint="eastAsia"/>
                <w:i/>
                <w:color w:val="2A00FF"/>
                <w:sz w:val="20"/>
                <w:highlight w:val="white"/>
              </w:rPr>
              <w:t>；横向</w:t>
            </w:r>
          </w:p>
        </w:tc>
      </w:tr>
      <w:tr w:rsidR="008C6856">
        <w:tc>
          <w:tcPr>
            <w:tcW w:w="1645" w:type="dxa"/>
          </w:tcPr>
          <w:p w:rsidR="008C6856" w:rsidRDefault="00DF0CC0">
            <w:pPr>
              <w:rPr>
                <w:rFonts w:ascii="Consolas" w:hAnsi="Consolas"/>
                <w:color w:val="7F007F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7F007F"/>
                <w:sz w:val="20"/>
                <w:highlight w:val="white"/>
              </w:rPr>
              <w:t>children</w:t>
            </w:r>
          </w:p>
        </w:tc>
        <w:tc>
          <w:tcPr>
            <w:tcW w:w="15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List&lt;UIView&gt;</w:t>
            </w: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49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832" w:type="dxa"/>
          </w:tcPr>
          <w:p w:rsidR="008C6856" w:rsidRDefault="00DF0CC0">
            <w:pPr>
              <w:rPr>
                <w:rFonts w:ascii="Consolas" w:hAnsi="Consolas"/>
                <w:i/>
                <w:color w:val="2A00FF"/>
                <w:sz w:val="20"/>
                <w:highlight w:val="white"/>
              </w:rPr>
            </w:pPr>
            <w:r>
              <w:rPr>
                <w:rFonts w:ascii="Consolas" w:hAnsi="Consolas" w:hint="eastAsia"/>
                <w:i/>
                <w:color w:val="2A00FF"/>
                <w:sz w:val="20"/>
                <w:highlight w:val="white"/>
              </w:rPr>
              <w:t>子组件</w:t>
            </w:r>
          </w:p>
        </w:tc>
      </w:tr>
      <w:tr w:rsidR="008C6856">
        <w:tc>
          <w:tcPr>
            <w:tcW w:w="1645" w:type="dxa"/>
          </w:tcPr>
          <w:p w:rsidR="008C6856" w:rsidRDefault="008C6856">
            <w:pPr>
              <w:rPr>
                <w:rFonts w:ascii="Consolas" w:hAnsi="Consolas"/>
                <w:color w:val="7F007F"/>
                <w:sz w:val="20"/>
                <w:highlight w:val="white"/>
              </w:rPr>
            </w:pPr>
          </w:p>
        </w:tc>
        <w:tc>
          <w:tcPr>
            <w:tcW w:w="152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140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49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832" w:type="dxa"/>
          </w:tcPr>
          <w:p w:rsidR="008C6856" w:rsidRDefault="008C6856">
            <w:pPr>
              <w:rPr>
                <w:rFonts w:ascii="Consolas" w:hAnsi="Consolas"/>
                <w:i/>
                <w:color w:val="2A00FF"/>
                <w:sz w:val="20"/>
                <w:highlight w:val="white"/>
              </w:rPr>
            </w:pPr>
          </w:p>
        </w:tc>
      </w:tr>
    </w:tbl>
    <w:p w:rsidR="008C6856" w:rsidRDefault="00DF0CC0">
      <w:pPr>
        <w:pStyle w:val="3"/>
        <w:numPr>
          <w:ilvl w:val="2"/>
          <w:numId w:val="1"/>
        </w:numPr>
      </w:pPr>
      <w:r>
        <w:rPr>
          <w:rFonts w:hint="eastAsia"/>
        </w:rPr>
        <w:t>组件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</w:t>
      </w:r>
      <w:r>
        <w:rPr>
          <w:rFonts w:ascii="宋体" w:hAnsi="宋体" w:hint="eastAsia"/>
          <w:b w:val="0"/>
        </w:rPr>
        <w:t>ui_</w:t>
      </w:r>
      <w:r>
        <w:rPr>
          <w:rFonts w:hint="eastAsia"/>
        </w:rPr>
        <w:t>views</w:t>
      </w:r>
      <w:r>
        <w:rPr>
          <w:rFonts w:ascii="宋体" w:hAnsi="宋体"/>
          <w:b w:val="0"/>
        </w:rPr>
        <w:t>)</w:t>
      </w:r>
    </w:p>
    <w:tbl>
      <w:tblPr>
        <w:tblW w:w="842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973"/>
        <w:gridCol w:w="3539"/>
      </w:tblGrid>
      <w:tr w:rsidR="008C6856">
        <w:tc>
          <w:tcPr>
            <w:tcW w:w="172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97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mode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组件类型：</w:t>
            </w:r>
          </w:p>
          <w:p w:rsidR="008C6856" w:rsidRDefault="00DF0CC0">
            <w:r>
              <w:rPr>
                <w:rFonts w:hint="eastAsia"/>
              </w:rPr>
              <w:t>text:</w:t>
            </w:r>
            <w:r>
              <w:rPr>
                <w:rFonts w:hint="eastAsia"/>
              </w:rPr>
              <w:t>文本</w:t>
            </w:r>
          </w:p>
          <w:p w:rsidR="008C6856" w:rsidRDefault="00DF0CC0"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图片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title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999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标题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subtitle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999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副标题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forword_type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跳转类型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0-原生跳转</w:t>
            </w:r>
          </w:p>
          <w:p w:rsidR="008C6856" w:rsidRDefault="00DF0CC0">
            <w:r>
              <w:rPr>
                <w:rFonts w:ascii="宋体" w:hAnsi="宋体" w:cs="Arial" w:hint="eastAsia"/>
              </w:rPr>
              <w:t>1-web跳转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forword_url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255</w:t>
            </w:r>
          </w:p>
        </w:tc>
        <w:tc>
          <w:tcPr>
            <w:tcW w:w="97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跳转连接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is_ads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97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是否显示广告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0-否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1-是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src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999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图片地址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layout_id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布局</w:t>
            </w:r>
            <w:r>
              <w:rPr>
                <w:rFonts w:hint="eastAsia"/>
              </w:rPr>
              <w:t>ID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width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宽</w:t>
            </w:r>
          </w:p>
          <w:p w:rsidR="008C6856" w:rsidRDefault="00DF0CC0">
            <w:r>
              <w:rPr>
                <w:rFonts w:hint="eastAsia"/>
              </w:rPr>
              <w:t>match_parent:</w:t>
            </w:r>
            <w:r>
              <w:rPr>
                <w:rFonts w:hint="eastAsia"/>
              </w:rPr>
              <w:t>适配父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lastRenderedPageBreak/>
              <w:t>wrap_content:</w:t>
            </w:r>
            <w:r>
              <w:rPr>
                <w:rFonts w:hint="eastAsia"/>
              </w:rPr>
              <w:t>适配子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t>纯数值为固定宽度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lastRenderedPageBreak/>
              <w:t>height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高</w:t>
            </w:r>
          </w:p>
          <w:p w:rsidR="008C6856" w:rsidRDefault="00DF0CC0">
            <w:r>
              <w:rPr>
                <w:rFonts w:hint="eastAsia"/>
              </w:rPr>
              <w:t>match_parent:</w:t>
            </w:r>
            <w:r>
              <w:rPr>
                <w:rFonts w:hint="eastAsia"/>
              </w:rPr>
              <w:t>适配父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t>wrap_content:</w:t>
            </w:r>
            <w:r>
              <w:rPr>
                <w:rFonts w:hint="eastAsia"/>
              </w:rPr>
              <w:t>适配子</w:t>
            </w:r>
            <w:r>
              <w:rPr>
                <w:rFonts w:hint="eastAsia"/>
              </w:rPr>
              <w:t>view</w:t>
            </w:r>
          </w:p>
          <w:p w:rsidR="008C6856" w:rsidRDefault="00DF0CC0">
            <w:r>
              <w:rPr>
                <w:rFonts w:hint="eastAsia"/>
              </w:rPr>
              <w:t>纯数值为固定高度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align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内容位置</w:t>
            </w:r>
          </w:p>
          <w:p w:rsidR="008C6856" w:rsidRDefault="00DF0CC0">
            <w:r>
              <w:rPr>
                <w:rFonts w:hint="eastAsia"/>
              </w:rPr>
              <w:t>left,right,top,bottom,center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page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8C6856"/>
        </w:tc>
        <w:tc>
          <w:tcPr>
            <w:tcW w:w="973" w:type="dxa"/>
          </w:tcPr>
          <w:p w:rsidR="008C6856" w:rsidRDefault="008C6856"/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显示位置</w:t>
            </w:r>
          </w:p>
          <w:p w:rsidR="008C6856" w:rsidRDefault="00DF0CC0">
            <w:r>
              <w:rPr>
                <w:rFonts w:hint="eastAsia"/>
              </w:rPr>
              <w:t>1-app-home</w:t>
            </w:r>
            <w:r>
              <w:rPr>
                <w:rFonts w:hint="eastAsia"/>
              </w:rPr>
              <w:t>主页</w:t>
            </w:r>
          </w:p>
          <w:p w:rsidR="008C6856" w:rsidRDefault="00DF0CC0">
            <w:r>
              <w:rPr>
                <w:rFonts w:hint="eastAsia"/>
              </w:rPr>
              <w:t>2-app-food</w:t>
            </w:r>
            <w:r>
              <w:rPr>
                <w:rFonts w:hint="eastAsia"/>
              </w:rPr>
              <w:t>美食</w:t>
            </w:r>
          </w:p>
          <w:p w:rsidR="008C6856" w:rsidRDefault="00DF0CC0">
            <w:r>
              <w:rPr>
                <w:rFonts w:hint="eastAsia"/>
              </w:rPr>
              <w:t>3-app-amuse</w:t>
            </w:r>
            <w:r>
              <w:rPr>
                <w:rFonts w:hint="eastAsia"/>
              </w:rPr>
              <w:t>休闲娱乐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layout_align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布局位置</w:t>
            </w:r>
          </w:p>
          <w:p w:rsidR="008C6856" w:rsidRDefault="00DF0CC0">
            <w:r>
              <w:rPr>
                <w:rFonts w:hint="eastAsia"/>
              </w:rPr>
              <w:t>left_of_parent:</w:t>
            </w:r>
            <w:r>
              <w:rPr>
                <w:rFonts w:hint="eastAsia"/>
              </w:rPr>
              <w:t>居左</w:t>
            </w:r>
          </w:p>
          <w:p w:rsidR="008C6856" w:rsidRDefault="00DF0CC0">
            <w:r>
              <w:rPr>
                <w:rFonts w:hint="eastAsia"/>
              </w:rPr>
              <w:t>right_of_parent:</w:t>
            </w:r>
            <w:r>
              <w:rPr>
                <w:rFonts w:hint="eastAsia"/>
              </w:rPr>
              <w:t>居右</w:t>
            </w:r>
          </w:p>
          <w:p w:rsidR="008C6856" w:rsidRDefault="00DF0CC0">
            <w:r>
              <w:rPr>
                <w:rFonts w:hint="eastAsia"/>
              </w:rPr>
              <w:t>top_of_parent</w:t>
            </w:r>
            <w:r>
              <w:rPr>
                <w:rFonts w:hint="eastAsia"/>
              </w:rPr>
              <w:t>：居上</w:t>
            </w:r>
          </w:p>
          <w:p w:rsidR="008C6856" w:rsidRDefault="00DF0CC0">
            <w:r>
              <w:rPr>
                <w:rFonts w:hint="eastAsia"/>
              </w:rPr>
              <w:t>top_of_parent</w:t>
            </w:r>
            <w:r>
              <w:rPr>
                <w:rFonts w:hint="eastAsia"/>
              </w:rPr>
              <w:t>：居下</w:t>
            </w:r>
          </w:p>
          <w:p w:rsidR="008C6856" w:rsidRDefault="00DF0CC0">
            <w:r>
              <w:rPr>
                <w:rFonts w:hint="eastAsia"/>
              </w:rPr>
              <w:t>center_of_parent</w:t>
            </w:r>
            <w:r>
              <w:rPr>
                <w:rFonts w:hint="eastAsia"/>
              </w:rPr>
              <w:t>：居中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target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事件目标</w:t>
            </w:r>
          </w:p>
          <w:p w:rsidR="008C6856" w:rsidRDefault="00DF0CC0">
            <w:r>
              <w:rPr>
                <w:rFonts w:hint="eastAsia"/>
              </w:rPr>
              <w:t>shop_list:</w:t>
            </w:r>
            <w:r>
              <w:rPr>
                <w:rFonts w:hint="eastAsia"/>
              </w:rPr>
              <w:t>商家列表</w:t>
            </w:r>
          </w:p>
          <w:p w:rsidR="008C6856" w:rsidRDefault="00DF0CC0">
            <w:r>
              <w:rPr>
                <w:rFonts w:hint="eastAsia"/>
              </w:rPr>
              <w:t>group_product_list:</w:t>
            </w:r>
            <w:r>
              <w:rPr>
                <w:rFonts w:hint="eastAsia"/>
              </w:rPr>
              <w:t>团购列表</w:t>
            </w:r>
          </w:p>
          <w:p w:rsidR="008C6856" w:rsidRDefault="00DF0CC0">
            <w:r>
              <w:rPr>
                <w:rFonts w:hint="eastAsia"/>
              </w:rPr>
              <w:t>task_list:</w:t>
            </w:r>
            <w:r>
              <w:rPr>
                <w:rFonts w:hint="eastAsia"/>
              </w:rPr>
              <w:t>任务列表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ui_flag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:rsidR="008C6856" w:rsidRDefault="008C6856"/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组件标识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1-</w:t>
            </w:r>
            <w:r>
              <w:t>限时抢购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2-</w:t>
            </w:r>
            <w:r>
              <w:t>赚币大厅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3-</w:t>
            </w:r>
            <w:r>
              <w:t>一元兑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4-</w:t>
            </w:r>
            <w:r>
              <w:t>买立减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5-</w:t>
            </w:r>
            <w:r>
              <w:t>新店红包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6-</w:t>
            </w:r>
            <w:r>
              <w:t>越拼越有机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7-</w:t>
            </w:r>
            <w:r>
              <w:t>兑换排行榜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8-</w:t>
            </w:r>
            <w:r>
              <w:t>天天特价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9-</w:t>
            </w:r>
            <w:r>
              <w:t>我是圈主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lastRenderedPageBreak/>
              <w:t>10-</w:t>
            </w:r>
            <w:r>
              <w:t>全民电影日</w:t>
            </w:r>
            <w:r>
              <w:t xml:space="preserve"> 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11-</w:t>
            </w:r>
            <w:r>
              <w:t>美食排行榜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12-</w:t>
            </w:r>
            <w:r>
              <w:t>今日上新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13-</w:t>
            </w:r>
            <w:r>
              <w:t>夏日限定爆款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14-</w:t>
            </w:r>
            <w:r>
              <w:t>大牌立减抢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</w:pPr>
            <w:r>
              <w:t>15-1</w:t>
            </w:r>
            <w:r>
              <w:t>元玩周末</w:t>
            </w:r>
          </w:p>
          <w:p w:rsidR="008C6856" w:rsidRDefault="00DF0CC0">
            <w:r>
              <w:t>16-</w:t>
            </w:r>
            <w:r>
              <w:t>其他</w:t>
            </w:r>
          </w:p>
        </w:tc>
      </w:tr>
    </w:tbl>
    <w:p w:rsidR="008C6856" w:rsidRDefault="008C6856"/>
    <w:p w:rsidR="008C6856" w:rsidRDefault="00DF0CC0">
      <w:pPr>
        <w:pStyle w:val="4"/>
        <w:numPr>
          <w:ilvl w:val="3"/>
          <w:numId w:val="1"/>
        </w:numPr>
      </w:pPr>
      <w:r>
        <w:t>JSON</w:t>
      </w:r>
      <w:r>
        <w:rPr>
          <w:rFonts w:hint="eastAsia"/>
        </w:rPr>
        <w:t>对象</w:t>
      </w:r>
      <w:r>
        <w:t>(</w:t>
      </w:r>
      <w:r>
        <w:rPr>
          <w:rFonts w:ascii="宋体" w:hAnsi="宋体" w:hint="eastAsia"/>
          <w:b w:val="0"/>
        </w:rPr>
        <w:t>ui_</w:t>
      </w:r>
      <w:r>
        <w:rPr>
          <w:rFonts w:hint="eastAsia"/>
        </w:rPr>
        <w:t>view</w:t>
      </w:r>
      <w:r>
        <w:t>)</w:t>
      </w:r>
    </w:p>
    <w:tbl>
      <w:tblPr>
        <w:tblpPr w:leftFromText="180" w:rightFromText="180" w:vertAnchor="text" w:horzAnchor="page" w:tblpX="2089" w:tblpY="42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0"/>
        <w:gridCol w:w="1395"/>
        <w:gridCol w:w="1456"/>
        <w:gridCol w:w="704"/>
        <w:gridCol w:w="3832"/>
      </w:tblGrid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对应字段</w:t>
            </w: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8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mode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组件类型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title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标题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subtitle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4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副标题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src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图片地址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width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宽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height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高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align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/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内容位置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layout_align</w:t>
            </w:r>
          </w:p>
        </w:tc>
        <w:tc>
          <w:tcPr>
            <w:tcW w:w="13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56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7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布局位置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target</w:t>
            </w:r>
          </w:p>
        </w:tc>
        <w:tc>
          <w:tcPr>
            <w:tcW w:w="1395" w:type="dxa"/>
          </w:tcPr>
          <w:p w:rsidR="008C6856" w:rsidRDefault="00DF0CC0">
            <w:r>
              <w:rPr>
                <w:rFonts w:hint="eastAsia"/>
              </w:rPr>
              <w:t>String</w:t>
            </w:r>
          </w:p>
        </w:tc>
        <w:tc>
          <w:tcPr>
            <w:tcW w:w="1456" w:type="dxa"/>
          </w:tcPr>
          <w:p w:rsidR="008C6856" w:rsidRDefault="008C6856"/>
        </w:tc>
        <w:tc>
          <w:tcPr>
            <w:tcW w:w="704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事件目标</w:t>
            </w:r>
          </w:p>
        </w:tc>
      </w:tr>
      <w:tr w:rsidR="008C6856">
        <w:tc>
          <w:tcPr>
            <w:tcW w:w="151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uiFlag</w:t>
            </w:r>
          </w:p>
        </w:tc>
        <w:tc>
          <w:tcPr>
            <w:tcW w:w="1395" w:type="dxa"/>
          </w:tcPr>
          <w:p w:rsidR="008C6856" w:rsidRDefault="00DF0CC0">
            <w:r>
              <w:rPr>
                <w:rFonts w:hint="eastAsia"/>
              </w:rPr>
              <w:t>String</w:t>
            </w:r>
          </w:p>
        </w:tc>
        <w:tc>
          <w:tcPr>
            <w:tcW w:w="1456" w:type="dxa"/>
          </w:tcPr>
          <w:p w:rsidR="008C6856" w:rsidRDefault="008C6856"/>
        </w:tc>
        <w:tc>
          <w:tcPr>
            <w:tcW w:w="704" w:type="dxa"/>
          </w:tcPr>
          <w:p w:rsidR="008C6856" w:rsidRDefault="008C6856"/>
        </w:tc>
        <w:tc>
          <w:tcPr>
            <w:tcW w:w="3832" w:type="dxa"/>
          </w:tcPr>
          <w:p w:rsidR="008C6856" w:rsidRDefault="00DF0CC0">
            <w:r>
              <w:rPr>
                <w:rFonts w:hint="eastAsia"/>
              </w:rPr>
              <w:t>组件标识</w:t>
            </w:r>
          </w:p>
        </w:tc>
      </w:tr>
    </w:tbl>
    <w:p w:rsidR="008C6856" w:rsidRDefault="008C6856">
      <w:pPr>
        <w:ind w:firstLine="420"/>
      </w:pPr>
    </w:p>
    <w:p w:rsidR="002C6D6F" w:rsidRDefault="002C6D6F">
      <w:pPr>
        <w:ind w:firstLine="420"/>
      </w:pPr>
    </w:p>
    <w:p w:rsidR="00E66BB1" w:rsidRDefault="00E66BB1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int="eastAsia"/>
          <w:b w:val="0"/>
        </w:rPr>
        <w:t>品牌</w:t>
      </w:r>
    </w:p>
    <w:p w:rsidR="00AF07D7" w:rsidRDefault="00AF07D7" w:rsidP="00AF07D7">
      <w:pPr>
        <w:pStyle w:val="3"/>
        <w:numPr>
          <w:ilvl w:val="2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</w:t>
      </w:r>
      <w:r w:rsidRPr="00277196">
        <w:rPr>
          <w:rFonts w:ascii="宋体" w:hAnsi="宋体"/>
        </w:rPr>
        <w:t>brands</w:t>
      </w:r>
      <w:r>
        <w:rPr>
          <w:rFonts w:ascii="宋体" w:hAnsi="宋体"/>
        </w:rPr>
        <w:t>)</w:t>
      </w:r>
    </w:p>
    <w:tbl>
      <w:tblPr>
        <w:tblW w:w="842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973"/>
        <w:gridCol w:w="3539"/>
      </w:tblGrid>
      <w:tr w:rsidR="00683B66" w:rsidTr="00CC780B">
        <w:tc>
          <w:tcPr>
            <w:tcW w:w="1724" w:type="dxa"/>
          </w:tcPr>
          <w:p w:rsidR="00683B66" w:rsidRDefault="00683B66" w:rsidP="00CC780B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683B66" w:rsidRDefault="00683B66" w:rsidP="00CC780B">
            <w:r>
              <w:rPr>
                <w:rFonts w:hint="eastAsia"/>
              </w:rPr>
              <w:t>数据类型</w:t>
            </w:r>
          </w:p>
        </w:tc>
        <w:tc>
          <w:tcPr>
            <w:tcW w:w="831" w:type="dxa"/>
          </w:tcPr>
          <w:p w:rsidR="00683B66" w:rsidRDefault="00683B66" w:rsidP="00CC780B">
            <w:r>
              <w:rPr>
                <w:rFonts w:hint="eastAsia"/>
              </w:rPr>
              <w:t>长度</w:t>
            </w:r>
          </w:p>
        </w:tc>
        <w:tc>
          <w:tcPr>
            <w:tcW w:w="973" w:type="dxa"/>
          </w:tcPr>
          <w:p w:rsidR="00683B66" w:rsidRDefault="00683B66" w:rsidP="00CC780B">
            <w:r>
              <w:t>NULL</w:t>
            </w:r>
          </w:p>
        </w:tc>
        <w:tc>
          <w:tcPr>
            <w:tcW w:w="3539" w:type="dxa"/>
          </w:tcPr>
          <w:p w:rsidR="00683B66" w:rsidRDefault="00683B66" w:rsidP="00CC780B">
            <w:r>
              <w:rPr>
                <w:rFonts w:hint="eastAsia"/>
              </w:rPr>
              <w:t>说明</w:t>
            </w:r>
          </w:p>
        </w:tc>
      </w:tr>
      <w:tr w:rsidR="00683B66" w:rsidTr="00CC780B">
        <w:tc>
          <w:tcPr>
            <w:tcW w:w="1724" w:type="dxa"/>
          </w:tcPr>
          <w:p w:rsidR="00683B66" w:rsidRDefault="00683B66" w:rsidP="00CC780B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683B66" w:rsidRDefault="00683B66" w:rsidP="00CC780B">
            <w:r>
              <w:t>varchar</w:t>
            </w:r>
          </w:p>
        </w:tc>
        <w:tc>
          <w:tcPr>
            <w:tcW w:w="831" w:type="dxa"/>
          </w:tcPr>
          <w:p w:rsidR="00683B66" w:rsidRDefault="00683B66" w:rsidP="00CC780B">
            <w:r>
              <w:t>32</w:t>
            </w:r>
          </w:p>
        </w:tc>
        <w:tc>
          <w:tcPr>
            <w:tcW w:w="973" w:type="dxa"/>
          </w:tcPr>
          <w:p w:rsidR="00683B66" w:rsidRDefault="00683B66" w:rsidP="00CC780B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683B66" w:rsidRDefault="00683B66" w:rsidP="00CC780B">
            <w:r>
              <w:rPr>
                <w:rFonts w:hint="eastAsia"/>
              </w:rPr>
              <w:t>主键</w:t>
            </w:r>
          </w:p>
        </w:tc>
      </w:tr>
      <w:tr w:rsidR="00683B66" w:rsidTr="00CC780B">
        <w:tc>
          <w:tcPr>
            <w:tcW w:w="1724" w:type="dxa"/>
          </w:tcPr>
          <w:p w:rsidR="00683B66" w:rsidRDefault="00683B6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</w:t>
            </w:r>
            <w:r>
              <w:rPr>
                <w:rFonts w:ascii="Arial" w:eastAsia="华文中宋" w:hAnsi="Arial" w:cs="Arial" w:hint="eastAsia"/>
              </w:rPr>
              <w:t>ame</w:t>
            </w:r>
          </w:p>
        </w:tc>
        <w:tc>
          <w:tcPr>
            <w:tcW w:w="1356" w:type="dxa"/>
          </w:tcPr>
          <w:p w:rsidR="00683B66" w:rsidRDefault="00683B66" w:rsidP="00CC780B">
            <w:r>
              <w:t>varchar</w:t>
            </w:r>
          </w:p>
        </w:tc>
        <w:tc>
          <w:tcPr>
            <w:tcW w:w="831" w:type="dxa"/>
          </w:tcPr>
          <w:p w:rsidR="00683B66" w:rsidRDefault="00683B66" w:rsidP="00CC780B">
            <w:r>
              <w:rPr>
                <w:rFonts w:hint="eastAsia"/>
              </w:rPr>
              <w:t>50</w:t>
            </w:r>
          </w:p>
        </w:tc>
        <w:tc>
          <w:tcPr>
            <w:tcW w:w="973" w:type="dxa"/>
          </w:tcPr>
          <w:p w:rsidR="00683B66" w:rsidRDefault="00683B66" w:rsidP="00CC780B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683B66" w:rsidRDefault="00683B66" w:rsidP="00CC780B">
            <w:r>
              <w:t>品牌名</w:t>
            </w:r>
          </w:p>
        </w:tc>
      </w:tr>
      <w:tr w:rsidR="00683B66" w:rsidTr="00CC780B">
        <w:tc>
          <w:tcPr>
            <w:tcW w:w="1724" w:type="dxa"/>
          </w:tcPr>
          <w:p w:rsidR="00683B66" w:rsidRDefault="00683B66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683B66" w:rsidRDefault="00683B66" w:rsidP="00CC780B">
            <w:r>
              <w:rPr>
                <w:rFonts w:hint="eastAsia"/>
              </w:rPr>
              <w:t>varchar</w:t>
            </w:r>
          </w:p>
        </w:tc>
        <w:tc>
          <w:tcPr>
            <w:tcW w:w="831" w:type="dxa"/>
          </w:tcPr>
          <w:p w:rsidR="00683B66" w:rsidRDefault="00683B66" w:rsidP="00CC780B">
            <w:r>
              <w:rPr>
                <w:rFonts w:hint="eastAsia"/>
              </w:rPr>
              <w:t>255</w:t>
            </w:r>
          </w:p>
        </w:tc>
        <w:tc>
          <w:tcPr>
            <w:tcW w:w="973" w:type="dxa"/>
          </w:tcPr>
          <w:p w:rsidR="00683B66" w:rsidRDefault="00683B66" w:rsidP="00CC780B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683B66" w:rsidRDefault="00683B66" w:rsidP="00CC780B">
            <w:r>
              <w:rPr>
                <w:rFonts w:hint="eastAsia"/>
              </w:rPr>
              <w:t>描述</w:t>
            </w:r>
          </w:p>
        </w:tc>
      </w:tr>
      <w:tr w:rsidR="00683B66" w:rsidTr="00CC780B">
        <w:tc>
          <w:tcPr>
            <w:tcW w:w="1724" w:type="dxa"/>
          </w:tcPr>
          <w:p w:rsidR="00683B66" w:rsidRDefault="00683B66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宋体" w:hAnsi="宋体" w:cs="Arial"/>
              </w:rPr>
              <w:t>status</w:t>
            </w:r>
          </w:p>
        </w:tc>
        <w:tc>
          <w:tcPr>
            <w:tcW w:w="1356" w:type="dxa"/>
          </w:tcPr>
          <w:p w:rsidR="00683B66" w:rsidRDefault="00683B66" w:rsidP="00CC780B">
            <w:r>
              <w:rPr>
                <w:rFonts w:hint="eastAsia"/>
              </w:rPr>
              <w:t>char</w:t>
            </w:r>
          </w:p>
        </w:tc>
        <w:tc>
          <w:tcPr>
            <w:tcW w:w="831" w:type="dxa"/>
          </w:tcPr>
          <w:p w:rsidR="00683B66" w:rsidRDefault="00683B66" w:rsidP="00CC780B">
            <w:r>
              <w:rPr>
                <w:rFonts w:hint="eastAsia"/>
              </w:rPr>
              <w:t>1</w:t>
            </w:r>
          </w:p>
        </w:tc>
        <w:tc>
          <w:tcPr>
            <w:tcW w:w="973" w:type="dxa"/>
          </w:tcPr>
          <w:p w:rsidR="00683B66" w:rsidRDefault="00683B66" w:rsidP="00CC780B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683B66" w:rsidRDefault="00683B66" w:rsidP="00CC780B">
            <w:r w:rsidRPr="00683B66">
              <w:rPr>
                <w:rFonts w:ascii="宋体" w:hAnsi="宋体" w:cs="Arial"/>
              </w:rPr>
              <w:t>是否加入抢购 0-否 1-是</w:t>
            </w:r>
          </w:p>
        </w:tc>
      </w:tr>
      <w:tr w:rsidR="00683B66" w:rsidTr="00CC780B">
        <w:tc>
          <w:tcPr>
            <w:tcW w:w="1724" w:type="dxa"/>
          </w:tcPr>
          <w:p w:rsidR="00683B66" w:rsidRDefault="00683B66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宋体" w:hAnsi="宋体" w:cs="Arial"/>
              </w:rPr>
              <w:lastRenderedPageBreak/>
              <w:t>create_time</w:t>
            </w:r>
          </w:p>
        </w:tc>
        <w:tc>
          <w:tcPr>
            <w:tcW w:w="1356" w:type="dxa"/>
          </w:tcPr>
          <w:p w:rsidR="00683B66" w:rsidRDefault="00683B66" w:rsidP="00CC780B">
            <w:r w:rsidRPr="00683B66">
              <w:rPr>
                <w:rFonts w:ascii="宋体" w:hAnsi="宋体" w:cs="Arial"/>
              </w:rPr>
              <w:t>datetime</w:t>
            </w:r>
          </w:p>
        </w:tc>
        <w:tc>
          <w:tcPr>
            <w:tcW w:w="831" w:type="dxa"/>
          </w:tcPr>
          <w:p w:rsidR="00683B66" w:rsidRDefault="00683B66" w:rsidP="00CC780B"/>
        </w:tc>
        <w:tc>
          <w:tcPr>
            <w:tcW w:w="973" w:type="dxa"/>
          </w:tcPr>
          <w:p w:rsidR="00683B66" w:rsidRDefault="00683B66" w:rsidP="00CC780B"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683B66" w:rsidRDefault="00683B66" w:rsidP="00CC780B">
            <w:r w:rsidRPr="00683B66">
              <w:rPr>
                <w:rFonts w:ascii="宋体" w:hAnsi="宋体" w:cs="Arial"/>
              </w:rPr>
              <w:t>发布时间</w:t>
            </w:r>
          </w:p>
        </w:tc>
      </w:tr>
      <w:tr w:rsidR="00683B66" w:rsidTr="00CC780B">
        <w:tc>
          <w:tcPr>
            <w:tcW w:w="1724" w:type="dxa"/>
          </w:tcPr>
          <w:p w:rsidR="00683B66" w:rsidRDefault="00683B66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1356" w:type="dxa"/>
          </w:tcPr>
          <w:p w:rsidR="00683B66" w:rsidRDefault="00683B66" w:rsidP="00CC780B">
            <w:r w:rsidRPr="00683B66">
              <w:rPr>
                <w:rFonts w:ascii="宋体" w:hAnsi="宋体" w:cs="Arial"/>
              </w:rPr>
              <w:t>datetime</w:t>
            </w:r>
          </w:p>
        </w:tc>
        <w:tc>
          <w:tcPr>
            <w:tcW w:w="831" w:type="dxa"/>
          </w:tcPr>
          <w:p w:rsidR="00683B66" w:rsidRDefault="00683B66" w:rsidP="00CC780B">
            <w:pPr>
              <w:rPr>
                <w:rFonts w:ascii="宋体" w:hAnsi="宋体"/>
              </w:rPr>
            </w:pPr>
          </w:p>
        </w:tc>
        <w:tc>
          <w:tcPr>
            <w:tcW w:w="973" w:type="dxa"/>
          </w:tcPr>
          <w:p w:rsidR="00683B66" w:rsidRDefault="00683B66" w:rsidP="00CC78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683B66" w:rsidRDefault="00683B66" w:rsidP="00CC780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修改</w:t>
            </w:r>
            <w:r w:rsidRPr="00683B66">
              <w:rPr>
                <w:rFonts w:ascii="宋体" w:hAnsi="宋体" w:cs="Arial"/>
              </w:rPr>
              <w:t>时间</w:t>
            </w:r>
          </w:p>
        </w:tc>
      </w:tr>
    </w:tbl>
    <w:p w:rsidR="00FD1EF4" w:rsidRDefault="00FD1EF4" w:rsidP="00FD1EF4">
      <w:pPr>
        <w:pStyle w:val="3"/>
        <w:numPr>
          <w:ilvl w:val="2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JSON对象</w:t>
      </w:r>
      <w:r>
        <w:rPr>
          <w:rFonts w:ascii="宋体" w:hAnsi="宋体"/>
        </w:rPr>
        <w:t>(</w:t>
      </w:r>
      <w:r w:rsidRPr="00277196">
        <w:rPr>
          <w:rFonts w:ascii="宋体" w:hAnsi="宋体"/>
        </w:rPr>
        <w:t>brands</w:t>
      </w:r>
      <w:r>
        <w:rPr>
          <w:rFonts w:ascii="宋体" w:hAnsi="宋体"/>
        </w:rPr>
        <w:t>)</w:t>
      </w:r>
    </w:p>
    <w:tbl>
      <w:tblPr>
        <w:tblW w:w="842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1452"/>
        <w:gridCol w:w="850"/>
        <w:gridCol w:w="3041"/>
      </w:tblGrid>
      <w:tr w:rsidR="00FD1EF4" w:rsidTr="00FD1EF4">
        <w:tc>
          <w:tcPr>
            <w:tcW w:w="1724" w:type="dxa"/>
          </w:tcPr>
          <w:p w:rsidR="00FD1EF4" w:rsidRDefault="00FD1EF4" w:rsidP="00CC780B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FD1EF4" w:rsidRDefault="00FD1EF4" w:rsidP="00CC780B">
            <w:r>
              <w:rPr>
                <w:rFonts w:hint="eastAsia"/>
              </w:rPr>
              <w:t>数据类型</w:t>
            </w:r>
          </w:p>
        </w:tc>
        <w:tc>
          <w:tcPr>
            <w:tcW w:w="1452" w:type="dxa"/>
          </w:tcPr>
          <w:p w:rsidR="00FD1EF4" w:rsidRDefault="00FD1EF4" w:rsidP="00CC780B">
            <w:r>
              <w:rPr>
                <w:rFonts w:hint="eastAsia"/>
              </w:rPr>
              <w:t>对应字段</w:t>
            </w:r>
          </w:p>
        </w:tc>
        <w:tc>
          <w:tcPr>
            <w:tcW w:w="850" w:type="dxa"/>
          </w:tcPr>
          <w:p w:rsidR="00FD1EF4" w:rsidRDefault="00FD1EF4" w:rsidP="00CC780B">
            <w:r>
              <w:t>NULL</w:t>
            </w:r>
          </w:p>
        </w:tc>
        <w:tc>
          <w:tcPr>
            <w:tcW w:w="3041" w:type="dxa"/>
          </w:tcPr>
          <w:p w:rsidR="00FD1EF4" w:rsidRDefault="00FD1EF4" w:rsidP="00CC780B">
            <w:r>
              <w:rPr>
                <w:rFonts w:hint="eastAsia"/>
              </w:rPr>
              <w:t>说明</w:t>
            </w:r>
          </w:p>
        </w:tc>
      </w:tr>
      <w:tr w:rsidR="00FD1EF4" w:rsidTr="00FD1EF4">
        <w:tc>
          <w:tcPr>
            <w:tcW w:w="1724" w:type="dxa"/>
          </w:tcPr>
          <w:p w:rsidR="00FD1EF4" w:rsidRDefault="00FD1EF4" w:rsidP="00CC780B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FD1EF4" w:rsidRDefault="00FD1EF4" w:rsidP="00CC780B">
            <w:r>
              <w:rPr>
                <w:rFonts w:hint="eastAsia"/>
              </w:rPr>
              <w:t>String</w:t>
            </w:r>
          </w:p>
        </w:tc>
        <w:tc>
          <w:tcPr>
            <w:tcW w:w="1452" w:type="dxa"/>
          </w:tcPr>
          <w:p w:rsidR="00FD1EF4" w:rsidRDefault="00FD1EF4" w:rsidP="00CC780B"/>
        </w:tc>
        <w:tc>
          <w:tcPr>
            <w:tcW w:w="850" w:type="dxa"/>
          </w:tcPr>
          <w:p w:rsidR="00FD1EF4" w:rsidRDefault="00FD1EF4" w:rsidP="00CC780B">
            <w:r>
              <w:rPr>
                <w:rFonts w:hint="eastAsia"/>
              </w:rPr>
              <w:t>否</w:t>
            </w:r>
          </w:p>
        </w:tc>
        <w:tc>
          <w:tcPr>
            <w:tcW w:w="3041" w:type="dxa"/>
          </w:tcPr>
          <w:p w:rsidR="00FD1EF4" w:rsidRDefault="00FD1EF4" w:rsidP="00CC780B">
            <w:r>
              <w:rPr>
                <w:rFonts w:hint="eastAsia"/>
              </w:rPr>
              <w:t>主键</w:t>
            </w:r>
          </w:p>
        </w:tc>
      </w:tr>
      <w:tr w:rsidR="00FD1EF4" w:rsidTr="00FD1EF4">
        <w:tc>
          <w:tcPr>
            <w:tcW w:w="1724" w:type="dxa"/>
          </w:tcPr>
          <w:p w:rsidR="00FD1EF4" w:rsidRDefault="00FD1EF4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</w:t>
            </w:r>
            <w:r>
              <w:rPr>
                <w:rFonts w:ascii="Arial" w:eastAsia="华文中宋" w:hAnsi="Arial" w:cs="Arial" w:hint="eastAsia"/>
              </w:rPr>
              <w:t>ame</w:t>
            </w:r>
          </w:p>
        </w:tc>
        <w:tc>
          <w:tcPr>
            <w:tcW w:w="1356" w:type="dxa"/>
          </w:tcPr>
          <w:p w:rsidR="00FD1EF4" w:rsidRDefault="00FD1EF4" w:rsidP="00CC780B">
            <w:r>
              <w:rPr>
                <w:rFonts w:hint="eastAsia"/>
              </w:rPr>
              <w:t>String</w:t>
            </w:r>
          </w:p>
        </w:tc>
        <w:tc>
          <w:tcPr>
            <w:tcW w:w="1452" w:type="dxa"/>
          </w:tcPr>
          <w:p w:rsidR="00FD1EF4" w:rsidRDefault="00FD1EF4" w:rsidP="00CC780B"/>
        </w:tc>
        <w:tc>
          <w:tcPr>
            <w:tcW w:w="850" w:type="dxa"/>
          </w:tcPr>
          <w:p w:rsidR="00FD1EF4" w:rsidRDefault="00FD1EF4" w:rsidP="00CC780B">
            <w:r>
              <w:rPr>
                <w:rFonts w:hint="eastAsia"/>
              </w:rPr>
              <w:t>否</w:t>
            </w:r>
          </w:p>
        </w:tc>
        <w:tc>
          <w:tcPr>
            <w:tcW w:w="3041" w:type="dxa"/>
          </w:tcPr>
          <w:p w:rsidR="00FD1EF4" w:rsidRDefault="00FD1EF4" w:rsidP="00CC780B">
            <w:r>
              <w:t>品牌名</w:t>
            </w:r>
          </w:p>
        </w:tc>
      </w:tr>
      <w:tr w:rsidR="00FD1EF4" w:rsidTr="00FD1EF4">
        <w:tc>
          <w:tcPr>
            <w:tcW w:w="1724" w:type="dxa"/>
          </w:tcPr>
          <w:p w:rsidR="00FD1EF4" w:rsidRDefault="00FD1EF4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FD1EF4" w:rsidRDefault="00FD1EF4" w:rsidP="00CC780B">
            <w:r>
              <w:rPr>
                <w:rFonts w:hint="eastAsia"/>
              </w:rPr>
              <w:t>String</w:t>
            </w:r>
          </w:p>
        </w:tc>
        <w:tc>
          <w:tcPr>
            <w:tcW w:w="1452" w:type="dxa"/>
          </w:tcPr>
          <w:p w:rsidR="00FD1EF4" w:rsidRDefault="00FD1EF4" w:rsidP="00CC780B"/>
        </w:tc>
        <w:tc>
          <w:tcPr>
            <w:tcW w:w="850" w:type="dxa"/>
          </w:tcPr>
          <w:p w:rsidR="00FD1EF4" w:rsidRDefault="00FD1EF4" w:rsidP="00CC780B">
            <w:r>
              <w:rPr>
                <w:rFonts w:hint="eastAsia"/>
              </w:rPr>
              <w:t>否</w:t>
            </w:r>
          </w:p>
        </w:tc>
        <w:tc>
          <w:tcPr>
            <w:tcW w:w="3041" w:type="dxa"/>
          </w:tcPr>
          <w:p w:rsidR="00FD1EF4" w:rsidRDefault="00FD1EF4" w:rsidP="00CC780B">
            <w:r>
              <w:rPr>
                <w:rFonts w:hint="eastAsia"/>
              </w:rPr>
              <w:t>描述</w:t>
            </w:r>
          </w:p>
        </w:tc>
      </w:tr>
      <w:tr w:rsidR="00FD1EF4" w:rsidTr="00FD1EF4">
        <w:tc>
          <w:tcPr>
            <w:tcW w:w="1724" w:type="dxa"/>
          </w:tcPr>
          <w:p w:rsidR="00FD1EF4" w:rsidRDefault="00FD1EF4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宋体" w:hAnsi="宋体" w:cs="Arial"/>
              </w:rPr>
              <w:t>status</w:t>
            </w:r>
          </w:p>
        </w:tc>
        <w:tc>
          <w:tcPr>
            <w:tcW w:w="1356" w:type="dxa"/>
          </w:tcPr>
          <w:p w:rsidR="00FD1EF4" w:rsidRDefault="00FD1EF4" w:rsidP="00CC780B">
            <w:r>
              <w:rPr>
                <w:rFonts w:hint="eastAsia"/>
              </w:rPr>
              <w:t>char</w:t>
            </w:r>
          </w:p>
        </w:tc>
        <w:tc>
          <w:tcPr>
            <w:tcW w:w="1452" w:type="dxa"/>
          </w:tcPr>
          <w:p w:rsidR="00FD1EF4" w:rsidRDefault="00FD1EF4" w:rsidP="00CC780B"/>
        </w:tc>
        <w:tc>
          <w:tcPr>
            <w:tcW w:w="850" w:type="dxa"/>
          </w:tcPr>
          <w:p w:rsidR="00FD1EF4" w:rsidRDefault="00FD1EF4" w:rsidP="00CC780B">
            <w:r>
              <w:rPr>
                <w:rFonts w:hint="eastAsia"/>
              </w:rPr>
              <w:t>否</w:t>
            </w:r>
          </w:p>
        </w:tc>
        <w:tc>
          <w:tcPr>
            <w:tcW w:w="3041" w:type="dxa"/>
          </w:tcPr>
          <w:p w:rsidR="00FD1EF4" w:rsidRDefault="00FD1EF4" w:rsidP="00CC780B">
            <w:r w:rsidRPr="00683B66">
              <w:rPr>
                <w:rFonts w:ascii="宋体" w:hAnsi="宋体" w:cs="Arial"/>
              </w:rPr>
              <w:t>是否加入抢购 0-否 1-是</w:t>
            </w:r>
          </w:p>
        </w:tc>
      </w:tr>
      <w:tr w:rsidR="00FD1EF4" w:rsidTr="00FD1EF4">
        <w:tc>
          <w:tcPr>
            <w:tcW w:w="1724" w:type="dxa"/>
          </w:tcPr>
          <w:p w:rsidR="00FD1EF4" w:rsidRDefault="00FD1EF4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宋体" w:hAnsi="宋体" w:cs="Arial"/>
              </w:rPr>
              <w:t>create_time</w:t>
            </w:r>
          </w:p>
        </w:tc>
        <w:tc>
          <w:tcPr>
            <w:tcW w:w="1356" w:type="dxa"/>
          </w:tcPr>
          <w:p w:rsidR="00FD1EF4" w:rsidRDefault="00FD1EF4" w:rsidP="00CC780B">
            <w:r>
              <w:rPr>
                <w:rFonts w:ascii="宋体" w:hAnsi="宋体" w:cs="Arial" w:hint="eastAsia"/>
              </w:rPr>
              <w:t>Date</w:t>
            </w:r>
          </w:p>
        </w:tc>
        <w:tc>
          <w:tcPr>
            <w:tcW w:w="1452" w:type="dxa"/>
          </w:tcPr>
          <w:p w:rsidR="00FD1EF4" w:rsidRDefault="00FD1EF4" w:rsidP="00CC780B"/>
        </w:tc>
        <w:tc>
          <w:tcPr>
            <w:tcW w:w="850" w:type="dxa"/>
          </w:tcPr>
          <w:p w:rsidR="00FD1EF4" w:rsidRDefault="00FD1EF4" w:rsidP="00CC780B"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41" w:type="dxa"/>
          </w:tcPr>
          <w:p w:rsidR="00FD1EF4" w:rsidRDefault="00FD1EF4" w:rsidP="00CC780B">
            <w:r w:rsidRPr="00683B66">
              <w:rPr>
                <w:rFonts w:ascii="宋体" w:hAnsi="宋体" w:cs="Arial"/>
              </w:rPr>
              <w:t>发布时间</w:t>
            </w:r>
          </w:p>
        </w:tc>
      </w:tr>
      <w:tr w:rsidR="00FD1EF4" w:rsidTr="00FD1EF4">
        <w:tc>
          <w:tcPr>
            <w:tcW w:w="1724" w:type="dxa"/>
          </w:tcPr>
          <w:p w:rsidR="00FD1EF4" w:rsidRDefault="00FD1EF4" w:rsidP="00CC780B">
            <w:pPr>
              <w:rPr>
                <w:rFonts w:ascii="Arial" w:eastAsia="华文中宋" w:hAnsi="Arial" w:cs="Arial"/>
              </w:rPr>
            </w:pPr>
            <w:r w:rsidRPr="00683B66">
              <w:rPr>
                <w:rFonts w:ascii="Arial" w:eastAsia="华文中宋" w:hAnsi="Arial" w:cs="Arial"/>
              </w:rPr>
              <w:t>update_time</w:t>
            </w:r>
          </w:p>
        </w:tc>
        <w:tc>
          <w:tcPr>
            <w:tcW w:w="1356" w:type="dxa"/>
          </w:tcPr>
          <w:p w:rsidR="00FD1EF4" w:rsidRDefault="00FD1EF4" w:rsidP="00CC780B">
            <w:r>
              <w:rPr>
                <w:rFonts w:ascii="宋体" w:hAnsi="宋体" w:cs="Arial" w:hint="eastAsia"/>
              </w:rPr>
              <w:t>Date</w:t>
            </w:r>
          </w:p>
        </w:tc>
        <w:tc>
          <w:tcPr>
            <w:tcW w:w="1452" w:type="dxa"/>
          </w:tcPr>
          <w:p w:rsidR="00FD1EF4" w:rsidRDefault="00FD1EF4" w:rsidP="00CC780B">
            <w:pPr>
              <w:rPr>
                <w:rFonts w:ascii="宋体" w:hAnsi="宋体"/>
              </w:rPr>
            </w:pPr>
          </w:p>
        </w:tc>
        <w:tc>
          <w:tcPr>
            <w:tcW w:w="850" w:type="dxa"/>
          </w:tcPr>
          <w:p w:rsidR="00FD1EF4" w:rsidRDefault="00FD1EF4" w:rsidP="00CC78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041" w:type="dxa"/>
          </w:tcPr>
          <w:p w:rsidR="00FD1EF4" w:rsidRDefault="00FD1EF4" w:rsidP="00CC780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修改</w:t>
            </w:r>
            <w:r w:rsidRPr="00683B66">
              <w:rPr>
                <w:rFonts w:ascii="宋体" w:hAnsi="宋体" w:cs="Arial"/>
              </w:rPr>
              <w:t>时间</w:t>
            </w:r>
          </w:p>
        </w:tc>
      </w:tr>
    </w:tbl>
    <w:p w:rsidR="00AF07D7" w:rsidRPr="00AF07D7" w:rsidRDefault="00AF07D7" w:rsidP="00AF07D7"/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接口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获取行政区划列表</w:t>
      </w:r>
    </w:p>
    <w:p w:rsidR="008C6856" w:rsidRDefault="00DF0CC0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/common/getAreaList</w:t>
      </w:r>
    </w:p>
    <w:p w:rsidR="008C6856" w:rsidRDefault="00DF0CC0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上级区划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级别，获取区域级别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int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每页显示条数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margin" w:tblpXSpec="center" w:tblpY="198"/>
        <w:tblW w:w="7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1"/>
        <w:gridCol w:w="1531"/>
        <w:gridCol w:w="1280"/>
        <w:gridCol w:w="773"/>
        <w:gridCol w:w="1836"/>
      </w:tblGrid>
      <w:tr w:rsidR="008C6856">
        <w:trPr>
          <w:trHeight w:val="408"/>
        </w:trPr>
        <w:tc>
          <w:tcPr>
            <w:tcW w:w="240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5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83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rPr>
          <w:trHeight w:val="408"/>
        </w:trPr>
        <w:tc>
          <w:tcPr>
            <w:tcW w:w="240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area_list</w:t>
            </w:r>
          </w:p>
        </w:tc>
        <w:tc>
          <w:tcPr>
            <w:tcW w:w="15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List&lt;area&gt;</w:t>
            </w:r>
          </w:p>
        </w:tc>
        <w:tc>
          <w:tcPr>
            <w:tcW w:w="128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行政区划列表</w:t>
            </w:r>
          </w:p>
        </w:tc>
      </w:tr>
      <w:tr w:rsidR="008C6856">
        <w:trPr>
          <w:trHeight w:val="408"/>
        </w:trPr>
        <w:tc>
          <w:tcPr>
            <w:tcW w:w="240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5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3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lastRenderedPageBreak/>
        <w:t>获取广告列表</w:t>
      </w:r>
    </w:p>
    <w:p w:rsidR="008C6856" w:rsidRDefault="00DF0CC0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/common/getAdList</w:t>
      </w:r>
    </w:p>
    <w:p w:rsidR="008C6856" w:rsidRDefault="00DF0CC0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广告位置</w:t>
            </w:r>
          </w:p>
        </w:tc>
      </w:tr>
      <w:tr w:rsidR="001431D0">
        <w:tc>
          <w:tcPr>
            <w:tcW w:w="1577" w:type="dxa"/>
          </w:tcPr>
          <w:p w:rsidR="001431D0" w:rsidRDefault="001431D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catId</w:t>
            </w:r>
          </w:p>
        </w:tc>
        <w:tc>
          <w:tcPr>
            <w:tcW w:w="1347" w:type="dxa"/>
          </w:tcPr>
          <w:p w:rsidR="001431D0" w:rsidRDefault="001431D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1431D0" w:rsidRDefault="001431D0" w:rsidP="00D83D2D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431D0" w:rsidRDefault="001431D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431D0" w:rsidRDefault="001431D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1431D0">
        <w:tc>
          <w:tcPr>
            <w:tcW w:w="1577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47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int</w:t>
            </w:r>
          </w:p>
        </w:tc>
        <w:tc>
          <w:tcPr>
            <w:tcW w:w="1105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每页显示条数</w:t>
            </w:r>
          </w:p>
        </w:tc>
      </w:tr>
      <w:tr w:rsidR="001431D0">
        <w:tc>
          <w:tcPr>
            <w:tcW w:w="1577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431D0">
        <w:tc>
          <w:tcPr>
            <w:tcW w:w="1577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431D0" w:rsidRDefault="001431D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ad_list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List&lt;ad&gt;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广告列表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响应</w:t>
      </w:r>
    </w:p>
    <w:p w:rsidR="008C6856" w:rsidRDefault="008C6856"/>
    <w:p w:rsidR="008C6856" w:rsidRDefault="008C6856">
      <w:pPr>
        <w:rPr>
          <w:rFonts w:ascii="宋体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提交客户端信息</w:t>
      </w:r>
    </w:p>
    <w:p w:rsidR="008C6856" w:rsidRDefault="00DF0CC0"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/common/postClientInfo</w:t>
      </w:r>
    </w:p>
    <w:p w:rsidR="008C6856" w:rsidRDefault="00DF0CC0"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客户端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pushRegId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推送注册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pushAlias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推送别名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rPr>
          <w:trHeight w:val="309"/>
        </w:trPr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1909" w:tblpY="390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8"/>
        <w:gridCol w:w="2031"/>
        <w:gridCol w:w="1275"/>
        <w:gridCol w:w="770"/>
        <w:gridCol w:w="2196"/>
      </w:tblGrid>
      <w:tr w:rsidR="008C6856">
        <w:tc>
          <w:tcPr>
            <w:tcW w:w="20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0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正确信息</w:t>
            </w:r>
          </w:p>
        </w:tc>
      </w:tr>
      <w:tr w:rsidR="008C6856">
        <w:tc>
          <w:tcPr>
            <w:tcW w:w="204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获取推送设置</w:t>
      </w:r>
    </w:p>
    <w:p w:rsidR="008C6856" w:rsidRDefault="00DF0CC0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/common/getPushSettingList</w:t>
      </w:r>
    </w:p>
    <w:p w:rsidR="008C6856" w:rsidRDefault="00DF0CC0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客户端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4"/>
        <w:gridCol w:w="2231"/>
        <w:gridCol w:w="1161"/>
        <w:gridCol w:w="726"/>
        <w:gridCol w:w="1954"/>
      </w:tblGrid>
      <w:tr w:rsidR="008C6856">
        <w:tc>
          <w:tcPr>
            <w:tcW w:w="20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6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2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0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push_setting_list</w:t>
            </w:r>
          </w:p>
        </w:tc>
        <w:tc>
          <w:tcPr>
            <w:tcW w:w="22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List&lt;PushSetting &gt;</w:t>
            </w:r>
          </w:p>
        </w:tc>
        <w:tc>
          <w:tcPr>
            <w:tcW w:w="116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9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推送设置列表</w:t>
            </w:r>
          </w:p>
        </w:tc>
      </w:tr>
      <w:tr w:rsidR="008C6856">
        <w:tc>
          <w:tcPr>
            <w:tcW w:w="20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2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6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2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5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响应</w:t>
      </w:r>
    </w:p>
    <w:p w:rsidR="008C6856" w:rsidRDefault="008C6856">
      <w:pPr>
        <w:pStyle w:val="15"/>
        <w:ind w:left="425" w:firstLineChars="0" w:firstLine="0"/>
      </w:pPr>
    </w:p>
    <w:p w:rsidR="001F0BDA" w:rsidRDefault="001F0BDA" w:rsidP="001F0BDA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短信短语推广列表</w:t>
      </w:r>
    </w:p>
    <w:p w:rsidR="001F0BDA" w:rsidRDefault="001F0BDA" w:rsidP="001F0BDA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接口名称</w:t>
      </w:r>
    </w:p>
    <w:p w:rsidR="001F0BDA" w:rsidRDefault="001F0BDA" w:rsidP="001F0BDA">
      <w:pPr>
        <w:pStyle w:val="15"/>
        <w:ind w:left="780" w:firstLineChars="0" w:firstLine="0"/>
      </w:pPr>
      <w:r>
        <w:t>/</w:t>
      </w:r>
      <w:r w:rsidRPr="001F0BDA">
        <w:t>msg/phrase</w:t>
      </w:r>
      <w:r>
        <w:rPr>
          <w:rFonts w:hint="eastAsia"/>
        </w:rPr>
        <w:t>/</w:t>
      </w:r>
      <w:r w:rsidRPr="001F0BDA">
        <w:t>msgSpreendPhrase</w:t>
      </w:r>
    </w:p>
    <w:p w:rsidR="001F0BDA" w:rsidRDefault="001F0BDA" w:rsidP="001F0BDA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1F0BDA" w:rsidTr="008E5024">
        <w:tc>
          <w:tcPr>
            <w:tcW w:w="1512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F0BDA" w:rsidTr="008E5024">
        <w:tc>
          <w:tcPr>
            <w:tcW w:w="1512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1F0BDA" w:rsidTr="008E5024">
        <w:tc>
          <w:tcPr>
            <w:tcW w:w="1512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1F0BDA" w:rsidRDefault="001F0BDA" w:rsidP="001F0BDA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4"/>
        <w:gridCol w:w="2231"/>
        <w:gridCol w:w="1161"/>
        <w:gridCol w:w="726"/>
        <w:gridCol w:w="1954"/>
      </w:tblGrid>
      <w:tr w:rsidR="001F0BDA" w:rsidTr="008E5024">
        <w:tc>
          <w:tcPr>
            <w:tcW w:w="2004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31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61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26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54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F0BDA" w:rsidTr="008E5024">
        <w:tc>
          <w:tcPr>
            <w:tcW w:w="2004" w:type="dxa"/>
          </w:tcPr>
          <w:p w:rsidR="001F0BDA" w:rsidRPr="00C04740" w:rsidRDefault="00C04740" w:rsidP="008E5024">
            <w:pPr>
              <w:rPr>
                <w:rFonts w:ascii="Arial" w:eastAsia="华文中宋" w:hAnsi="Arial" w:cs="Arial"/>
              </w:rPr>
            </w:pPr>
            <w:r w:rsidRPr="00C04740">
              <w:rPr>
                <w:rFonts w:ascii="Arial" w:eastAsia="华文中宋" w:hAnsi="Arial" w:cs="Arial"/>
              </w:rPr>
              <w:t>msg_phrase_list</w:t>
            </w:r>
          </w:p>
        </w:tc>
        <w:tc>
          <w:tcPr>
            <w:tcW w:w="2231" w:type="dxa"/>
          </w:tcPr>
          <w:p w:rsidR="001F0BDA" w:rsidRPr="00C04740" w:rsidRDefault="001F0BDA" w:rsidP="008E5024">
            <w:pPr>
              <w:rPr>
                <w:rFonts w:ascii="Arial" w:eastAsia="华文中宋" w:hAnsi="Arial" w:cs="Arial"/>
              </w:rPr>
            </w:pPr>
            <w:r w:rsidRPr="00C04740">
              <w:rPr>
                <w:rFonts w:ascii="Arial" w:eastAsia="华文中宋" w:hAnsi="Arial" w:cs="Arial"/>
              </w:rPr>
              <w:t>List&lt;</w:t>
            </w:r>
            <w:r w:rsidR="00C04740" w:rsidRPr="00C04740">
              <w:rPr>
                <w:rFonts w:ascii="Arial" w:eastAsia="华文中宋" w:hAnsi="Arial" w:cs="Arial"/>
              </w:rPr>
              <w:t xml:space="preserve"> Constant</w:t>
            </w:r>
            <w:r w:rsidRPr="00C04740"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1161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1F0BDA" w:rsidRDefault="001F0BD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954" w:type="dxa"/>
          </w:tcPr>
          <w:p w:rsidR="001F0BDA" w:rsidRDefault="00C04740" w:rsidP="008E502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短信短语</w:t>
            </w:r>
            <w:r w:rsidR="001F0BDA">
              <w:rPr>
                <w:rFonts w:ascii="Arial" w:hAnsi="Arial" w:cs="Arial" w:hint="eastAsia"/>
              </w:rPr>
              <w:t>列表</w:t>
            </w:r>
          </w:p>
        </w:tc>
      </w:tr>
      <w:tr w:rsidR="001A25CE" w:rsidTr="008E5024">
        <w:tc>
          <w:tcPr>
            <w:tcW w:w="2004" w:type="dxa"/>
          </w:tcPr>
          <w:p w:rsidR="001A25CE" w:rsidRPr="00C04740" w:rsidRDefault="001A25CE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231" w:type="dxa"/>
          </w:tcPr>
          <w:p w:rsidR="001A25CE" w:rsidRPr="00C04740" w:rsidRDefault="00E70A38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boolean</w:t>
            </w:r>
          </w:p>
        </w:tc>
        <w:tc>
          <w:tcPr>
            <w:tcW w:w="1161" w:type="dxa"/>
          </w:tcPr>
          <w:p w:rsidR="001A25CE" w:rsidRDefault="001A25CE" w:rsidP="008E5024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1A25CE" w:rsidRDefault="006A5DA4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954" w:type="dxa"/>
          </w:tcPr>
          <w:p w:rsidR="001A25CE" w:rsidRDefault="00B53674" w:rsidP="008E5024">
            <w:r>
              <w:rPr>
                <w:rFonts w:hint="eastAsia"/>
              </w:rPr>
              <w:t>成功与否状态</w:t>
            </w:r>
          </w:p>
        </w:tc>
      </w:tr>
      <w:tr w:rsidR="001F0BDA" w:rsidTr="008E5024">
        <w:tc>
          <w:tcPr>
            <w:tcW w:w="2004" w:type="dxa"/>
          </w:tcPr>
          <w:p w:rsidR="001F0BDA" w:rsidRDefault="00C04740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31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61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26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54" w:type="dxa"/>
          </w:tcPr>
          <w:p w:rsidR="001F0BDA" w:rsidRDefault="001F0BDA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错误</w:t>
            </w:r>
            <w:r>
              <w:rPr>
                <w:rFonts w:ascii="Batang" w:eastAsia="Batang" w:hAnsi="Batang" w:cs="Batang" w:hint="eastAsia"/>
              </w:rPr>
              <w:t>信息</w:t>
            </w:r>
          </w:p>
        </w:tc>
      </w:tr>
    </w:tbl>
    <w:p w:rsidR="001F0BDA" w:rsidRDefault="001F0BDA" w:rsidP="001F0BDA"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响应</w:t>
      </w:r>
    </w:p>
    <w:p w:rsidR="001F0BDA" w:rsidRDefault="001F0BDA" w:rsidP="001F0BDA">
      <w:pPr>
        <w:pStyle w:val="15"/>
        <w:ind w:left="425" w:firstLineChars="0" w:firstLine="0"/>
      </w:pPr>
    </w:p>
    <w:p w:rsidR="001F0BDA" w:rsidRDefault="001F0BDA">
      <w:pPr>
        <w:pStyle w:val="15"/>
        <w:ind w:left="425" w:firstLineChars="0" w:firstLine="0"/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提交推送设置</w:t>
      </w:r>
    </w:p>
    <w:p w:rsidR="008C6856" w:rsidRDefault="00DF0CC0"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/common/postPushSetting</w:t>
      </w:r>
    </w:p>
    <w:p w:rsidR="008C6856" w:rsidRDefault="00DF0CC0"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标签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  <w:kern w:val="0"/>
              </w:rPr>
            </w:pPr>
            <w:r>
              <w:rPr>
                <w:rFonts w:ascii="Arial" w:eastAsia="华文中宋" w:hAnsi="Arial" w:cs="Arial" w:hint="eastAsia"/>
                <w:kern w:val="0"/>
              </w:rPr>
              <w:t>状态：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  <w:kern w:val="0"/>
              </w:rPr>
              <w:t>0</w:t>
            </w:r>
            <w:r>
              <w:rPr>
                <w:rFonts w:ascii="Arial" w:eastAsia="华文中宋" w:hAnsi="Arial" w:cs="Arial" w:hint="eastAsia"/>
                <w:kern w:val="0"/>
              </w:rPr>
              <w:t>：关闭推送，</w:t>
            </w:r>
            <w:r>
              <w:rPr>
                <w:rFonts w:ascii="Arial" w:eastAsia="华文中宋" w:hAnsi="Arial" w:cs="Arial"/>
                <w:kern w:val="0"/>
              </w:rPr>
              <w:t>1</w:t>
            </w:r>
            <w:r>
              <w:rPr>
                <w:rFonts w:ascii="Arial" w:eastAsia="华文中宋" w:hAnsi="Arial" w:cs="Arial" w:hint="eastAsia"/>
                <w:kern w:val="0"/>
              </w:rPr>
              <w:t>：开启推送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客户端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Pr="001F0BDA" w:rsidRDefault="001F0BDA" w:rsidP="001F0BDA">
      <w:pPr>
        <w:pStyle w:val="15"/>
        <w:numPr>
          <w:ilvl w:val="0"/>
          <w:numId w:val="7"/>
        </w:numPr>
        <w:ind w:firstLineChars="0"/>
      </w:pPr>
      <w:r w:rsidRPr="001F0BDA"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正确信息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获取最新版本信息</w:t>
      </w:r>
    </w:p>
    <w:p w:rsidR="008C6856" w:rsidRDefault="00DF0CC0"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lastRenderedPageBreak/>
        <w:t>/</w:t>
      </w:r>
      <w:r w:rsidR="009468DB" w:rsidRPr="009468DB">
        <w:t xml:space="preserve"> common/version</w:t>
      </w:r>
      <w:r w:rsidR="009468DB">
        <w:rPr>
          <w:rFonts w:hint="eastAsia"/>
        </w:rPr>
        <w:t>/</w:t>
      </w:r>
      <w:r>
        <w:t>getLastVesion</w:t>
      </w:r>
    </w:p>
    <w:p w:rsidR="008C6856" w:rsidRDefault="00DF0CC0"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宅宝系统版本号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margin" w:tblpXSpec="center" w:tblpY="198"/>
        <w:tblW w:w="7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1"/>
        <w:gridCol w:w="1531"/>
        <w:gridCol w:w="1280"/>
        <w:gridCol w:w="773"/>
        <w:gridCol w:w="1836"/>
      </w:tblGrid>
      <w:tr w:rsidR="008C6856">
        <w:trPr>
          <w:trHeight w:val="408"/>
        </w:trPr>
        <w:tc>
          <w:tcPr>
            <w:tcW w:w="240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5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83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rPr>
          <w:trHeight w:val="408"/>
        </w:trPr>
        <w:tc>
          <w:tcPr>
            <w:tcW w:w="240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vesion</w:t>
            </w:r>
          </w:p>
        </w:tc>
        <w:tc>
          <w:tcPr>
            <w:tcW w:w="15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Vesion</w:t>
            </w:r>
          </w:p>
        </w:tc>
        <w:tc>
          <w:tcPr>
            <w:tcW w:w="128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版本信息</w:t>
            </w:r>
          </w:p>
        </w:tc>
      </w:tr>
      <w:tr w:rsidR="008C6856">
        <w:trPr>
          <w:trHeight w:val="408"/>
        </w:trPr>
        <w:tc>
          <w:tcPr>
            <w:tcW w:w="240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5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2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3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上传图片</w:t>
      </w:r>
    </w:p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/common/upload</w:t>
      </w:r>
    </w:p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上传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 w:hint="eastAsia"/>
              </w:rPr>
              <w:t>，时间戳</w:t>
            </w:r>
            <w:r>
              <w:rPr>
                <w:rFonts w:ascii="Arial" w:hAnsi="Arial" w:cs="Arial"/>
              </w:rPr>
              <w:t>+4</w:t>
            </w:r>
            <w:r>
              <w:rPr>
                <w:rFonts w:ascii="Arial" w:hAnsi="Arial" w:cs="Arial" w:hint="eastAsia"/>
              </w:rPr>
              <w:t>位随机数值</w:t>
            </w:r>
          </w:p>
        </w:tc>
      </w:tr>
    </w:tbl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文件信息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错误信息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上传进度</w:t>
      </w:r>
    </w:p>
    <w:p w:rsidR="008C6856" w:rsidRDefault="00DF0CC0"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/common/progress</w:t>
      </w:r>
    </w:p>
    <w:p w:rsidR="008C6856" w:rsidRDefault="00DF0CC0"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上传图片时提交的上传</w:t>
            </w:r>
            <w:r>
              <w:rPr>
                <w:rFonts w:ascii="Arial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文件信息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获取开机</w:t>
      </w:r>
      <w:r w:rsidR="0047078A">
        <w:rPr>
          <w:rFonts w:hint="eastAsia"/>
        </w:rPr>
        <w:t>引导图</w:t>
      </w:r>
    </w:p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</w:t>
      </w:r>
      <w:r w:rsidR="00FC3A88" w:rsidRPr="00FC3A88">
        <w:t>/splashScreen</w:t>
      </w:r>
      <w:r w:rsidR="00FC3A88">
        <w:rPr>
          <w:rFonts w:hint="eastAsia"/>
        </w:rPr>
        <w:t>/</w:t>
      </w:r>
      <w:r w:rsidR="00FC3A88" w:rsidRPr="00FC3A88">
        <w:t>getSplashScreenList</w:t>
      </w:r>
    </w:p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71012">
        <w:tc>
          <w:tcPr>
            <w:tcW w:w="1512" w:type="dxa"/>
          </w:tcPr>
          <w:p w:rsidR="00171012" w:rsidRDefault="001710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56" w:type="dxa"/>
          </w:tcPr>
          <w:p w:rsidR="00171012" w:rsidRDefault="001710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String  </w:t>
            </w:r>
          </w:p>
        </w:tc>
        <w:tc>
          <w:tcPr>
            <w:tcW w:w="1116" w:type="dxa"/>
          </w:tcPr>
          <w:p w:rsidR="00171012" w:rsidRDefault="00171012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171012" w:rsidRDefault="001710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171012" w:rsidRDefault="001710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类型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开机图</w:t>
            </w:r>
            <w:r>
              <w:rPr>
                <w:rFonts w:ascii="Arial" w:hAnsi="Arial" w:cs="Arial" w:hint="eastAsia"/>
              </w:rPr>
              <w:t xml:space="preserve">  2-</w:t>
            </w:r>
            <w:r>
              <w:rPr>
                <w:rFonts w:ascii="Arial" w:hAnsi="Arial" w:cs="Arial" w:hint="eastAsia"/>
              </w:rPr>
              <w:t>引导图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设备类型</w:t>
            </w:r>
            <w:r>
              <w:rPr>
                <w:rFonts w:ascii="Arial" w:hAnsi="Arial" w:cs="Arial"/>
              </w:rPr>
              <w:t xml:space="preserve"> 0-android 1-ios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resolutRatio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0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分辨率</w:t>
            </w:r>
          </w:p>
          <w:p w:rsidR="008C6856" w:rsidRPr="008D08E9" w:rsidRDefault="007578E3">
            <w:pPr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Arial" w:eastAsia="华文中宋" w:hAnsi="Arial" w:cs="Arial"/>
              </w:rPr>
              <w:t>A</w:t>
            </w:r>
            <w:r w:rsidR="00DF0CC0">
              <w:rPr>
                <w:rFonts w:ascii="Arial" w:eastAsia="华文中宋" w:hAnsi="Arial" w:cs="Arial"/>
              </w:rPr>
              <w:t>ndroid</w:t>
            </w:r>
            <w:r>
              <w:rPr>
                <w:rFonts w:ascii="Arial" w:eastAsia="华文中宋" w:hAnsi="Arial" w:cs="Arial" w:hint="eastAsia"/>
              </w:rPr>
              <w:t>（</w:t>
            </w:r>
            <w:r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>720*1280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，</w:t>
            </w:r>
            <w:r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>1080*1920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，</w:t>
            </w:r>
            <w:r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>1440*2560</w:t>
            </w:r>
            <w:r>
              <w:rPr>
                <w:rFonts w:ascii="Arial" w:eastAsia="华文中宋" w:hAnsi="Arial" w:cs="Arial" w:hint="eastAsia"/>
              </w:rPr>
              <w:t>）</w:t>
            </w:r>
            <w:r w:rsidR="00DF0CC0"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 xml:space="preserve"> </w:t>
            </w:r>
          </w:p>
          <w:p w:rsidR="008C6856" w:rsidRDefault="007578E3" w:rsidP="007578E3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I</w:t>
            </w:r>
            <w:r w:rsidR="00DF0CC0">
              <w:rPr>
                <w:rFonts w:ascii="Arial" w:eastAsia="华文中宋" w:hAnsi="Arial" w:cs="Arial"/>
              </w:rPr>
              <w:t>os</w:t>
            </w:r>
            <w:r>
              <w:rPr>
                <w:rFonts w:ascii="Arial" w:eastAsia="华文中宋" w:hAnsi="Arial" w:cs="Arial" w:hint="eastAsia"/>
              </w:rPr>
              <w:t>(</w:t>
            </w:r>
            <w:r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>640x960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, </w:t>
            </w:r>
            <w:r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>640x1136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, </w:t>
            </w:r>
            <w:r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>750*1334</w:t>
            </w: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 xml:space="preserve">, </w:t>
            </w:r>
            <w:r w:rsidRPr="008D08E9">
              <w:rPr>
                <w:rFonts w:ascii="Arial" w:hAnsi="Arial" w:cs="Arial"/>
                <w:b/>
                <w:sz w:val="18"/>
                <w:szCs w:val="18"/>
              </w:rPr>
              <w:t>1242*2208</w:t>
            </w:r>
            <w:r>
              <w:rPr>
                <w:rFonts w:ascii="Arial" w:eastAsia="华文中宋" w:hAnsi="Arial" w:cs="Arial" w:hint="eastAsia"/>
              </w:rPr>
              <w:t>)</w:t>
            </w:r>
            <w:r w:rsidR="00DF0CC0" w:rsidRPr="008D08E9">
              <w:rPr>
                <w:rFonts w:ascii="宋体" w:hAnsi="宋体" w:cs="宋体"/>
                <w:b/>
                <w:kern w:val="0"/>
                <w:sz w:val="18"/>
                <w:szCs w:val="18"/>
              </w:rPr>
              <w:t xml:space="preserve">  </w:t>
            </w:r>
          </w:p>
        </w:tc>
      </w:tr>
    </w:tbl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2126"/>
        <w:gridCol w:w="850"/>
        <w:gridCol w:w="709"/>
        <w:gridCol w:w="1985"/>
      </w:tblGrid>
      <w:tr w:rsidR="008C6856" w:rsidTr="00382CBF">
        <w:tc>
          <w:tcPr>
            <w:tcW w:w="240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12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8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 w:rsidTr="00382CBF">
        <w:tc>
          <w:tcPr>
            <w:tcW w:w="2406" w:type="dxa"/>
          </w:tcPr>
          <w:p w:rsidR="008C6856" w:rsidRDefault="00382CBF">
            <w:pPr>
              <w:rPr>
                <w:rFonts w:ascii="Arial" w:hAnsi="Arial" w:cs="Arial"/>
              </w:rPr>
            </w:pPr>
            <w:r w:rsidRPr="00382CBF">
              <w:rPr>
                <w:rFonts w:ascii="Arial" w:hAnsi="Arial" w:cs="Arial"/>
              </w:rPr>
              <w:t>splash_screen_list</w:t>
            </w:r>
          </w:p>
        </w:tc>
        <w:tc>
          <w:tcPr>
            <w:tcW w:w="212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8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开机</w:t>
            </w:r>
            <w:r w:rsidR="00833455">
              <w:rPr>
                <w:rFonts w:ascii="Arial" w:hAnsi="Arial" w:cs="Arial" w:hint="eastAsia"/>
              </w:rPr>
              <w:t>图片列表</w:t>
            </w:r>
          </w:p>
        </w:tc>
      </w:tr>
      <w:tr w:rsidR="00EB456F" w:rsidTr="00382CBF">
        <w:tc>
          <w:tcPr>
            <w:tcW w:w="2406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126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850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985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B456F" w:rsidTr="00382CBF">
        <w:tc>
          <w:tcPr>
            <w:tcW w:w="2406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126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850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85" w:type="dxa"/>
          </w:tcPr>
          <w:p w:rsidR="00EB456F" w:rsidRDefault="00EB456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获取布局列表</w:t>
      </w:r>
    </w:p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/common/</w:t>
      </w:r>
      <w:r>
        <w:rPr>
          <w:rFonts w:hint="eastAsia"/>
        </w:rPr>
        <w:t>ui/</w:t>
      </w:r>
      <w:r>
        <w:t>get</w:t>
      </w:r>
      <w:r>
        <w:rPr>
          <w:rFonts w:hint="eastAsia"/>
        </w:rPr>
        <w:t>UILayoutList</w:t>
      </w:r>
    </w:p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page</w:t>
            </w:r>
          </w:p>
        </w:tc>
        <w:tc>
          <w:tcPr>
            <w:tcW w:w="135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app-home </w:t>
            </w:r>
            <w:r>
              <w:rPr>
                <w:rFonts w:ascii="Arial" w:hAnsi="Arial" w:cs="Arial" w:hint="eastAsia"/>
              </w:rPr>
              <w:t>主页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app-food</w:t>
            </w:r>
            <w:r>
              <w:rPr>
                <w:rFonts w:ascii="Arial" w:hAnsi="Arial" w:cs="Arial" w:hint="eastAsia"/>
              </w:rPr>
              <w:t>美食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app-amuse </w:t>
            </w:r>
            <w:r>
              <w:rPr>
                <w:rFonts w:ascii="Arial" w:hAnsi="Arial" w:cs="Arial" w:hint="eastAsia"/>
              </w:rPr>
              <w:t>休闲娱乐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areaId</w:t>
            </w:r>
          </w:p>
        </w:tc>
        <w:tc>
          <w:tcPr>
            <w:tcW w:w="135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设备类型</w:t>
            </w:r>
            <w:r>
              <w:rPr>
                <w:rFonts w:ascii="Arial" w:hAnsi="Arial" w:cs="Arial"/>
              </w:rPr>
              <w:t xml:space="preserve"> 0-android 1-ios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</w:tr>
    </w:tbl>
    <w:p w:rsidR="008C6856" w:rsidRDefault="00DF0CC0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4"/>
        <w:gridCol w:w="2648"/>
        <w:gridCol w:w="850"/>
        <w:gridCol w:w="709"/>
        <w:gridCol w:w="1985"/>
      </w:tblGrid>
      <w:tr w:rsidR="008C6856">
        <w:tc>
          <w:tcPr>
            <w:tcW w:w="18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6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8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ui_layout_list</w:t>
            </w:r>
          </w:p>
        </w:tc>
        <w:tc>
          <w:tcPr>
            <w:tcW w:w="26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List&lt;UILayout&gt;</w:t>
            </w:r>
          </w:p>
        </w:tc>
        <w:tc>
          <w:tcPr>
            <w:tcW w:w="8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8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布局信息</w:t>
            </w:r>
          </w:p>
        </w:tc>
      </w:tr>
      <w:tr w:rsidR="008C6856">
        <w:tc>
          <w:tcPr>
            <w:tcW w:w="18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  <w:tc>
          <w:tcPr>
            <w:tcW w:w="26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8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98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错误信息</w:t>
            </w:r>
          </w:p>
        </w:tc>
      </w:tr>
    </w:tbl>
    <w:p w:rsidR="00C4155E" w:rsidRDefault="00C4155E" w:rsidP="00C4155E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获取品牌列表</w:t>
      </w:r>
    </w:p>
    <w:p w:rsidR="00C4155E" w:rsidRDefault="00C4155E" w:rsidP="00C4155E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接口名称</w:t>
      </w:r>
    </w:p>
    <w:p w:rsidR="00C4155E" w:rsidRDefault="00C4155E" w:rsidP="00C4155E">
      <w:pPr>
        <w:pStyle w:val="15"/>
        <w:ind w:left="780" w:firstLineChars="0" w:firstLine="0"/>
      </w:pPr>
      <w:r>
        <w:t>/common/</w:t>
      </w:r>
      <w:r w:rsidR="00EF4180" w:rsidRPr="00EF4180">
        <w:t>brand/</w:t>
      </w:r>
      <w:r w:rsidRPr="00C4155E">
        <w:t>getBrandList</w:t>
      </w:r>
    </w:p>
    <w:p w:rsidR="00C4155E" w:rsidRDefault="00C4155E" w:rsidP="00C4155E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C4155E" w:rsidTr="00CC780B">
        <w:tc>
          <w:tcPr>
            <w:tcW w:w="1512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148DC" w:rsidTr="00CC780B">
        <w:tc>
          <w:tcPr>
            <w:tcW w:w="1512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name</w:t>
            </w:r>
          </w:p>
        </w:tc>
        <w:tc>
          <w:tcPr>
            <w:tcW w:w="135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1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品牌名称</w:t>
            </w:r>
          </w:p>
        </w:tc>
      </w:tr>
      <w:tr w:rsidR="002148DC" w:rsidTr="00CC780B">
        <w:tc>
          <w:tcPr>
            <w:tcW w:w="1512" w:type="dxa"/>
          </w:tcPr>
          <w:p w:rsidR="002148DC" w:rsidRPr="008E42ED" w:rsidRDefault="002148DC" w:rsidP="00CC780B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5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1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2148DC" w:rsidTr="00CC780B">
        <w:tc>
          <w:tcPr>
            <w:tcW w:w="1512" w:type="dxa"/>
          </w:tcPr>
          <w:p w:rsidR="002148DC" w:rsidRPr="008E42ED" w:rsidRDefault="002148DC" w:rsidP="00CC780B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5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1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2148DC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2148DC" w:rsidRPr="003B0750" w:rsidRDefault="002148DC" w:rsidP="00CC780B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C4155E" w:rsidTr="00CC780B">
        <w:tc>
          <w:tcPr>
            <w:tcW w:w="1512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设备类型</w:t>
            </w:r>
            <w:r>
              <w:rPr>
                <w:rFonts w:ascii="Arial" w:hAnsi="Arial" w:cs="Arial"/>
              </w:rPr>
              <w:t xml:space="preserve"> 0-android 1-ios</w:t>
            </w:r>
          </w:p>
        </w:tc>
      </w:tr>
      <w:tr w:rsidR="00C4155E" w:rsidTr="00CC780B">
        <w:tc>
          <w:tcPr>
            <w:tcW w:w="1512" w:type="dxa"/>
          </w:tcPr>
          <w:p w:rsidR="00C4155E" w:rsidRDefault="00C4155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version</w:t>
            </w:r>
          </w:p>
        </w:tc>
        <w:tc>
          <w:tcPr>
            <w:tcW w:w="135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C4155E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否</w:t>
            </w:r>
          </w:p>
        </w:tc>
        <w:tc>
          <w:tcPr>
            <w:tcW w:w="3216" w:type="dxa"/>
          </w:tcPr>
          <w:p w:rsidR="00C4155E" w:rsidRDefault="002148DC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</w:tbl>
    <w:p w:rsidR="00C4155E" w:rsidRDefault="00C4155E" w:rsidP="00C4155E"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4"/>
        <w:gridCol w:w="2648"/>
        <w:gridCol w:w="850"/>
        <w:gridCol w:w="709"/>
        <w:gridCol w:w="1985"/>
      </w:tblGrid>
      <w:tr w:rsidR="00C4155E" w:rsidTr="00CC780B">
        <w:tc>
          <w:tcPr>
            <w:tcW w:w="1884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648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50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85" w:type="dxa"/>
          </w:tcPr>
          <w:p w:rsidR="00C4155E" w:rsidRDefault="00C4155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77CE3" w:rsidTr="00CC780B">
        <w:tc>
          <w:tcPr>
            <w:tcW w:w="1884" w:type="dxa"/>
          </w:tcPr>
          <w:p w:rsidR="00277CE3" w:rsidRDefault="00277CE3" w:rsidP="00277CE3">
            <w:pPr>
              <w:rPr>
                <w:rFonts w:ascii="Arial" w:hAnsi="Arial" w:cs="Arial"/>
              </w:rPr>
            </w:pPr>
            <w:r w:rsidRPr="00277CE3">
              <w:rPr>
                <w:rFonts w:ascii="Arial" w:hAnsi="Arial" w:cs="Arial"/>
              </w:rPr>
              <w:t>brand_list</w:t>
            </w:r>
          </w:p>
        </w:tc>
        <w:tc>
          <w:tcPr>
            <w:tcW w:w="2648" w:type="dxa"/>
          </w:tcPr>
          <w:p w:rsidR="00277CE3" w:rsidRDefault="00277CE3" w:rsidP="00277C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77CE3" w:rsidRDefault="00277CE3" w:rsidP="00277CE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77CE3" w:rsidRDefault="00277CE3" w:rsidP="00277CE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985" w:type="dxa"/>
          </w:tcPr>
          <w:p w:rsidR="00277CE3" w:rsidRDefault="00277CE3" w:rsidP="00277CE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品牌列表</w:t>
            </w:r>
          </w:p>
        </w:tc>
      </w:tr>
      <w:tr w:rsidR="00277CE3" w:rsidTr="00CC780B">
        <w:tc>
          <w:tcPr>
            <w:tcW w:w="1884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648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850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985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77CE3" w:rsidTr="00CC780B">
        <w:tc>
          <w:tcPr>
            <w:tcW w:w="1884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648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850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85" w:type="dxa"/>
          </w:tcPr>
          <w:p w:rsidR="00277CE3" w:rsidRDefault="00277CE3" w:rsidP="00277CE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47630D" w:rsidRDefault="0047630D" w:rsidP="0047630D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获取省列表</w:t>
      </w:r>
    </w:p>
    <w:p w:rsidR="0047630D" w:rsidRDefault="0047630D" w:rsidP="0047630D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47630D" w:rsidRDefault="0047630D" w:rsidP="0047630D">
      <w:pPr>
        <w:pStyle w:val="15"/>
        <w:ind w:left="780" w:firstLineChars="0" w:firstLine="0"/>
      </w:pPr>
      <w:r>
        <w:t>/common</w:t>
      </w:r>
      <w:r w:rsidR="00A42BD8" w:rsidRPr="00A42BD8">
        <w:t>/province</w:t>
      </w:r>
      <w:r>
        <w:t>/</w:t>
      </w:r>
      <w:r w:rsidR="00E85DA1" w:rsidRPr="00E85DA1">
        <w:t>getProvinceList</w:t>
      </w:r>
    </w:p>
    <w:p w:rsidR="0047630D" w:rsidRDefault="0047630D" w:rsidP="0047630D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47630D" w:rsidTr="00CC780B">
        <w:tc>
          <w:tcPr>
            <w:tcW w:w="1512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7630D" w:rsidTr="00CC780B">
        <w:tc>
          <w:tcPr>
            <w:tcW w:w="1512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7630D" w:rsidTr="00CC780B">
        <w:tc>
          <w:tcPr>
            <w:tcW w:w="1512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35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7630D" w:rsidRDefault="0047630D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47630D" w:rsidRDefault="0047630D" w:rsidP="0047630D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margin" w:tblpXSpec="center" w:tblpY="198"/>
        <w:tblW w:w="7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1839"/>
        <w:gridCol w:w="1280"/>
        <w:gridCol w:w="773"/>
        <w:gridCol w:w="1836"/>
      </w:tblGrid>
      <w:tr w:rsidR="0047630D" w:rsidTr="0073315F">
        <w:trPr>
          <w:trHeight w:val="408"/>
        </w:trPr>
        <w:tc>
          <w:tcPr>
            <w:tcW w:w="2093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39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80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3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836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7630D" w:rsidTr="0073315F">
        <w:trPr>
          <w:trHeight w:val="408"/>
        </w:trPr>
        <w:tc>
          <w:tcPr>
            <w:tcW w:w="2093" w:type="dxa"/>
          </w:tcPr>
          <w:p w:rsidR="0047630D" w:rsidRDefault="0073315F" w:rsidP="00CC780B">
            <w:pPr>
              <w:rPr>
                <w:rFonts w:ascii="Arial" w:hAnsi="Arial" w:cs="Arial"/>
              </w:rPr>
            </w:pPr>
            <w:r w:rsidRPr="0073315F">
              <w:rPr>
                <w:rFonts w:ascii="Arial" w:hAnsi="Arial" w:cs="Arial"/>
              </w:rPr>
              <w:t>province_list</w:t>
            </w:r>
          </w:p>
        </w:tc>
        <w:tc>
          <w:tcPr>
            <w:tcW w:w="1839" w:type="dxa"/>
          </w:tcPr>
          <w:p w:rsidR="0047630D" w:rsidRDefault="0047630D" w:rsidP="007331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73315F" w:rsidRPr="0073315F">
              <w:rPr>
                <w:rFonts w:ascii="Arial" w:hAnsi="Arial" w:cs="Arial"/>
              </w:rPr>
              <w:t>Province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80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47630D" w:rsidRDefault="0047630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47630D" w:rsidRDefault="006362A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省份</w:t>
            </w:r>
            <w:r w:rsidR="0047630D">
              <w:rPr>
                <w:rFonts w:ascii="Arial" w:hAnsi="Arial" w:cs="Arial" w:hint="eastAsia"/>
              </w:rPr>
              <w:t>列表</w:t>
            </w:r>
          </w:p>
        </w:tc>
      </w:tr>
      <w:tr w:rsidR="00621268" w:rsidTr="0073315F">
        <w:trPr>
          <w:trHeight w:val="408"/>
        </w:trPr>
        <w:tc>
          <w:tcPr>
            <w:tcW w:w="2093" w:type="dxa"/>
          </w:tcPr>
          <w:p w:rsidR="00621268" w:rsidRDefault="00621268" w:rsidP="0062126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839" w:type="dxa"/>
          </w:tcPr>
          <w:p w:rsidR="00621268" w:rsidRDefault="00621268" w:rsidP="006212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621268" w:rsidRDefault="00621268" w:rsidP="00621268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621268" w:rsidRDefault="00621268" w:rsidP="0062126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621268" w:rsidRDefault="00621268" w:rsidP="0062126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621268" w:rsidTr="0073315F">
        <w:trPr>
          <w:trHeight w:val="408"/>
        </w:trPr>
        <w:tc>
          <w:tcPr>
            <w:tcW w:w="2093" w:type="dxa"/>
          </w:tcPr>
          <w:p w:rsidR="00621268" w:rsidRDefault="00621268" w:rsidP="0062126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39" w:type="dxa"/>
          </w:tcPr>
          <w:p w:rsidR="00621268" w:rsidRDefault="00621268" w:rsidP="00621268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621268" w:rsidRDefault="00621268" w:rsidP="00621268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3" w:type="dxa"/>
          </w:tcPr>
          <w:p w:rsidR="00621268" w:rsidRDefault="00621268" w:rsidP="0062126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36" w:type="dxa"/>
          </w:tcPr>
          <w:p w:rsidR="00621268" w:rsidRDefault="00621268" w:rsidP="0062126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8C6856" w:rsidRDefault="008C6856"/>
    <w:p w:rsidR="0073315F" w:rsidRDefault="0073315F" w:rsidP="0073315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</w:t>
      </w:r>
      <w:r w:rsidR="00D846A9">
        <w:rPr>
          <w:rFonts w:hint="eastAsia"/>
        </w:rPr>
        <w:t>城市</w:t>
      </w:r>
      <w:r>
        <w:rPr>
          <w:rFonts w:hint="eastAsia"/>
        </w:rPr>
        <w:t>列表</w:t>
      </w:r>
    </w:p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73315F" w:rsidRDefault="0073315F" w:rsidP="0073315F">
      <w:pPr>
        <w:pStyle w:val="15"/>
        <w:ind w:left="780" w:firstLineChars="0" w:firstLine="0"/>
      </w:pPr>
      <w:r>
        <w:t>/common/</w:t>
      </w:r>
      <w:r w:rsidR="00D846A9" w:rsidRPr="00D846A9">
        <w:t>getCityByParentId</w:t>
      </w:r>
    </w:p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3315F" w:rsidTr="00CC780B">
        <w:tc>
          <w:tcPr>
            <w:tcW w:w="1512" w:type="dxa"/>
          </w:tcPr>
          <w:p w:rsidR="0073315F" w:rsidRDefault="00423EB9" w:rsidP="00CC780B">
            <w:pPr>
              <w:rPr>
                <w:rFonts w:ascii="Arial" w:hAnsi="Arial" w:cs="Arial"/>
              </w:rPr>
            </w:pPr>
            <w:r w:rsidRPr="00423EB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provinceId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73315F" w:rsidRDefault="00A43B3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上级省份</w:t>
            </w:r>
            <w:r w:rsidR="0073315F">
              <w:rPr>
                <w:rFonts w:ascii="Arial" w:hAnsi="Arial" w:cs="Arial"/>
              </w:rPr>
              <w:t>ID</w:t>
            </w:r>
          </w:p>
        </w:tc>
      </w:tr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margin" w:tblpXSpec="center" w:tblpY="198"/>
        <w:tblW w:w="7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1"/>
        <w:gridCol w:w="1531"/>
        <w:gridCol w:w="1280"/>
        <w:gridCol w:w="773"/>
        <w:gridCol w:w="1836"/>
      </w:tblGrid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53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area_list</w:t>
            </w:r>
          </w:p>
        </w:tc>
        <w:tc>
          <w:tcPr>
            <w:tcW w:w="153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BE159B">
              <w:rPr>
                <w:rFonts w:ascii="Arial" w:hAnsi="Arial" w:cs="Arial" w:hint="eastAsia"/>
              </w:rPr>
              <w:t>City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行政区划列表</w:t>
            </w:r>
          </w:p>
        </w:tc>
      </w:tr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53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531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73315F" w:rsidRDefault="0073315F"/>
    <w:p w:rsidR="0073315F" w:rsidRDefault="0073315F" w:rsidP="0073315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</w:t>
      </w:r>
      <w:r w:rsidR="00423EB9">
        <w:rPr>
          <w:rFonts w:hint="eastAsia"/>
        </w:rPr>
        <w:t>区域</w:t>
      </w:r>
      <w:r>
        <w:rPr>
          <w:rFonts w:hint="eastAsia"/>
        </w:rPr>
        <w:t>列表</w:t>
      </w:r>
    </w:p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73315F" w:rsidRDefault="0073315F" w:rsidP="0073315F">
      <w:pPr>
        <w:pStyle w:val="15"/>
        <w:ind w:left="780" w:firstLineChars="0" w:firstLine="0"/>
      </w:pPr>
      <w:r>
        <w:t>/common/</w:t>
      </w:r>
      <w:r w:rsidR="00423EB9" w:rsidRPr="00423EB9">
        <w:t>getAreaByParentId</w:t>
      </w:r>
    </w:p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3315F" w:rsidTr="00CC780B">
        <w:tc>
          <w:tcPr>
            <w:tcW w:w="1512" w:type="dxa"/>
          </w:tcPr>
          <w:p w:rsidR="0073315F" w:rsidRDefault="00A43B39" w:rsidP="00CC780B">
            <w:pPr>
              <w:rPr>
                <w:rFonts w:ascii="Arial" w:hAnsi="Arial" w:cs="Arial"/>
              </w:rPr>
            </w:pPr>
            <w:r w:rsidRPr="00A43B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cityId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73315F" w:rsidRDefault="00A43B3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上级城市</w:t>
            </w:r>
            <w:r w:rsidR="0073315F">
              <w:rPr>
                <w:rFonts w:ascii="Arial" w:hAnsi="Arial" w:cs="Arial"/>
              </w:rPr>
              <w:t>ID</w:t>
            </w:r>
          </w:p>
        </w:tc>
      </w:tr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margin" w:tblpXSpec="center" w:tblpY="198"/>
        <w:tblW w:w="7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1"/>
        <w:gridCol w:w="1531"/>
        <w:gridCol w:w="1280"/>
        <w:gridCol w:w="773"/>
        <w:gridCol w:w="1836"/>
      </w:tblGrid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53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area_list</w:t>
            </w:r>
          </w:p>
        </w:tc>
        <w:tc>
          <w:tcPr>
            <w:tcW w:w="1531" w:type="dxa"/>
          </w:tcPr>
          <w:p w:rsidR="0073315F" w:rsidRDefault="0073315F" w:rsidP="008311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8311F8"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rea&gt;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行政区划列表</w:t>
            </w:r>
          </w:p>
        </w:tc>
      </w:tr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531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73315F" w:rsidTr="00CC780B">
        <w:trPr>
          <w:trHeight w:val="408"/>
        </w:trPr>
        <w:tc>
          <w:tcPr>
            <w:tcW w:w="2401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531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73315F" w:rsidRDefault="0073315F"/>
    <w:p w:rsidR="0073315F" w:rsidRDefault="0073315F" w:rsidP="0073315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</w:t>
      </w:r>
      <w:r w:rsidR="000A2B60">
        <w:rPr>
          <w:rFonts w:hint="eastAsia"/>
        </w:rPr>
        <w:t>乡</w:t>
      </w:r>
      <w:r w:rsidR="000A2B60">
        <w:rPr>
          <w:rFonts w:hint="eastAsia"/>
        </w:rPr>
        <w:t>/</w:t>
      </w:r>
      <w:r w:rsidR="000A2B60">
        <w:rPr>
          <w:rFonts w:hint="eastAsia"/>
        </w:rPr>
        <w:t>镇</w:t>
      </w:r>
      <w:r>
        <w:rPr>
          <w:rFonts w:hint="eastAsia"/>
        </w:rPr>
        <w:t>列表</w:t>
      </w:r>
    </w:p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73315F" w:rsidRDefault="0073315F" w:rsidP="0073315F">
      <w:pPr>
        <w:pStyle w:val="15"/>
        <w:ind w:left="780" w:firstLineChars="0" w:firstLine="0"/>
      </w:pPr>
      <w:r>
        <w:t>/common/</w:t>
      </w:r>
      <w:r w:rsidR="000A2B60" w:rsidRPr="000A2B60">
        <w:t>getDistrictByParentId</w:t>
      </w:r>
    </w:p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116"/>
        <w:gridCol w:w="876"/>
        <w:gridCol w:w="3216"/>
      </w:tblGrid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3315F" w:rsidTr="00CC780B">
        <w:tc>
          <w:tcPr>
            <w:tcW w:w="1512" w:type="dxa"/>
          </w:tcPr>
          <w:p w:rsidR="0073315F" w:rsidRDefault="00357D9D" w:rsidP="00CC780B">
            <w:pPr>
              <w:rPr>
                <w:rFonts w:ascii="Arial" w:hAnsi="Arial" w:cs="Arial"/>
              </w:rPr>
            </w:pPr>
            <w:r w:rsidRPr="00357D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上级区划</w:t>
            </w:r>
            <w:r>
              <w:rPr>
                <w:rFonts w:ascii="Arial" w:hAnsi="Arial" w:cs="Arial"/>
              </w:rPr>
              <w:t>ID</w:t>
            </w:r>
          </w:p>
        </w:tc>
      </w:tr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3315F" w:rsidTr="00CC780B">
        <w:tc>
          <w:tcPr>
            <w:tcW w:w="1512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1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3315F" w:rsidRDefault="0073315F" w:rsidP="0073315F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margin" w:tblpXSpec="center" w:tblpY="198"/>
        <w:tblW w:w="7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1839"/>
        <w:gridCol w:w="1280"/>
        <w:gridCol w:w="773"/>
        <w:gridCol w:w="1836"/>
      </w:tblGrid>
      <w:tr w:rsidR="0073315F" w:rsidTr="00357D9D">
        <w:trPr>
          <w:trHeight w:val="408"/>
        </w:trPr>
        <w:tc>
          <w:tcPr>
            <w:tcW w:w="209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39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3315F" w:rsidTr="00357D9D">
        <w:trPr>
          <w:trHeight w:val="408"/>
        </w:trPr>
        <w:tc>
          <w:tcPr>
            <w:tcW w:w="2093" w:type="dxa"/>
          </w:tcPr>
          <w:p w:rsidR="0073315F" w:rsidRDefault="00357D9D" w:rsidP="00CC780B">
            <w:pPr>
              <w:rPr>
                <w:rFonts w:ascii="Arial" w:hAnsi="Arial" w:cs="Arial"/>
              </w:rPr>
            </w:pPr>
            <w:r w:rsidRPr="00357D9D">
              <w:rPr>
                <w:rFonts w:ascii="Arial" w:hAnsi="Arial" w:cs="Arial"/>
              </w:rPr>
              <w:t>district_list</w:t>
            </w:r>
          </w:p>
        </w:tc>
        <w:tc>
          <w:tcPr>
            <w:tcW w:w="1839" w:type="dxa"/>
          </w:tcPr>
          <w:p w:rsidR="0073315F" w:rsidRDefault="00357D9D" w:rsidP="00CC780B">
            <w:pPr>
              <w:rPr>
                <w:rFonts w:ascii="Arial" w:hAnsi="Arial" w:cs="Arial"/>
              </w:rPr>
            </w:pPr>
            <w:r w:rsidRPr="00357D9D">
              <w:rPr>
                <w:rFonts w:ascii="Arial" w:hAnsi="Arial" w:cs="Arial"/>
              </w:rPr>
              <w:t>List&lt;District&gt;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73315F" w:rsidRDefault="00357D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乡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镇</w:t>
            </w:r>
            <w:r w:rsidR="0073315F">
              <w:rPr>
                <w:rFonts w:ascii="Arial" w:hAnsi="Arial" w:cs="Arial" w:hint="eastAsia"/>
              </w:rPr>
              <w:t>列表</w:t>
            </w:r>
          </w:p>
        </w:tc>
      </w:tr>
      <w:tr w:rsidR="0073315F" w:rsidTr="00357D9D">
        <w:trPr>
          <w:trHeight w:val="408"/>
        </w:trPr>
        <w:tc>
          <w:tcPr>
            <w:tcW w:w="209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839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73315F" w:rsidTr="00357D9D">
        <w:trPr>
          <w:trHeight w:val="408"/>
        </w:trPr>
        <w:tc>
          <w:tcPr>
            <w:tcW w:w="2093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39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80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3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36" w:type="dxa"/>
          </w:tcPr>
          <w:p w:rsidR="0073315F" w:rsidRDefault="0073315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73315F" w:rsidRDefault="0073315F"/>
    <w:p w:rsidR="0073315F" w:rsidRDefault="0073315F"/>
    <w:p w:rsidR="008C6856" w:rsidRDefault="00DF0CC0">
      <w:pPr>
        <w:pStyle w:val="1"/>
        <w:numPr>
          <w:ilvl w:val="0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会员</w:t>
      </w:r>
    </w:p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会员账户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(sys_users)</w:t>
      </w:r>
    </w:p>
    <w:tbl>
      <w:tblPr>
        <w:tblW w:w="8358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6"/>
        <w:gridCol w:w="1130"/>
        <w:gridCol w:w="843"/>
        <w:gridCol w:w="793"/>
        <w:gridCol w:w="3876"/>
      </w:tblGrid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mode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会员类型：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：个人会员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：商家会员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username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password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密码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mobile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手机号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email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邮箱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Monaco"/>
                <w:kern w:val="0"/>
                <w:sz w:val="22"/>
              </w:rPr>
            </w:pPr>
            <w:r>
              <w:rPr>
                <w:rFonts w:ascii="宋体" w:hAnsi="宋体" w:cs="Monaco" w:hint="eastAsia"/>
                <w:kern w:val="0"/>
                <w:sz w:val="22"/>
                <w:szCs w:val="22"/>
              </w:rPr>
              <w:t>帐号状态</w:t>
            </w:r>
            <w:r>
              <w:rPr>
                <w:rFonts w:ascii="宋体" w:hAnsi="宋体" w:cs="Monaco"/>
                <w:kern w:val="0"/>
                <w:sz w:val="22"/>
                <w:szCs w:val="22"/>
              </w:rPr>
              <w:t>:</w:t>
            </w:r>
          </w:p>
          <w:p w:rsidR="008C6856" w:rsidRDefault="00DF0CC0">
            <w:pPr>
              <w:rPr>
                <w:rFonts w:ascii="宋体" w:cs="Monaco"/>
                <w:kern w:val="0"/>
                <w:sz w:val="22"/>
              </w:rPr>
            </w:pPr>
            <w:r>
              <w:rPr>
                <w:rFonts w:ascii="宋体" w:hAnsi="宋体" w:cs="Monaco"/>
                <w:kern w:val="0"/>
                <w:sz w:val="22"/>
                <w:szCs w:val="22"/>
              </w:rPr>
              <w:t>0:</w:t>
            </w:r>
            <w:r>
              <w:rPr>
                <w:rFonts w:ascii="宋体" w:hAnsi="宋体" w:cs="Monaco" w:hint="eastAsia"/>
                <w:kern w:val="0"/>
                <w:sz w:val="22"/>
                <w:szCs w:val="22"/>
              </w:rPr>
              <w:t>创建待验证</w:t>
            </w:r>
            <w:r>
              <w:rPr>
                <w:rFonts w:ascii="宋体" w:cs="Monaco"/>
                <w:kern w:val="0"/>
                <w:sz w:val="22"/>
                <w:szCs w:val="22"/>
              </w:rPr>
              <w:t>,</w:t>
            </w:r>
          </w:p>
          <w:p w:rsidR="008C6856" w:rsidRDefault="00DF0CC0">
            <w:pPr>
              <w:rPr>
                <w:rFonts w:ascii="宋体" w:cs="Monaco"/>
                <w:kern w:val="0"/>
                <w:sz w:val="22"/>
              </w:rPr>
            </w:pPr>
            <w:r>
              <w:rPr>
                <w:rFonts w:ascii="宋体" w:hAnsi="宋体" w:cs="Monaco"/>
                <w:kern w:val="0"/>
                <w:sz w:val="22"/>
                <w:szCs w:val="22"/>
              </w:rPr>
              <w:t>1:</w:t>
            </w:r>
            <w:r>
              <w:rPr>
                <w:rFonts w:ascii="宋体" w:hAnsi="宋体" w:cs="Monaco" w:hint="eastAsia"/>
                <w:kern w:val="0"/>
                <w:sz w:val="22"/>
                <w:szCs w:val="22"/>
              </w:rPr>
              <w:t>验证通过（手机或邮箱真实），</w:t>
            </w:r>
          </w:p>
          <w:p w:rsidR="008C6856" w:rsidRDefault="00DF0CC0">
            <w:pPr>
              <w:rPr>
                <w:rFonts w:ascii="宋体" w:cs="Monaco"/>
                <w:kern w:val="0"/>
                <w:sz w:val="22"/>
              </w:rPr>
            </w:pPr>
            <w:r>
              <w:rPr>
                <w:rFonts w:ascii="宋体" w:hAnsi="宋体" w:cs="Monaco"/>
                <w:kern w:val="0"/>
                <w:sz w:val="22"/>
                <w:szCs w:val="22"/>
              </w:rPr>
              <w:t>2:</w:t>
            </w:r>
            <w:r>
              <w:rPr>
                <w:rFonts w:ascii="宋体" w:hAnsi="宋体" w:cs="Monaco" w:hint="eastAsia"/>
                <w:kern w:val="0"/>
                <w:sz w:val="22"/>
                <w:szCs w:val="22"/>
              </w:rPr>
              <w:t>注册成功，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Monaco"/>
                <w:kern w:val="0"/>
                <w:sz w:val="22"/>
                <w:szCs w:val="22"/>
              </w:rPr>
              <w:t>-1</w:t>
            </w:r>
            <w:r>
              <w:rPr>
                <w:rFonts w:ascii="宋体" w:hAnsi="宋体" w:cs="Monaco" w:hint="eastAsia"/>
                <w:kern w:val="0"/>
                <w:sz w:val="22"/>
                <w:szCs w:val="22"/>
              </w:rPr>
              <w:t>：已注销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t>JSON</w:t>
      </w:r>
      <w:r>
        <w:rPr>
          <w:rFonts w:hint="eastAsia"/>
        </w:rPr>
        <w:t>对象（</w:t>
      </w:r>
      <w:r>
        <w:t>user</w:t>
      </w:r>
      <w:r>
        <w:rPr>
          <w:rFonts w:hint="eastAsia"/>
        </w:rPr>
        <w:t>）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1631"/>
        <w:gridCol w:w="1396"/>
        <w:gridCol w:w="815"/>
        <w:gridCol w:w="2578"/>
      </w:tblGrid>
      <w:tr w:rsidR="008C6856">
        <w:tc>
          <w:tcPr>
            <w:tcW w:w="16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对应表字段</w:t>
            </w: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mode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会员类型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username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password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密码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mobile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手机号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email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邮箱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Monaco" w:hint="eastAsia"/>
                <w:kern w:val="0"/>
                <w:sz w:val="22"/>
                <w:szCs w:val="22"/>
              </w:rPr>
              <w:t>帐号状态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user_session</w:t>
            </w:r>
          </w:p>
        </w:tc>
        <w:tc>
          <w:tcPr>
            <w:tcW w:w="16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user_session</w:t>
            </w:r>
          </w:p>
        </w:tc>
        <w:tc>
          <w:tcPr>
            <w:tcW w:w="1396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578" w:type="dxa"/>
          </w:tcPr>
          <w:p w:rsidR="008C6856" w:rsidRDefault="00DF0CC0">
            <w:pPr>
              <w:rPr>
                <w:rFonts w:ascii="宋体" w:cs="Monaco"/>
                <w:kern w:val="0"/>
                <w:sz w:val="22"/>
                <w:szCs w:val="22"/>
              </w:rPr>
            </w:pPr>
            <w:r>
              <w:rPr>
                <w:rFonts w:ascii="宋体" w:hAnsi="宋体" w:cs="Monaco" w:hint="eastAsia"/>
                <w:kern w:val="0"/>
                <w:sz w:val="22"/>
                <w:szCs w:val="22"/>
              </w:rPr>
              <w:t>会话对象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会员登录会话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表结构</w:t>
      </w:r>
      <w:r>
        <w:t xml:space="preserve"> (sys_user_sessions)</w:t>
      </w:r>
    </w:p>
    <w:tbl>
      <w:tblPr>
        <w:tblW w:w="915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1130"/>
        <w:gridCol w:w="843"/>
        <w:gridCol w:w="793"/>
        <w:gridCol w:w="4855"/>
      </w:tblGrid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bookmarkStart w:id="10" w:name="OLE_LINK1"/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client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客户端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mobile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手机号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sessionid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会话</w:t>
            </w:r>
            <w:r>
              <w:rPr>
                <w:rFonts w:ascii="宋体" w:hAnsi="宋体" w:cs="Arial"/>
              </w:rPr>
              <w:t>ID</w:t>
            </w:r>
          </w:p>
        </w:tc>
      </w:tr>
      <w:tr w:rsidR="008C6856">
        <w:tc>
          <w:tcPr>
            <w:tcW w:w="15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1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bookmarkStart w:id="11" w:name="_Toc303330034"/>
      <w:bookmarkEnd w:id="10"/>
      <w:r>
        <w:t>JSON</w:t>
      </w:r>
      <w:r>
        <w:rPr>
          <w:rFonts w:hint="eastAsia"/>
        </w:rPr>
        <w:t>对象（</w:t>
      </w:r>
      <w:r>
        <w:t>user_session</w:t>
      </w:r>
      <w:r>
        <w:rPr>
          <w:rFonts w:hint="eastAsia"/>
        </w:rPr>
        <w:t>）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6"/>
        <w:gridCol w:w="1352"/>
        <w:gridCol w:w="1549"/>
        <w:gridCol w:w="873"/>
        <w:gridCol w:w="2766"/>
      </w:tblGrid>
      <w:tr w:rsidR="008C6856">
        <w:tc>
          <w:tcPr>
            <w:tcW w:w="153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对应表字段</w:t>
            </w: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6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3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9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6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3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client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9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6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客户端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53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sessionid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9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6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会话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5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9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6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此次登录时间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hint="eastAsia"/>
          <w:b w:val="0"/>
        </w:rPr>
        <w:t>个人资料</w:t>
      </w:r>
      <w:bookmarkEnd w:id="11"/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bookmarkStart w:id="12" w:name="_Toc303330036"/>
      <w:r>
        <w:t>JSON</w:t>
      </w:r>
      <w:r>
        <w:rPr>
          <w:rFonts w:hint="eastAsia"/>
        </w:rPr>
        <w:t>对象（</w:t>
      </w:r>
      <w:r>
        <w:t>personal</w:t>
      </w:r>
      <w:r>
        <w:rPr>
          <w:rFonts w:hint="eastAsia"/>
        </w:rPr>
        <w:t>）</w:t>
      </w:r>
      <w:bookmarkEnd w:id="12"/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4"/>
        <w:gridCol w:w="1227"/>
        <w:gridCol w:w="1924"/>
        <w:gridCol w:w="772"/>
        <w:gridCol w:w="2229"/>
      </w:tblGrid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属性名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对应表字段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name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name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姓名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birthday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birthday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出生日期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description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mobile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个人说明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address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email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地址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postcode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postcode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邮政编码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sign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sign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签名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headimg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headimg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头像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idcard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idcard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身份证号码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idcard_headimg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idcard_headimg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身份证头部照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idcard_img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  <w:color w:val="000000"/>
              </w:rPr>
            </w:pPr>
            <w:r>
              <w:rPr>
                <w:rFonts w:ascii="Arial" w:eastAsia="华文中宋" w:hAnsi="Arial" w:cs="Arial"/>
                <w:color w:val="000000"/>
              </w:rPr>
              <w:t>idcard_img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身份证扫描件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ident_status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ident_status</w:t>
            </w: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229" w:type="dxa"/>
          </w:tcPr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认证状态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: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未认证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已填写认证信息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已填写手机验证码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审核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认证通过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5: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认证不通过</w:t>
            </w:r>
          </w:p>
        </w:tc>
      </w:tr>
      <w:tr w:rsidR="008C6856">
        <w:tc>
          <w:tcPr>
            <w:tcW w:w="19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22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924" w:type="dxa"/>
          </w:tcPr>
          <w:p w:rsidR="008C6856" w:rsidRDefault="008C6856">
            <w:pPr>
              <w:rPr>
                <w:rFonts w:ascii="Arial" w:eastAsia="华文中宋" w:hAnsi="Arial" w:cs="Arial"/>
                <w:color w:val="000000"/>
              </w:rPr>
            </w:pPr>
          </w:p>
        </w:tc>
        <w:tc>
          <w:tcPr>
            <w:tcW w:w="77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22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上次更新时间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bookmarkStart w:id="13" w:name="_Toc303330038"/>
      <w:r>
        <w:rPr>
          <w:rFonts w:hint="eastAsia"/>
          <w:b w:val="0"/>
        </w:rPr>
        <w:t>用户日志</w:t>
      </w:r>
      <w:bookmarkEnd w:id="13"/>
    </w:p>
    <w:p w:rsidR="008C6856" w:rsidRDefault="00DF0CC0">
      <w:pPr>
        <w:ind w:left="420"/>
      </w:pPr>
      <w:r>
        <w:rPr>
          <w:rFonts w:hint="eastAsia"/>
        </w:rPr>
        <w:t>用户注册，登录，修改密码等需要记录日志。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bookmarkStart w:id="14" w:name="_Toc303330039"/>
      <w:r>
        <w:rPr>
          <w:rFonts w:hint="eastAsia"/>
        </w:rPr>
        <w:t>用户行为定义</w:t>
      </w:r>
      <w:bookmarkEnd w:id="14"/>
    </w:p>
    <w:p w:rsidR="008C6856" w:rsidRDefault="00DF0CC0">
      <w:r>
        <w:rPr>
          <w:rFonts w:hint="eastAsia"/>
        </w:rPr>
        <w:t>在</w:t>
      </w:r>
      <w:r>
        <w:t>conf/i18n/zh-CN.properties</w:t>
      </w:r>
      <w:r>
        <w:rPr>
          <w:rFonts w:hint="eastAsia"/>
        </w:rPr>
        <w:t>文件定义用户行为全局变量</w:t>
      </w:r>
    </w:p>
    <w:p w:rsidR="008C6856" w:rsidRDefault="00DF0CC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登陆：</w:t>
      </w:r>
      <w:r>
        <w:rPr>
          <w:rFonts w:ascii="Monaco" w:hAnsi="Monaco" w:cs="Monaco"/>
          <w:kern w:val="0"/>
          <w:sz w:val="22"/>
          <w:szCs w:val="22"/>
        </w:rPr>
        <w:t>USER_ACTION_LOGIN=login</w:t>
      </w:r>
    </w:p>
    <w:p w:rsidR="008C6856" w:rsidRDefault="00DF0CC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退出：</w:t>
      </w:r>
      <w:r>
        <w:rPr>
          <w:rFonts w:ascii="Monaco" w:hAnsi="Monaco" w:cs="Monaco"/>
          <w:kern w:val="0"/>
          <w:sz w:val="22"/>
          <w:szCs w:val="22"/>
        </w:rPr>
        <w:t>USER_ACTION_LOGOUT=logout</w:t>
      </w:r>
    </w:p>
    <w:p w:rsidR="008C6856" w:rsidRDefault="00DF0CC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发送手机验证码：</w:t>
      </w:r>
      <w:r>
        <w:rPr>
          <w:rFonts w:ascii="Monaco" w:hAnsi="Monaco" w:cs="Monaco"/>
          <w:kern w:val="0"/>
          <w:sz w:val="22"/>
          <w:szCs w:val="22"/>
        </w:rPr>
        <w:t>USER_ACTION_REG_CODE_MOBILE=send-code-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mobile</w:t>
      </w:r>
    </w:p>
    <w:p w:rsidR="008C6856" w:rsidRDefault="00DF0CC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发送邮箱验证码：</w:t>
      </w:r>
      <w:r>
        <w:rPr>
          <w:rFonts w:ascii="Monaco" w:hAnsi="Monaco" w:cs="Monaco"/>
          <w:kern w:val="0"/>
          <w:sz w:val="22"/>
          <w:szCs w:val="22"/>
        </w:rPr>
        <w:t>USER_ACTION_REG_CODE_EMAIL=send-code-email</w:t>
      </w:r>
    </w:p>
    <w:p w:rsidR="008C6856" w:rsidRDefault="00DF0CC0">
      <w:pPr>
        <w:widowControl/>
        <w:autoSpaceDE w:val="0"/>
        <w:autoSpaceDN w:val="0"/>
        <w:adjustRightInd w:val="0"/>
        <w:jc w:val="left"/>
      </w:pPr>
      <w:r>
        <w:rPr>
          <w:rFonts w:ascii="Monaco" w:hAnsi="Monaco" w:cs="Monaco" w:hint="eastAsia"/>
          <w:kern w:val="0"/>
          <w:sz w:val="22"/>
          <w:szCs w:val="22"/>
        </w:rPr>
        <w:t>重置密码：</w:t>
      </w:r>
      <w:r>
        <w:rPr>
          <w:rFonts w:ascii="Monaco" w:hAnsi="Monaco" w:cs="Monaco"/>
          <w:kern w:val="0"/>
          <w:sz w:val="22"/>
          <w:szCs w:val="22"/>
        </w:rPr>
        <w:t>SER_ACTION_RESET_PASS=reset-pass</w:t>
      </w:r>
    </w:p>
    <w:p w:rsidR="008C6856" w:rsidRDefault="008C6856">
      <w:pPr>
        <w:pStyle w:val="15"/>
        <w:widowControl/>
        <w:autoSpaceDE w:val="0"/>
        <w:autoSpaceDN w:val="0"/>
        <w:adjustRightInd w:val="0"/>
        <w:ind w:left="425" w:firstLineChars="0" w:firstLine="0"/>
        <w:jc w:val="left"/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bookmarkStart w:id="15" w:name="_Toc303330040"/>
      <w:r>
        <w:rPr>
          <w:rFonts w:hint="eastAsia"/>
        </w:rPr>
        <w:t>表结构</w:t>
      </w:r>
      <w:r>
        <w:t>(sys_user_logs)</w:t>
      </w:r>
      <w:bookmarkEnd w:id="15"/>
    </w:p>
    <w:tbl>
      <w:tblPr>
        <w:tblW w:w="915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2"/>
        <w:gridCol w:w="1121"/>
        <w:gridCol w:w="786"/>
        <w:gridCol w:w="793"/>
        <w:gridCol w:w="4969"/>
      </w:tblGrid>
      <w:tr w:rsidR="008C6856">
        <w:tc>
          <w:tcPr>
            <w:tcW w:w="1482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121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86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id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user_id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lastRenderedPageBreak/>
              <w:t>device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pPr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Heiti SC Light" w:eastAsia="Times New Roman" w:cs="Heiti SC Light"/>
                <w:kern w:val="0"/>
                <w:sz w:val="22"/>
                <w:szCs w:val="22"/>
              </w:rPr>
              <w:t>设备</w:t>
            </w:r>
          </w:p>
          <w:p w:rsidR="008C6856" w:rsidRDefault="00DF0CC0">
            <w:pPr>
              <w:rPr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PC,ANDROID,IOS,IPAD,ANDROIDPAD,OTHER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brower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浏览器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user_agent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t>User Agent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create_time</w:t>
            </w:r>
          </w:p>
        </w:tc>
        <w:tc>
          <w:tcPr>
            <w:tcW w:w="1121" w:type="dxa"/>
          </w:tcPr>
          <w:p w:rsidR="008C6856" w:rsidRDefault="00DF0CC0">
            <w:r>
              <w:t>datetime</w:t>
            </w:r>
          </w:p>
        </w:tc>
        <w:tc>
          <w:tcPr>
            <w:tcW w:w="786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创建时间，格式：</w:t>
            </w:r>
            <w:r>
              <w:t>1900-00-00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descri</w:t>
            </w:r>
          </w:p>
        </w:tc>
        <w:tc>
          <w:tcPr>
            <w:tcW w:w="1121" w:type="dxa"/>
          </w:tcPr>
          <w:p w:rsidR="008C6856" w:rsidRDefault="00DF0CC0">
            <w:r>
              <w:t>text</w:t>
            </w:r>
          </w:p>
        </w:tc>
        <w:tc>
          <w:tcPr>
            <w:tcW w:w="786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描述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user_action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用户行为，由</w:t>
            </w:r>
            <w:r>
              <w:t>i18n</w:t>
            </w:r>
            <w:r>
              <w:rPr>
                <w:rFonts w:hint="eastAsia"/>
              </w:rPr>
              <w:t>配置文件定义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content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内容</w:t>
            </w:r>
          </w:p>
        </w:tc>
      </w:tr>
      <w:tr w:rsidR="008C6856">
        <w:tc>
          <w:tcPr>
            <w:tcW w:w="1482" w:type="dxa"/>
          </w:tcPr>
          <w:p w:rsidR="008C6856" w:rsidRDefault="00DF0CC0">
            <w:r>
              <w:t>remote_addr</w:t>
            </w:r>
          </w:p>
        </w:tc>
        <w:tc>
          <w:tcPr>
            <w:tcW w:w="1121" w:type="dxa"/>
          </w:tcPr>
          <w:p w:rsidR="008C6856" w:rsidRDefault="00DF0CC0">
            <w:r>
              <w:t>varchar</w:t>
            </w:r>
          </w:p>
        </w:tc>
        <w:tc>
          <w:tcPr>
            <w:tcW w:w="786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4969" w:type="dxa"/>
          </w:tcPr>
          <w:p w:rsidR="008C6856" w:rsidRDefault="00DF0CC0">
            <w:r>
              <w:rPr>
                <w:rFonts w:hint="eastAsia"/>
              </w:rPr>
              <w:t>远程地址</w:t>
            </w:r>
          </w:p>
        </w:tc>
      </w:tr>
    </w:tbl>
    <w:p w:rsidR="008C6856" w:rsidRDefault="008C685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接口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</w:rPr>
      </w:pPr>
      <w:r>
        <w:rPr>
          <w:rFonts w:ascii="宋体" w:hAnsi="宋体" w:hint="eastAsia"/>
        </w:rPr>
        <w:t>用户注册规则</w:t>
      </w:r>
    </w:p>
    <w:p w:rsidR="008C6856" w:rsidRDefault="00DF0CC0">
      <w:pPr>
        <w:pStyle w:val="4"/>
        <w:numPr>
          <w:ilvl w:val="3"/>
          <w:numId w:val="1"/>
        </w:numPr>
      </w:pPr>
      <w:r>
        <w:rPr>
          <w:rFonts w:hint="eastAsia"/>
        </w:rPr>
        <w:t>注册流程</w:t>
      </w:r>
    </w:p>
    <w:p w:rsidR="008C6856" w:rsidRDefault="001E79AE">
      <w:pPr>
        <w:ind w:left="420"/>
        <w:rPr>
          <w:rFonts w:eastAsia="Times New Roman"/>
        </w:rPr>
      </w:pPr>
      <w:r w:rsidRPr="001E79AE">
        <w:pict>
          <v:group id="组合 2" o:spid="_x0000_s1070" style="width:417.6pt;height:270pt;mso-position-horizontal-relative:char;mso-position-vertical-relative:line" coordsize="8352,54002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">
            <v:rect id="图片 3" o:spid="_x0000_s1071" style="position:absolute;width:8352;height:5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0x3wAAA&#10;ANoAAAAPAAAAZHJzL2Rvd25yZXYueG1sRE9NawIxEL0X/A9hBG81q0KV1SiiFHpoC1rF67gZN4ub&#10;yZJkdfvvG0HoaXi8z1msOluLG/lQOVYwGmYgiAunKy4VHH7eX2cgQkTWWDsmBb8UYLXsvSww1+7O&#10;O7rtYylSCIccFZgYm1zKUBiyGIauIU7cxXmLMUFfSu3xnsJtLcdZ9iYtVpwaDDa0MVRc961VMD1v&#10;D+0kfLY6C+vvo/a76+nLKDXod+s5iEhd/Bc/3R86zYfHK48rl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Z0x3wAAAANoAAAAPAAAAAAAAAAAAAAAAAJcCAABkcnMvZG93bnJl&#10;di54bWxQSwUGAAAAAAQABAD1AAAAhAMAAAAA&#10;" filled="f" stroked="f">
              <v:path arrowok="t"/>
              <o:lock v:ext="edit" aspectratio="t" text="t"/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自选图形 4" o:spid="_x0000_s1072" type="#_x0000_t176" style="position:absolute;left:252;top:12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ymS9xAAA&#10;ANoAAAAPAAAAZHJzL2Rvd25yZXYueG1sRI9Ba8JAFITvQv/D8gq96UYLmqbZiFQsHnoxFXp9zb5m&#10;Q7NvQ3aNqb++Kwgeh5n5hsnXo23FQL1vHCuYzxIQxJXTDdcKjp+7aQrCB2SNrWNS8Ece1sXDJMdM&#10;uzMfaChDLSKEfYYKTAhdJqWvDFn0M9cRR+/H9RZDlH0tdY/nCLetXCTJUlpsOC4Y7OjNUPVbnqyC&#10;8ePy/XJ6n1dlMOly9fU8bDdHqdTT47h5BRFoDPfwrb3XChZwvRJv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MpkvcQAAADaAAAADwAAAAAAAAAAAAAAAACXAgAAZHJzL2Rv&#10;d25yZXYueG1sUEsFBgAAAAAEAAQA9QAAAIgDAAAAAA==&#10;">
              <v:textbox>
                <w:txbxContent>
                  <w:p w:rsidR="008E5024" w:rsidRDefault="008E5024">
                    <w:pPr>
                      <w:pStyle w:val="15"/>
                      <w:ind w:left="780" w:firstLineChars="0" w:firstLine="0"/>
                    </w:pPr>
                    <w:r>
                      <w:rPr>
                        <w:rFonts w:hint="eastAsia"/>
                      </w:rPr>
                      <w:t>发送手机</w:t>
                    </w:r>
                    <w:r>
                      <w:t>/</w:t>
                    </w:r>
                    <w:r>
                      <w:rPr>
                        <w:rFonts w:hint="eastAsia"/>
                      </w:rPr>
                      <w:t>邮箱验证码</w:t>
                    </w:r>
                    <w:r>
                      <w:t>/user/sendRegCode</w:t>
                    </w:r>
                  </w:p>
                  <w:p w:rsidR="008E5024" w:rsidRDefault="008E5024">
                    <w:pPr>
                      <w:jc w:val="center"/>
                    </w:pPr>
                  </w:p>
                </w:txbxContent>
              </v:textbox>
            </v:shape>
            <v:shape id="自选图形 5" o:spid="_x0000_s1073" type="#_x0000_t176" style="position:absolute;left:252;top:24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hsEmxAAA&#10;ANoAAAAPAAAAZHJzL2Rvd25yZXYueG1sRI9Ba8JAFITvBf/D8oTe6sYKVmM2IpaWHrw0Cl6f2Wc2&#10;mH0bsmtM++vdQsHjMDPfMNl6sI3oqfO1YwXTSQKCuHS65krBYf/xsgDhA7LGxjEp+CEP63z0lGGq&#10;3Y2/qS9CJSKEfYoKTAhtKqUvDVn0E9cSR+/sOoshyq6SusNbhNtGvibJXFqsOS4YbGlrqLwUV6tg&#10;2P2eltfPaVkEs5i/HWf9++YglXoeD5sViEBDeIT/219awQz+rsQbI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4bBJsQAAADaAAAADwAAAAAAAAAAAAAAAACXAgAAZHJzL2Rv&#10;d25yZXYueG1sUEsFBgAAAAAEAAQA9QAAAIgDAAAAAA==&#10;">
              <v:textbox>
                <w:txbxContent>
                  <w:p w:rsidR="008E5024" w:rsidRDefault="008E5024">
                    <w:pPr>
                      <w:pStyle w:val="15"/>
                      <w:ind w:left="780" w:firstLineChars="0" w:firstLine="0"/>
                    </w:pPr>
                    <w:r>
                      <w:rPr>
                        <w:rFonts w:hint="eastAsia"/>
                      </w:rPr>
                      <w:t>输入验证码提交验证</w:t>
                    </w:r>
                    <w:r>
                      <w:t>/user/</w:t>
                    </w:r>
                    <w:r>
                      <w:rPr>
                        <w:rFonts w:ascii="Courier New" w:hAnsi="Courier New" w:cs="Courier New"/>
                        <w:kern w:val="0"/>
                        <w:sz w:val="20"/>
                        <w:szCs w:val="20"/>
                      </w:rPr>
                      <w:t>checkRegCode</w:t>
                    </w:r>
                  </w:p>
                  <w:p w:rsidR="008E5024" w:rsidRDefault="008E5024">
                    <w:pPr>
                      <w:pStyle w:val="15"/>
                      <w:ind w:left="780" w:firstLineChars="0" w:firstLine="0"/>
                    </w:pPr>
                  </w:p>
                  <w:p w:rsidR="008E5024" w:rsidRDefault="008E5024">
                    <w:pPr>
                      <w:jc w:val="center"/>
                    </w:pPr>
                  </w:p>
                </w:txbxContent>
              </v:textbox>
            </v:shape>
            <v:shape id="自选图形 6" o:spid="_x0000_s1074" type="#_x0000_t176" style="position:absolute;left:252;top:36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b1lSxAAA&#10;ANoAAAAPAAAAZHJzL2Rvd25yZXYueG1sRI9Ba8JAFITvhf6H5RW86Sa2qE3diFiUHrwYhV5fs6/Z&#10;0OzbkF1j7K/vCkKPw8x8wyxXg21ET52vHStIJwkI4tLpmisFp+N2vADhA7LGxjEpuJKHVf74sMRM&#10;uwsfqC9CJSKEfYYKTAhtJqUvDVn0E9cSR+/bdRZDlF0ldYeXCLeNnCbJTFqsOS4YbGljqPwpzlbB&#10;sP/9ej3v0rIIZjGbfz737+uTVGr0NKzfQAQawn/43v7QCl7gdiXeAJ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G9ZUsQAAADaAAAADwAAAAAAAAAAAAAAAACXAgAAZHJzL2Rv&#10;d25yZXYueG1sUEsFBgAAAAAEAAQA9QAAAIgDAAAAAA==&#10;">
              <v:textbox>
                <w:txbxContent>
                  <w:p w:rsidR="008E5024" w:rsidRDefault="008E5024">
                    <w:pPr>
                      <w:pStyle w:val="15"/>
                      <w:ind w:left="780" w:firstLineChars="0" w:firstLine="0"/>
                    </w:pPr>
                    <w:r>
                      <w:rPr>
                        <w:rFonts w:hint="eastAsia"/>
                      </w:rPr>
                      <w:t>设置注册账户</w:t>
                    </w:r>
                    <w:r>
                      <w:t>/user/ postRegAccount</w:t>
                    </w:r>
                  </w:p>
                  <w:p w:rsidR="008E5024" w:rsidRDefault="008E5024">
                    <w:pPr>
                      <w:jc w:val="center"/>
                    </w:pP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自选图形 7" o:spid="_x0000_s1075" type="#_x0000_t67" style="position:absolute;left:3132;top:1800;width:18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7rgwAAA&#10;ANoAAAAPAAAAZHJzL2Rvd25yZXYueG1sRI/dagIxFITvC75DOELvauIvuhpFChbvRN0HOGyOu8HN&#10;yZKkur59Uyj0cpiZb5jNrneteFCI1rOG8UiBIK68sVxrKK+HjyWImJANtp5Jw4si7LaDtw0Wxj/5&#10;TI9LqkWGcCxQQ5NSV0gZq4YcxpHviLN388FhyjLU0gR8Zrhr5USphXRoOS802NFnQ9X98u002PKq&#10;+vPqNcNxrabqVH5xsBOt34f9fg0iUZ/+w3/to9Ewh98r+QbI7Q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p7rgwAAAANoAAAAPAAAAAAAAAAAAAAAAAJcCAABkcnMvZG93bnJl&#10;di54bWxQSwUGAAAAAAQABAD1AAAAhAMAAAAA&#10;"/>
            <v:shape id="自选图形 8" o:spid="_x0000_s1076" type="#_x0000_t67" style="position:absolute;left:3132;top:3000;width:18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dSSXvwAA&#10;ANoAAAAPAAAAZHJzL2Rvd25yZXYueG1sRI/BigIxEETvC/5DaGFva6IuoqNRRFC8Lep8QDNpZ4KT&#10;zpBEHf9+IyzssaiqV9Rq07tWPChE61nDeKRAEFfeWK41lJf91xxETMgGW8+k4UURNuvBxwoL4598&#10;osc51SJDOBaooUmpK6SMVUMO48h3xNm7+uAwZRlqaQI+M9y1cqLUTDq0nBca7GjXUHU7350GW15U&#10;f1q8vnFcq6n6KQ8c7ETrz2G/XYJI1Kf/8F/7aDTM4H0l3wC5/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l1JJe/AAAA2gAAAA8AAAAAAAAAAAAAAAAAlwIAAGRycy9kb3ducmV2&#10;LnhtbFBLBQYAAAAABAAEAPUAAACDAwAAAAA=&#10;"/>
            <v:shape id="自选图形 9" o:spid="_x0000_s1077" type="#_x0000_t67" style="position:absolute;left:3132;top:4200;width:18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OYEMwAAA&#10;ANoAAAAPAAAAZHJzL2Rvd25yZXYueG1sRI/dagIxFITvC75DOELvauIP/qxGkYLFO1H3AQ6b425w&#10;c7Ikqa5v3xQKvRxm5htms+tdKx4UovWsYTxSIIgrbyzXGsrr4WMJIiZkg61n0vCiCLvt4G2DhfFP&#10;PtPjkmqRIRwL1NCk1BVSxqohh3HkO+Ls3XxwmLIMtTQBnxnuWjlRai4dWs4LDXb02VB1v3w7Dba8&#10;qv68es1wXKupOpVfHOxE6/dhv1+DSNSn//Bf+2g0LOD3Sr4Bcv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OYEMwAAAANoAAAAPAAAAAAAAAAAAAAAAAJcCAABkcnMvZG93bnJl&#10;di54bWxQSwUGAAAAAAQABAD1AAAAhAMAAAAA&#10;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自选图形 10" o:spid="_x0000_s1078" type="#_x0000_t120" style="position:absolute;left:2412;width:144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FhnvgAA&#10;ANoAAAAPAAAAZHJzL2Rvd25yZXYueG1sRE/LisIwFN0L8w/hDrjTdEZ8UI3iDArFjfgAt5fm2haT&#10;m9JEW//eLASXh/NerDprxIMaXzlW8DNMQBDnTldcKDiftoMZCB+QNRrHpOBJHlbLr94CU+1aPtDj&#10;GAoRQ9inqKAMoU6l9HlJFv3Q1cSRu7rGYoiwKaRusI3h1sjfJJlIixXHhhJr+i8pvx3vVkHInmZX&#10;tWZvp5v1pR39jTOmWqn+d7eegwjUhY/47c60grg1Xok3QC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6hYZ74AAADaAAAADwAAAAAAAAAAAAAAAACXAgAAZHJzL2Rvd25yZXYu&#10;eG1sUEsFBgAAAAAEAAQA9QAAAIIDAAAAAA==&#10;">
              <v:textbox>
                <w:txbxContent>
                  <w:p w:rsidR="008E5024" w:rsidRDefault="008E5024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 id="自选图形 11" o:spid="_x0000_s1079" type="#_x0000_t67" style="position:absolute;left:3132;top:600;width:18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6rDlvwAA&#10;ANoAAAAPAAAAZHJzL2Rvd25yZXYueG1sRI/BigIxEETvgv8QWvCmibosOhpFFhRvizof0EzameCk&#10;MyRZHf/eLCzssaiqV9Rm17tWPChE61nDbKpAEFfeWK41lNfDZAkiJmSDrWfS8KIIu+1wsMHC+Cef&#10;6XFJtcgQjgVqaFLqCilj1ZDDOPUdcfZuPjhMWYZamoDPDHetnCv1KR1azgsNdvTVUHW//DgNtryq&#10;/rx6feCsVgv1XR452LnW41G/X4NI1Kf/8F/7ZDSs4PdKvgF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jqsOW/AAAA2gAAAA8AAAAAAAAAAAAAAAAAlwIAAGRycy9kb3ducmV2&#10;LnhtbFBLBQYAAAAABAAEAPUAAACDAwAAAAA=&#10;"/>
            <v:shape id="自选图形 12" o:spid="_x0000_s1080" type="#_x0000_t120" style="position:absolute;left:2592;top:4756;width:144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lqrjwwAA&#10;ANsAAAAPAAAAZHJzL2Rvd25yZXYueG1sRI9Ba8JAEIXvQv/DMgVvummlWqKr2KIQehG14HXITpPQ&#10;3dmQXU38986h0NsM781736w2g3fqRl1sAht4mWagiMtgG64MfJ/3k3dQMSFbdIHJwJ0ibNZPoxXm&#10;NvR8pNspVUpCOOZooE6pzbWOZU0e4zS0xKL9hM5jkrWrtO2wl3Dv9GuWzbXHhqWhxpY+ayp/T1dv&#10;IBV399X07uAXu+2ln328FUytMePnYbsElWhI/+a/68IKvtDLLzKAXj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lqrjwwAAANsAAAAPAAAAAAAAAAAAAAAAAJcCAABkcnMvZG93&#10;bnJldi54bWxQSwUGAAAAAAQABAD1AAAAhwMAAAAA&#10;">
              <v:textbox>
                <w:txbxContent>
                  <w:p w:rsidR="008E5024" w:rsidRDefault="008E5024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C6856" w:rsidRDefault="00DF0CC0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场景假设</w:t>
      </w:r>
    </w:p>
    <w:p w:rsidR="008C6856" w:rsidRDefault="00DF0CC0">
      <w:pPr>
        <w:pStyle w:val="5"/>
      </w:pPr>
      <w:r>
        <w:t>A</w:t>
      </w:r>
      <w:r>
        <w:rPr>
          <w:rFonts w:hint="eastAsia"/>
        </w:rPr>
        <w:t>场景</w:t>
      </w:r>
    </w:p>
    <w:p w:rsidR="008C6856" w:rsidRDefault="00DF0CC0">
      <w:pPr>
        <w:widowControl/>
        <w:numPr>
          <w:ilvl w:val="0"/>
          <w:numId w:val="11"/>
        </w:numPr>
        <w:jc w:val="left"/>
        <w:rPr>
          <w:rFonts w:ascii="宋体" w:cs="宋体"/>
          <w:kern w:val="0"/>
        </w:rPr>
      </w:pPr>
      <w:r>
        <w:rPr>
          <w:rFonts w:ascii="宋体" w:hAnsi="宋体" w:cs="宋体" w:hint="eastAsia"/>
          <w:kern w:val="0"/>
        </w:rPr>
        <w:t>创建了手机</w:t>
      </w:r>
      <w:r>
        <w:rPr>
          <w:rFonts w:ascii="宋体" w:hAnsi="宋体" w:cs="宋体"/>
          <w:kern w:val="0"/>
        </w:rPr>
        <w:t>/</w:t>
      </w:r>
      <w:r>
        <w:rPr>
          <w:rFonts w:ascii="宋体" w:hAnsi="宋体" w:cs="宋体" w:hint="eastAsia"/>
          <w:kern w:val="0"/>
        </w:rPr>
        <w:t>邮箱用户，不做下一步通过验证真实性</w:t>
      </w:r>
      <w:r>
        <w:rPr>
          <w:rFonts w:ascii="宋体" w:cs="宋体"/>
          <w:kern w:val="0"/>
        </w:rPr>
        <w:t>.</w:t>
      </w:r>
    </w:p>
    <w:p w:rsidR="008C6856" w:rsidRDefault="00DF0CC0">
      <w:pPr>
        <w:widowControl/>
        <w:numPr>
          <w:ilvl w:val="0"/>
          <w:numId w:val="11"/>
        </w:numPr>
        <w:jc w:val="left"/>
        <w:rPr>
          <w:rFonts w:ascii="宋体" w:cs="宋体"/>
          <w:kern w:val="0"/>
        </w:rPr>
      </w:pPr>
      <w:r>
        <w:rPr>
          <w:rFonts w:ascii="宋体" w:hAnsi="宋体" w:cs="宋体" w:hint="eastAsia"/>
          <w:kern w:val="0"/>
        </w:rPr>
        <w:t>隔一段时间，再重新注册，那么，就不能再创建手机</w:t>
      </w:r>
      <w:r>
        <w:rPr>
          <w:rFonts w:ascii="宋体" w:hAnsi="宋体" w:cs="宋体"/>
          <w:kern w:val="0"/>
        </w:rPr>
        <w:t>/</w:t>
      </w:r>
      <w:r>
        <w:rPr>
          <w:rFonts w:ascii="宋体" w:hAnsi="宋体" w:cs="宋体" w:hint="eastAsia"/>
          <w:kern w:val="0"/>
        </w:rPr>
        <w:t>邮箱用户。</w:t>
      </w:r>
    </w:p>
    <w:p w:rsidR="008C6856" w:rsidRDefault="00DF0CC0">
      <w:pPr>
        <w:pStyle w:val="5"/>
      </w:pPr>
      <w:r>
        <w:t>B</w:t>
      </w:r>
      <w:r>
        <w:rPr>
          <w:rFonts w:hint="eastAsia"/>
        </w:rPr>
        <w:t>场景</w:t>
      </w:r>
    </w:p>
    <w:p w:rsidR="008C6856" w:rsidRDefault="00DF0CC0">
      <w:pPr>
        <w:ind w:leftChars="200" w:left="480"/>
      </w:pPr>
      <w:r>
        <w:t>1.</w:t>
      </w:r>
      <w:r>
        <w:rPr>
          <w:rFonts w:hint="eastAsia"/>
        </w:rPr>
        <w:t>已经通过了验证，但不设置密码，没有完成注册</w:t>
      </w:r>
    </w:p>
    <w:p w:rsidR="008C6856" w:rsidRDefault="00DF0CC0">
      <w:pPr>
        <w:ind w:leftChars="200" w:left="480"/>
      </w:pPr>
      <w:r>
        <w:t>2.</w:t>
      </w:r>
      <w:r>
        <w:rPr>
          <w:rFonts w:hint="eastAsia"/>
        </w:rPr>
        <w:t>隔一段时间再重新注册</w:t>
      </w:r>
    </w:p>
    <w:p w:rsidR="008C6856" w:rsidRDefault="00DF0CC0">
      <w:pPr>
        <w:pStyle w:val="5"/>
      </w:pPr>
      <w:r>
        <w:t>C</w:t>
      </w:r>
      <w:r>
        <w:rPr>
          <w:rFonts w:hint="eastAsia"/>
        </w:rPr>
        <w:t>场景</w:t>
      </w:r>
    </w:p>
    <w:p w:rsidR="008C6856" w:rsidRDefault="00DF0CC0">
      <w:pPr>
        <w:ind w:left="420"/>
      </w:pPr>
      <w:r>
        <w:t>1</w:t>
      </w:r>
      <w:r>
        <w:rPr>
          <w:rFonts w:hint="eastAsia"/>
        </w:rPr>
        <w:t>：用户已注册成功</w:t>
      </w:r>
      <w:r>
        <w:t>(</w:t>
      </w:r>
      <w:r>
        <w:rPr>
          <w:rFonts w:hint="eastAsia"/>
        </w:rPr>
        <w:t>已设置密码</w:t>
      </w:r>
      <w:r>
        <w:t>)</w:t>
      </w:r>
    </w:p>
    <w:p w:rsidR="008C6856" w:rsidRDefault="00DF0CC0">
      <w:pPr>
        <w:ind w:left="420"/>
      </w:pPr>
      <w:r>
        <w:t>2</w:t>
      </w:r>
      <w:r>
        <w:rPr>
          <w:rFonts w:hint="eastAsia"/>
        </w:rPr>
        <w:t>：用户更换手机，邮箱，密码。</w:t>
      </w:r>
    </w:p>
    <w:p w:rsidR="008C6856" w:rsidRDefault="00DF0CC0">
      <w:r>
        <w:t>AB</w:t>
      </w:r>
      <w:r>
        <w:rPr>
          <w:rFonts w:hint="eastAsia"/>
        </w:rPr>
        <w:t>两种场景的数据更新可以合并查询状态。</w:t>
      </w:r>
    </w:p>
    <w:p w:rsidR="008C6856" w:rsidRDefault="00DF0CC0">
      <w:r>
        <w:t>C</w:t>
      </w:r>
      <w:r>
        <w:rPr>
          <w:rFonts w:hint="eastAsia"/>
        </w:rPr>
        <w:t>场景不属于注册流程。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发送注册手机验证码</w:t>
      </w:r>
    </w:p>
    <w:p w:rsidR="008C6856" w:rsidRDefault="00DF0CC0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接口地址</w:t>
      </w:r>
    </w:p>
    <w:p w:rsidR="008C6856" w:rsidRDefault="002B6852">
      <w:pPr>
        <w:pStyle w:val="15"/>
        <w:ind w:left="780" w:firstLineChars="0" w:firstLine="0"/>
      </w:pPr>
      <w:r>
        <w:t>/user/re</w:t>
      </w:r>
      <w:r>
        <w:rPr>
          <w:rFonts w:hint="eastAsia"/>
        </w:rPr>
        <w:t>g/</w:t>
      </w:r>
      <w:r w:rsidR="00DF0CC0">
        <w:t>sendRegCode</w:t>
      </w:r>
    </w:p>
    <w:p w:rsidR="008C6856" w:rsidRDefault="00DF0CC0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mobile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登录名（手机号</w:t>
            </w:r>
            <w:r>
              <w:rPr>
                <w:rFonts w:ascii="Arial" w:eastAsia="华文中宋" w:hAnsi="Arial" w:cs="Arial"/>
              </w:rPr>
              <w:t>/</w:t>
            </w:r>
            <w:r>
              <w:rPr>
                <w:rFonts w:ascii="Arial" w:eastAsia="华文中宋" w:hAnsi="Arial" w:cs="Arial" w:hint="eastAsia"/>
              </w:rPr>
              <w:t>用户名）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：个人会员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：商家会员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8C6856" w:rsidRDefault="00DF0CC0" w:rsidP="00C071F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 w:rsidR="00C071FB">
              <w:rPr>
                <w:rFonts w:ascii="宋体" w:hAnsi="宋体" w:cs="宋体" w:hint="eastAsia"/>
              </w:rPr>
              <w:t>与否状态</w:t>
            </w:r>
          </w:p>
        </w:tc>
      </w:tr>
      <w:tr w:rsidR="008C6856">
        <w:tc>
          <w:tcPr>
            <w:tcW w:w="1511" w:type="dxa"/>
          </w:tcPr>
          <w:p w:rsidR="008C6856" w:rsidRDefault="009926A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</w:t>
            </w:r>
            <w:r w:rsidR="00A668A3">
              <w:rPr>
                <w:rFonts w:ascii="Arial" w:eastAsia="华文中宋" w:hAnsi="Arial" w:cs="Arial" w:hint="eastAsia"/>
              </w:rPr>
              <w:t>sg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8C6856" w:rsidRDefault="00C071F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</w:t>
            </w:r>
            <w:r w:rsidR="00DF0CC0">
              <w:rPr>
                <w:rFonts w:ascii="Arial" w:eastAsia="华文中宋" w:hAnsi="Arial" w:cs="Arial" w:hint="eastAsia"/>
              </w:rPr>
              <w:t>信息</w:t>
            </w:r>
          </w:p>
        </w:tc>
      </w:tr>
    </w:tbl>
    <w:p w:rsidR="008C6856" w:rsidRPr="00FB0E54" w:rsidRDefault="00DF0CC0">
      <w:pPr>
        <w:pStyle w:val="3"/>
        <w:numPr>
          <w:ilvl w:val="2"/>
          <w:numId w:val="1"/>
        </w:numPr>
        <w:rPr>
          <w:rFonts w:ascii="宋体"/>
          <w:b/>
          <w:color w:val="FF0000"/>
        </w:rPr>
      </w:pPr>
      <w:r w:rsidRPr="00FB0E54">
        <w:rPr>
          <w:rFonts w:ascii="宋体" w:hAnsi="宋体" w:hint="eastAsia"/>
          <w:color w:val="FF0000"/>
        </w:rPr>
        <w:lastRenderedPageBreak/>
        <w:t>检测注册验证码</w:t>
      </w:r>
      <w:r w:rsidR="008F3F73" w:rsidRPr="00FB0E54">
        <w:rPr>
          <w:rFonts w:ascii="宋体" w:hAnsi="宋体" w:hint="eastAsia"/>
          <w:color w:val="FF0000"/>
        </w:rPr>
        <w:t>(暂时不用)</w:t>
      </w:r>
    </w:p>
    <w:p w:rsidR="008C6856" w:rsidRDefault="00DF0CC0"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/user/</w:t>
      </w:r>
      <w:r w:rsidR="00BB4C72" w:rsidRPr="00BB4C72">
        <w:t xml:space="preserve"> </w:t>
      </w:r>
      <w:r w:rsidR="00BB4C72">
        <w:t>re</w:t>
      </w:r>
      <w:r w:rsidR="00BB4C72">
        <w:rPr>
          <w:rFonts w:hint="eastAsia"/>
        </w:rPr>
        <w:t>g/</w:t>
      </w:r>
      <w:r>
        <w:rPr>
          <w:rFonts w:ascii="Courier New" w:hAnsi="Courier New" w:cs="Courier New"/>
          <w:kern w:val="0"/>
          <w:sz w:val="20"/>
          <w:szCs w:val="20"/>
        </w:rPr>
        <w:t>checkRegCode</w:t>
      </w:r>
    </w:p>
    <w:p w:rsidR="008C6856" w:rsidRDefault="00DF0CC0"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mobile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登录名（手机号</w:t>
            </w:r>
            <w:r>
              <w:rPr>
                <w:rFonts w:ascii="Arial" w:eastAsia="华文中宋" w:hAnsi="Arial" w:cs="Arial"/>
              </w:rPr>
              <w:t>/</w:t>
            </w:r>
            <w:r>
              <w:rPr>
                <w:rFonts w:ascii="Arial" w:eastAsia="华文中宋" w:hAnsi="Arial" w:cs="Arial" w:hint="eastAsia"/>
              </w:rPr>
              <w:t>用户名）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验证码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Pr="00FB0E54" w:rsidRDefault="00DF0CC0">
      <w:pPr>
        <w:pStyle w:val="3"/>
        <w:numPr>
          <w:ilvl w:val="2"/>
          <w:numId w:val="1"/>
        </w:numPr>
        <w:rPr>
          <w:rFonts w:ascii="宋体"/>
          <w:b/>
          <w:color w:val="FF0000"/>
        </w:rPr>
      </w:pPr>
      <w:r w:rsidRPr="00FB0E54">
        <w:rPr>
          <w:rFonts w:ascii="宋体" w:hAnsi="宋体" w:hint="eastAsia"/>
          <w:color w:val="FF0000"/>
        </w:rPr>
        <w:t>验证注册登录名</w:t>
      </w:r>
      <w:r w:rsidR="00740256" w:rsidRPr="00FB0E54">
        <w:rPr>
          <w:rFonts w:ascii="宋体" w:hAnsi="宋体" w:hint="eastAsia"/>
          <w:color w:val="FF0000"/>
        </w:rPr>
        <w:t>(暂时不用)</w:t>
      </w:r>
    </w:p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8C6856" w:rsidRDefault="008807DB">
      <w:pPr>
        <w:pStyle w:val="15"/>
        <w:ind w:left="780" w:firstLineChars="0" w:firstLine="0"/>
      </w:pPr>
      <w:r>
        <w:t>/user</w:t>
      </w:r>
      <w:r w:rsidR="003026B3">
        <w:rPr>
          <w:rFonts w:hint="eastAsia"/>
        </w:rPr>
        <w:t>/</w:t>
      </w:r>
      <w:r w:rsidR="00BB4C72" w:rsidRPr="00BB4C72">
        <w:t xml:space="preserve"> </w:t>
      </w:r>
      <w:r w:rsidR="00BB4C72">
        <w:t>re</w:t>
      </w:r>
      <w:r w:rsidR="00BB4C72">
        <w:rPr>
          <w:rFonts w:hint="eastAsia"/>
        </w:rPr>
        <w:t>g/</w:t>
      </w:r>
      <w:r w:rsidR="00DF0CC0">
        <w:t>validateLoginname</w:t>
      </w:r>
    </w:p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regType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注册类型：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mobile:</w:t>
            </w:r>
            <w:r>
              <w:rPr>
                <w:rFonts w:ascii="Arial" w:eastAsia="华文中宋" w:hAnsi="Arial" w:cs="Arial" w:hint="eastAsia"/>
              </w:rPr>
              <w:t>手机注册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email:</w:t>
            </w:r>
            <w:r>
              <w:rPr>
                <w:rFonts w:ascii="Arial" w:eastAsia="华文中宋" w:hAnsi="Arial" w:cs="Arial" w:hint="eastAsia"/>
              </w:rPr>
              <w:t>邮箱注册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loginname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登录名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设置注册账户</w:t>
      </w:r>
    </w:p>
    <w:p w:rsidR="008C6856" w:rsidRDefault="00DF0CC0"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接口地址</w:t>
      </w:r>
      <w:r w:rsidR="00715CE2" w:rsidRPr="00D06D23">
        <w:rPr>
          <w:rFonts w:hint="eastAsia"/>
          <w:color w:val="FF0000"/>
        </w:rPr>
        <w:t>（</w:t>
      </w:r>
      <w:r w:rsidR="00715CE2" w:rsidRPr="00D06D23">
        <w:rPr>
          <w:rFonts w:hint="eastAsia"/>
          <w:color w:val="FF0000"/>
        </w:rPr>
        <w:t>post</w:t>
      </w:r>
      <w:r w:rsidR="00135E3F" w:rsidRPr="00D06D23">
        <w:rPr>
          <w:rFonts w:hint="eastAsia"/>
          <w:color w:val="FF0000"/>
        </w:rPr>
        <w:t>方式提交</w:t>
      </w:r>
      <w:r w:rsidR="00715CE2" w:rsidRPr="00D06D23">
        <w:rPr>
          <w:rFonts w:hint="eastAsia"/>
          <w:color w:val="FF0000"/>
        </w:rPr>
        <w:t>）</w:t>
      </w:r>
    </w:p>
    <w:p w:rsidR="008C6856" w:rsidRDefault="00DF0CC0">
      <w:pPr>
        <w:pStyle w:val="15"/>
        <w:ind w:left="780" w:firstLineChars="0" w:firstLine="0"/>
      </w:pPr>
      <w:r>
        <w:t>/user/</w:t>
      </w:r>
      <w:r w:rsidR="00BB4C72" w:rsidRPr="00BB4C72">
        <w:t xml:space="preserve"> </w:t>
      </w:r>
      <w:r w:rsidR="00BB4C72">
        <w:t>re</w:t>
      </w:r>
      <w:r w:rsidR="00BB4C72">
        <w:rPr>
          <w:rFonts w:hint="eastAsia"/>
        </w:rPr>
        <w:t>g/</w:t>
      </w:r>
      <w:r>
        <w:t>postRegAccount</w:t>
      </w:r>
    </w:p>
    <w:p w:rsidR="008C6856" w:rsidRDefault="00DF0CC0"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mobile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  <w:color w:val="FF0000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手机号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username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  <w:color w:val="FF0000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用户名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password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code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  <w:color w:val="FF0000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验证码</w:t>
            </w:r>
          </w:p>
        </w:tc>
      </w:tr>
      <w:tr w:rsidR="001F7D32">
        <w:tc>
          <w:tcPr>
            <w:tcW w:w="1512" w:type="dxa"/>
          </w:tcPr>
          <w:p w:rsidR="001F7D32" w:rsidRDefault="001F7D32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type</w:t>
            </w:r>
          </w:p>
        </w:tc>
        <w:tc>
          <w:tcPr>
            <w:tcW w:w="1356" w:type="dxa"/>
          </w:tcPr>
          <w:p w:rsidR="001F7D32" w:rsidRDefault="001F7D32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550" w:type="dxa"/>
          </w:tcPr>
          <w:p w:rsidR="001F7D32" w:rsidRDefault="001F7D32">
            <w:pPr>
              <w:rPr>
                <w:rFonts w:ascii="Arial" w:eastAsia="华文中宋" w:hAnsi="Arial" w:cs="Arial"/>
                <w:color w:val="FF0000"/>
              </w:rPr>
            </w:pPr>
          </w:p>
        </w:tc>
        <w:tc>
          <w:tcPr>
            <w:tcW w:w="876" w:type="dxa"/>
          </w:tcPr>
          <w:p w:rsidR="001F7D32" w:rsidRDefault="001F7D32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是</w:t>
            </w:r>
          </w:p>
        </w:tc>
        <w:tc>
          <w:tcPr>
            <w:tcW w:w="2782" w:type="dxa"/>
          </w:tcPr>
          <w:p w:rsidR="001F7D32" w:rsidRDefault="001F7D32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0-</w:t>
            </w:r>
            <w:r>
              <w:rPr>
                <w:rFonts w:ascii="Arial" w:eastAsia="华文中宋" w:hAnsi="Arial" w:cs="Arial" w:hint="eastAsia"/>
                <w:color w:val="FF0000"/>
              </w:rPr>
              <w:t>普通注册</w:t>
            </w:r>
            <w:r>
              <w:rPr>
                <w:rFonts w:ascii="Arial" w:eastAsia="华文中宋" w:hAnsi="Arial" w:cs="Arial" w:hint="eastAsia"/>
                <w:color w:val="FF0000"/>
              </w:rPr>
              <w:t xml:space="preserve"> 1-</w:t>
            </w:r>
            <w:r>
              <w:rPr>
                <w:rFonts w:ascii="Arial" w:eastAsia="华文中宋" w:hAnsi="Arial" w:cs="Arial" w:hint="eastAsia"/>
                <w:color w:val="FF0000"/>
              </w:rPr>
              <w:t>邀请注册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帐户信息</w:t>
            </w:r>
          </w:p>
        </w:tc>
      </w:tr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personal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personal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个人资料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071FB" w:rsidRPr="00990640" w:rsidRDefault="00C071FB" w:rsidP="00990640">
            <w:pPr>
              <w:rPr>
                <w:rFonts w:ascii="Arial" w:eastAsia="华文中宋" w:hAnsi="Arial" w:cs="Arial"/>
                <w:color w:val="FF0000"/>
              </w:rPr>
            </w:pPr>
            <w:r w:rsidRPr="00990640">
              <w:rPr>
                <w:rFonts w:ascii="Arial" w:eastAsia="华文中宋" w:hAnsi="Arial" w:cs="Arial" w:hint="eastAsia"/>
                <w:color w:val="FF0000"/>
              </w:rPr>
              <w:t>成功</w:t>
            </w:r>
            <w:r w:rsidRPr="00990640">
              <w:rPr>
                <w:rFonts w:ascii="宋体" w:hAnsi="宋体" w:cs="宋体" w:hint="eastAsia"/>
                <w:color w:val="FF0000"/>
              </w:rPr>
              <w:t>与否状态</w:t>
            </w:r>
            <w:r w:rsidR="002436DB" w:rsidRPr="00990640">
              <w:rPr>
                <w:rFonts w:ascii="宋体" w:hAnsi="宋体" w:cs="宋体" w:hint="eastAsia"/>
                <w:color w:val="FF0000"/>
              </w:rPr>
              <w:t xml:space="preserve"> 成功为true 失败为false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登录</w:t>
      </w:r>
    </w:p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/user/login</w:t>
      </w:r>
    </w:p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loginname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登录名（手机号</w:t>
            </w:r>
            <w:r>
              <w:rPr>
                <w:rFonts w:ascii="Arial" w:eastAsia="华文中宋" w:hAnsi="Arial" w:cs="Arial"/>
              </w:rPr>
              <w:t>/</w:t>
            </w:r>
            <w:r>
              <w:rPr>
                <w:rFonts w:ascii="Arial" w:eastAsia="华文中宋" w:hAnsi="Arial" w:cs="Arial" w:hint="eastAsia"/>
              </w:rPr>
              <w:t>用户名）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password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帐户信息</w:t>
            </w:r>
          </w:p>
        </w:tc>
      </w:tr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personal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personal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个人资料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071FB">
        <w:tc>
          <w:tcPr>
            <w:tcW w:w="1511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C071FB" w:rsidRDefault="00C071FB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DA13CB" w:rsidRDefault="00DA13CB" w:rsidP="00DA13CB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登录验证</w:t>
      </w:r>
    </w:p>
    <w:p w:rsidR="00DA13CB" w:rsidRDefault="00DA13CB" w:rsidP="00DA13CB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DA13CB" w:rsidRDefault="00DA13CB" w:rsidP="00DA13CB">
      <w:pPr>
        <w:pStyle w:val="15"/>
        <w:ind w:left="780" w:firstLineChars="0" w:firstLine="0"/>
      </w:pPr>
      <w:r>
        <w:t>/user/</w:t>
      </w:r>
      <w:r w:rsidRPr="00DA13CB">
        <w:t>isLogin</w:t>
      </w:r>
    </w:p>
    <w:p w:rsidR="00DA13CB" w:rsidRDefault="00DA13CB" w:rsidP="00DA13CB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DA13CB" w:rsidTr="00D83D2D">
        <w:tc>
          <w:tcPr>
            <w:tcW w:w="1512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A13CB" w:rsidTr="00D83D2D">
        <w:tc>
          <w:tcPr>
            <w:tcW w:w="151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loginname</w:t>
            </w:r>
          </w:p>
        </w:tc>
        <w:tc>
          <w:tcPr>
            <w:tcW w:w="135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登录名（手机号</w:t>
            </w:r>
            <w:r>
              <w:rPr>
                <w:rFonts w:ascii="Arial" w:eastAsia="华文中宋" w:hAnsi="Arial" w:cs="Arial"/>
              </w:rPr>
              <w:t>/</w:t>
            </w:r>
            <w:r>
              <w:rPr>
                <w:rFonts w:ascii="Arial" w:eastAsia="华文中宋" w:hAnsi="Arial" w:cs="Arial" w:hint="eastAsia"/>
              </w:rPr>
              <w:t>用户名）</w:t>
            </w:r>
          </w:p>
        </w:tc>
      </w:tr>
      <w:tr w:rsidR="00DA13CB" w:rsidTr="00D83D2D">
        <w:tc>
          <w:tcPr>
            <w:tcW w:w="151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password</w:t>
            </w:r>
          </w:p>
        </w:tc>
        <w:tc>
          <w:tcPr>
            <w:tcW w:w="135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3A7E8C" w:rsidTr="00D83D2D">
        <w:tc>
          <w:tcPr>
            <w:tcW w:w="1512" w:type="dxa"/>
          </w:tcPr>
          <w:p w:rsidR="003A7E8C" w:rsidRDefault="003A7E8C" w:rsidP="00D83D2D">
            <w:pPr>
              <w:rPr>
                <w:rFonts w:ascii="Arial" w:eastAsia="华文中宋" w:hAnsi="Arial" w:cs="Arial"/>
              </w:rPr>
            </w:pPr>
            <w:r w:rsidRPr="003A7E8C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356" w:type="dxa"/>
          </w:tcPr>
          <w:p w:rsidR="003A7E8C" w:rsidRDefault="003A7E8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3A7E8C" w:rsidRDefault="003A7E8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3A7E8C" w:rsidRDefault="003A7E8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3A7E8C" w:rsidRDefault="0011631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0-</w:t>
            </w:r>
            <w:r>
              <w:rPr>
                <w:rFonts w:ascii="Arial" w:eastAsia="华文中宋" w:hAnsi="Arial" w:cs="Arial" w:hint="eastAsia"/>
              </w:rPr>
              <w:t>普通登录</w:t>
            </w:r>
            <w:r>
              <w:rPr>
                <w:rFonts w:ascii="Arial" w:eastAsia="华文中宋" w:hAnsi="Arial" w:cs="Arial" w:hint="eastAsia"/>
              </w:rPr>
              <w:t xml:space="preserve"> 1-</w:t>
            </w:r>
            <w:r>
              <w:rPr>
                <w:rFonts w:ascii="Arial" w:eastAsia="华文中宋" w:hAnsi="Arial" w:cs="Arial" w:hint="eastAsia"/>
              </w:rPr>
              <w:t>快捷登录</w:t>
            </w:r>
          </w:p>
        </w:tc>
      </w:tr>
      <w:tr w:rsidR="00DA13CB" w:rsidTr="00D83D2D">
        <w:tc>
          <w:tcPr>
            <w:tcW w:w="151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DA13CB" w:rsidTr="00D83D2D">
        <w:tc>
          <w:tcPr>
            <w:tcW w:w="151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B655FA" w:rsidTr="00D83D2D">
        <w:tc>
          <w:tcPr>
            <w:tcW w:w="1512" w:type="dxa"/>
          </w:tcPr>
          <w:p w:rsidR="00B655FA" w:rsidRDefault="00B655FA" w:rsidP="00D83D2D">
            <w:pPr>
              <w:rPr>
                <w:rFonts w:ascii="Arial" w:eastAsia="华文中宋" w:hAnsi="Arial" w:cs="Arial"/>
              </w:rPr>
            </w:pPr>
            <w:r w:rsidRPr="00B655FA"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B655FA" w:rsidRDefault="00B655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B655FA" w:rsidRDefault="00B655FA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655FA" w:rsidRDefault="00B655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B655FA" w:rsidRDefault="00B655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设备id</w:t>
            </w:r>
          </w:p>
        </w:tc>
      </w:tr>
    </w:tbl>
    <w:p w:rsidR="00DA13CB" w:rsidRDefault="00DA13CB" w:rsidP="00DA13CB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DA13CB" w:rsidTr="00D83D2D">
        <w:tc>
          <w:tcPr>
            <w:tcW w:w="1511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DA13CB" w:rsidRDefault="00DA13C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A13CB" w:rsidTr="00D83D2D">
        <w:tc>
          <w:tcPr>
            <w:tcW w:w="1511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DA13CB" w:rsidTr="00D83D2D">
        <w:tc>
          <w:tcPr>
            <w:tcW w:w="1511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DA13CB" w:rsidRDefault="00DA13C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31CDF" w:rsidRDefault="00831CDF" w:rsidP="00831CD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手机快捷登录验证码</w:t>
      </w:r>
    </w:p>
    <w:p w:rsidR="00831CDF" w:rsidRDefault="00831CDF" w:rsidP="00831CDF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831CDF" w:rsidRDefault="00831CDF" w:rsidP="00831CDF">
      <w:pPr>
        <w:pStyle w:val="15"/>
        <w:ind w:left="780" w:firstLineChars="0" w:firstLine="0"/>
      </w:pPr>
      <w:r>
        <w:lastRenderedPageBreak/>
        <w:t>/user/</w:t>
      </w:r>
      <w:r>
        <w:rPr>
          <w:rFonts w:hint="eastAsia"/>
        </w:rPr>
        <w:t>reg/</w:t>
      </w:r>
      <w:r w:rsidR="00F25B1A" w:rsidRPr="00F25B1A">
        <w:t>mobileCodeLogin</w:t>
      </w:r>
    </w:p>
    <w:p w:rsidR="00831CDF" w:rsidRDefault="00831CDF" w:rsidP="00831CDF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31CDF" w:rsidTr="00D83D2D">
        <w:tc>
          <w:tcPr>
            <w:tcW w:w="1512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31CDF" w:rsidTr="00D83D2D">
        <w:tc>
          <w:tcPr>
            <w:tcW w:w="1512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 w:rsidRPr="001D7310">
              <w:rPr>
                <w:rFonts w:ascii="Arial" w:eastAsia="华文中宋" w:hAnsi="Arial" w:cs="Arial" w:hint="eastAsia"/>
              </w:rPr>
              <w:t>m</w:t>
            </w:r>
            <w:r>
              <w:rPr>
                <w:rFonts w:ascii="Arial" w:eastAsia="华文中宋" w:hAnsi="Arial" w:cs="Arial" w:hint="eastAsia"/>
              </w:rPr>
              <w:t>obile</w:t>
            </w:r>
          </w:p>
        </w:tc>
        <w:tc>
          <w:tcPr>
            <w:tcW w:w="1356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登录名（手机号</w:t>
            </w:r>
            <w:r>
              <w:rPr>
                <w:rFonts w:ascii="Arial" w:eastAsia="华文中宋" w:hAnsi="Arial" w:cs="Arial"/>
              </w:rPr>
              <w:t>/</w:t>
            </w:r>
            <w:r>
              <w:rPr>
                <w:rFonts w:ascii="Arial" w:eastAsia="华文中宋" w:hAnsi="Arial" w:cs="Arial" w:hint="eastAsia"/>
              </w:rPr>
              <w:t>用户名）</w:t>
            </w:r>
          </w:p>
        </w:tc>
      </w:tr>
      <w:tr w:rsidR="00831CDF" w:rsidTr="00D83D2D">
        <w:tc>
          <w:tcPr>
            <w:tcW w:w="1512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31CDF" w:rsidTr="00D83D2D">
        <w:tc>
          <w:tcPr>
            <w:tcW w:w="1512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31CDF" w:rsidRDefault="00831CDF" w:rsidP="00831CDF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31CDF" w:rsidTr="00D83D2D">
        <w:tc>
          <w:tcPr>
            <w:tcW w:w="1511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31CDF" w:rsidRDefault="00831C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31CDF" w:rsidTr="00D83D2D">
        <w:tc>
          <w:tcPr>
            <w:tcW w:w="1511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831CDF" w:rsidTr="00D83D2D">
        <w:tc>
          <w:tcPr>
            <w:tcW w:w="1511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831CDF" w:rsidRDefault="00831CDF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445C86" w:rsidRDefault="0002303B" w:rsidP="00445C86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手机快捷</w:t>
      </w:r>
      <w:r w:rsidR="00445C86">
        <w:rPr>
          <w:rFonts w:ascii="宋体" w:hAnsi="宋体" w:hint="eastAsia"/>
        </w:rPr>
        <w:t>登录</w:t>
      </w:r>
    </w:p>
    <w:p w:rsidR="00445C86" w:rsidRDefault="00445C86" w:rsidP="00445C86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445C86" w:rsidRDefault="00445C86" w:rsidP="00445C86">
      <w:pPr>
        <w:pStyle w:val="15"/>
        <w:ind w:left="780" w:firstLineChars="0" w:firstLine="0"/>
      </w:pPr>
      <w:r>
        <w:t>/user/</w:t>
      </w:r>
      <w:r w:rsidR="0048113E">
        <w:rPr>
          <w:rFonts w:hint="eastAsia"/>
        </w:rPr>
        <w:t>reg/</w:t>
      </w:r>
      <w:r w:rsidR="0026239D" w:rsidRPr="0026239D">
        <w:t>useMobileLogin</w:t>
      </w:r>
    </w:p>
    <w:p w:rsidR="00445C86" w:rsidRDefault="00445C86" w:rsidP="00445C86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445C86" w:rsidTr="0022358F">
        <w:tc>
          <w:tcPr>
            <w:tcW w:w="1512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45C86" w:rsidTr="0022358F">
        <w:tc>
          <w:tcPr>
            <w:tcW w:w="1512" w:type="dxa"/>
          </w:tcPr>
          <w:p w:rsidR="00445C86" w:rsidRDefault="001D7310" w:rsidP="0022358F">
            <w:pPr>
              <w:rPr>
                <w:rFonts w:ascii="Arial" w:eastAsia="华文中宋" w:hAnsi="Arial" w:cs="Arial"/>
              </w:rPr>
            </w:pPr>
            <w:r w:rsidRPr="001D7310">
              <w:rPr>
                <w:rFonts w:ascii="Arial" w:eastAsia="华文中宋" w:hAnsi="Arial" w:cs="Arial" w:hint="eastAsia"/>
              </w:rPr>
              <w:t>m</w:t>
            </w:r>
            <w:r w:rsidR="00E1228F">
              <w:rPr>
                <w:rFonts w:ascii="Arial" w:eastAsia="华文中宋" w:hAnsi="Arial" w:cs="Arial" w:hint="eastAsia"/>
              </w:rPr>
              <w:t>obile</w:t>
            </w:r>
          </w:p>
        </w:tc>
        <w:tc>
          <w:tcPr>
            <w:tcW w:w="1356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bookmarkStart w:id="16" w:name="OLE_LINK4"/>
            <w:bookmarkStart w:id="17" w:name="OLE_LINK7"/>
            <w:r>
              <w:rPr>
                <w:rFonts w:ascii="Arial" w:eastAsia="华文中宋" w:hAnsi="Arial" w:cs="Arial"/>
              </w:rPr>
              <w:t>String</w:t>
            </w:r>
            <w:bookmarkEnd w:id="16"/>
            <w:bookmarkEnd w:id="17"/>
          </w:p>
        </w:tc>
        <w:tc>
          <w:tcPr>
            <w:tcW w:w="1550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45C86" w:rsidRDefault="009E0E65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登录名（手机号</w:t>
            </w:r>
            <w:r>
              <w:rPr>
                <w:rFonts w:ascii="Arial" w:eastAsia="华文中宋" w:hAnsi="Arial" w:cs="Arial"/>
              </w:rPr>
              <w:t>/</w:t>
            </w:r>
            <w:r>
              <w:rPr>
                <w:rFonts w:ascii="Arial" w:eastAsia="华文中宋" w:hAnsi="Arial" w:cs="Arial" w:hint="eastAsia"/>
              </w:rPr>
              <w:t>用户名）</w:t>
            </w:r>
          </w:p>
        </w:tc>
      </w:tr>
      <w:tr w:rsidR="00E874DD" w:rsidTr="0022358F">
        <w:tc>
          <w:tcPr>
            <w:tcW w:w="1512" w:type="dxa"/>
          </w:tcPr>
          <w:p w:rsidR="00E874DD" w:rsidRPr="001D7310" w:rsidRDefault="00BC4B87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c</w:t>
            </w:r>
            <w:r w:rsidR="00E874DD">
              <w:rPr>
                <w:rFonts w:ascii="Arial" w:eastAsia="华文中宋" w:hAnsi="Arial" w:cs="Arial" w:hint="eastAsia"/>
              </w:rPr>
              <w:t>ode</w:t>
            </w:r>
          </w:p>
        </w:tc>
        <w:tc>
          <w:tcPr>
            <w:tcW w:w="1356" w:type="dxa"/>
          </w:tcPr>
          <w:p w:rsidR="00E874DD" w:rsidRDefault="00742815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874DD" w:rsidRDefault="00E874DD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874DD" w:rsidRDefault="00742815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E874DD" w:rsidRDefault="00B840F5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验证码</w:t>
            </w:r>
          </w:p>
        </w:tc>
      </w:tr>
      <w:tr w:rsidR="00445C86" w:rsidTr="0022358F">
        <w:tc>
          <w:tcPr>
            <w:tcW w:w="1512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45C86" w:rsidTr="0022358F">
        <w:tc>
          <w:tcPr>
            <w:tcW w:w="1512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445C86" w:rsidTr="0022358F">
        <w:tc>
          <w:tcPr>
            <w:tcW w:w="1512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445C86" w:rsidRDefault="00445C86" w:rsidP="00445C86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445C86" w:rsidTr="0022358F">
        <w:tc>
          <w:tcPr>
            <w:tcW w:w="1511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445C86" w:rsidRDefault="00445C86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45C86" w:rsidTr="0022358F">
        <w:tc>
          <w:tcPr>
            <w:tcW w:w="1511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</w:t>
            </w:r>
          </w:p>
        </w:tc>
        <w:tc>
          <w:tcPr>
            <w:tcW w:w="1364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</w:t>
            </w:r>
          </w:p>
        </w:tc>
        <w:tc>
          <w:tcPr>
            <w:tcW w:w="154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帐户信息</w:t>
            </w:r>
          </w:p>
        </w:tc>
      </w:tr>
      <w:tr w:rsidR="00445C86" w:rsidTr="0022358F">
        <w:tc>
          <w:tcPr>
            <w:tcW w:w="1511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personal</w:t>
            </w:r>
          </w:p>
        </w:tc>
        <w:tc>
          <w:tcPr>
            <w:tcW w:w="1364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personal</w:t>
            </w:r>
          </w:p>
        </w:tc>
        <w:tc>
          <w:tcPr>
            <w:tcW w:w="154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7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个人资料</w:t>
            </w:r>
          </w:p>
        </w:tc>
      </w:tr>
      <w:tr w:rsidR="00445C86" w:rsidTr="0022358F">
        <w:tc>
          <w:tcPr>
            <w:tcW w:w="1511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45C86" w:rsidTr="0022358F">
        <w:tc>
          <w:tcPr>
            <w:tcW w:w="1511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445C86" w:rsidRDefault="00445C8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lastRenderedPageBreak/>
        <w:t>退出</w:t>
      </w:r>
    </w:p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/user/logout</w:t>
      </w:r>
    </w:p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clientId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客户端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E6DD2">
        <w:tc>
          <w:tcPr>
            <w:tcW w:w="1511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FE6DD2">
        <w:tc>
          <w:tcPr>
            <w:tcW w:w="1511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FE6DD2" w:rsidRDefault="00FE6DD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提交个人资料</w:t>
      </w:r>
    </w:p>
    <w:p w:rsidR="008C6856" w:rsidRDefault="00DF0CC0"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780" w:firstLineChars="0" w:firstLine="0"/>
      </w:pPr>
      <w:r>
        <w:t>/user/postPersonal</w:t>
      </w:r>
    </w:p>
    <w:p w:rsidR="008C6856" w:rsidRDefault="00DF0CC0"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姓名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sex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性别：男，女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birthday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出生日期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description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个人说明</w:t>
            </w:r>
          </w:p>
        </w:tc>
      </w:tr>
      <w:tr w:rsidR="00AF0913">
        <w:tc>
          <w:tcPr>
            <w:tcW w:w="1512" w:type="dxa"/>
          </w:tcPr>
          <w:p w:rsidR="00AF0913" w:rsidRDefault="00AF0913">
            <w:pPr>
              <w:rPr>
                <w:rFonts w:ascii="Arial" w:eastAsia="华文中宋" w:hAnsi="Arial" w:cs="Arial"/>
              </w:rPr>
            </w:pPr>
            <w:r w:rsidRPr="00AF0913">
              <w:rPr>
                <w:rFonts w:ascii="Arial" w:eastAsia="华文中宋" w:hAnsi="Arial" w:cs="Arial"/>
              </w:rPr>
              <w:t>qq</w:t>
            </w:r>
          </w:p>
        </w:tc>
        <w:tc>
          <w:tcPr>
            <w:tcW w:w="1356" w:type="dxa"/>
          </w:tcPr>
          <w:p w:rsidR="00AF0913" w:rsidRDefault="000435B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AF0913" w:rsidRDefault="00AF0913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F0913" w:rsidRDefault="00F447E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AF0913" w:rsidRDefault="00835E17">
            <w:pPr>
              <w:rPr>
                <w:rFonts w:ascii="Arial" w:eastAsia="华文中宋" w:hAnsi="Arial" w:cs="Arial"/>
              </w:rPr>
            </w:pPr>
            <w:r w:rsidRPr="00835E17">
              <w:rPr>
                <w:rFonts w:ascii="Arial" w:eastAsia="华文中宋" w:hAnsi="Arial" w:cs="Arial"/>
              </w:rPr>
              <w:t>qq</w:t>
            </w:r>
            <w:r w:rsidRPr="00835E17">
              <w:rPr>
                <w:rFonts w:ascii="Arial" w:eastAsia="华文中宋" w:hAnsi="Arial" w:cs="Arial"/>
              </w:rPr>
              <w:t>号码</w:t>
            </w:r>
          </w:p>
        </w:tc>
      </w:tr>
      <w:tr w:rsidR="00AF0913">
        <w:tc>
          <w:tcPr>
            <w:tcW w:w="1512" w:type="dxa"/>
          </w:tcPr>
          <w:p w:rsidR="00AF0913" w:rsidRPr="00AF0913" w:rsidRDefault="00AF0913">
            <w:pPr>
              <w:rPr>
                <w:rFonts w:ascii="Arial" w:eastAsia="华文中宋" w:hAnsi="Arial" w:cs="Arial"/>
              </w:rPr>
            </w:pPr>
            <w:r w:rsidRPr="00AF0913">
              <w:rPr>
                <w:rFonts w:ascii="Arial" w:eastAsia="华文中宋" w:hAnsi="Arial" w:cs="Arial"/>
              </w:rPr>
              <w:t>weibo</w:t>
            </w:r>
          </w:p>
        </w:tc>
        <w:tc>
          <w:tcPr>
            <w:tcW w:w="1356" w:type="dxa"/>
          </w:tcPr>
          <w:p w:rsidR="00AF0913" w:rsidRDefault="000435B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AF0913" w:rsidRDefault="00AF0913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F0913" w:rsidRDefault="007931E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AF0913" w:rsidRDefault="00835E17">
            <w:pPr>
              <w:rPr>
                <w:rFonts w:ascii="Arial" w:eastAsia="华文中宋" w:hAnsi="Arial" w:cs="Arial"/>
              </w:rPr>
            </w:pPr>
            <w:r w:rsidRPr="00835E17">
              <w:rPr>
                <w:rFonts w:ascii="Arial" w:eastAsia="华文中宋" w:hAnsi="Arial" w:cs="Arial"/>
              </w:rPr>
              <w:t>微博</w:t>
            </w:r>
          </w:p>
        </w:tc>
      </w:tr>
      <w:tr w:rsidR="00AF0913">
        <w:tc>
          <w:tcPr>
            <w:tcW w:w="1512" w:type="dxa"/>
          </w:tcPr>
          <w:p w:rsidR="00AF0913" w:rsidRPr="00AF0913" w:rsidRDefault="00AF0913">
            <w:pPr>
              <w:rPr>
                <w:rFonts w:ascii="Arial" w:eastAsia="华文中宋" w:hAnsi="Arial" w:cs="Arial"/>
              </w:rPr>
            </w:pPr>
            <w:r w:rsidRPr="00AF0913">
              <w:rPr>
                <w:rFonts w:ascii="Arial" w:eastAsia="华文中宋" w:hAnsi="Arial" w:cs="Arial"/>
              </w:rPr>
              <w:t>weixin</w:t>
            </w:r>
          </w:p>
        </w:tc>
        <w:tc>
          <w:tcPr>
            <w:tcW w:w="1356" w:type="dxa"/>
          </w:tcPr>
          <w:p w:rsidR="00AF0913" w:rsidRDefault="000435B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AF0913" w:rsidRDefault="00AF0913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F0913" w:rsidRDefault="00F447E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AF0913" w:rsidRDefault="00835E17">
            <w:pPr>
              <w:rPr>
                <w:rFonts w:ascii="Arial" w:eastAsia="华文中宋" w:hAnsi="Arial" w:cs="Arial"/>
              </w:rPr>
            </w:pPr>
            <w:r w:rsidRPr="00835E17">
              <w:rPr>
                <w:rFonts w:ascii="Arial" w:eastAsia="华文中宋" w:hAnsi="Arial" w:cs="Arial"/>
              </w:rPr>
              <w:t>微信</w:t>
            </w:r>
          </w:p>
        </w:tc>
      </w:tr>
      <w:tr w:rsidR="00AF0913">
        <w:tc>
          <w:tcPr>
            <w:tcW w:w="1512" w:type="dxa"/>
          </w:tcPr>
          <w:p w:rsidR="00AF0913" w:rsidRPr="00AF0913" w:rsidRDefault="00AF0913">
            <w:pPr>
              <w:rPr>
                <w:rFonts w:ascii="Arial" w:eastAsia="华文中宋" w:hAnsi="Arial" w:cs="Arial"/>
              </w:rPr>
            </w:pPr>
            <w:r w:rsidRPr="00AF0913">
              <w:rPr>
                <w:rFonts w:ascii="Arial" w:eastAsia="华文中宋" w:hAnsi="Arial" w:cs="Arial"/>
              </w:rPr>
              <w:t>job</w:t>
            </w:r>
          </w:p>
        </w:tc>
        <w:tc>
          <w:tcPr>
            <w:tcW w:w="1356" w:type="dxa"/>
          </w:tcPr>
          <w:p w:rsidR="00AF0913" w:rsidRDefault="000435B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AF0913" w:rsidRDefault="00AF0913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F0913" w:rsidRDefault="00F447E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AF0913" w:rsidRDefault="00835E17">
            <w:pPr>
              <w:rPr>
                <w:rFonts w:ascii="Arial" w:eastAsia="华文中宋" w:hAnsi="Arial" w:cs="Arial"/>
              </w:rPr>
            </w:pPr>
            <w:r w:rsidRPr="00835E17">
              <w:rPr>
                <w:rFonts w:ascii="Arial" w:eastAsia="华文中宋" w:hAnsi="Arial" w:cs="Arial"/>
              </w:rPr>
              <w:t>职业</w:t>
            </w:r>
          </w:p>
        </w:tc>
      </w:tr>
      <w:tr w:rsidR="00AF0913">
        <w:tc>
          <w:tcPr>
            <w:tcW w:w="1512" w:type="dxa"/>
          </w:tcPr>
          <w:p w:rsidR="00AF0913" w:rsidRPr="00AF0913" w:rsidRDefault="00AF0913">
            <w:pPr>
              <w:rPr>
                <w:rFonts w:ascii="Arial" w:eastAsia="华文中宋" w:hAnsi="Arial" w:cs="Arial"/>
              </w:rPr>
            </w:pPr>
            <w:r w:rsidRPr="00AF0913">
              <w:rPr>
                <w:rFonts w:ascii="Arial" w:eastAsia="华文中宋" w:hAnsi="Arial" w:cs="Arial"/>
              </w:rPr>
              <w:t>city</w:t>
            </w:r>
          </w:p>
        </w:tc>
        <w:tc>
          <w:tcPr>
            <w:tcW w:w="1356" w:type="dxa"/>
          </w:tcPr>
          <w:p w:rsidR="00AF0913" w:rsidRDefault="000435B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AF0913" w:rsidRDefault="00AF0913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F0913" w:rsidRDefault="00F447E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AF0913" w:rsidRDefault="00835E17">
            <w:pPr>
              <w:rPr>
                <w:rFonts w:ascii="Arial" w:eastAsia="华文中宋" w:hAnsi="Arial" w:cs="Arial"/>
              </w:rPr>
            </w:pPr>
            <w:r w:rsidRPr="00835E17">
              <w:rPr>
                <w:rFonts w:ascii="Arial" w:eastAsia="华文中宋" w:hAnsi="Arial" w:cs="Arial"/>
              </w:rPr>
              <w:t>所在城市</w:t>
            </w:r>
          </w:p>
        </w:tc>
      </w:tr>
      <w:tr w:rsidR="00AF0913">
        <w:tc>
          <w:tcPr>
            <w:tcW w:w="1512" w:type="dxa"/>
          </w:tcPr>
          <w:p w:rsidR="00AF0913" w:rsidRPr="00AF0913" w:rsidRDefault="00AF0913">
            <w:pPr>
              <w:rPr>
                <w:rFonts w:ascii="Arial" w:eastAsia="华文中宋" w:hAnsi="Arial" w:cs="Arial"/>
              </w:rPr>
            </w:pPr>
            <w:r w:rsidRPr="00AF0913">
              <w:rPr>
                <w:rFonts w:ascii="Arial" w:eastAsia="华文中宋" w:hAnsi="Arial" w:cs="Arial"/>
              </w:rPr>
              <w:t>alipay</w:t>
            </w:r>
          </w:p>
        </w:tc>
        <w:tc>
          <w:tcPr>
            <w:tcW w:w="1356" w:type="dxa"/>
          </w:tcPr>
          <w:p w:rsidR="00AF0913" w:rsidRDefault="000435B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AF0913" w:rsidRDefault="00AF0913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F0913" w:rsidRDefault="00F447E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AF0913" w:rsidRDefault="00AF0913">
            <w:pPr>
              <w:rPr>
                <w:rFonts w:ascii="Arial" w:eastAsia="华文中宋" w:hAnsi="Arial" w:cs="Arial"/>
              </w:rPr>
            </w:pPr>
            <w:r w:rsidRPr="00835E17">
              <w:rPr>
                <w:rFonts w:ascii="Arial" w:eastAsia="华文中宋" w:hAnsi="Arial" w:cs="Arial"/>
              </w:rPr>
              <w:t>支付宝</w:t>
            </w:r>
          </w:p>
        </w:tc>
      </w:tr>
      <w:tr w:rsidR="0060019C">
        <w:tc>
          <w:tcPr>
            <w:tcW w:w="1512" w:type="dxa"/>
          </w:tcPr>
          <w:p w:rsidR="0060019C" w:rsidRPr="0060019C" w:rsidRDefault="0060019C" w:rsidP="0022358F">
            <w:pPr>
              <w:autoSpaceDE w:val="0"/>
              <w:autoSpaceDN w:val="0"/>
              <w:adjustRightInd w:val="0"/>
              <w:jc w:val="left"/>
              <w:rPr>
                <w:rFonts w:ascii="Arial" w:eastAsia="华文中宋" w:hAnsi="Arial" w:cs="Arial"/>
              </w:rPr>
            </w:pPr>
            <w:r w:rsidRPr="0060019C">
              <w:rPr>
                <w:rFonts w:ascii="Arial" w:eastAsia="华文中宋" w:hAnsi="Arial" w:cs="Arial"/>
              </w:rPr>
              <w:t>baidu</w:t>
            </w:r>
          </w:p>
        </w:tc>
        <w:tc>
          <w:tcPr>
            <w:tcW w:w="1356" w:type="dxa"/>
          </w:tcPr>
          <w:p w:rsidR="0060019C" w:rsidRPr="0060019C" w:rsidRDefault="00DF715D" w:rsidP="0022358F">
            <w:pPr>
              <w:autoSpaceDE w:val="0"/>
              <w:autoSpaceDN w:val="0"/>
              <w:adjustRightInd w:val="0"/>
              <w:jc w:val="left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60019C" w:rsidRPr="0060019C" w:rsidRDefault="0060019C" w:rsidP="0022358F">
            <w:pPr>
              <w:autoSpaceDE w:val="0"/>
              <w:autoSpaceDN w:val="0"/>
              <w:adjustRightInd w:val="0"/>
              <w:jc w:val="left"/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60019C" w:rsidRPr="0060019C" w:rsidRDefault="006331B4" w:rsidP="0022358F">
            <w:pPr>
              <w:autoSpaceDE w:val="0"/>
              <w:autoSpaceDN w:val="0"/>
              <w:adjustRightInd w:val="0"/>
              <w:jc w:val="left"/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60019C" w:rsidRPr="0060019C" w:rsidRDefault="0060019C" w:rsidP="0022358F">
            <w:pPr>
              <w:autoSpaceDE w:val="0"/>
              <w:autoSpaceDN w:val="0"/>
              <w:adjustRightInd w:val="0"/>
              <w:jc w:val="left"/>
              <w:rPr>
                <w:rFonts w:ascii="Arial" w:eastAsia="华文中宋" w:hAnsi="Arial" w:cs="Arial"/>
              </w:rPr>
            </w:pPr>
            <w:r w:rsidRPr="0060019C">
              <w:rPr>
                <w:rFonts w:ascii="Arial" w:eastAsia="华文中宋" w:hAnsi="Arial" w:cs="Arial"/>
              </w:rPr>
              <w:t>百度帐号</w:t>
            </w:r>
          </w:p>
        </w:tc>
      </w:tr>
      <w:tr w:rsidR="0060019C">
        <w:tc>
          <w:tcPr>
            <w:tcW w:w="1512" w:type="dxa"/>
          </w:tcPr>
          <w:p w:rsidR="0060019C" w:rsidRPr="0060019C" w:rsidRDefault="0060019C" w:rsidP="0022358F">
            <w:pPr>
              <w:rPr>
                <w:rFonts w:ascii="Arial" w:eastAsia="华文中宋" w:hAnsi="Arial" w:cs="Arial"/>
              </w:rPr>
            </w:pPr>
            <w:r w:rsidRPr="0060019C">
              <w:rPr>
                <w:rFonts w:ascii="Arial" w:eastAsia="华文中宋" w:hAnsi="Arial" w:cs="Arial"/>
              </w:rPr>
              <w:t>company</w:t>
            </w:r>
          </w:p>
        </w:tc>
        <w:tc>
          <w:tcPr>
            <w:tcW w:w="1356" w:type="dxa"/>
          </w:tcPr>
          <w:p w:rsidR="0060019C" w:rsidRPr="0060019C" w:rsidRDefault="0080359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60019C" w:rsidRPr="0060019C" w:rsidRDefault="0060019C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60019C" w:rsidRPr="0060019C" w:rsidRDefault="001666CB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60019C" w:rsidRPr="0060019C" w:rsidRDefault="0060019C" w:rsidP="0022358F">
            <w:pPr>
              <w:rPr>
                <w:rFonts w:ascii="Arial" w:eastAsia="华文中宋" w:hAnsi="Arial" w:cs="Arial"/>
              </w:rPr>
            </w:pPr>
            <w:r w:rsidRPr="0060019C">
              <w:rPr>
                <w:rFonts w:ascii="Arial" w:eastAsia="华文中宋" w:hAnsi="Arial" w:cs="Arial"/>
              </w:rPr>
              <w:t>公司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address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地址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postcode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邮政编码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sign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签名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headimg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头像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idcard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身份证号码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idcardImg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身份证扫描件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sessionid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password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B6EF5">
        <w:tc>
          <w:tcPr>
            <w:tcW w:w="1511" w:type="dxa"/>
          </w:tcPr>
          <w:p w:rsidR="00CB6EF5" w:rsidRDefault="00CB6EF5" w:rsidP="004206C5">
            <w:pPr>
              <w:rPr>
                <w:rFonts w:ascii="Arial" w:hAnsi="Arial" w:cs="Arial"/>
              </w:rPr>
            </w:pPr>
            <w:r w:rsidRPr="00FB104A">
              <w:rPr>
                <w:rFonts w:ascii="Arial" w:eastAsia="华文中宋" w:hAnsi="Arial" w:cs="Arial"/>
              </w:rPr>
              <w:t>personal_info</w:t>
            </w:r>
          </w:p>
        </w:tc>
        <w:tc>
          <w:tcPr>
            <w:tcW w:w="1364" w:type="dxa"/>
          </w:tcPr>
          <w:p w:rsidR="00CB6EF5" w:rsidRDefault="00CB6EF5" w:rsidP="004206C5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B6EF5" w:rsidRDefault="00CB6EF5" w:rsidP="004206C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CB6EF5" w:rsidRDefault="00CB6EF5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B6EF5" w:rsidRDefault="00CB6EF5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个人信息</w:t>
            </w:r>
          </w:p>
        </w:tc>
      </w:tr>
      <w:tr w:rsidR="00496F09">
        <w:tc>
          <w:tcPr>
            <w:tcW w:w="1511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96F09">
        <w:tc>
          <w:tcPr>
            <w:tcW w:w="1511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FE1256" w:rsidRPr="00FE1256" w:rsidRDefault="00FE1256" w:rsidP="00FE1256">
      <w:pPr>
        <w:pStyle w:val="3"/>
        <w:numPr>
          <w:ilvl w:val="2"/>
          <w:numId w:val="1"/>
        </w:numPr>
      </w:pPr>
      <w:r>
        <w:rPr>
          <w:rFonts w:hint="eastAsia"/>
        </w:rPr>
        <w:t>上传头像</w:t>
      </w:r>
    </w:p>
    <w:p w:rsidR="00FE1256" w:rsidRDefault="00FE1256" w:rsidP="00FE1256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接口名称</w:t>
      </w:r>
    </w:p>
    <w:p w:rsidR="00FE1256" w:rsidRDefault="00FE1256" w:rsidP="00FE1256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Pr="00823006">
        <w:rPr>
          <w:rFonts w:ascii="Arial" w:eastAsia="华文中宋" w:hAnsi="Arial" w:cs="Arial"/>
        </w:rPr>
        <w:t>uploadHeadImg</w:t>
      </w:r>
      <w:r>
        <w:rPr>
          <w:rFonts w:ascii="Arial" w:eastAsia="华文中宋" w:hAnsi="Arial" w:cs="Arial" w:hint="eastAsia"/>
        </w:rPr>
        <w:t>.do</w:t>
      </w:r>
    </w:p>
    <w:p w:rsidR="00FE1256" w:rsidRDefault="00FE1256" w:rsidP="00FE1256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FE1256" w:rsidTr="00990640">
        <w:tc>
          <w:tcPr>
            <w:tcW w:w="1512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E1256" w:rsidTr="00990640">
        <w:tc>
          <w:tcPr>
            <w:tcW w:w="151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userId</w:t>
            </w:r>
          </w:p>
        </w:tc>
        <w:tc>
          <w:tcPr>
            <w:tcW w:w="135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FE1256" w:rsidTr="00990640">
        <w:tc>
          <w:tcPr>
            <w:tcW w:w="151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 w:rsidRPr="009C0D7F">
              <w:rPr>
                <w:rFonts w:ascii="Arial" w:eastAsia="华文中宋" w:hAnsi="Arial" w:cs="Arial"/>
              </w:rPr>
              <w:t>headimg</w:t>
            </w:r>
          </w:p>
        </w:tc>
        <w:tc>
          <w:tcPr>
            <w:tcW w:w="135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上传头像框字段名</w:t>
            </w:r>
          </w:p>
        </w:tc>
      </w:tr>
      <w:tr w:rsidR="00FE1256" w:rsidTr="00990640">
        <w:tc>
          <w:tcPr>
            <w:tcW w:w="151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 w:rsidRPr="005B3633">
              <w:rPr>
                <w:rFonts w:ascii="Arial" w:eastAsia="华文中宋" w:hAnsi="Arial" w:cs="Arial"/>
              </w:rPr>
              <w:t>paths</w:t>
            </w:r>
          </w:p>
        </w:tc>
        <w:tc>
          <w:tcPr>
            <w:tcW w:w="135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 w:rsidRPr="00422111">
              <w:rPr>
                <w:rFonts w:ascii="Arial" w:eastAsia="华文中宋" w:hAnsi="Arial" w:cs="Arial"/>
              </w:rPr>
              <w:t>List&lt;String&gt;</w:t>
            </w:r>
          </w:p>
        </w:tc>
        <w:tc>
          <w:tcPr>
            <w:tcW w:w="1550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如果已经上传且再次修改时必传</w:t>
            </w:r>
          </w:p>
        </w:tc>
      </w:tr>
      <w:tr w:rsidR="00FE1256" w:rsidTr="00990640">
        <w:tc>
          <w:tcPr>
            <w:tcW w:w="151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E1256" w:rsidRDefault="00FE125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E1256" w:rsidRDefault="00FE1256" w:rsidP="00FE1256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FE1256" w:rsidTr="00990640">
        <w:tc>
          <w:tcPr>
            <w:tcW w:w="1511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64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FE1256" w:rsidRDefault="00FE125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96F09" w:rsidTr="00990640">
        <w:tc>
          <w:tcPr>
            <w:tcW w:w="1511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96F09" w:rsidTr="00990640">
        <w:tc>
          <w:tcPr>
            <w:tcW w:w="1511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496F09" w:rsidRDefault="00496F09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71394D" w:rsidRPr="00FE1256" w:rsidRDefault="0071394D" w:rsidP="0071394D">
      <w:pPr>
        <w:pStyle w:val="3"/>
        <w:numPr>
          <w:ilvl w:val="2"/>
          <w:numId w:val="1"/>
        </w:numPr>
      </w:pPr>
      <w:r>
        <w:rPr>
          <w:rFonts w:hint="eastAsia"/>
        </w:rPr>
        <w:t>获取个人信息</w:t>
      </w:r>
    </w:p>
    <w:p w:rsidR="0071394D" w:rsidRDefault="0071394D" w:rsidP="0071394D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接口名称</w:t>
      </w:r>
    </w:p>
    <w:p w:rsidR="0071394D" w:rsidRDefault="0071394D" w:rsidP="0071394D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Pr="00FE25DC">
        <w:rPr>
          <w:rFonts w:ascii="Arial" w:eastAsia="华文中宋" w:hAnsi="Arial" w:cs="Arial"/>
        </w:rPr>
        <w:t xml:space="preserve"> getPersonal</w:t>
      </w:r>
      <w:r>
        <w:rPr>
          <w:rFonts w:ascii="Arial" w:eastAsia="华文中宋" w:hAnsi="Arial" w:cs="Arial" w:hint="eastAsia"/>
        </w:rPr>
        <w:t>.do</w:t>
      </w:r>
    </w:p>
    <w:p w:rsidR="0071394D" w:rsidRDefault="0071394D" w:rsidP="0071394D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71394D" w:rsidTr="004206C5">
        <w:tc>
          <w:tcPr>
            <w:tcW w:w="1512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1394D" w:rsidTr="004206C5">
        <w:tc>
          <w:tcPr>
            <w:tcW w:w="1512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 w:rsidRPr="0071394D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356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71394D" w:rsidTr="004206C5">
        <w:tc>
          <w:tcPr>
            <w:tcW w:w="1512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1394D" w:rsidRDefault="0071394D" w:rsidP="0071394D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71394D" w:rsidTr="004206C5">
        <w:tc>
          <w:tcPr>
            <w:tcW w:w="1511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71394D" w:rsidRDefault="0071394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B104A" w:rsidTr="004206C5">
        <w:tc>
          <w:tcPr>
            <w:tcW w:w="1511" w:type="dxa"/>
          </w:tcPr>
          <w:p w:rsidR="00FB104A" w:rsidRDefault="00FB104A" w:rsidP="004206C5">
            <w:pPr>
              <w:rPr>
                <w:rFonts w:ascii="Arial" w:hAnsi="Arial" w:cs="Arial"/>
              </w:rPr>
            </w:pPr>
            <w:r w:rsidRPr="00FB104A">
              <w:rPr>
                <w:rFonts w:ascii="Arial" w:eastAsia="华文中宋" w:hAnsi="Arial" w:cs="Arial"/>
              </w:rPr>
              <w:t>personal_info</w:t>
            </w:r>
          </w:p>
        </w:tc>
        <w:tc>
          <w:tcPr>
            <w:tcW w:w="1364" w:type="dxa"/>
          </w:tcPr>
          <w:p w:rsidR="00FB104A" w:rsidRDefault="00FB104A" w:rsidP="004206C5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FB104A" w:rsidRDefault="00FB104A" w:rsidP="004206C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FB104A" w:rsidRDefault="00FB104A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FB104A" w:rsidRDefault="00112F90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个人信息</w:t>
            </w:r>
          </w:p>
        </w:tc>
      </w:tr>
      <w:tr w:rsidR="0071394D" w:rsidTr="004206C5">
        <w:tc>
          <w:tcPr>
            <w:tcW w:w="1511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71394D" w:rsidTr="004206C5">
        <w:tc>
          <w:tcPr>
            <w:tcW w:w="1511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71394D" w:rsidRDefault="0071394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71394D" w:rsidRDefault="0071394D" w:rsidP="0071394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71394D" w:rsidRDefault="0071394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71394D" w:rsidRDefault="0071394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421F92" w:rsidRPr="00FE1256" w:rsidRDefault="00421F92" w:rsidP="00421F92">
      <w:pPr>
        <w:pStyle w:val="3"/>
        <w:numPr>
          <w:ilvl w:val="2"/>
          <w:numId w:val="1"/>
        </w:numPr>
      </w:pPr>
      <w:r>
        <w:rPr>
          <w:rFonts w:hint="eastAsia"/>
        </w:rPr>
        <w:t>上传头部写真</w:t>
      </w:r>
    </w:p>
    <w:p w:rsidR="00421F92" w:rsidRDefault="00421F92" w:rsidP="00421F92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接口名称</w:t>
      </w:r>
    </w:p>
    <w:p w:rsidR="00421F92" w:rsidRDefault="00421F92" w:rsidP="00421F92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Pr="000407E5">
        <w:rPr>
          <w:rFonts w:ascii="Arial" w:eastAsia="华文中宋" w:hAnsi="Arial" w:cs="Arial"/>
        </w:rPr>
        <w:t>uploadHeadDraw</w:t>
      </w:r>
      <w:r>
        <w:rPr>
          <w:rFonts w:ascii="Arial" w:eastAsia="华文中宋" w:hAnsi="Arial" w:cs="Arial" w:hint="eastAsia"/>
        </w:rPr>
        <w:t>.do</w:t>
      </w:r>
    </w:p>
    <w:p w:rsidR="00421F92" w:rsidRDefault="00421F92" w:rsidP="00421F92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421F92" w:rsidTr="00990640">
        <w:tc>
          <w:tcPr>
            <w:tcW w:w="1512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21F92" w:rsidTr="00990640">
        <w:tc>
          <w:tcPr>
            <w:tcW w:w="1512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userId</w:t>
            </w:r>
          </w:p>
        </w:tc>
        <w:tc>
          <w:tcPr>
            <w:tcW w:w="135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421F92" w:rsidTr="00990640">
        <w:tc>
          <w:tcPr>
            <w:tcW w:w="1512" w:type="dxa"/>
          </w:tcPr>
          <w:p w:rsidR="00421F92" w:rsidRDefault="00B0699E" w:rsidP="00990640">
            <w:pPr>
              <w:rPr>
                <w:rFonts w:ascii="Arial" w:eastAsia="华文中宋" w:hAnsi="Arial" w:cs="Arial"/>
              </w:rPr>
            </w:pPr>
            <w:r w:rsidRPr="006A3B97">
              <w:rPr>
                <w:rFonts w:ascii="Arial" w:eastAsia="华文中宋" w:hAnsi="Arial" w:cs="Arial"/>
              </w:rPr>
              <w:t>idcardHeadimg</w:t>
            </w:r>
          </w:p>
        </w:tc>
        <w:tc>
          <w:tcPr>
            <w:tcW w:w="135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421F92" w:rsidRDefault="00421F92" w:rsidP="00A85B6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上</w:t>
            </w:r>
            <w:r>
              <w:rPr>
                <w:rFonts w:ascii="宋体" w:hAnsi="宋体" w:cs="宋体" w:hint="eastAsia"/>
              </w:rPr>
              <w:t>传头</w:t>
            </w:r>
            <w:r w:rsidR="00A85B60">
              <w:rPr>
                <w:rFonts w:ascii="Arial" w:eastAsia="华文中宋" w:hAnsi="Arial" w:cs="Arial" w:hint="eastAsia"/>
              </w:rPr>
              <w:t>部写真</w:t>
            </w:r>
            <w:r>
              <w:rPr>
                <w:rFonts w:ascii="Arial" w:eastAsia="华文中宋" w:hAnsi="Arial" w:cs="Arial" w:hint="eastAsia"/>
              </w:rPr>
              <w:t>框字段名</w:t>
            </w:r>
          </w:p>
        </w:tc>
      </w:tr>
      <w:tr w:rsidR="00421F92" w:rsidTr="00990640">
        <w:tc>
          <w:tcPr>
            <w:tcW w:w="1512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 w:rsidRPr="005B3633">
              <w:rPr>
                <w:rFonts w:ascii="Arial" w:eastAsia="华文中宋" w:hAnsi="Arial" w:cs="Arial"/>
              </w:rPr>
              <w:t>paths</w:t>
            </w:r>
          </w:p>
        </w:tc>
        <w:tc>
          <w:tcPr>
            <w:tcW w:w="135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 w:rsidRPr="00422111">
              <w:rPr>
                <w:rFonts w:ascii="Arial" w:eastAsia="华文中宋" w:hAnsi="Arial" w:cs="Arial"/>
              </w:rPr>
              <w:t>List&lt;Strin</w:t>
            </w:r>
            <w:r w:rsidRPr="00422111">
              <w:rPr>
                <w:rFonts w:ascii="Arial" w:eastAsia="华文中宋" w:hAnsi="Arial" w:cs="Arial"/>
              </w:rPr>
              <w:lastRenderedPageBreak/>
              <w:t>g&gt;</w:t>
            </w:r>
          </w:p>
        </w:tc>
        <w:tc>
          <w:tcPr>
            <w:tcW w:w="1550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如果已经上传且再次修</w:t>
            </w:r>
            <w:r>
              <w:rPr>
                <w:rFonts w:ascii="Arial" w:eastAsia="华文中宋" w:hAnsi="Arial" w:cs="Arial" w:hint="eastAsia"/>
              </w:rPr>
              <w:lastRenderedPageBreak/>
              <w:t>改时必传</w:t>
            </w:r>
          </w:p>
        </w:tc>
      </w:tr>
      <w:tr w:rsidR="00421F92" w:rsidTr="00990640">
        <w:tc>
          <w:tcPr>
            <w:tcW w:w="1512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35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21F92" w:rsidRDefault="00421F9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421F92" w:rsidRDefault="00421F92" w:rsidP="00421F92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421F92" w:rsidTr="00990640">
        <w:tc>
          <w:tcPr>
            <w:tcW w:w="1511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421F92" w:rsidRDefault="00421F9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06C0A" w:rsidTr="00990640">
        <w:tc>
          <w:tcPr>
            <w:tcW w:w="1511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506C0A" w:rsidTr="00990640">
        <w:tc>
          <w:tcPr>
            <w:tcW w:w="1511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506C0A" w:rsidRDefault="00506C0A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421F92" w:rsidRDefault="00421F9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B51D2F" w:rsidRPr="00FE1256" w:rsidRDefault="00B51D2F" w:rsidP="00B51D2F">
      <w:pPr>
        <w:pStyle w:val="3"/>
        <w:numPr>
          <w:ilvl w:val="2"/>
          <w:numId w:val="1"/>
        </w:numPr>
      </w:pPr>
      <w:r>
        <w:rPr>
          <w:rFonts w:hint="eastAsia"/>
        </w:rPr>
        <w:t>上传身份扫描件写真</w:t>
      </w:r>
    </w:p>
    <w:p w:rsidR="00B51D2F" w:rsidRDefault="00B51D2F" w:rsidP="00B51D2F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接口名称</w:t>
      </w:r>
    </w:p>
    <w:p w:rsidR="00B51D2F" w:rsidRDefault="00B51D2F" w:rsidP="00B51D2F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="000F2957" w:rsidRPr="00B715C2">
        <w:rPr>
          <w:rFonts w:ascii="Arial" w:eastAsia="华文中宋" w:hAnsi="Arial" w:cs="Arial"/>
        </w:rPr>
        <w:t>uploadIcardScanns</w:t>
      </w:r>
      <w:r>
        <w:rPr>
          <w:rFonts w:ascii="Arial" w:eastAsia="华文中宋" w:hAnsi="Arial" w:cs="Arial" w:hint="eastAsia"/>
        </w:rPr>
        <w:t>.do</w:t>
      </w:r>
    </w:p>
    <w:p w:rsidR="00B51D2F" w:rsidRDefault="00B51D2F" w:rsidP="00B51D2F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B51D2F" w:rsidTr="00990640">
        <w:tc>
          <w:tcPr>
            <w:tcW w:w="1512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51D2F" w:rsidTr="00990640">
        <w:tc>
          <w:tcPr>
            <w:tcW w:w="1512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userId</w:t>
            </w:r>
          </w:p>
        </w:tc>
        <w:tc>
          <w:tcPr>
            <w:tcW w:w="135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B51D2F" w:rsidTr="00990640">
        <w:tc>
          <w:tcPr>
            <w:tcW w:w="1512" w:type="dxa"/>
          </w:tcPr>
          <w:p w:rsidR="00B51D2F" w:rsidRDefault="00CE130A" w:rsidP="00990640">
            <w:pPr>
              <w:rPr>
                <w:rFonts w:ascii="Arial" w:eastAsia="华文中宋" w:hAnsi="Arial" w:cs="Arial"/>
              </w:rPr>
            </w:pPr>
            <w:r w:rsidRPr="00974394">
              <w:rPr>
                <w:rFonts w:ascii="Arial" w:eastAsia="华文中宋" w:hAnsi="Arial" w:cs="Arial"/>
              </w:rPr>
              <w:t>icardImg</w:t>
            </w:r>
          </w:p>
        </w:tc>
        <w:tc>
          <w:tcPr>
            <w:tcW w:w="135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B51D2F" w:rsidRDefault="00B51D2F" w:rsidP="009E060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上</w:t>
            </w:r>
            <w:r>
              <w:rPr>
                <w:rFonts w:ascii="宋体" w:hAnsi="宋体" w:cs="宋体" w:hint="eastAsia"/>
              </w:rPr>
              <w:t>传</w:t>
            </w:r>
            <w:r w:rsidR="009E0602">
              <w:rPr>
                <w:rFonts w:ascii="宋体" w:hAnsi="宋体" w:cs="宋体" w:hint="eastAsia"/>
              </w:rPr>
              <w:t>身份证扫描件</w:t>
            </w:r>
            <w:r>
              <w:rPr>
                <w:rFonts w:ascii="Arial" w:eastAsia="华文中宋" w:hAnsi="Arial" w:cs="Arial" w:hint="eastAsia"/>
              </w:rPr>
              <w:t>框字段名</w:t>
            </w:r>
          </w:p>
        </w:tc>
      </w:tr>
      <w:tr w:rsidR="00B51D2F" w:rsidTr="00990640">
        <w:tc>
          <w:tcPr>
            <w:tcW w:w="1512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 w:rsidRPr="005B3633">
              <w:rPr>
                <w:rFonts w:ascii="Arial" w:eastAsia="华文中宋" w:hAnsi="Arial" w:cs="Arial"/>
              </w:rPr>
              <w:t>paths</w:t>
            </w:r>
          </w:p>
        </w:tc>
        <w:tc>
          <w:tcPr>
            <w:tcW w:w="135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 w:rsidRPr="00422111">
              <w:rPr>
                <w:rFonts w:ascii="Arial" w:eastAsia="华文中宋" w:hAnsi="Arial" w:cs="Arial"/>
              </w:rPr>
              <w:t>List&lt;String&gt;</w:t>
            </w:r>
          </w:p>
        </w:tc>
        <w:tc>
          <w:tcPr>
            <w:tcW w:w="1550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如果已经上传且再次修改时必传</w:t>
            </w:r>
          </w:p>
        </w:tc>
      </w:tr>
      <w:tr w:rsidR="00B51D2F" w:rsidTr="00990640">
        <w:tc>
          <w:tcPr>
            <w:tcW w:w="1512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B51D2F" w:rsidRDefault="00B51D2F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B51D2F" w:rsidRDefault="00B51D2F" w:rsidP="00B51D2F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B51D2F" w:rsidTr="00990640">
        <w:tc>
          <w:tcPr>
            <w:tcW w:w="1511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B51D2F" w:rsidRDefault="00B51D2F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93602" w:rsidTr="00990640">
        <w:tc>
          <w:tcPr>
            <w:tcW w:w="1511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D93602" w:rsidTr="00990640">
        <w:tc>
          <w:tcPr>
            <w:tcW w:w="1511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B51D2F" w:rsidRDefault="00B51D2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修改密码</w:t>
      </w:r>
      <w:r w:rsidR="00CB751B">
        <w:rPr>
          <w:rFonts w:hint="eastAsia"/>
        </w:rPr>
        <w:t>（暂时不用）</w:t>
      </w:r>
    </w:p>
    <w:p w:rsidR="008C6856" w:rsidRDefault="00DF0CC0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/user/editPwd</w:t>
      </w:r>
    </w:p>
    <w:p w:rsidR="008C6856" w:rsidRDefault="00DF0CC0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oldPwd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newPwd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新密码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configPwd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确认新密码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bookmarkStart w:id="18" w:name="OLE_LINK2"/>
            <w:r>
              <w:rPr>
                <w:rFonts w:ascii="Arial" w:eastAsia="华文中宋" w:hAnsi="Arial" w:cs="Arial" w:hint="eastAsia"/>
              </w:rPr>
              <w:t>否</w:t>
            </w:r>
            <w:bookmarkEnd w:id="18"/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个人资料</w:t>
            </w:r>
          </w:p>
        </w:tc>
      </w:tr>
      <w:tr w:rsidR="00D93602">
        <w:tc>
          <w:tcPr>
            <w:tcW w:w="1511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D93602">
        <w:tc>
          <w:tcPr>
            <w:tcW w:w="1511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D93602" w:rsidRDefault="00D93602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>
      <w:pPr>
        <w:pStyle w:val="15"/>
        <w:ind w:left="425" w:firstLineChars="0" w:firstLine="0"/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发送重置密码验证码（重置密码）</w:t>
      </w:r>
    </w:p>
    <w:p w:rsidR="008C6856" w:rsidRDefault="00DF0CC0"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="0032585C">
        <w:rPr>
          <w:rFonts w:ascii="Arial" w:eastAsia="华文中宋" w:hAnsi="Arial" w:cs="Arial" w:hint="eastAsia"/>
        </w:rPr>
        <w:t>reg/</w:t>
      </w:r>
      <w:r>
        <w:rPr>
          <w:rFonts w:ascii="Arial" w:eastAsia="华文中宋" w:hAnsi="Arial" w:cs="Arial"/>
        </w:rPr>
        <w:t>sendResetPwdMobileCode</w:t>
      </w:r>
    </w:p>
    <w:p w:rsidR="008C6856" w:rsidRDefault="00DF0CC0"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mobile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手机号码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40DF3">
        <w:tc>
          <w:tcPr>
            <w:tcW w:w="1511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40DF3">
        <w:tc>
          <w:tcPr>
            <w:tcW w:w="1511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>
      <w:pPr>
        <w:pStyle w:val="15"/>
        <w:ind w:left="425" w:firstLineChars="0" w:firstLine="0"/>
      </w:pPr>
    </w:p>
    <w:p w:rsidR="00416CD1" w:rsidRDefault="00416CD1">
      <w:pPr>
        <w:pStyle w:val="15"/>
        <w:ind w:left="425" w:firstLineChars="0" w:firstLine="0"/>
      </w:pPr>
    </w:p>
    <w:p w:rsidR="00416CD1" w:rsidRDefault="00416CD1">
      <w:pPr>
        <w:pStyle w:val="15"/>
        <w:ind w:left="425" w:firstLineChars="0" w:firstLine="0"/>
      </w:pPr>
    </w:p>
    <w:p w:rsidR="00416CD1" w:rsidRDefault="00416CD1">
      <w:pPr>
        <w:pStyle w:val="15"/>
        <w:ind w:left="425" w:firstLineChars="0" w:firstLine="0"/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重置密码</w:t>
      </w:r>
    </w:p>
    <w:p w:rsidR="008C6856" w:rsidRDefault="00DF0CC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8C6856" w:rsidRDefault="00DF0CC0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="0004602C">
        <w:rPr>
          <w:rFonts w:ascii="Arial" w:eastAsia="华文中宋" w:hAnsi="Arial" w:cs="Arial" w:hint="eastAsia"/>
        </w:rPr>
        <w:t>reg/</w:t>
      </w:r>
      <w:r>
        <w:rPr>
          <w:rFonts w:ascii="Arial" w:eastAsia="华文中宋" w:hAnsi="Arial" w:cs="Arial"/>
        </w:rPr>
        <w:t>resetPwd</w:t>
      </w:r>
    </w:p>
    <w:p w:rsidR="008C6856" w:rsidRDefault="00DF0CC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mobile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F6286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手机号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验证码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password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40DF3">
        <w:tc>
          <w:tcPr>
            <w:tcW w:w="1511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40DF3">
        <w:tc>
          <w:tcPr>
            <w:tcW w:w="1511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F76835" w:rsidRDefault="009F0578" w:rsidP="00F76835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验证</w:t>
      </w:r>
      <w:r w:rsidR="00F76835">
        <w:rPr>
          <w:rFonts w:hint="eastAsia"/>
        </w:rPr>
        <w:t>支付密码</w:t>
      </w:r>
    </w:p>
    <w:p w:rsidR="00F76835" w:rsidRDefault="00F76835" w:rsidP="00F76835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F76835" w:rsidRDefault="00F76835" w:rsidP="00F76835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>
        <w:rPr>
          <w:rFonts w:ascii="Arial" w:eastAsia="华文中宋" w:hAnsi="Arial" w:cs="Arial" w:hint="eastAsia"/>
        </w:rPr>
        <w:t>reg/</w:t>
      </w:r>
      <w:r w:rsidRPr="00F76835">
        <w:rPr>
          <w:rFonts w:ascii="Arial" w:eastAsia="华文中宋" w:hAnsi="Arial" w:cs="Arial"/>
        </w:rPr>
        <w:t>checkPayPwd</w:t>
      </w:r>
    </w:p>
    <w:p w:rsidR="00F76835" w:rsidRDefault="00F76835" w:rsidP="00F76835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F76835" w:rsidTr="00EC1955">
        <w:tc>
          <w:tcPr>
            <w:tcW w:w="1697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76835" w:rsidTr="00EC1955">
        <w:tc>
          <w:tcPr>
            <w:tcW w:w="1697" w:type="dxa"/>
          </w:tcPr>
          <w:p w:rsidR="00F76835" w:rsidRDefault="00EC1955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171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F76835" w:rsidRDefault="00EC1955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Arial" w:eastAsia="华文中宋" w:hAnsi="Arial" w:cs="Arial"/>
              </w:rPr>
              <w:t>会话</w:t>
            </w:r>
            <w:r w:rsidRPr="00EC1955">
              <w:rPr>
                <w:rFonts w:ascii="Arial" w:eastAsia="华文中宋" w:hAnsi="Arial" w:cs="Arial"/>
              </w:rPr>
              <w:t>ID</w:t>
            </w:r>
          </w:p>
        </w:tc>
      </w:tr>
      <w:tr w:rsidR="00F76835" w:rsidTr="00EC1955">
        <w:tc>
          <w:tcPr>
            <w:tcW w:w="1697" w:type="dxa"/>
          </w:tcPr>
          <w:p w:rsidR="00F76835" w:rsidRDefault="00EC1955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payPassword</w:t>
            </w:r>
          </w:p>
        </w:tc>
        <w:tc>
          <w:tcPr>
            <w:tcW w:w="1171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F76835" w:rsidRDefault="009F0578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支付</w:t>
            </w:r>
            <w:r w:rsidR="00F76835"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F76835" w:rsidTr="00EC1955">
        <w:tc>
          <w:tcPr>
            <w:tcW w:w="1697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171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76835" w:rsidTr="00EC1955">
        <w:tc>
          <w:tcPr>
            <w:tcW w:w="1697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76835" w:rsidRDefault="00F76835" w:rsidP="00F76835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F76835" w:rsidTr="00CC780B">
        <w:tc>
          <w:tcPr>
            <w:tcW w:w="1511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F76835" w:rsidRDefault="00F768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76835" w:rsidTr="00CC780B">
        <w:tc>
          <w:tcPr>
            <w:tcW w:w="1511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F76835" w:rsidTr="00CC780B">
        <w:tc>
          <w:tcPr>
            <w:tcW w:w="1511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F76835" w:rsidRDefault="00F7683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EC0DFF" w:rsidRDefault="00EC0DF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EC1955" w:rsidRDefault="00EC1955" w:rsidP="00EC1955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根据</w:t>
      </w:r>
      <w:r>
        <w:rPr>
          <w:rFonts w:hint="eastAsia"/>
        </w:rPr>
        <w:t xml:space="preserve">sessionid </w:t>
      </w:r>
      <w:r>
        <w:rPr>
          <w:rFonts w:hint="eastAsia"/>
        </w:rPr>
        <w:t>重置支付密码</w:t>
      </w:r>
    </w:p>
    <w:p w:rsidR="00EC1955" w:rsidRDefault="00EC1955" w:rsidP="00EC1955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EC1955" w:rsidRDefault="00EC1955" w:rsidP="00EC1955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>
        <w:rPr>
          <w:rFonts w:ascii="Arial" w:eastAsia="华文中宋" w:hAnsi="Arial" w:cs="Arial" w:hint="eastAsia"/>
        </w:rPr>
        <w:t>reg/</w:t>
      </w:r>
      <w:r w:rsidR="002A4063" w:rsidRPr="002A4063">
        <w:rPr>
          <w:rFonts w:ascii="Arial" w:eastAsia="华文中宋" w:hAnsi="Arial" w:cs="Arial"/>
        </w:rPr>
        <w:t>resetUserPayPwd</w:t>
      </w:r>
    </w:p>
    <w:p w:rsidR="00EC1955" w:rsidRDefault="00EC1955" w:rsidP="00EC1955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EC1955" w:rsidTr="00CC780B">
        <w:tc>
          <w:tcPr>
            <w:tcW w:w="1697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C1955" w:rsidTr="00CC780B">
        <w:tc>
          <w:tcPr>
            <w:tcW w:w="1697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171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Arial" w:eastAsia="华文中宋" w:hAnsi="Arial" w:cs="Arial"/>
              </w:rPr>
              <w:t>会话</w:t>
            </w:r>
            <w:r w:rsidRPr="00EC1955">
              <w:rPr>
                <w:rFonts w:ascii="Arial" w:eastAsia="华文中宋" w:hAnsi="Arial" w:cs="Arial"/>
              </w:rPr>
              <w:t>ID</w:t>
            </w:r>
          </w:p>
        </w:tc>
      </w:tr>
      <w:tr w:rsidR="00EC1955" w:rsidTr="00CC780B">
        <w:tc>
          <w:tcPr>
            <w:tcW w:w="1697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payPassword</w:t>
            </w:r>
          </w:p>
        </w:tc>
        <w:tc>
          <w:tcPr>
            <w:tcW w:w="1171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原密码</w:t>
            </w:r>
          </w:p>
        </w:tc>
      </w:tr>
      <w:tr w:rsidR="00EC1955" w:rsidTr="00CC780B">
        <w:tc>
          <w:tcPr>
            <w:tcW w:w="1697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171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C1955" w:rsidTr="00CC780B">
        <w:tc>
          <w:tcPr>
            <w:tcW w:w="1697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EC1955" w:rsidRDefault="00EC1955" w:rsidP="00EC1955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EC1955" w:rsidTr="00CC780B">
        <w:tc>
          <w:tcPr>
            <w:tcW w:w="1511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EC1955" w:rsidRDefault="00EC195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C1955" w:rsidTr="00CC780B">
        <w:tc>
          <w:tcPr>
            <w:tcW w:w="1511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C1955" w:rsidTr="00CC780B">
        <w:tc>
          <w:tcPr>
            <w:tcW w:w="1511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EC1955" w:rsidRDefault="00EC195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EC0DFF" w:rsidRDefault="00EC0DF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C23301" w:rsidRDefault="00C23301" w:rsidP="00C23301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发送手机验证码</w:t>
      </w:r>
      <w:r>
        <w:rPr>
          <w:rFonts w:hint="eastAsia"/>
        </w:rPr>
        <w:t xml:space="preserve"> </w:t>
      </w:r>
      <w:r>
        <w:rPr>
          <w:rFonts w:hint="eastAsia"/>
        </w:rPr>
        <w:t>重置支付密码</w:t>
      </w:r>
    </w:p>
    <w:p w:rsidR="00C23301" w:rsidRDefault="00C23301" w:rsidP="00C23301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C23301" w:rsidRDefault="00C23301" w:rsidP="00C23301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>
        <w:rPr>
          <w:rFonts w:ascii="Arial" w:eastAsia="华文中宋" w:hAnsi="Arial" w:cs="Arial" w:hint="eastAsia"/>
        </w:rPr>
        <w:t>reg/</w:t>
      </w:r>
      <w:r w:rsidRPr="002A4063">
        <w:rPr>
          <w:rFonts w:ascii="Arial" w:eastAsia="华文中宋" w:hAnsi="Arial" w:cs="Arial"/>
        </w:rPr>
        <w:t>resetPayPwd</w:t>
      </w:r>
    </w:p>
    <w:p w:rsidR="00C23301" w:rsidRDefault="00C23301" w:rsidP="00C23301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C23301" w:rsidTr="00CC780B">
        <w:tc>
          <w:tcPr>
            <w:tcW w:w="1697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23301" w:rsidTr="00CC780B">
        <w:tc>
          <w:tcPr>
            <w:tcW w:w="1697" w:type="dxa"/>
          </w:tcPr>
          <w:p w:rsidR="00C23301" w:rsidRDefault="00A7547B" w:rsidP="00CC780B">
            <w:pPr>
              <w:rPr>
                <w:rFonts w:ascii="Arial" w:eastAsia="华文中宋" w:hAnsi="Arial" w:cs="Arial"/>
              </w:rPr>
            </w:pPr>
            <w:r w:rsidRPr="00A754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mobile</w:t>
            </w:r>
          </w:p>
        </w:tc>
        <w:tc>
          <w:tcPr>
            <w:tcW w:w="1171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C23301" w:rsidRDefault="00A7547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手机号</w:t>
            </w:r>
          </w:p>
        </w:tc>
      </w:tr>
      <w:tr w:rsidR="00C23301" w:rsidTr="00CC780B">
        <w:tc>
          <w:tcPr>
            <w:tcW w:w="1697" w:type="dxa"/>
          </w:tcPr>
          <w:p w:rsidR="00C23301" w:rsidRDefault="00A7547B" w:rsidP="00CC780B">
            <w:pPr>
              <w:rPr>
                <w:rFonts w:ascii="Arial" w:eastAsia="华文中宋" w:hAnsi="Arial" w:cs="Arial"/>
              </w:rPr>
            </w:pPr>
            <w:r w:rsidRPr="00A754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171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C23301" w:rsidRDefault="00A7547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验证码</w:t>
            </w:r>
          </w:p>
        </w:tc>
      </w:tr>
      <w:tr w:rsidR="00A7547B" w:rsidTr="00CC780B">
        <w:tc>
          <w:tcPr>
            <w:tcW w:w="1697" w:type="dxa"/>
          </w:tcPr>
          <w:p w:rsidR="00A7547B" w:rsidRPr="00EC1955" w:rsidRDefault="00A7547B" w:rsidP="00CC780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54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71" w:type="dxa"/>
          </w:tcPr>
          <w:p w:rsidR="00A7547B" w:rsidRDefault="00A7547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A7547B" w:rsidRDefault="00A7547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A7547B" w:rsidRDefault="00A7547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A7547B" w:rsidRDefault="00A7547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密码</w:t>
            </w:r>
          </w:p>
        </w:tc>
      </w:tr>
      <w:tr w:rsidR="00C23301" w:rsidTr="00CC780B">
        <w:tc>
          <w:tcPr>
            <w:tcW w:w="1697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171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23301" w:rsidTr="00CC780B">
        <w:tc>
          <w:tcPr>
            <w:tcW w:w="1697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23301" w:rsidRDefault="00C23301" w:rsidP="00C23301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C23301" w:rsidTr="00CC780B">
        <w:tc>
          <w:tcPr>
            <w:tcW w:w="1511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C23301" w:rsidRDefault="00C233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23301" w:rsidTr="00CC780B">
        <w:tc>
          <w:tcPr>
            <w:tcW w:w="1511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23301" w:rsidTr="00CC780B">
        <w:tc>
          <w:tcPr>
            <w:tcW w:w="1511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C23301" w:rsidRDefault="00C233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EC0DFF" w:rsidRDefault="00EC0DF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EC0DFF" w:rsidRDefault="00EC0DF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090BD3" w:rsidRDefault="00090BD3" w:rsidP="00090BD3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获取爱好列表</w:t>
      </w:r>
    </w:p>
    <w:p w:rsidR="00090BD3" w:rsidRDefault="00090BD3" w:rsidP="00090BD3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A940CC" w:rsidRDefault="00090BD3" w:rsidP="00EC0DFF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Pr="00090BD3">
        <w:rPr>
          <w:rFonts w:ascii="Arial" w:eastAsia="华文中宋" w:hAnsi="Arial" w:cs="Arial"/>
        </w:rPr>
        <w:t>getUserInterest</w:t>
      </w:r>
      <w:r>
        <w:rPr>
          <w:rFonts w:ascii="Arial" w:eastAsia="华文中宋" w:hAnsi="Arial" w:cs="Arial" w:hint="eastAsia"/>
        </w:rPr>
        <w:t>.do</w:t>
      </w:r>
    </w:p>
    <w:p w:rsidR="00090BD3" w:rsidRDefault="00090BD3" w:rsidP="00090BD3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090BD3" w:rsidTr="007B142D">
        <w:tc>
          <w:tcPr>
            <w:tcW w:w="1512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90BD3" w:rsidTr="007B142D">
        <w:tc>
          <w:tcPr>
            <w:tcW w:w="1512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90BD3" w:rsidTr="007B142D">
        <w:tc>
          <w:tcPr>
            <w:tcW w:w="1512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90BD3" w:rsidRDefault="00090BD3" w:rsidP="00090BD3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090BD3" w:rsidTr="007B142D">
        <w:tc>
          <w:tcPr>
            <w:tcW w:w="1511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090BD3" w:rsidRDefault="00090BD3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90BD3" w:rsidTr="007B142D">
        <w:tc>
          <w:tcPr>
            <w:tcW w:w="1511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090BD3" w:rsidTr="007B142D">
        <w:tc>
          <w:tcPr>
            <w:tcW w:w="1511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090BD3" w:rsidRDefault="00090BD3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090BD3" w:rsidRDefault="00090BD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090BD3" w:rsidRDefault="00090BD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个人中心</w:t>
      </w:r>
      <w:r w:rsidR="003E6A5C">
        <w:rPr>
          <w:rFonts w:hint="eastAsia"/>
        </w:rPr>
        <w:t>数据</w:t>
      </w:r>
      <w:r w:rsidR="005B0092">
        <w:rPr>
          <w:rFonts w:hint="eastAsia"/>
        </w:rPr>
        <w:t>信息</w:t>
      </w:r>
    </w:p>
    <w:p w:rsidR="008C6856" w:rsidRDefault="00DF0CC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8C6856" w:rsidRDefault="004F1B7A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</w:t>
      </w:r>
      <w:r w:rsidR="00DF0CC0">
        <w:rPr>
          <w:rFonts w:ascii="Arial" w:eastAsia="华文中宋" w:hAnsi="Arial" w:cs="Arial"/>
        </w:rPr>
        <w:t>/personCenter</w:t>
      </w:r>
    </w:p>
    <w:p w:rsidR="008C6856" w:rsidRDefault="00DF0CC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2" w:type="dxa"/>
          </w:tcPr>
          <w:p w:rsidR="008C6856" w:rsidRDefault="007F1E1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session</w:t>
            </w:r>
            <w:r w:rsidR="003935DD">
              <w:rPr>
                <w:rFonts w:ascii="Arial" w:eastAsia="华文中宋" w:hAnsi="Arial" w:cs="Arial" w:hint="eastAsia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C6856" w:rsidRDefault="008544BB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</w:t>
            </w:r>
            <w:r w:rsidR="00DF0CC0"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1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8C6856">
        <w:tc>
          <w:tcPr>
            <w:tcW w:w="15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11" w:type="dxa"/>
          </w:tcPr>
          <w:p w:rsidR="008C6856" w:rsidRDefault="00551F33">
            <w:pPr>
              <w:rPr>
                <w:rFonts w:ascii="Arial" w:hAnsi="Arial" w:cs="Arial"/>
              </w:rPr>
            </w:pPr>
            <w:r w:rsidRPr="00DA47B3">
              <w:rPr>
                <w:rFonts w:ascii="Arial" w:eastAsia="华文中宋" w:hAnsi="Arial" w:cs="Arial"/>
              </w:rPr>
              <w:t>userAccount_info</w:t>
            </w:r>
          </w:p>
        </w:tc>
        <w:tc>
          <w:tcPr>
            <w:tcW w:w="13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551F33" w:rsidRPr="009774BE" w:rsidRDefault="00DF0CC0">
            <w:pPr>
              <w:rPr>
                <w:rFonts w:ascii="Arial" w:eastAsia="华文中宋" w:hAnsi="Arial" w:cs="Arial"/>
                <w:color w:val="FF0000"/>
              </w:rPr>
            </w:pPr>
            <w:r w:rsidRPr="009774BE">
              <w:rPr>
                <w:rFonts w:ascii="Arial" w:eastAsia="华文中宋" w:hAnsi="Arial" w:cs="Arial" w:hint="eastAsia"/>
                <w:color w:val="FF0000"/>
              </w:rPr>
              <w:t>余额</w:t>
            </w:r>
          </w:p>
          <w:p w:rsidR="008C6856" w:rsidRPr="009774BE" w:rsidRDefault="00551F33">
            <w:pPr>
              <w:rPr>
                <w:rFonts w:ascii="Arial" w:eastAsia="华文中宋" w:hAnsi="Arial" w:cs="Arial"/>
                <w:color w:val="FF0000"/>
              </w:rPr>
            </w:pPr>
            <w:r w:rsidRPr="009774BE">
              <w:rPr>
                <w:rFonts w:ascii="Arial" w:eastAsia="华文中宋" w:hAnsi="Arial" w:cs="Arial" w:hint="eastAsia"/>
                <w:color w:val="FF0000"/>
              </w:rPr>
              <w:t>a</w:t>
            </w:r>
            <w:r w:rsidRPr="009774BE">
              <w:rPr>
                <w:rFonts w:ascii="Arial" w:eastAsia="华文中宋" w:hAnsi="Arial" w:cs="Arial"/>
                <w:color w:val="FF0000"/>
              </w:rPr>
              <w:t>mount</w:t>
            </w:r>
            <w:r w:rsidRPr="009774BE">
              <w:rPr>
                <w:rFonts w:ascii="Arial" w:eastAsia="华文中宋" w:hAnsi="Arial" w:cs="Arial" w:hint="eastAsia"/>
                <w:color w:val="FF0000"/>
              </w:rPr>
              <w:t xml:space="preserve"> </w:t>
            </w:r>
            <w:r w:rsidRPr="009774BE">
              <w:rPr>
                <w:rFonts w:ascii="Arial" w:eastAsia="华文中宋" w:hAnsi="Arial" w:cs="Arial"/>
                <w:color w:val="FF0000"/>
              </w:rPr>
              <w:t>–</w:t>
            </w:r>
            <w:r w:rsidRPr="009774BE">
              <w:rPr>
                <w:rFonts w:ascii="宋体" w:hAnsi="宋体" w:cs="宋体" w:hint="eastAsia"/>
                <w:color w:val="FF0000"/>
              </w:rPr>
              <w:t>总节钞</w:t>
            </w:r>
          </w:p>
          <w:p w:rsidR="00551F33" w:rsidRDefault="00551F33">
            <w:pPr>
              <w:rPr>
                <w:rFonts w:ascii="宋体" w:hAnsi="宋体" w:cs="宋体"/>
                <w:color w:val="FF0000"/>
              </w:rPr>
            </w:pPr>
            <w:r w:rsidRPr="009774BE">
              <w:rPr>
                <w:rFonts w:ascii="Arial" w:eastAsia="华文中宋" w:hAnsi="Arial" w:cs="Arial"/>
                <w:color w:val="FF0000"/>
              </w:rPr>
              <w:t>taskAmount</w:t>
            </w:r>
            <w:r w:rsidRPr="009774BE">
              <w:rPr>
                <w:rFonts w:ascii="Arial" w:eastAsia="华文中宋" w:hAnsi="Arial" w:cs="Arial" w:hint="eastAsia"/>
                <w:color w:val="FF0000"/>
              </w:rPr>
              <w:t xml:space="preserve"> </w:t>
            </w:r>
            <w:r w:rsidRPr="009774BE">
              <w:rPr>
                <w:rFonts w:ascii="Arial" w:eastAsia="华文中宋" w:hAnsi="Arial" w:cs="Arial"/>
                <w:color w:val="FF0000"/>
              </w:rPr>
              <w:t>–</w:t>
            </w:r>
            <w:r w:rsidRPr="009774BE">
              <w:rPr>
                <w:rFonts w:ascii="宋体" w:hAnsi="宋体" w:cs="宋体" w:hint="eastAsia"/>
                <w:color w:val="FF0000"/>
              </w:rPr>
              <w:t>任务大厅节钞</w:t>
            </w:r>
          </w:p>
          <w:p w:rsidR="00D45079" w:rsidRPr="009774BE" w:rsidRDefault="007451EE" w:rsidP="00D45079">
            <w:pPr>
              <w:rPr>
                <w:rFonts w:ascii="Arial" w:eastAsia="华文中宋" w:hAnsi="Arial" w:cs="Arial"/>
                <w:color w:val="FF0000"/>
              </w:rPr>
            </w:pPr>
            <w:r w:rsidRPr="007451EE">
              <w:rPr>
                <w:rFonts w:ascii="Arial" w:eastAsia="华文中宋" w:hAnsi="Arial" w:cs="Arial" w:hint="eastAsia"/>
                <w:color w:val="FF0000"/>
              </w:rPr>
              <w:t>sign</w:t>
            </w:r>
            <w:r w:rsidR="00D45079" w:rsidRPr="007451EE">
              <w:rPr>
                <w:rFonts w:ascii="Arial" w:eastAsia="华文中宋" w:hAnsi="Arial" w:cs="Arial"/>
                <w:color w:val="FF0000"/>
              </w:rPr>
              <w:t>Amount</w:t>
            </w:r>
            <w:r w:rsidR="00D45079" w:rsidRPr="009774BE">
              <w:rPr>
                <w:rFonts w:ascii="Arial" w:eastAsia="华文中宋" w:hAnsi="Arial" w:cs="Arial" w:hint="eastAsia"/>
                <w:color w:val="FF0000"/>
              </w:rPr>
              <w:t xml:space="preserve"> </w:t>
            </w:r>
            <w:r w:rsidR="00D45079" w:rsidRPr="009774BE">
              <w:rPr>
                <w:rFonts w:ascii="Arial" w:eastAsia="华文中宋" w:hAnsi="Arial" w:cs="Arial"/>
                <w:color w:val="FF0000"/>
              </w:rPr>
              <w:t>–</w:t>
            </w:r>
            <w:r>
              <w:rPr>
                <w:rFonts w:ascii="宋体" w:hAnsi="宋体" w:cs="宋体" w:hint="eastAsia"/>
                <w:color w:val="FF0000"/>
              </w:rPr>
              <w:t>签到</w:t>
            </w:r>
            <w:r w:rsidR="00D45079" w:rsidRPr="009774BE">
              <w:rPr>
                <w:rFonts w:ascii="宋体" w:hAnsi="宋体" w:cs="宋体" w:hint="eastAsia"/>
                <w:color w:val="FF0000"/>
              </w:rPr>
              <w:t>节钞</w:t>
            </w:r>
          </w:p>
          <w:p w:rsidR="00D45079" w:rsidRDefault="007451EE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signDay-</w:t>
            </w:r>
            <w:r>
              <w:rPr>
                <w:rFonts w:ascii="Arial" w:eastAsia="华文中宋" w:hAnsi="Arial" w:cs="Arial" w:hint="eastAsia"/>
                <w:color w:val="FF0000"/>
              </w:rPr>
              <w:t>签到天数</w:t>
            </w:r>
          </w:p>
          <w:p w:rsidR="007451EE" w:rsidRPr="009774BE" w:rsidRDefault="007451EE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signState-</w:t>
            </w:r>
            <w:r>
              <w:rPr>
                <w:rFonts w:ascii="Arial" w:eastAsia="华文中宋" w:hAnsi="Arial" w:cs="Arial" w:hint="eastAsia"/>
                <w:color w:val="FF0000"/>
              </w:rPr>
              <w:t>签到状态</w:t>
            </w:r>
          </w:p>
          <w:p w:rsidR="00551F33" w:rsidRPr="009774BE" w:rsidRDefault="00551F33">
            <w:pPr>
              <w:rPr>
                <w:rFonts w:ascii="Arial" w:eastAsia="华文中宋" w:hAnsi="Arial" w:cs="Arial"/>
                <w:color w:val="FF0000"/>
              </w:rPr>
            </w:pPr>
            <w:r w:rsidRPr="009774BE">
              <w:rPr>
                <w:rFonts w:ascii="Arial" w:eastAsia="华文中宋" w:hAnsi="Arial" w:cs="Arial"/>
                <w:color w:val="FF0000"/>
              </w:rPr>
              <w:t>available</w:t>
            </w:r>
            <w:r w:rsidRPr="009774BE">
              <w:rPr>
                <w:rFonts w:ascii="Arial" w:eastAsia="华文中宋" w:hAnsi="Arial" w:cs="Arial" w:hint="eastAsia"/>
                <w:color w:val="FF0000"/>
              </w:rPr>
              <w:t xml:space="preserve"> </w:t>
            </w:r>
            <w:r w:rsidRPr="009774BE">
              <w:rPr>
                <w:rFonts w:ascii="Arial" w:eastAsia="华文中宋" w:hAnsi="Arial" w:cs="Arial"/>
                <w:color w:val="FF0000"/>
              </w:rPr>
              <w:t>–</w:t>
            </w:r>
            <w:r w:rsidRPr="009774BE">
              <w:rPr>
                <w:rFonts w:ascii="宋体" w:hAnsi="宋体" w:cs="宋体" w:hint="eastAsia"/>
                <w:color w:val="FF0000"/>
              </w:rPr>
              <w:t>可提现节钞</w:t>
            </w:r>
          </w:p>
          <w:p w:rsidR="00551F33" w:rsidRDefault="00551F33">
            <w:pPr>
              <w:rPr>
                <w:rFonts w:ascii="宋体" w:hAnsi="宋体" w:cs="宋体"/>
                <w:color w:val="FF0000"/>
              </w:rPr>
            </w:pPr>
            <w:r w:rsidRPr="009774BE">
              <w:rPr>
                <w:rFonts w:ascii="Arial" w:eastAsia="华文中宋" w:hAnsi="Arial" w:cs="Arial"/>
                <w:color w:val="FF0000"/>
              </w:rPr>
              <w:t>cardAndTicketNum</w:t>
            </w:r>
            <w:r w:rsidRPr="009774BE">
              <w:rPr>
                <w:rFonts w:ascii="Arial" w:eastAsia="华文中宋" w:hAnsi="Arial" w:cs="Arial" w:hint="eastAsia"/>
                <w:color w:val="FF0000"/>
              </w:rPr>
              <w:t xml:space="preserve"> </w:t>
            </w:r>
            <w:r w:rsidRPr="009774BE">
              <w:rPr>
                <w:rFonts w:ascii="Arial" w:eastAsia="华文中宋" w:hAnsi="Arial" w:cs="Arial"/>
                <w:color w:val="FF0000"/>
              </w:rPr>
              <w:t>–</w:t>
            </w:r>
            <w:r w:rsidRPr="009774BE">
              <w:rPr>
                <w:rFonts w:ascii="宋体" w:hAnsi="宋体" w:cs="宋体" w:hint="eastAsia"/>
                <w:color w:val="FF0000"/>
              </w:rPr>
              <w:t>卡全包数量</w:t>
            </w:r>
          </w:p>
          <w:p w:rsidR="00DC76AD" w:rsidRPr="00DC76AD" w:rsidRDefault="00DC76AD">
            <w:pPr>
              <w:rPr>
                <w:rFonts w:ascii="宋体" w:hAnsi="宋体" w:cs="宋体"/>
                <w:color w:val="FF0000"/>
              </w:rPr>
            </w:pPr>
            <w:r w:rsidRPr="00DC76AD">
              <w:rPr>
                <w:rFonts w:ascii="宋体" w:hAnsi="宋体" w:cs="宋体"/>
                <w:color w:val="FF0000"/>
              </w:rPr>
              <w:t>dayInvite</w:t>
            </w:r>
            <w:r>
              <w:rPr>
                <w:rFonts w:ascii="宋体" w:hAnsi="宋体" w:cs="宋体" w:hint="eastAsia"/>
                <w:color w:val="FF0000"/>
              </w:rPr>
              <w:t>-今日邀请</w:t>
            </w:r>
          </w:p>
          <w:p w:rsidR="00DC76AD" w:rsidRPr="00DC76AD" w:rsidRDefault="00DC76AD">
            <w:pPr>
              <w:rPr>
                <w:rFonts w:ascii="宋体" w:hAnsi="宋体" w:cs="宋体"/>
                <w:color w:val="FF0000"/>
              </w:rPr>
            </w:pPr>
            <w:r w:rsidRPr="00DC76AD">
              <w:rPr>
                <w:rFonts w:ascii="宋体" w:hAnsi="宋体" w:cs="宋体"/>
                <w:color w:val="FF0000"/>
              </w:rPr>
              <w:t>monthInvite</w:t>
            </w:r>
            <w:r>
              <w:rPr>
                <w:rFonts w:ascii="宋体" w:hAnsi="宋体" w:cs="宋体" w:hint="eastAsia"/>
                <w:color w:val="FF0000"/>
              </w:rPr>
              <w:t>-月邀请</w:t>
            </w:r>
          </w:p>
          <w:p w:rsidR="00DC76AD" w:rsidRDefault="00DC76AD">
            <w:pPr>
              <w:rPr>
                <w:rFonts w:ascii="宋体" w:hAnsi="宋体" w:cs="宋体"/>
                <w:color w:val="FF0000"/>
              </w:rPr>
            </w:pPr>
            <w:r w:rsidRPr="00DC76AD">
              <w:rPr>
                <w:rFonts w:ascii="宋体" w:hAnsi="宋体" w:cs="宋体"/>
                <w:color w:val="FF0000"/>
              </w:rPr>
              <w:t>totalInvite</w:t>
            </w:r>
            <w:r>
              <w:rPr>
                <w:rFonts w:ascii="宋体" w:hAnsi="宋体" w:cs="宋体" w:hint="eastAsia"/>
                <w:color w:val="FF0000"/>
              </w:rPr>
              <w:t>-总邀请</w:t>
            </w:r>
          </w:p>
          <w:p w:rsidR="001E65D0" w:rsidRDefault="001E65D0">
            <w:pPr>
              <w:rPr>
                <w:rFonts w:ascii="Arial" w:eastAsia="华文中宋" w:hAnsi="Arial" w:cs="Arial"/>
              </w:rPr>
            </w:pPr>
            <w:r w:rsidRPr="001E65D0">
              <w:rPr>
                <w:rFonts w:ascii="宋体" w:hAnsi="宋体" w:cs="宋体"/>
                <w:color w:val="FF0000"/>
              </w:rPr>
              <w:t>isShop</w:t>
            </w:r>
            <w:r>
              <w:rPr>
                <w:rFonts w:ascii="宋体" w:hAnsi="宋体" w:cs="宋体" w:hint="eastAsia"/>
                <w:color w:val="FF0000"/>
              </w:rPr>
              <w:t>-是否已开店</w:t>
            </w:r>
          </w:p>
        </w:tc>
      </w:tr>
      <w:tr w:rsidR="00440DF3">
        <w:tc>
          <w:tcPr>
            <w:tcW w:w="1511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40DF3">
        <w:tc>
          <w:tcPr>
            <w:tcW w:w="1511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440DF3" w:rsidRDefault="00440DF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>
      <w:pPr>
        <w:rPr>
          <w:rFonts w:ascii="宋体"/>
        </w:rPr>
      </w:pPr>
    </w:p>
    <w:p w:rsidR="00B8194B" w:rsidRDefault="00BC7BA7" w:rsidP="00B8194B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邀请人列表信息</w:t>
      </w:r>
      <w:r w:rsidR="00A35107">
        <w:rPr>
          <w:rFonts w:hint="eastAsia"/>
        </w:rPr>
        <w:t>（或我的圈子）</w:t>
      </w:r>
    </w:p>
    <w:p w:rsidR="00B8194B" w:rsidRDefault="00B8194B" w:rsidP="00B8194B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B8194B" w:rsidRDefault="00B8194B" w:rsidP="00B8194B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="00225D6E" w:rsidRPr="006129A0">
        <w:rPr>
          <w:rFonts w:ascii="Arial" w:eastAsia="华文中宋" w:hAnsi="Arial" w:cs="Arial"/>
        </w:rPr>
        <w:t>getInvitedUsers</w:t>
      </w:r>
    </w:p>
    <w:p w:rsidR="00B8194B" w:rsidRDefault="00B8194B" w:rsidP="00B8194B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B8194B" w:rsidTr="00B8194B">
        <w:tc>
          <w:tcPr>
            <w:tcW w:w="1512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8194B" w:rsidTr="00B8194B">
        <w:tc>
          <w:tcPr>
            <w:tcW w:w="1512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sessionid</w:t>
            </w:r>
          </w:p>
        </w:tc>
        <w:tc>
          <w:tcPr>
            <w:tcW w:w="1356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97212" w:rsidTr="00B8194B">
        <w:tc>
          <w:tcPr>
            <w:tcW w:w="1512" w:type="dxa"/>
          </w:tcPr>
          <w:p w:rsidR="00897212" w:rsidRDefault="00897212" w:rsidP="00B8194B">
            <w:pPr>
              <w:rPr>
                <w:rFonts w:ascii="Arial" w:eastAsia="华文中宋" w:hAnsi="Arial" w:cs="Arial"/>
              </w:rPr>
            </w:pPr>
            <w:r w:rsidRPr="00897212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356" w:type="dxa"/>
          </w:tcPr>
          <w:p w:rsidR="00897212" w:rsidRDefault="0089721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897212" w:rsidRDefault="00897212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97212" w:rsidRDefault="006A51F4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97212" w:rsidRDefault="009658F6" w:rsidP="00B819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类型 1-今日邀请 2-月邀请 3-总邀请数</w:t>
            </w:r>
            <w:r w:rsidR="000752E0" w:rsidRPr="00092A5F">
              <w:rPr>
                <w:rFonts w:ascii="宋体" w:hAnsi="宋体" w:cs="宋体" w:hint="eastAsia"/>
                <w:color w:val="FF0000"/>
                <w:sz w:val="22"/>
              </w:rPr>
              <w:t>（我的</w:t>
            </w:r>
            <w:r w:rsidR="000752E0" w:rsidRPr="00092A5F">
              <w:rPr>
                <w:rFonts w:ascii="宋体" w:hAnsi="宋体" w:cs="宋体" w:hint="eastAsia"/>
                <w:color w:val="FF0000"/>
                <w:sz w:val="22"/>
              </w:rPr>
              <w:lastRenderedPageBreak/>
              <w:t>圈子调用时传递3）</w:t>
            </w:r>
          </w:p>
        </w:tc>
      </w:tr>
      <w:tr w:rsidR="00875443" w:rsidTr="00B8194B">
        <w:tc>
          <w:tcPr>
            <w:tcW w:w="1512" w:type="dxa"/>
          </w:tcPr>
          <w:p w:rsidR="00875443" w:rsidRPr="008E42ED" w:rsidRDefault="00875443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lastRenderedPageBreak/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56" w:type="dxa"/>
          </w:tcPr>
          <w:p w:rsidR="00875443" w:rsidRDefault="0087544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550" w:type="dxa"/>
          </w:tcPr>
          <w:p w:rsidR="00875443" w:rsidRDefault="00875443" w:rsidP="000565F9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75443" w:rsidRDefault="0087544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75443" w:rsidRDefault="0087544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875443" w:rsidTr="00B8194B">
        <w:tc>
          <w:tcPr>
            <w:tcW w:w="1512" w:type="dxa"/>
          </w:tcPr>
          <w:p w:rsidR="00875443" w:rsidRPr="008E42ED" w:rsidRDefault="00875443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56" w:type="dxa"/>
          </w:tcPr>
          <w:p w:rsidR="00875443" w:rsidRDefault="0087544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550" w:type="dxa"/>
          </w:tcPr>
          <w:p w:rsidR="00875443" w:rsidRDefault="00875443" w:rsidP="000565F9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75443" w:rsidRDefault="0087544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875443" w:rsidRPr="003B0750" w:rsidRDefault="00875443" w:rsidP="000565F9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B8194B" w:rsidTr="00B8194B">
        <w:tc>
          <w:tcPr>
            <w:tcW w:w="1512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B8194B" w:rsidTr="00B8194B">
        <w:tc>
          <w:tcPr>
            <w:tcW w:w="1512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B8194B" w:rsidRDefault="00B8194B" w:rsidP="00B8194B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B8194B" w:rsidTr="00B8194B">
        <w:tc>
          <w:tcPr>
            <w:tcW w:w="1511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B8194B" w:rsidRDefault="00B8194B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8194B" w:rsidTr="00B8194B">
        <w:tc>
          <w:tcPr>
            <w:tcW w:w="1511" w:type="dxa"/>
          </w:tcPr>
          <w:p w:rsidR="00B8194B" w:rsidRDefault="00A71F70" w:rsidP="00B8194B">
            <w:pPr>
              <w:rPr>
                <w:rFonts w:ascii="Arial" w:hAnsi="Arial" w:cs="Arial"/>
              </w:rPr>
            </w:pPr>
            <w:r w:rsidRPr="003B6ABC">
              <w:rPr>
                <w:rFonts w:ascii="Arial" w:eastAsia="华文中宋" w:hAnsi="Arial" w:cs="Arial"/>
              </w:rPr>
              <w:t>invite_user_list</w:t>
            </w:r>
          </w:p>
        </w:tc>
        <w:tc>
          <w:tcPr>
            <w:tcW w:w="1364" w:type="dxa"/>
          </w:tcPr>
          <w:p w:rsidR="00B8194B" w:rsidRDefault="0033501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List&lt;User&gt;</w:t>
            </w:r>
          </w:p>
        </w:tc>
        <w:tc>
          <w:tcPr>
            <w:tcW w:w="1548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B8194B" w:rsidRDefault="00C31A05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B8194B" w:rsidRDefault="00857E6C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邀请人数列表</w:t>
            </w:r>
          </w:p>
        </w:tc>
      </w:tr>
      <w:tr w:rsidR="00B8194B" w:rsidTr="00B8194B">
        <w:tc>
          <w:tcPr>
            <w:tcW w:w="1511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B8194B" w:rsidTr="00B8194B">
        <w:tc>
          <w:tcPr>
            <w:tcW w:w="1511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B8194B" w:rsidRDefault="00B8194B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B8194B" w:rsidRDefault="00B8194B" w:rsidP="00B8194B">
      <w:pPr>
        <w:rPr>
          <w:rFonts w:ascii="宋体"/>
        </w:rPr>
      </w:pPr>
    </w:p>
    <w:p w:rsidR="00B8194B" w:rsidRDefault="00B8194B">
      <w:pPr>
        <w:rPr>
          <w:rFonts w:ascii="宋体"/>
        </w:rPr>
      </w:pPr>
    </w:p>
    <w:p w:rsidR="00C64A2B" w:rsidRDefault="00C64A2B" w:rsidP="00C64A2B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分享获取二维码</w:t>
      </w:r>
    </w:p>
    <w:p w:rsidR="00C64A2B" w:rsidRDefault="00C64A2B" w:rsidP="00C64A2B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C64A2B" w:rsidRDefault="00C64A2B" w:rsidP="00C64A2B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</w:t>
      </w:r>
      <w:r w:rsidR="0074690F" w:rsidRPr="0074690F">
        <w:rPr>
          <w:rFonts w:ascii="Arial" w:eastAsia="华文中宋" w:hAnsi="Arial" w:cs="Arial"/>
        </w:rPr>
        <w:t>common</w:t>
      </w:r>
      <w:r>
        <w:rPr>
          <w:rFonts w:ascii="Arial" w:eastAsia="华文中宋" w:hAnsi="Arial" w:cs="Arial"/>
        </w:rPr>
        <w:t>/</w:t>
      </w:r>
      <w:r w:rsidR="0074690F" w:rsidRPr="0074690F">
        <w:rPr>
          <w:rFonts w:ascii="Arial" w:eastAsia="华文中宋" w:hAnsi="Arial" w:cs="Arial"/>
        </w:rPr>
        <w:t>generateCode</w:t>
      </w:r>
    </w:p>
    <w:p w:rsidR="00C64A2B" w:rsidRDefault="00C64A2B" w:rsidP="00C64A2B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C64A2B" w:rsidTr="00216431">
        <w:tc>
          <w:tcPr>
            <w:tcW w:w="1512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64A2B" w:rsidTr="00216431">
        <w:tc>
          <w:tcPr>
            <w:tcW w:w="1512" w:type="dxa"/>
          </w:tcPr>
          <w:p w:rsidR="00C64A2B" w:rsidRDefault="009B48A1" w:rsidP="00216431">
            <w:pPr>
              <w:rPr>
                <w:rFonts w:ascii="Arial" w:eastAsia="华文中宋" w:hAnsi="Arial" w:cs="Arial"/>
              </w:rPr>
            </w:pPr>
            <w:r w:rsidRPr="00C372BA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356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C64A2B" w:rsidRDefault="009B48A1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回话</w:t>
            </w:r>
            <w:r w:rsidR="00C64A2B">
              <w:rPr>
                <w:rFonts w:ascii="Arial" w:eastAsia="华文中宋" w:hAnsi="Arial" w:cs="Arial"/>
              </w:rPr>
              <w:t>id</w:t>
            </w:r>
          </w:p>
        </w:tc>
      </w:tr>
      <w:tr w:rsidR="00C64A2B" w:rsidTr="00216431">
        <w:tc>
          <w:tcPr>
            <w:tcW w:w="1512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C64A2B" w:rsidTr="00216431">
        <w:tc>
          <w:tcPr>
            <w:tcW w:w="1512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64A2B" w:rsidRDefault="00C64A2B" w:rsidP="00C64A2B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C64A2B" w:rsidTr="00216431">
        <w:tc>
          <w:tcPr>
            <w:tcW w:w="1511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C64A2B" w:rsidRDefault="00C64A2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64A2B" w:rsidTr="00216431">
        <w:tc>
          <w:tcPr>
            <w:tcW w:w="1511" w:type="dxa"/>
          </w:tcPr>
          <w:p w:rsidR="00C64A2B" w:rsidRPr="0088551D" w:rsidRDefault="001D408B" w:rsidP="00216431">
            <w:pPr>
              <w:rPr>
                <w:rFonts w:ascii="Arial" w:eastAsia="华文中宋" w:hAnsi="Arial" w:cs="Arial"/>
              </w:rPr>
            </w:pPr>
            <w:r w:rsidRPr="0088551D">
              <w:rPr>
                <w:rFonts w:ascii="Arial" w:eastAsia="华文中宋" w:hAnsi="Arial" w:cs="Arial"/>
              </w:rPr>
              <w:t>share_info</w:t>
            </w:r>
          </w:p>
        </w:tc>
        <w:tc>
          <w:tcPr>
            <w:tcW w:w="1364" w:type="dxa"/>
          </w:tcPr>
          <w:p w:rsidR="00C64A2B" w:rsidRDefault="001D408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Map&lt;Strign,Object&gt;</w:t>
            </w:r>
          </w:p>
        </w:tc>
        <w:tc>
          <w:tcPr>
            <w:tcW w:w="1548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951E6C" w:rsidRPr="005221A0" w:rsidRDefault="00951E6C" w:rsidP="00216431">
            <w:pPr>
              <w:rPr>
                <w:rFonts w:ascii="宋体" w:hAnsi="宋体" w:cs="宋体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codeUrl</w:t>
            </w:r>
            <w:r w:rsidR="00FB103C">
              <w:rPr>
                <w:rFonts w:ascii="宋体" w:hAnsi="宋体" w:cs="宋体" w:hint="eastAsia"/>
                <w:color w:val="FF0000"/>
              </w:rPr>
              <w:t>-二维码地址</w:t>
            </w:r>
          </w:p>
          <w:p w:rsidR="00C64A2B" w:rsidRPr="005221A0" w:rsidRDefault="00951E6C" w:rsidP="00216431">
            <w:pPr>
              <w:rPr>
                <w:rFonts w:ascii="宋体" w:hAnsi="宋体" w:cs="宋体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shareUrl</w:t>
            </w:r>
            <w:r w:rsidR="00C64A2B" w:rsidRPr="005221A0">
              <w:rPr>
                <w:rFonts w:ascii="宋体" w:hAnsi="宋体" w:cs="宋体"/>
                <w:color w:val="FF0000"/>
              </w:rPr>
              <w:t>–</w:t>
            </w:r>
            <w:r w:rsidR="00921AB8">
              <w:rPr>
                <w:rFonts w:ascii="宋体" w:hAnsi="宋体" w:cs="宋体" w:hint="eastAsia"/>
                <w:color w:val="FF0000"/>
              </w:rPr>
              <w:t>分享地址</w:t>
            </w:r>
          </w:p>
          <w:p w:rsidR="00C64A2B" w:rsidRPr="005221A0" w:rsidRDefault="00951E6C" w:rsidP="00216431">
            <w:pPr>
              <w:rPr>
                <w:rFonts w:ascii="宋体" w:hAnsi="宋体" w:cs="宋体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headImg</w:t>
            </w:r>
            <w:r w:rsidR="00C64A2B" w:rsidRPr="005221A0">
              <w:rPr>
                <w:rFonts w:ascii="宋体" w:hAnsi="宋体" w:cs="宋体"/>
                <w:color w:val="FF0000"/>
              </w:rPr>
              <w:t>–</w:t>
            </w:r>
            <w:r w:rsidR="001372C9">
              <w:rPr>
                <w:rFonts w:ascii="宋体" w:hAnsi="宋体" w:cs="宋体" w:hint="eastAsia"/>
                <w:color w:val="FF0000"/>
              </w:rPr>
              <w:t>头像</w:t>
            </w:r>
          </w:p>
          <w:p w:rsidR="00C64A2B" w:rsidRPr="007D16CA" w:rsidRDefault="00951E6C" w:rsidP="00216431">
            <w:pPr>
              <w:rPr>
                <w:rFonts w:ascii="Arial" w:eastAsia="华文中宋" w:hAnsi="Arial" w:cs="Arial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mobile</w:t>
            </w:r>
            <w:r w:rsidR="00C64A2B" w:rsidRPr="005221A0">
              <w:rPr>
                <w:rFonts w:ascii="宋体" w:hAnsi="宋体" w:cs="宋体"/>
                <w:color w:val="FF0000"/>
              </w:rPr>
              <w:t>–</w:t>
            </w:r>
            <w:r>
              <w:rPr>
                <w:rFonts w:ascii="宋体" w:hAnsi="宋体" w:cs="宋体" w:hint="eastAsia"/>
                <w:color w:val="FF0000"/>
              </w:rPr>
              <w:t>电话</w:t>
            </w:r>
          </w:p>
        </w:tc>
      </w:tr>
      <w:tr w:rsidR="00C64A2B" w:rsidTr="00216431">
        <w:tc>
          <w:tcPr>
            <w:tcW w:w="1511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success</w:t>
            </w:r>
          </w:p>
        </w:tc>
        <w:tc>
          <w:tcPr>
            <w:tcW w:w="1364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64A2B" w:rsidTr="00216431">
        <w:tc>
          <w:tcPr>
            <w:tcW w:w="1511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C64A2B" w:rsidRDefault="00C64A2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64A2B" w:rsidRDefault="00C64A2B" w:rsidP="00C64A2B">
      <w:pPr>
        <w:rPr>
          <w:rFonts w:ascii="宋体"/>
        </w:rPr>
      </w:pPr>
    </w:p>
    <w:p w:rsidR="0062073D" w:rsidRDefault="0062073D" w:rsidP="0062073D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反馈意见</w:t>
      </w:r>
    </w:p>
    <w:p w:rsidR="0062073D" w:rsidRDefault="0062073D" w:rsidP="0062073D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62073D" w:rsidRDefault="0062073D" w:rsidP="0062073D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</w:t>
      </w:r>
      <w:r w:rsidRPr="0074690F">
        <w:rPr>
          <w:rFonts w:ascii="Arial" w:eastAsia="华文中宋" w:hAnsi="Arial" w:cs="Arial"/>
        </w:rPr>
        <w:t>common</w:t>
      </w:r>
      <w:r>
        <w:rPr>
          <w:rFonts w:ascii="Arial" w:eastAsia="华文中宋" w:hAnsi="Arial" w:cs="Arial"/>
        </w:rPr>
        <w:t>/</w:t>
      </w:r>
      <w:r w:rsidR="001746AB" w:rsidRPr="001746AB">
        <w:rPr>
          <w:rFonts w:ascii="Arial" w:eastAsia="华文中宋" w:hAnsi="Arial" w:cs="Arial"/>
        </w:rPr>
        <w:t>saveFeedbackSuggestion</w:t>
      </w:r>
    </w:p>
    <w:p w:rsidR="0062073D" w:rsidRDefault="0062073D" w:rsidP="0062073D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2"/>
        <w:gridCol w:w="1356"/>
        <w:gridCol w:w="1550"/>
        <w:gridCol w:w="876"/>
        <w:gridCol w:w="2782"/>
      </w:tblGrid>
      <w:tr w:rsidR="0062073D" w:rsidTr="004206C5">
        <w:tc>
          <w:tcPr>
            <w:tcW w:w="1512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6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2073D" w:rsidTr="004206C5">
        <w:tc>
          <w:tcPr>
            <w:tcW w:w="1512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 w:rsidRPr="00C372BA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356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回话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1746AB" w:rsidTr="004206C5">
        <w:tc>
          <w:tcPr>
            <w:tcW w:w="1512" w:type="dxa"/>
          </w:tcPr>
          <w:p w:rsidR="001746AB" w:rsidRPr="00C372BA" w:rsidRDefault="001746AB" w:rsidP="004206C5">
            <w:pPr>
              <w:rPr>
                <w:rFonts w:ascii="Arial" w:eastAsia="华文中宋" w:hAnsi="Arial" w:cs="Arial"/>
              </w:rPr>
            </w:pPr>
            <w:r w:rsidRPr="001746AB">
              <w:rPr>
                <w:rFonts w:ascii="Arial" w:eastAsia="华文中宋" w:hAnsi="Arial" w:cs="Arial"/>
              </w:rPr>
              <w:t>content</w:t>
            </w:r>
          </w:p>
        </w:tc>
        <w:tc>
          <w:tcPr>
            <w:tcW w:w="1356" w:type="dxa"/>
          </w:tcPr>
          <w:p w:rsidR="001746AB" w:rsidRDefault="001746AB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1746AB" w:rsidRDefault="001746AB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746AB" w:rsidRDefault="001746AB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1746AB" w:rsidRDefault="001746AB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内容</w:t>
            </w:r>
          </w:p>
        </w:tc>
      </w:tr>
      <w:tr w:rsidR="0062073D" w:rsidTr="004206C5">
        <w:tc>
          <w:tcPr>
            <w:tcW w:w="1512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6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62073D" w:rsidTr="004206C5">
        <w:tc>
          <w:tcPr>
            <w:tcW w:w="1512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6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62073D" w:rsidRDefault="0062073D" w:rsidP="0062073D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62073D" w:rsidTr="004206C5">
        <w:tc>
          <w:tcPr>
            <w:tcW w:w="1511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2073D" w:rsidTr="004206C5">
        <w:tc>
          <w:tcPr>
            <w:tcW w:w="1511" w:type="dxa"/>
          </w:tcPr>
          <w:p w:rsidR="0062073D" w:rsidRPr="0088551D" w:rsidRDefault="0062073D" w:rsidP="004206C5">
            <w:pPr>
              <w:rPr>
                <w:rFonts w:ascii="Arial" w:eastAsia="华文中宋" w:hAnsi="Arial" w:cs="Arial"/>
              </w:rPr>
            </w:pPr>
            <w:r w:rsidRPr="0088551D">
              <w:rPr>
                <w:rFonts w:ascii="Arial" w:eastAsia="华文中宋" w:hAnsi="Arial" w:cs="Arial"/>
              </w:rPr>
              <w:t>share_info</w:t>
            </w:r>
          </w:p>
        </w:tc>
        <w:tc>
          <w:tcPr>
            <w:tcW w:w="1364" w:type="dxa"/>
          </w:tcPr>
          <w:p w:rsidR="0062073D" w:rsidRDefault="0062073D" w:rsidP="004206C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Map&lt;Strign,Object&gt;</w:t>
            </w:r>
          </w:p>
        </w:tc>
        <w:tc>
          <w:tcPr>
            <w:tcW w:w="1548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62073D" w:rsidRPr="005221A0" w:rsidRDefault="0062073D" w:rsidP="004206C5">
            <w:pPr>
              <w:rPr>
                <w:rFonts w:ascii="宋体" w:hAnsi="宋体" w:cs="宋体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codeUrl</w:t>
            </w:r>
            <w:r>
              <w:rPr>
                <w:rFonts w:ascii="宋体" w:hAnsi="宋体" w:cs="宋体" w:hint="eastAsia"/>
                <w:color w:val="FF0000"/>
              </w:rPr>
              <w:t>-二维码地址</w:t>
            </w:r>
          </w:p>
          <w:p w:rsidR="0062073D" w:rsidRPr="005221A0" w:rsidRDefault="0062073D" w:rsidP="004206C5">
            <w:pPr>
              <w:rPr>
                <w:rFonts w:ascii="宋体" w:hAnsi="宋体" w:cs="宋体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shareUrl–</w:t>
            </w:r>
            <w:r>
              <w:rPr>
                <w:rFonts w:ascii="宋体" w:hAnsi="宋体" w:cs="宋体" w:hint="eastAsia"/>
                <w:color w:val="FF0000"/>
              </w:rPr>
              <w:t>分享地址</w:t>
            </w:r>
          </w:p>
          <w:p w:rsidR="0062073D" w:rsidRPr="005221A0" w:rsidRDefault="0062073D" w:rsidP="004206C5">
            <w:pPr>
              <w:rPr>
                <w:rFonts w:ascii="宋体" w:hAnsi="宋体" w:cs="宋体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headImg–</w:t>
            </w:r>
            <w:r>
              <w:rPr>
                <w:rFonts w:ascii="宋体" w:hAnsi="宋体" w:cs="宋体" w:hint="eastAsia"/>
                <w:color w:val="FF0000"/>
              </w:rPr>
              <w:t>头像</w:t>
            </w:r>
          </w:p>
          <w:p w:rsidR="0062073D" w:rsidRPr="007D16CA" w:rsidRDefault="0062073D" w:rsidP="004206C5">
            <w:pPr>
              <w:rPr>
                <w:rFonts w:ascii="Arial" w:eastAsia="华文中宋" w:hAnsi="Arial" w:cs="Arial"/>
                <w:color w:val="FF0000"/>
              </w:rPr>
            </w:pPr>
            <w:r w:rsidRPr="005221A0">
              <w:rPr>
                <w:rFonts w:ascii="宋体" w:hAnsi="宋体" w:cs="宋体"/>
                <w:color w:val="FF0000"/>
              </w:rPr>
              <w:t>mobile–</w:t>
            </w:r>
            <w:r>
              <w:rPr>
                <w:rFonts w:ascii="宋体" w:hAnsi="宋体" w:cs="宋体" w:hint="eastAsia"/>
                <w:color w:val="FF0000"/>
              </w:rPr>
              <w:t>电话</w:t>
            </w:r>
          </w:p>
        </w:tc>
      </w:tr>
      <w:tr w:rsidR="0062073D" w:rsidTr="004206C5">
        <w:tc>
          <w:tcPr>
            <w:tcW w:w="1511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62073D" w:rsidTr="004206C5">
        <w:tc>
          <w:tcPr>
            <w:tcW w:w="1511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62073D" w:rsidRDefault="0062073D" w:rsidP="004206C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62073D" w:rsidRDefault="0062073D" w:rsidP="00C64A2B">
      <w:pPr>
        <w:rPr>
          <w:rFonts w:ascii="宋体"/>
        </w:rPr>
      </w:pPr>
    </w:p>
    <w:p w:rsidR="00762ACF" w:rsidRDefault="00762ACF" w:rsidP="00762AC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验证用户是否绑定商家</w:t>
      </w:r>
    </w:p>
    <w:p w:rsidR="00762ACF" w:rsidRDefault="00762ACF" w:rsidP="00762ACF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762ACF" w:rsidRDefault="00762ACF" w:rsidP="00762ACF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/user/</w:t>
      </w:r>
      <w:r w:rsidRPr="00762ACF">
        <w:rPr>
          <w:rFonts w:ascii="Arial" w:eastAsia="华文中宋" w:hAnsi="Arial" w:cs="Arial"/>
        </w:rPr>
        <w:t>checkShopAndUser</w:t>
      </w:r>
    </w:p>
    <w:p w:rsidR="00762ACF" w:rsidRDefault="00762ACF" w:rsidP="00762ACF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762ACF" w:rsidTr="00CC780B">
        <w:tc>
          <w:tcPr>
            <w:tcW w:w="1697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62ACF" w:rsidTr="00CC780B">
        <w:tc>
          <w:tcPr>
            <w:tcW w:w="1697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171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Arial" w:eastAsia="华文中宋" w:hAnsi="Arial" w:cs="Arial"/>
              </w:rPr>
              <w:t>会话</w:t>
            </w:r>
            <w:r w:rsidRPr="00EC1955">
              <w:rPr>
                <w:rFonts w:ascii="Arial" w:eastAsia="华文中宋" w:hAnsi="Arial" w:cs="Arial"/>
              </w:rPr>
              <w:t>ID</w:t>
            </w:r>
          </w:p>
        </w:tc>
      </w:tr>
      <w:tr w:rsidR="00762ACF" w:rsidTr="00CC780B">
        <w:tc>
          <w:tcPr>
            <w:tcW w:w="1697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171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62ACF" w:rsidTr="00CC780B">
        <w:tc>
          <w:tcPr>
            <w:tcW w:w="1697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171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62ACF" w:rsidRDefault="00762ACF" w:rsidP="00762ACF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762ACF" w:rsidTr="00CC780B">
        <w:tc>
          <w:tcPr>
            <w:tcW w:w="1511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762ACF" w:rsidRDefault="00762AC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62ACF" w:rsidTr="00CC780B">
        <w:tc>
          <w:tcPr>
            <w:tcW w:w="1511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762ACF" w:rsidTr="00CC780B">
        <w:tc>
          <w:tcPr>
            <w:tcW w:w="1511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762ACF" w:rsidRDefault="00762AC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64A2B" w:rsidRDefault="00C64A2B">
      <w:pPr>
        <w:rPr>
          <w:rFonts w:ascii="宋体"/>
        </w:rPr>
      </w:pPr>
    </w:p>
    <w:p w:rsidR="00E30EDF" w:rsidRDefault="00E30EDF" w:rsidP="00E30ED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判断用户是否充值该级别会员</w:t>
      </w:r>
    </w:p>
    <w:p w:rsidR="00E30EDF" w:rsidRDefault="00E30EDF" w:rsidP="00E30EDF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E30EDF" w:rsidRDefault="00E30EDF" w:rsidP="00E30EDF">
      <w:pPr>
        <w:pStyle w:val="15"/>
        <w:ind w:left="425" w:firstLineChars="0" w:firstLine="0"/>
        <w:rPr>
          <w:rFonts w:ascii="Arial" w:eastAsia="华文中宋" w:hAnsi="Arial" w:cs="Arial"/>
        </w:rPr>
      </w:pPr>
      <w:r>
        <w:rPr>
          <w:rFonts w:ascii="Arial" w:eastAsia="华文中宋" w:hAnsi="Arial" w:cs="Arial"/>
        </w:rPr>
        <w:t>/</w:t>
      </w:r>
      <w:r w:rsidR="003E4957" w:rsidRPr="003E4957">
        <w:rPr>
          <w:rFonts w:ascii="Arial" w:eastAsia="华文中宋" w:hAnsi="Arial" w:cs="Arial"/>
        </w:rPr>
        <w:t>trade/charge</w:t>
      </w:r>
      <w:r>
        <w:rPr>
          <w:rFonts w:ascii="Arial" w:eastAsia="华文中宋" w:hAnsi="Arial" w:cs="Arial"/>
        </w:rPr>
        <w:t>/</w:t>
      </w:r>
      <w:r w:rsidR="003E4957" w:rsidRPr="003E4957">
        <w:rPr>
          <w:rFonts w:ascii="Arial" w:eastAsia="华文中宋" w:hAnsi="Arial" w:cs="Arial"/>
        </w:rPr>
        <w:t>checkUserAndLevel</w:t>
      </w:r>
    </w:p>
    <w:p w:rsidR="00E30EDF" w:rsidRDefault="00E30EDF" w:rsidP="00E30EDF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E30EDF" w:rsidTr="00CC780B">
        <w:tc>
          <w:tcPr>
            <w:tcW w:w="1697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30EDF" w:rsidTr="00CC780B">
        <w:tc>
          <w:tcPr>
            <w:tcW w:w="1697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sessionid</w:t>
            </w:r>
          </w:p>
        </w:tc>
        <w:tc>
          <w:tcPr>
            <w:tcW w:w="1171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Arial" w:eastAsia="华文中宋" w:hAnsi="Arial" w:cs="Arial"/>
              </w:rPr>
              <w:t>会话</w:t>
            </w:r>
            <w:r w:rsidRPr="00EC1955">
              <w:rPr>
                <w:rFonts w:ascii="Arial" w:eastAsia="华文中宋" w:hAnsi="Arial" w:cs="Arial"/>
              </w:rPr>
              <w:t>ID</w:t>
            </w:r>
          </w:p>
        </w:tc>
      </w:tr>
      <w:tr w:rsidR="00AA55FB" w:rsidTr="00CC780B">
        <w:tc>
          <w:tcPr>
            <w:tcW w:w="1697" w:type="dxa"/>
          </w:tcPr>
          <w:p w:rsidR="00AA55FB" w:rsidRPr="00EC1955" w:rsidRDefault="00AA55FB" w:rsidP="00CC780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55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171" w:type="dxa"/>
          </w:tcPr>
          <w:p w:rsidR="00AA55FB" w:rsidRDefault="00AA55F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</w:t>
            </w:r>
            <w:r>
              <w:rPr>
                <w:rFonts w:ascii="Arial" w:eastAsia="华文中宋" w:hAnsi="Arial" w:cs="Arial" w:hint="eastAsia"/>
              </w:rPr>
              <w:t>nt</w:t>
            </w:r>
          </w:p>
        </w:tc>
        <w:tc>
          <w:tcPr>
            <w:tcW w:w="1550" w:type="dxa"/>
          </w:tcPr>
          <w:p w:rsidR="00AA55FB" w:rsidRDefault="00AA55F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AA55FB" w:rsidRDefault="00AA55F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AA55FB" w:rsidRPr="00EC1955" w:rsidRDefault="00AA55F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用户等级</w:t>
            </w:r>
          </w:p>
        </w:tc>
      </w:tr>
      <w:tr w:rsidR="00DB2B60" w:rsidTr="00CC780B">
        <w:tc>
          <w:tcPr>
            <w:tcW w:w="1697" w:type="dxa"/>
          </w:tcPr>
          <w:p w:rsidR="00DB2B60" w:rsidRPr="00AA55FB" w:rsidRDefault="00DB2B60" w:rsidP="00CC780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171" w:type="dxa"/>
          </w:tcPr>
          <w:p w:rsidR="00DB2B60" w:rsidRDefault="00DB2B60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char</w:t>
            </w:r>
          </w:p>
        </w:tc>
        <w:tc>
          <w:tcPr>
            <w:tcW w:w="1550" w:type="dxa"/>
          </w:tcPr>
          <w:p w:rsidR="00DB2B60" w:rsidRDefault="00DB2B60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DB2B60" w:rsidRDefault="00DB2B60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DB2B60" w:rsidRDefault="00DB2B60" w:rsidP="00CC780B">
            <w:pPr>
              <w:rPr>
                <w:rFonts w:ascii="Arial" w:eastAsia="华文中宋" w:hAnsi="Arial" w:cs="Arial"/>
              </w:rPr>
            </w:pPr>
            <w:r w:rsidRPr="00DB2B60">
              <w:rPr>
                <w:rFonts w:ascii="Arial" w:eastAsia="华文中宋" w:hAnsi="Arial" w:cs="Arial"/>
              </w:rPr>
              <w:t>类型</w:t>
            </w:r>
            <w:r w:rsidRPr="00DB2B60">
              <w:rPr>
                <w:rFonts w:ascii="Arial" w:eastAsia="华文中宋" w:hAnsi="Arial" w:cs="Arial"/>
              </w:rPr>
              <w:t xml:space="preserve"> 0-</w:t>
            </w:r>
            <w:r w:rsidRPr="00DB2B60">
              <w:rPr>
                <w:rFonts w:ascii="Arial" w:eastAsia="华文中宋" w:hAnsi="Arial" w:cs="Arial"/>
              </w:rPr>
              <w:t>普通充值</w:t>
            </w:r>
            <w:r w:rsidRPr="00DB2B60">
              <w:rPr>
                <w:rFonts w:ascii="Arial" w:eastAsia="华文中宋" w:hAnsi="Arial" w:cs="Arial"/>
              </w:rPr>
              <w:t xml:space="preserve"> 1-</w:t>
            </w:r>
            <w:r w:rsidRPr="00DB2B60">
              <w:rPr>
                <w:rFonts w:ascii="Arial" w:eastAsia="华文中宋" w:hAnsi="Arial" w:cs="Arial"/>
              </w:rPr>
              <w:t>用户会员充值</w:t>
            </w:r>
            <w:r w:rsidRPr="00DB2B60">
              <w:rPr>
                <w:rFonts w:ascii="Arial" w:eastAsia="华文中宋" w:hAnsi="Arial" w:cs="Arial"/>
              </w:rPr>
              <w:t xml:space="preserve"> 2-</w:t>
            </w:r>
            <w:r w:rsidRPr="00DB2B60">
              <w:rPr>
                <w:rFonts w:ascii="Arial" w:eastAsia="华文中宋" w:hAnsi="Arial" w:cs="Arial"/>
              </w:rPr>
              <w:t>商家充值</w:t>
            </w:r>
          </w:p>
        </w:tc>
      </w:tr>
      <w:tr w:rsidR="00E30EDF" w:rsidTr="00CC780B">
        <w:tc>
          <w:tcPr>
            <w:tcW w:w="1697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171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30EDF" w:rsidTr="00CC780B">
        <w:tc>
          <w:tcPr>
            <w:tcW w:w="1697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E30EDF" w:rsidRDefault="00E30EDF" w:rsidP="00E30EDF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E30EDF" w:rsidTr="00CC780B">
        <w:tc>
          <w:tcPr>
            <w:tcW w:w="1511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E30EDF" w:rsidRDefault="00E30ED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30EDF" w:rsidTr="00CC780B">
        <w:tc>
          <w:tcPr>
            <w:tcW w:w="1511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30EDF" w:rsidTr="00CC780B">
        <w:tc>
          <w:tcPr>
            <w:tcW w:w="1511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E30EDF" w:rsidRDefault="00E30EDF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64A2B" w:rsidRDefault="00C64A2B">
      <w:pPr>
        <w:rPr>
          <w:rFonts w:ascii="宋体"/>
        </w:rPr>
      </w:pPr>
    </w:p>
    <w:p w:rsidR="00960056" w:rsidRDefault="00960056" w:rsidP="00960056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会员详细</w:t>
      </w:r>
    </w:p>
    <w:p w:rsidR="00960056" w:rsidRDefault="00960056" w:rsidP="00960056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960056" w:rsidRPr="00960056" w:rsidRDefault="00960056" w:rsidP="00960056">
      <w:pPr>
        <w:pStyle w:val="15"/>
        <w:ind w:left="425" w:firstLineChars="0" w:firstLine="0"/>
      </w:pPr>
      <w:r w:rsidRPr="00960056">
        <w:t>/user/ vipDetail</w:t>
      </w:r>
    </w:p>
    <w:p w:rsidR="00960056" w:rsidRDefault="00960056" w:rsidP="00960056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960056" w:rsidTr="00D83D2D">
        <w:tc>
          <w:tcPr>
            <w:tcW w:w="1697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171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60056" w:rsidTr="00D83D2D">
        <w:tc>
          <w:tcPr>
            <w:tcW w:w="1697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 w:rsidRPr="00227CBA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171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Arial" w:eastAsia="华文中宋" w:hAnsi="Arial" w:cs="Arial"/>
              </w:rPr>
              <w:t>会话</w:t>
            </w:r>
            <w:r w:rsidRPr="00EC1955">
              <w:rPr>
                <w:rFonts w:ascii="Arial" w:eastAsia="华文中宋" w:hAnsi="Arial" w:cs="Arial"/>
              </w:rPr>
              <w:t>ID</w:t>
            </w:r>
          </w:p>
        </w:tc>
      </w:tr>
      <w:tr w:rsidR="00960056" w:rsidTr="00D83D2D">
        <w:tc>
          <w:tcPr>
            <w:tcW w:w="1697" w:type="dxa"/>
          </w:tcPr>
          <w:p w:rsidR="00960056" w:rsidRPr="00227CBA" w:rsidRDefault="00960056" w:rsidP="00D83D2D">
            <w:pPr>
              <w:rPr>
                <w:rFonts w:ascii="Arial" w:eastAsia="华文中宋" w:hAnsi="Arial" w:cs="Arial"/>
              </w:rPr>
            </w:pPr>
            <w:r w:rsidRPr="00227CBA">
              <w:rPr>
                <w:rFonts w:ascii="Arial" w:eastAsia="华文中宋" w:hAnsi="Arial" w:cs="Arial" w:hint="eastAsia"/>
              </w:rPr>
              <w:t>type</w:t>
            </w:r>
          </w:p>
        </w:tc>
        <w:tc>
          <w:tcPr>
            <w:tcW w:w="1171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char</w:t>
            </w:r>
          </w:p>
        </w:tc>
        <w:tc>
          <w:tcPr>
            <w:tcW w:w="1550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960056" w:rsidRDefault="00960056" w:rsidP="00A82822">
            <w:pPr>
              <w:rPr>
                <w:rFonts w:ascii="Arial" w:eastAsia="华文中宋" w:hAnsi="Arial" w:cs="Arial"/>
              </w:rPr>
            </w:pPr>
            <w:r w:rsidRPr="00DB2B60">
              <w:rPr>
                <w:rFonts w:ascii="宋体" w:hAnsi="宋体" w:cs="宋体" w:hint="eastAsia"/>
              </w:rPr>
              <w:t>类</w:t>
            </w:r>
            <w:r w:rsidRPr="00DB2B60">
              <w:rPr>
                <w:rFonts w:ascii="Batang" w:eastAsia="Batang" w:hAnsi="Batang" w:cs="Batang" w:hint="eastAsia"/>
              </w:rPr>
              <w:t>型</w:t>
            </w:r>
            <w:r w:rsidRPr="00DB2B60">
              <w:rPr>
                <w:rFonts w:ascii="Arial" w:eastAsia="华文中宋" w:hAnsi="Arial" w:cs="Arial"/>
              </w:rPr>
              <w:t>1-</w:t>
            </w:r>
            <w:r w:rsidRPr="00DB2B60">
              <w:rPr>
                <w:rFonts w:ascii="Arial" w:eastAsia="华文中宋" w:hAnsi="Arial" w:cs="Arial"/>
              </w:rPr>
              <w:t>用</w:t>
            </w:r>
            <w:r w:rsidRPr="00DB2B60">
              <w:rPr>
                <w:rFonts w:ascii="宋体" w:hAnsi="宋体" w:cs="宋体" w:hint="eastAsia"/>
              </w:rPr>
              <w:t>户会员</w:t>
            </w:r>
            <w:r w:rsidRPr="00DB2B60">
              <w:rPr>
                <w:rFonts w:ascii="Arial" w:eastAsia="华文中宋" w:hAnsi="Arial" w:cs="Arial"/>
              </w:rPr>
              <w:t>2-</w:t>
            </w:r>
            <w:r w:rsidRPr="00DB2B60">
              <w:rPr>
                <w:rFonts w:ascii="Arial" w:eastAsia="华文中宋" w:hAnsi="Arial" w:cs="Arial"/>
              </w:rPr>
              <w:t>商家</w:t>
            </w:r>
            <w:r w:rsidR="00A82822">
              <w:rPr>
                <w:rFonts w:ascii="宋体" w:hAnsi="宋体" w:cs="宋体" w:hint="eastAsia"/>
              </w:rPr>
              <w:t>会员</w:t>
            </w:r>
          </w:p>
        </w:tc>
      </w:tr>
      <w:tr w:rsidR="00960056" w:rsidTr="00D83D2D">
        <w:tc>
          <w:tcPr>
            <w:tcW w:w="1697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171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60056" w:rsidTr="00D83D2D">
        <w:tc>
          <w:tcPr>
            <w:tcW w:w="1697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960056" w:rsidRDefault="00960056" w:rsidP="00960056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960056" w:rsidTr="00D83D2D">
        <w:tc>
          <w:tcPr>
            <w:tcW w:w="1511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960056" w:rsidRDefault="0096005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11600" w:rsidTr="00D83D2D">
        <w:tc>
          <w:tcPr>
            <w:tcW w:w="1511" w:type="dxa"/>
          </w:tcPr>
          <w:p w:rsidR="00611600" w:rsidRDefault="00611600" w:rsidP="00D83D2D">
            <w:pPr>
              <w:rPr>
                <w:rFonts w:ascii="Arial" w:hAnsi="Arial" w:cs="Arial"/>
              </w:rPr>
            </w:pPr>
            <w:r w:rsidRPr="00D36E2E">
              <w:rPr>
                <w:rFonts w:ascii="Arial" w:eastAsia="华文中宋" w:hAnsi="Arial" w:cs="Arial"/>
              </w:rPr>
              <w:t>level_info</w:t>
            </w:r>
          </w:p>
        </w:tc>
        <w:tc>
          <w:tcPr>
            <w:tcW w:w="1364" w:type="dxa"/>
          </w:tcPr>
          <w:p w:rsidR="00611600" w:rsidRDefault="0061160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Map</w:t>
            </w:r>
          </w:p>
        </w:tc>
        <w:tc>
          <w:tcPr>
            <w:tcW w:w="1548" w:type="dxa"/>
          </w:tcPr>
          <w:p w:rsidR="00611600" w:rsidRDefault="00611600" w:rsidP="00D83D2D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611600" w:rsidRDefault="0061160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611600" w:rsidRDefault="0061160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会员信息</w:t>
            </w:r>
          </w:p>
        </w:tc>
      </w:tr>
      <w:tr w:rsidR="00960056" w:rsidTr="00D83D2D">
        <w:tc>
          <w:tcPr>
            <w:tcW w:w="1511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60056" w:rsidTr="00D83D2D">
        <w:tc>
          <w:tcPr>
            <w:tcW w:w="1511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64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960056" w:rsidRDefault="0096005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960056" w:rsidRDefault="00960056">
      <w:pPr>
        <w:rPr>
          <w:rFonts w:ascii="宋体"/>
        </w:rPr>
      </w:pPr>
    </w:p>
    <w:p w:rsidR="00C03E90" w:rsidRDefault="00C03E90" w:rsidP="00C03E9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会员签到</w:t>
      </w:r>
    </w:p>
    <w:p w:rsidR="00C03E90" w:rsidRDefault="00C03E90" w:rsidP="00C03E9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C03E90" w:rsidRPr="00960056" w:rsidRDefault="00C03E90" w:rsidP="00C03E90">
      <w:pPr>
        <w:pStyle w:val="15"/>
        <w:ind w:left="425" w:firstLineChars="0" w:firstLine="0"/>
      </w:pPr>
      <w:r w:rsidRPr="00960056">
        <w:t>/</w:t>
      </w:r>
      <w:r w:rsidR="000F04E4">
        <w:rPr>
          <w:rFonts w:hint="eastAsia"/>
        </w:rPr>
        <w:t>task</w:t>
      </w:r>
      <w:r w:rsidR="00E2237C">
        <w:t>/</w:t>
      </w:r>
      <w:r w:rsidR="00E2237C" w:rsidRPr="00E2237C">
        <w:t>userSign</w:t>
      </w:r>
    </w:p>
    <w:p w:rsidR="00C03E90" w:rsidRDefault="00C03E90" w:rsidP="00C03E9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C03E90" w:rsidTr="00D61645">
        <w:tc>
          <w:tcPr>
            <w:tcW w:w="1697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03E90" w:rsidTr="00D61645">
        <w:tc>
          <w:tcPr>
            <w:tcW w:w="1697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 w:rsidRPr="00227CBA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171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Arial" w:eastAsia="华文中宋" w:hAnsi="Arial" w:cs="Arial"/>
              </w:rPr>
              <w:t>会话</w:t>
            </w:r>
            <w:r w:rsidRPr="00EC1955">
              <w:rPr>
                <w:rFonts w:ascii="Arial" w:eastAsia="华文中宋" w:hAnsi="Arial" w:cs="Arial"/>
              </w:rPr>
              <w:t>ID</w:t>
            </w:r>
          </w:p>
        </w:tc>
      </w:tr>
      <w:tr w:rsidR="00C03E90" w:rsidTr="00D61645">
        <w:tc>
          <w:tcPr>
            <w:tcW w:w="1697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171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03E90" w:rsidTr="00D61645">
        <w:tc>
          <w:tcPr>
            <w:tcW w:w="1697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03E90" w:rsidRDefault="00C03E90" w:rsidP="00C03E90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1"/>
        <w:gridCol w:w="1364"/>
        <w:gridCol w:w="1548"/>
        <w:gridCol w:w="875"/>
        <w:gridCol w:w="2778"/>
      </w:tblGrid>
      <w:tr w:rsidR="00C03E90" w:rsidTr="00D61645">
        <w:tc>
          <w:tcPr>
            <w:tcW w:w="1511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64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03E90" w:rsidTr="00D61645">
        <w:tc>
          <w:tcPr>
            <w:tcW w:w="1511" w:type="dxa"/>
          </w:tcPr>
          <w:p w:rsidR="00C03E90" w:rsidRDefault="00804663" w:rsidP="00D61645">
            <w:pPr>
              <w:rPr>
                <w:rFonts w:ascii="Arial" w:hAnsi="Arial" w:cs="Arial"/>
              </w:rPr>
            </w:pPr>
            <w:r w:rsidRPr="00804663">
              <w:rPr>
                <w:rFonts w:ascii="Arial" w:eastAsia="华文中宋" w:hAnsi="Arial" w:cs="Arial"/>
              </w:rPr>
              <w:t>jiechao</w:t>
            </w:r>
          </w:p>
        </w:tc>
        <w:tc>
          <w:tcPr>
            <w:tcW w:w="1364" w:type="dxa"/>
          </w:tcPr>
          <w:p w:rsidR="00C03E90" w:rsidRDefault="00804663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548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C03E90" w:rsidRDefault="00C03E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03E90" w:rsidRDefault="0049299E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每次签到获取节钞</w:t>
            </w:r>
          </w:p>
        </w:tc>
      </w:tr>
      <w:tr w:rsidR="00EE3690" w:rsidTr="00D61645">
        <w:tc>
          <w:tcPr>
            <w:tcW w:w="1511" w:type="dxa"/>
          </w:tcPr>
          <w:p w:rsidR="00EE3690" w:rsidRPr="00804663" w:rsidRDefault="00EE3690" w:rsidP="00D61645">
            <w:pPr>
              <w:rPr>
                <w:rFonts w:ascii="Arial" w:eastAsia="华文中宋" w:hAnsi="Arial" w:cs="Arial"/>
              </w:rPr>
            </w:pPr>
            <w:r w:rsidRPr="00EE3690">
              <w:rPr>
                <w:rFonts w:ascii="Arial" w:eastAsia="华文中宋" w:hAnsi="Arial" w:cs="Arial"/>
              </w:rPr>
              <w:t>signState</w:t>
            </w:r>
          </w:p>
        </w:tc>
        <w:tc>
          <w:tcPr>
            <w:tcW w:w="1364" w:type="dxa"/>
          </w:tcPr>
          <w:p w:rsidR="00EE3690" w:rsidRDefault="00EE36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oolean</w:t>
            </w:r>
          </w:p>
        </w:tc>
        <w:tc>
          <w:tcPr>
            <w:tcW w:w="1548" w:type="dxa"/>
          </w:tcPr>
          <w:p w:rsidR="00EE3690" w:rsidRDefault="00EE3690" w:rsidP="00D6164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EE3690" w:rsidRDefault="00EE36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EE3690" w:rsidRDefault="00EE3690" w:rsidP="00D6164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签到状态</w:t>
            </w:r>
          </w:p>
        </w:tc>
      </w:tr>
      <w:tr w:rsidR="00C03E90" w:rsidTr="00D61645">
        <w:tc>
          <w:tcPr>
            <w:tcW w:w="1511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64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03E90" w:rsidTr="00D61645">
        <w:tc>
          <w:tcPr>
            <w:tcW w:w="1511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msg</w:t>
            </w:r>
          </w:p>
        </w:tc>
        <w:tc>
          <w:tcPr>
            <w:tcW w:w="1364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C03E90" w:rsidRDefault="00C03E90" w:rsidP="00D6164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03E90" w:rsidRDefault="00C03E90" w:rsidP="00C03E90">
      <w:pPr>
        <w:rPr>
          <w:rFonts w:ascii="宋体"/>
        </w:rPr>
      </w:pPr>
    </w:p>
    <w:p w:rsidR="00144137" w:rsidRDefault="00144137" w:rsidP="00144137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会员签到详情</w:t>
      </w:r>
    </w:p>
    <w:p w:rsidR="00144137" w:rsidRDefault="00144137" w:rsidP="00144137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144137" w:rsidRPr="00960056" w:rsidRDefault="00144137" w:rsidP="00144137">
      <w:pPr>
        <w:pStyle w:val="15"/>
        <w:ind w:left="425" w:firstLineChars="0" w:firstLine="0"/>
      </w:pPr>
      <w:r w:rsidRPr="00960056">
        <w:t>/</w:t>
      </w:r>
      <w:r>
        <w:rPr>
          <w:rFonts w:hint="eastAsia"/>
        </w:rPr>
        <w:t>task</w:t>
      </w:r>
      <w:r>
        <w:t>/</w:t>
      </w:r>
      <w:r w:rsidRPr="00791285">
        <w:t>signDetail</w:t>
      </w:r>
    </w:p>
    <w:p w:rsidR="00144137" w:rsidRDefault="00144137" w:rsidP="00144137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144137" w:rsidTr="00A61A55">
        <w:tc>
          <w:tcPr>
            <w:tcW w:w="1697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44137" w:rsidTr="00A61A55">
        <w:tc>
          <w:tcPr>
            <w:tcW w:w="1697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 w:rsidRPr="00227CBA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171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 w:rsidRPr="00EC1955">
              <w:rPr>
                <w:rFonts w:ascii="Arial" w:eastAsia="华文中宋" w:hAnsi="Arial" w:cs="Arial"/>
              </w:rPr>
              <w:t>会话</w:t>
            </w:r>
            <w:r w:rsidRPr="00EC1955">
              <w:rPr>
                <w:rFonts w:ascii="Arial" w:eastAsia="华文中宋" w:hAnsi="Arial" w:cs="Arial"/>
              </w:rPr>
              <w:t>ID</w:t>
            </w:r>
          </w:p>
        </w:tc>
      </w:tr>
      <w:tr w:rsidR="00144137" w:rsidTr="00A61A55">
        <w:tc>
          <w:tcPr>
            <w:tcW w:w="1697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171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44137" w:rsidTr="00A61A55">
        <w:tc>
          <w:tcPr>
            <w:tcW w:w="1697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144137" w:rsidRDefault="00144137" w:rsidP="00144137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1320"/>
        <w:gridCol w:w="1548"/>
        <w:gridCol w:w="875"/>
        <w:gridCol w:w="2778"/>
      </w:tblGrid>
      <w:tr w:rsidR="00144137" w:rsidTr="00144137">
        <w:tc>
          <w:tcPr>
            <w:tcW w:w="1555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20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44137" w:rsidTr="00144137">
        <w:tc>
          <w:tcPr>
            <w:tcW w:w="1555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 w:rsidRPr="00804663">
              <w:rPr>
                <w:rFonts w:ascii="Arial" w:eastAsia="华文中宋" w:hAnsi="Arial" w:cs="Arial"/>
              </w:rPr>
              <w:t>jiechao</w:t>
            </w:r>
          </w:p>
        </w:tc>
        <w:tc>
          <w:tcPr>
            <w:tcW w:w="1320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54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每次签到获取节钞</w:t>
            </w:r>
          </w:p>
        </w:tc>
      </w:tr>
      <w:tr w:rsidR="00144137" w:rsidTr="00144137">
        <w:tc>
          <w:tcPr>
            <w:tcW w:w="1555" w:type="dxa"/>
          </w:tcPr>
          <w:p w:rsidR="00144137" w:rsidRPr="00804663" w:rsidRDefault="00144137" w:rsidP="00A61A55">
            <w:pPr>
              <w:rPr>
                <w:rFonts w:ascii="Arial" w:eastAsia="华文中宋" w:hAnsi="Arial" w:cs="Arial"/>
              </w:rPr>
            </w:pPr>
            <w:r w:rsidRPr="00144137">
              <w:rPr>
                <w:rFonts w:ascii="Arial" w:eastAsia="华文中宋" w:hAnsi="Arial" w:cs="Arial"/>
              </w:rPr>
              <w:t>signAmount</w:t>
            </w:r>
          </w:p>
        </w:tc>
        <w:tc>
          <w:tcPr>
            <w:tcW w:w="1320" w:type="dxa"/>
          </w:tcPr>
          <w:p w:rsidR="00144137" w:rsidRDefault="00AD06B4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54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144137" w:rsidRDefault="00AD06B4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44137" w:rsidRDefault="003F1DB4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签到</w:t>
            </w:r>
            <w:r w:rsidR="00141651">
              <w:rPr>
                <w:rFonts w:ascii="Arial" w:hAnsi="Arial" w:cs="Arial" w:hint="eastAsia"/>
              </w:rPr>
              <w:t>总</w:t>
            </w:r>
            <w:r>
              <w:rPr>
                <w:rFonts w:ascii="Arial" w:hAnsi="Arial" w:cs="Arial" w:hint="eastAsia"/>
              </w:rPr>
              <w:t>节钞</w:t>
            </w:r>
          </w:p>
        </w:tc>
      </w:tr>
      <w:tr w:rsidR="00141651" w:rsidTr="00144137">
        <w:tc>
          <w:tcPr>
            <w:tcW w:w="1555" w:type="dxa"/>
          </w:tcPr>
          <w:p w:rsidR="00141651" w:rsidRPr="00144137" w:rsidRDefault="00141651" w:rsidP="00A61A55">
            <w:pPr>
              <w:rPr>
                <w:rFonts w:ascii="Arial" w:eastAsia="华文中宋" w:hAnsi="Arial" w:cs="Arial"/>
              </w:rPr>
            </w:pPr>
            <w:r w:rsidRPr="00141651">
              <w:rPr>
                <w:rFonts w:ascii="Arial" w:eastAsia="华文中宋" w:hAnsi="Arial" w:cs="Arial"/>
              </w:rPr>
              <w:t>currentSignAmount</w:t>
            </w:r>
          </w:p>
        </w:tc>
        <w:tc>
          <w:tcPr>
            <w:tcW w:w="1320" w:type="dxa"/>
          </w:tcPr>
          <w:p w:rsidR="00141651" w:rsidRDefault="00141651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548" w:type="dxa"/>
          </w:tcPr>
          <w:p w:rsidR="00141651" w:rsidRDefault="00141651" w:rsidP="00A61A5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141651" w:rsidRDefault="00887068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41651" w:rsidRPr="00141651" w:rsidRDefault="00141651" w:rsidP="00A61A55">
            <w:pPr>
              <w:rPr>
                <w:rFonts w:ascii="Arial" w:hAnsi="Arial" w:cs="Arial"/>
                <w:caps/>
              </w:rPr>
            </w:pPr>
            <w:r>
              <w:rPr>
                <w:rFonts w:ascii="Arial" w:hAnsi="Arial" w:cs="Arial" w:hint="eastAsia"/>
                <w:caps/>
              </w:rPr>
              <w:t>当前签到节钞</w:t>
            </w:r>
          </w:p>
        </w:tc>
      </w:tr>
      <w:tr w:rsidR="00144137" w:rsidTr="00144137">
        <w:tc>
          <w:tcPr>
            <w:tcW w:w="1555" w:type="dxa"/>
          </w:tcPr>
          <w:p w:rsidR="00144137" w:rsidRPr="00144137" w:rsidRDefault="00144137" w:rsidP="00A61A55">
            <w:pPr>
              <w:rPr>
                <w:rFonts w:ascii="Arial" w:eastAsia="华文中宋" w:hAnsi="Arial" w:cs="Arial"/>
              </w:rPr>
            </w:pPr>
            <w:r w:rsidRPr="00144137">
              <w:rPr>
                <w:rFonts w:ascii="Arial" w:eastAsia="华文中宋" w:hAnsi="Arial" w:cs="Arial"/>
              </w:rPr>
              <w:t>signDay</w:t>
            </w:r>
          </w:p>
        </w:tc>
        <w:tc>
          <w:tcPr>
            <w:tcW w:w="1320" w:type="dxa"/>
          </w:tcPr>
          <w:p w:rsidR="00144137" w:rsidRDefault="00AD06B4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54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144137" w:rsidRDefault="00AD06B4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44137" w:rsidRDefault="003F1DB4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签到连续天数</w:t>
            </w:r>
          </w:p>
        </w:tc>
      </w:tr>
      <w:tr w:rsidR="00144137" w:rsidTr="00144137">
        <w:tc>
          <w:tcPr>
            <w:tcW w:w="1555" w:type="dxa"/>
          </w:tcPr>
          <w:p w:rsidR="00144137" w:rsidRPr="00804663" w:rsidRDefault="00144137" w:rsidP="00A61A55">
            <w:pPr>
              <w:rPr>
                <w:rFonts w:ascii="Arial" w:eastAsia="华文中宋" w:hAnsi="Arial" w:cs="Arial"/>
              </w:rPr>
            </w:pPr>
            <w:r w:rsidRPr="00EE3690">
              <w:rPr>
                <w:rFonts w:ascii="Arial" w:eastAsia="华文中宋" w:hAnsi="Arial" w:cs="Arial"/>
              </w:rPr>
              <w:t>signState</w:t>
            </w:r>
          </w:p>
        </w:tc>
        <w:tc>
          <w:tcPr>
            <w:tcW w:w="1320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oolean</w:t>
            </w:r>
          </w:p>
        </w:tc>
        <w:tc>
          <w:tcPr>
            <w:tcW w:w="154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44137" w:rsidRDefault="00144137" w:rsidP="00A61A5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签到状态</w:t>
            </w:r>
          </w:p>
        </w:tc>
      </w:tr>
      <w:tr w:rsidR="00144137" w:rsidTr="00144137">
        <w:tc>
          <w:tcPr>
            <w:tcW w:w="1555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20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144137" w:rsidTr="00144137">
        <w:tc>
          <w:tcPr>
            <w:tcW w:w="1555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20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144137" w:rsidRDefault="00144137" w:rsidP="00A61A5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144137" w:rsidRDefault="00144137" w:rsidP="00144137">
      <w:pPr>
        <w:rPr>
          <w:rFonts w:ascii="宋体"/>
        </w:rPr>
      </w:pPr>
    </w:p>
    <w:p w:rsidR="001F5D6D" w:rsidRDefault="001F5D6D" w:rsidP="001F5D6D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会员详情</w:t>
      </w:r>
    </w:p>
    <w:p w:rsidR="001F5D6D" w:rsidRDefault="001F5D6D" w:rsidP="001F5D6D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接口名称</w:t>
      </w:r>
    </w:p>
    <w:p w:rsidR="001F5D6D" w:rsidRPr="00960056" w:rsidRDefault="001F5D6D" w:rsidP="001F5D6D">
      <w:pPr>
        <w:pStyle w:val="15"/>
        <w:ind w:left="425" w:firstLineChars="0" w:firstLine="0"/>
      </w:pPr>
      <w:r w:rsidRPr="00960056">
        <w:t>/</w:t>
      </w:r>
      <w:r>
        <w:rPr>
          <w:rFonts w:hint="eastAsia"/>
        </w:rPr>
        <w:t>task</w:t>
      </w:r>
      <w:r>
        <w:t>/</w:t>
      </w:r>
      <w:r w:rsidRPr="001F5D6D">
        <w:t xml:space="preserve"> getLevelDescri</w:t>
      </w:r>
    </w:p>
    <w:p w:rsidR="001F5D6D" w:rsidRDefault="001F5D6D" w:rsidP="001F5D6D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171"/>
        <w:gridCol w:w="1550"/>
        <w:gridCol w:w="876"/>
        <w:gridCol w:w="2782"/>
      </w:tblGrid>
      <w:tr w:rsidR="001F5D6D" w:rsidTr="00232C0B">
        <w:tc>
          <w:tcPr>
            <w:tcW w:w="1697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71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50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82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F5D6D" w:rsidTr="00232C0B">
        <w:tc>
          <w:tcPr>
            <w:tcW w:w="1697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 w:rsidRPr="001F5D6D">
              <w:rPr>
                <w:rFonts w:ascii="Arial" w:eastAsia="华文中宋" w:hAnsi="Arial" w:cs="Arial"/>
              </w:rPr>
              <w:t>level</w:t>
            </w:r>
          </w:p>
        </w:tc>
        <w:tc>
          <w:tcPr>
            <w:tcW w:w="1171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82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会员级别</w:t>
            </w:r>
          </w:p>
        </w:tc>
      </w:tr>
      <w:tr w:rsidR="001F5D6D" w:rsidTr="00232C0B">
        <w:tc>
          <w:tcPr>
            <w:tcW w:w="1697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171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F5D6D" w:rsidTr="00232C0B">
        <w:tc>
          <w:tcPr>
            <w:tcW w:w="1697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171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50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82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1F5D6D" w:rsidRDefault="001F5D6D" w:rsidP="001F5D6D"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响应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1320"/>
        <w:gridCol w:w="1548"/>
        <w:gridCol w:w="875"/>
        <w:gridCol w:w="2778"/>
      </w:tblGrid>
      <w:tr w:rsidR="001F5D6D" w:rsidTr="00232C0B">
        <w:tc>
          <w:tcPr>
            <w:tcW w:w="1555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20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48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5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78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F5D6D" w:rsidTr="00232C0B">
        <w:tc>
          <w:tcPr>
            <w:tcW w:w="1555" w:type="dxa"/>
          </w:tcPr>
          <w:p w:rsidR="001F5D6D" w:rsidRDefault="00A0103B" w:rsidP="00232C0B">
            <w:pPr>
              <w:rPr>
                <w:rFonts w:ascii="Arial" w:hAnsi="Arial" w:cs="Arial"/>
              </w:rPr>
            </w:pPr>
            <w:r w:rsidRPr="00A0103B">
              <w:rPr>
                <w:rFonts w:ascii="Arial" w:eastAsia="华文中宋" w:hAnsi="Arial" w:cs="Arial"/>
              </w:rPr>
              <w:t>userLevel</w:t>
            </w:r>
          </w:p>
        </w:tc>
        <w:tc>
          <w:tcPr>
            <w:tcW w:w="1320" w:type="dxa"/>
          </w:tcPr>
          <w:p w:rsidR="001F5D6D" w:rsidRDefault="00683C83" w:rsidP="00232C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U</w:t>
            </w:r>
            <w:r w:rsidRPr="00A0103B">
              <w:rPr>
                <w:rFonts w:ascii="Arial" w:eastAsia="华文中宋" w:hAnsi="Arial" w:cs="Arial"/>
              </w:rPr>
              <w:t>serLevel</w:t>
            </w:r>
          </w:p>
        </w:tc>
        <w:tc>
          <w:tcPr>
            <w:tcW w:w="1548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</w:tcPr>
          <w:p w:rsidR="001F5D6D" w:rsidRDefault="001F5D6D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F5D6D" w:rsidRDefault="008F413E" w:rsidP="00232C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会员信息</w:t>
            </w:r>
          </w:p>
        </w:tc>
      </w:tr>
      <w:tr w:rsidR="001F5D6D" w:rsidTr="00232C0B">
        <w:tc>
          <w:tcPr>
            <w:tcW w:w="1555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20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48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78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1F5D6D" w:rsidTr="00232C0B">
        <w:tc>
          <w:tcPr>
            <w:tcW w:w="1555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20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48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5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78" w:type="dxa"/>
          </w:tcPr>
          <w:p w:rsidR="001F5D6D" w:rsidRDefault="001F5D6D" w:rsidP="00232C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1F5D6D" w:rsidRDefault="001F5D6D" w:rsidP="001F5D6D">
      <w:pPr>
        <w:rPr>
          <w:rFonts w:ascii="宋体"/>
        </w:rPr>
      </w:pPr>
    </w:p>
    <w:p w:rsidR="00C03E90" w:rsidRDefault="00C03E90">
      <w:pPr>
        <w:rPr>
          <w:rFonts w:ascii="宋体"/>
        </w:rPr>
      </w:pPr>
    </w:p>
    <w:p w:rsidR="008C6856" w:rsidRDefault="00DF0CC0">
      <w:pPr>
        <w:pStyle w:val="1"/>
        <w:numPr>
          <w:ilvl w:val="0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商城</w:t>
      </w:r>
    </w:p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/>
          <w:b w:val="0"/>
        </w:rPr>
        <w:t>APP</w:t>
      </w:r>
      <w:r>
        <w:rPr>
          <w:rFonts w:ascii="宋体" w:hAnsi="宋体" w:hint="eastAsia"/>
          <w:b w:val="0"/>
        </w:rPr>
        <w:t>页面结构</w:t>
      </w:r>
    </w:p>
    <w:p w:rsidR="008C6856" w:rsidRDefault="001E79AE">
      <w:pPr>
        <w:rPr>
          <w:rFonts w:ascii="宋体" w:eastAsia="Times New Roman"/>
        </w:rPr>
      </w:pPr>
      <w:r w:rsidRPr="001E79AE">
        <w:pict>
          <v:group id="组合 13" o:spid="_x0000_s1055" style="width:414pt;height:370pt;mso-position-horizontal-relative:char;mso-position-vertical-relative:line" coordsize="8280,74002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">
            <v:rect id="图片 14" o:spid="_x0000_s1056" style="position:absolute;width:8280;height:74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hLrwQAA&#10;ANsAAAAPAAAAZHJzL2Rvd25yZXYueG1sRE9LawIxEL4L/Q9hCt40W4W2rEaRloIHFXwUr+Nm3Cxu&#10;JkuS1fXfN0LB23x8z5nOO1uLK/lQOVbwNsxAEBdOV1wqOOx/Bp8gQkTWWDsmBXcKMJ+99KaYa3fj&#10;LV13sRQphEOOCkyMTS5lKAxZDEPXECfu7LzFmKAvpfZ4S+G2lqMse5cWK04NBhv6MlRcdq1V8HH6&#10;PrTjsGp1FhabX+23l+PaKNV/7RYTEJG6+BT/u5c6zR/B45d0gJ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3oS68EAAADbAAAADwAAAAAAAAAAAAAAAACXAgAAZHJzL2Rvd25y&#10;ZXYueG1sUEsFBgAAAAAEAAQA9QAAAIUDAAAAAA==&#10;" filled="f" stroked="f">
              <v:path arrowok="t"/>
              <o:lock v:ext="edit" aspectratio="t" text="t"/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自选图形 15" o:spid="_x0000_s1057" type="#_x0000_t109" style="position:absolute;left:1260;top:2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CZdDwAAA&#10;ANsAAAAPAAAAZHJzL2Rvd25yZXYueG1sRE9LS8NAEL4L/odlhN7sxtaWErMppS/tsQ96HrJjEszO&#10;huw0jf/eFQRv8/E9J1sOrlE9daH2bOBlnIAiLrytuTRwOe+eF6CCIFtsPJOBbwqwzB8fMkytv/OR&#10;+pOUKoZwSNFAJdKmWoeiIodh7FviyH36zqFE2JXadniP4a7RkySZa4c1x4YKW1pXVHydbs7A7brp&#10;Q/+6LWd4GKxs3vezteyNGT0NqzdQQoP8i//cHzbOn8LvL/EAnf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CZdDwAAAANsAAAAPAAAAAAAAAAAAAAAAAJcCAABkcnMvZG93bnJl&#10;di54bWxQSwUGAAAAAAQABAD1AAAAhAMAAAAA&#10;" fillcolor="#f60" strokecolor="#930">
              <v:stroke dashstyle="1 1" endcap="round"/>
              <v:textbox>
                <w:txbxContent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首页</w:t>
                    </w:r>
                  </w:p>
                </w:txbxContent>
              </v:textbox>
            </v:shape>
            <v:shape id="自选图形 16" o:spid="_x0000_s1058" type="#_x0000_t109" style="position:absolute;left:1260;top:10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3CRVwgAA&#10;ANsAAAAPAAAAZHJzL2Rvd25yZXYueG1sRE9Na8JAEL0L/odlCl5ENxGRmLqKBIrSQ0GteB12p0lq&#10;djZktzH9991Cobd5vM/Z7AbbiJ46XztWkM4TEMTamZpLBe+Xl1kGwgdkg41jUvBNHnbb8WiDuXEP&#10;PlF/DqWIIexzVFCF0OZSel2RRT93LXHkPlxnMUTYldJ0+IjhtpGLJFlJizXHhgpbKirS9/OXVZBN&#10;L/r66pZrKvp7n32+Zbf0oJWaPA37ZxCBhvAv/nMfTZy/hN9f4gFy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3cJFXCAAAA2wAAAA8AAAAAAAAAAAAAAAAAlwIAAGRycy9kb3du&#10;cmV2LnhtbFBLBQYAAAAABAAEAPUAAACGAwAAAAA=&#10;" fillcolor="#f60" strokecolor="#930">
              <v:stroke dashstyle="1 1"/>
              <v:textbox>
                <w:txbxContent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大类首页</w:t>
                    </w:r>
                  </w:p>
                </w:txbxContent>
              </v:textbox>
            </v:shape>
            <v:shape id="自选图形 17" o:spid="_x0000_s1059" type="#_x0000_t109" style="position:absolute;left:1260;top:1800;width:6120;height:1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IHOwwAA&#10;ANsAAAAPAAAAZHJzL2Rvd25yZXYueG1sRE9La8JAEL4L/odlhF5EN5Za0tSNiCAtPQj1gddhd5qk&#10;yc6G7Dam/75bELzNx/ec1Xqwjeip85VjBYt5AoJYO1NxoeB03M1SED4gG2wck4Jf8rDOx6MVZsZd&#10;+ZP6QyhEDGGfoYIyhDaT0uuSLPq5a4kj9+U6iyHCrpCmw2sMt418TJJnabHi2FBiS9uSdH34sQrS&#10;6VGfP9zTC237uk+/9+ll8aaVepgMm1cQgYZwF9/c7ybOX8L/L/EAm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kIHOwwAAANsAAAAPAAAAAAAAAAAAAAAAAJcCAABkcnMvZG93&#10;bnJldi54bWxQSwUGAAAAAAQABAD1AAAAhwMAAAAA&#10;" fillcolor="#f60" strokecolor="#930">
              <v:stroke dashstyle="1 1"/>
              <v:textbox>
                <w:txbxContent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团购列表</w:t>
                    </w:r>
                  </w:p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  <w:sz w:val="20"/>
                        <w:szCs w:val="20"/>
                      </w:rPr>
                      <w:t>条目展示团购商家和商家推出的团购商品，优惠商品，代用券商品</w:t>
                    </w:r>
                  </w:p>
                </w:txbxContent>
              </v:textbox>
            </v:shape>
            <v:shape id="自选图形 18" o:spid="_x0000_s1060" type="#_x0000_t109" style="position:absolute;left:1260;top:3000;width:6120;height:1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h+5wwAA&#10;ANsAAAAPAAAAZHJzL2Rvd25yZXYueG1sRE9Na8JAEL0L/Q/LFHoR3ViKpGk2UgRp6UEwWrwOu9Mk&#10;NTsbsmtM/31XELzN431OvhptKwbqfeNYwWKegCDWzjRcKTjsN7MUhA/IBlvHpOCPPKyKh0mOmXEX&#10;3tFQhkrEEPYZKqhD6DIpva7Jop+7jjhyP663GCLsK2l6vMRw28rnJFlKiw3Hhho7WtekT+XZKkin&#10;e/395V5eaT2chvR3mx4XH1qpp8fx/Q1EoDHcxTf3p4nzl3D9JR4gi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Qh+5wwAAANsAAAAPAAAAAAAAAAAAAAAAAJcCAABkcnMvZG93&#10;bnJldi54bWxQSwUGAAAAAAQABAD1AAAAhwMAAAAA&#10;" fillcolor="#f60" strokecolor="#930">
              <v:stroke dashstyle="1 1"/>
              <v:textbox>
                <w:txbxContent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商家页面</w:t>
                    </w:r>
                  </w:p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  <w:sz w:val="20"/>
                        <w:szCs w:val="20"/>
                      </w:rPr>
                      <w:t>列表展示团购商品，优惠商品，代用券商品，评论评分，电话等</w:t>
                    </w:r>
                  </w:p>
                </w:txbxContent>
              </v:textbox>
            </v:shape>
            <v:shape id="自选图形 19" o:spid="_x0000_s1061" type="#_x0000_t109" style="position:absolute;left:1260;top:42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roiwwAA&#10;ANsAAAAPAAAAZHJzL2Rvd25yZXYueG1sRE9La8JAEL4L/odlhF5EN5Zi09SNiCAtPQj1gddhd5qk&#10;yc6G7Dam/75bELzNx/ec1Xqwjeip85VjBYt5AoJYO1NxoeB03M1SED4gG2wck4Jf8rDOx6MVZsZd&#10;+ZP6QyhEDGGfoYIyhDaT0uuSLPq5a4kj9+U6iyHCrpCmw2sMt418TJKltFhxbCixpW1Juj78WAXp&#10;9KjPH+7phbZ93aff+/SyeNNKPUyGzSuIQEO4i2/udxPnP8P/L/EAm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DroiwwAAANsAAAAPAAAAAAAAAAAAAAAAAJcCAABkcnMvZG93&#10;bnJldi54bWxQSwUGAAAAAAQABAD1AAAAhwMAAAAA&#10;" fillcolor="#f60" strokecolor="#930">
              <v:stroke dashstyle="1 1"/>
              <v:textbox>
                <w:txbxContent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团购商品</w:t>
                    </w:r>
                    <w:r>
                      <w:rPr>
                        <w:rFonts w:ascii="Adobe 黑体 Std R" w:eastAsia="Adobe 黑体 Std R" w:hAnsi="Adobe 黑体 Std R"/>
                        <w:color w:val="FFFFFF"/>
                      </w:rPr>
                      <w:t>/</w:t>
                    </w: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特惠商品</w:t>
                    </w:r>
                    <w:r>
                      <w:rPr>
                        <w:rFonts w:ascii="Adobe 黑体 Std R" w:eastAsia="Adobe 黑体 Std R" w:hAnsi="Adobe 黑体 Std R"/>
                        <w:color w:val="FFFFFF"/>
                      </w:rPr>
                      <w:t>/</w:t>
                    </w: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代用券商品</w:t>
                    </w:r>
                    <w:r>
                      <w:rPr>
                        <w:rFonts w:ascii="Adobe 黑体 Std R" w:eastAsia="Adobe 黑体 Std R" w:hAnsi="Adobe 黑体 Std R"/>
                        <w:color w:val="FFFFFF"/>
                      </w:rPr>
                      <w:t>/</w:t>
                    </w: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普通商品</w:t>
                    </w:r>
                  </w:p>
                  <w:p w:rsidR="008E5024" w:rsidRDefault="008E5024">
                    <w:pPr>
                      <w:jc w:val="center"/>
                      <w:rPr>
                        <w:color w:val="333333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自选图形 20" o:spid="_x0000_s1062" type="#_x0000_t109" style="position:absolute;left:1260;top:50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kS5QxQAA&#10;ANsAAAAPAAAAZHJzL2Rvd25yZXYueG1sRI9Ba8JAEIXvBf/DMoKXohullJi6ighi6UGotvQ67E6T&#10;1OxsyK4x/ffOodDbDO/Ne9+sNoNvVE9drAMbmM8yUMQ2uJpLAx/n/TQHFROywyYwGfilCJv16GGF&#10;hQs3fqf+lEolIRwLNFCl1BZaR1uRxzgLLbFo36HzmGTtSu06vEm4b/Qiy561x5qlocKWdhXZy+nq&#10;DeSPZ/v5Fp6WtOsvff5zzL/mB2vMZDxsX0AlGtK/+e/61Qm+wMovMoBe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RLlDFAAAA2wAAAA8AAAAAAAAAAAAAAAAAlwIAAGRycy9k&#10;b3ducmV2LnhtbFBLBQYAAAAABAAEAPUAAACJAwAAAAA=&#10;" fillcolor="#f60" strokecolor="#930">
              <v:stroke dashstyle="1 1"/>
              <v:textbox>
                <w:txbxContent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购买</w:t>
                    </w:r>
                    <w:r>
                      <w:rPr>
                        <w:rFonts w:ascii="Adobe 黑体 Std R" w:eastAsia="Adobe 黑体 Std R" w:hAnsi="Adobe 黑体 Std R"/>
                        <w:color w:val="FFFFFF"/>
                      </w:rPr>
                      <w:t>/</w:t>
                    </w: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预订</w:t>
                    </w:r>
                    <w:r>
                      <w:rPr>
                        <w:rFonts w:ascii="Adobe 黑体 Std R" w:eastAsia="Adobe 黑体 Std R" w:hAnsi="Adobe 黑体 Std R" w:hint="eastAsia"/>
                        <w:color w:val="FFFFFF"/>
                        <w:sz w:val="20"/>
                        <w:szCs w:val="20"/>
                      </w:rPr>
                      <w:t>（设置购买数量，选座，房数等）</w:t>
                    </w:r>
                  </w:p>
                  <w:p w:rsidR="008E5024" w:rsidRDefault="008E5024">
                    <w:pPr>
                      <w:jc w:val="center"/>
                      <w:rPr>
                        <w:color w:val="333333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自选图形 21" o:spid="_x0000_s1063" type="#_x0000_t109" style="position:absolute;left:1260;top:5800;width:6120;height: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YvLwgAA&#10;ANsAAAAPAAAAZHJzL2Rvd25yZXYueG1sRE9Li8IwEL4v+B/CCHtZNHVZllqNIoK47EFYH3gdkrGt&#10;NpPSxNr990YQvM3H95zpvLOVaKnxpWMFo2ECglg7U3KuYL9bDVIQPiAbrByTgn/yMJ/13qaYGXfj&#10;P2q3IRcxhH2GCooQ6kxKrwuy6IeuJo7cyTUWQ4RNLk2DtxhuK/mZJN/SYsmxocCalgXpy/ZqFaQf&#10;O334dV9jWraXNj1v0uNorZV673eLCYhAXXiJn+4fE+eP4fFLPEDO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di8vCAAAA2wAAAA8AAAAAAAAAAAAAAAAAlwIAAGRycy9kb3du&#10;cmV2LnhtbFBLBQYAAAAABAAEAPUAAACGAwAAAAA=&#10;" fillcolor="#f60" strokecolor="#930">
              <v:stroke dashstyle="1 1"/>
              <v:textbox>
                <w:txbxContent>
                  <w:p w:rsidR="008E5024" w:rsidRDefault="008E5024">
                    <w:pPr>
                      <w:jc w:val="center"/>
                      <w:rPr>
                        <w:rFonts w:ascii="Adobe 黑体 Std R" w:eastAsia="Adobe 黑体 Std R" w:hAnsi="Adobe 黑体 Std R"/>
                        <w:color w:val="FFFFFF"/>
                      </w:rPr>
                    </w:pPr>
                    <w:r>
                      <w:rPr>
                        <w:rFonts w:ascii="Adobe 黑体 Std R" w:eastAsia="Adobe 黑体 Std R" w:hAnsi="Adobe 黑体 Std R" w:hint="eastAsia"/>
                        <w:color w:val="FFFFFF"/>
                      </w:rPr>
                      <w:t>支付</w:t>
                    </w:r>
                  </w:p>
                  <w:p w:rsidR="008E5024" w:rsidRDefault="008E5024">
                    <w:pPr>
                      <w:jc w:val="center"/>
                      <w:rPr>
                        <w:color w:val="333333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自选图形 22" o:spid="_x0000_s1064" type="#_x0000_t67" style="position:absolute;left:4140;top:800;width:181;height: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xD3wQAA&#10;ANsAAAAPAAAAZHJzL2Rvd25yZXYueG1sRE/dasIwFL4f+A7hCN7N1ApDOmOZg8EulK3VBzg0p01p&#10;c9I1sda3Xy4Gu/z4/vf5bHsx0ehbxwo26wQEceV0y42C6+XjeQfCB2SNvWNS8CAP+WHxtMdMuzsX&#10;NJWhETGEfYYKTAhDJqWvDFn0azcQR652o8UQ4dhIPeI9httepknyIi22HBsMDvRuqOrKm1XwXZgv&#10;rs7bOi2b3bT96YrTrT4qtVrOb68gAs3hX/zn/tQK0rg+fok/QB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DcQ98EAAADbAAAADwAAAAAAAAAAAAAAAACXAgAAZHJzL2Rvd25y&#10;ZXYueG1sUEsFBgAAAAAEAAQA9QAAAIUDAAAAAA==&#10;" fillcolor="gray" strokecolor="#969696">
              <v:stroke dashstyle="1 1" endcap="round"/>
            </v:shape>
            <v:shape id="自选图形 23" o:spid="_x0000_s1065" type="#_x0000_t67" style="position:absolute;left:4140;top:1600;width:181;height: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e7VswwAA&#10;ANsAAAAPAAAAZHJzL2Rvd25yZXYueG1sRI/RasJAFETfC/7Dcgu+1Y0RRFJXaQsFHxRN2g+4ZG+y&#10;wezdmF1j/Hu3UPBxmJkzzHo72lYM1PvGsYL5LAFBXDrdcK3g9+f7bQXCB2SNrWNScCcP283kZY2Z&#10;djfOaShCLSKEfYYKTAhdJqUvDVn0M9cRR69yvcUQZV9L3eMtwm0r0yRZSosNxwWDHX0ZKs/F1So4&#10;5ebI5WFRpUW9GhaXc76/Vp9KTV/Hj3cQgcbwDP+3d1pBOoe/L/EHyM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e7VswwAAANsAAAAPAAAAAAAAAAAAAAAAAJcCAABkcnMvZG93&#10;bnJldi54bWxQSwUGAAAAAAQABAD1AAAAhwMAAAAA&#10;" fillcolor="gray" strokecolor="#969696">
              <v:stroke dashstyle="1 1" endcap="round"/>
            </v:shape>
            <v:shape id="自选图形 24" o:spid="_x0000_s1066" type="#_x0000_t67" style="position:absolute;left:4140;top:2800;width:181;height: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qSsbxAAA&#10;ANsAAAAPAAAAZHJzL2Rvd25yZXYueG1sRI/BasMwEETvhfyD2EBvjRwHSnAjh7ZQyCGltdMPWKy1&#10;ZWytHEtx3L+vAoEeh5l5w+z2s+3FRKNvHStYrxIQxJXTLTcKfk4fT1sQPiBr7B2Tgl/ysM8XDzvM&#10;tLtyQVMZGhEh7DNUYEIYMil9ZciiX7mBOHq1Gy2GKMdG6hGvEW57mSbJs7TYclwwONC7oaorL1bB&#10;d2G+uPrc1GnZbKfNuSuOl/pNqcfl/PoCItAc/sP39kErSFO4fYk/QO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6krG8QAAADbAAAADwAAAAAAAAAAAAAAAACXAgAAZHJzL2Rv&#10;d25yZXYueG1sUEsFBgAAAAAEAAQA9QAAAIgDAAAAAA==&#10;" fillcolor="gray" strokecolor="#969696">
              <v:stroke dashstyle="1 1" endcap="round"/>
            </v:shape>
            <v:shape id="自选图形 25" o:spid="_x0000_s1067" type="#_x0000_t67" style="position:absolute;left:4140;top:4000;width:181;height: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5Y6AxAAA&#10;ANsAAAAPAAAAZHJzL2Rvd25yZXYueG1sRI/RasJAFETfhf7Dcgt9000TEEldRQsFHxSb2A+4ZG+y&#10;wezdNLvG9O/dQqGPw8ycYdbbyXZipMG3jhW8LhIQxJXTLTcKvi4f8xUIH5A1do5JwQ952G6eZmvM&#10;tbtzQWMZGhEh7HNUYELocyl9ZciiX7ieOHq1GyyGKIdG6gHvEW47mSbJUlpsOS4Y7OndUHUtb1bB&#10;Z2HOXJ2yOi2b1Zh9X4vjrd4r9fI87d5ABJrCf/ivfdAK0gx+v8QfID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OWOgMQAAADbAAAADwAAAAAAAAAAAAAAAACXAgAAZHJzL2Rv&#10;d25yZXYueG1sUEsFBgAAAAAEAAQA9QAAAIgDAAAAAA==&#10;" fillcolor="gray" strokecolor="#969696">
              <v:stroke dashstyle="1 1" endcap="round"/>
            </v:shape>
            <v:shape id="自选图形 26" o:spid="_x0000_s1068" type="#_x0000_t67" style="position:absolute;left:4140;top:4800;width:181;height: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Bb0xAAA&#10;ANsAAAAPAAAAZHJzL2Rvd25yZXYueG1sRI/BasMwEETvgfyD2EJviVynBONGCU2g0ENLY7cfsFhr&#10;y8RaOZbiuH9fFQI5DjPzhtnsJtuJkQbfOlbwtExAEFdOt9wo+Pl+W2QgfEDW2DkmBb/kYbedzzaY&#10;a3flgsYyNCJC2OeowITQ51L6ypBFv3Q9cfRqN1gMUQ6N1ANeI9x2Mk2StbTYclww2NPBUHUqL1bB&#10;sTBfXH2u6rRssnF1PhUfl3qv1OPD9PoCItAU7uFb+10rSJ/h/0v8AXL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wW9MQAAADbAAAADwAAAAAAAAAAAAAAAACXAgAAZHJzL2Rv&#10;d25yZXYueG1sUEsFBgAAAAAEAAQA9QAAAIgDAAAAAA==&#10;" fillcolor="gray" strokecolor="#969696">
              <v:stroke dashstyle="1 1" endcap="round"/>
            </v:shape>
            <v:shape id="自选图形 27" o:spid="_x0000_s1069" type="#_x0000_t67" style="position:absolute;left:4140;top:5600;width:181;height: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LNvxAAA&#10;ANsAAAAPAAAAZHJzL2Rvd25yZXYueG1sRI/BasMwEETvgfyD2EJviVyHBuNGCU2g0ENLY7cfsFhr&#10;y8RaOZbiuH9fFQI5DjPzhtnsJtuJkQbfOlbwtExAEFdOt9wo+Pl+W2QgfEDW2DkmBb/kYbedzzaY&#10;a3flgsYyNCJC2OeowITQ51L6ypBFv3Q9cfRqN1gMUQ6N1ANeI9x2Mk2StbTYclww2NPBUHUqL1bB&#10;sTBfXH2u6rRssnF1PhUfl3qv1OPD9PoCItAU7uFb+10rSJ/h/0v8AXL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ECzb8QAAADbAAAADwAAAAAAAAAAAAAAAACXAgAAZHJzL2Rv&#10;d25yZXYueG1sUEsFBgAAAAAEAAQA9QAAAIgDAAAAAA==&#10;" fillcolor="gray" strokecolor="#969696">
              <v:stroke dashstyle="1 1" endcap="round"/>
            </v:shape>
            <w10:wrap type="none"/>
            <w10:anchorlock/>
          </v:group>
        </w:pict>
      </w:r>
    </w:p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商家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商家分类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(shop_cats)</w:t>
      </w:r>
    </w:p>
    <w:tbl>
      <w:tblPr>
        <w:tblW w:w="858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6"/>
        <w:gridCol w:w="1356"/>
        <w:gridCol w:w="843"/>
        <w:gridCol w:w="793"/>
        <w:gridCol w:w="3876"/>
      </w:tblGrid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parent_id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上级分类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名称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alias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别名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tag_cat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是否是分类标签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0-否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1-是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is_home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是否主页显示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0-否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1-是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forword_type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跳转类型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0-原生跳转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1-web跳转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forword_url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255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跳转连接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Arial" w:eastAsia="华文中宋" w:hAnsi="Arial" w:cs="Arial"/>
              </w:rPr>
              <w:t>is_ads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是否显示广告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0-否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1-是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image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分类图标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分类专属类型：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：无定义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：美食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Ktv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：电影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：酒店</w:t>
            </w:r>
          </w:p>
          <w:p w:rsidR="008C6856" w:rsidRDefault="00DF0CC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5:休闲娱乐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6：机票/火车票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(shop_cat)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1"/>
        <w:gridCol w:w="1356"/>
        <w:gridCol w:w="793"/>
        <w:gridCol w:w="3539"/>
      </w:tblGrid>
      <w:tr w:rsidR="008C6856">
        <w:tc>
          <w:tcPr>
            <w:tcW w:w="2291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parent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shop_cat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上级分类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名称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alias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别名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lastRenderedPageBreak/>
              <w:t>image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分类图标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Integer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商家信息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hint="eastAsia"/>
        </w:rPr>
        <w:t>表结构</w:t>
      </w:r>
      <w:bookmarkStart w:id="19" w:name="_Toc319830371"/>
      <w:r>
        <w:t xml:space="preserve"> (shops)</w:t>
      </w:r>
      <w:bookmarkEnd w:id="19"/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所属用户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cat_id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商家分类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domain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商铺域名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商铺名称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area_id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区域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address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999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商铺详细地址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logo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商铺标识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lng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  <w:kern w:val="0"/>
              </w:rPr>
              <w:t>经度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lat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  <w:kern w:val="0"/>
              </w:rPr>
              <w:t>纬度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ancil_facil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配套设施 0-无</w:t>
            </w:r>
            <w:r>
              <w:rPr>
                <w:rFonts w:ascii="宋体" w:hAnsi="宋体" w:cs="Arial"/>
                <w:kern w:val="0"/>
              </w:rPr>
              <w:t>1-无线上网 2-有线上网 3-停车场 4-行李寄存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license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营业执照号码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license_img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营业执照扫描件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biz_scope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经营范围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phone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联系电话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：申请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：审核中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：审核通过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：已注销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lastRenderedPageBreak/>
              <w:t>-2</w:t>
            </w:r>
            <w:r>
              <w:rPr>
                <w:rFonts w:ascii="宋体" w:hAnsi="宋体" w:hint="eastAsia"/>
              </w:rPr>
              <w:t>：审核不通过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lastRenderedPageBreak/>
        <w:t>JSON</w:t>
      </w:r>
      <w:r>
        <w:rPr>
          <w:rFonts w:hint="eastAsia"/>
          <w:b w:val="0"/>
        </w:rPr>
        <w:t>对象</w:t>
      </w:r>
      <w:r>
        <w:rPr>
          <w:b w:val="0"/>
        </w:rPr>
        <w:t>(shop)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9"/>
        <w:gridCol w:w="1776"/>
        <w:gridCol w:w="793"/>
        <w:gridCol w:w="3191"/>
      </w:tblGrid>
      <w:tr w:rsidR="008C6856">
        <w:tc>
          <w:tcPr>
            <w:tcW w:w="221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77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19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cat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shop_cat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分类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user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用户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domain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域名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名称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logo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hint="eastAsia"/>
              </w:rPr>
              <w:t>标识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address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lng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  <w:kern w:val="0"/>
              </w:rPr>
              <w:t>经度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lat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  <w:kern w:val="0"/>
              </w:rPr>
              <w:t>纬度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license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营业执照号码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license_img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营业执照扫描件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biz_scope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经营范围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phone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联系电话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product_list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List&lt;product&gt;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商品列表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状态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images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List&lt;attach&gt;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图片组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cat_name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分类名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per_cost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人均消费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shop_activity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ShopActivity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店铺活动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comment_score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评价评分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comment_num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 w:hint="eastAsia"/>
                <w:color w:val="FF0000"/>
              </w:rPr>
              <w:t>评价总数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商家筛选规则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DF0CC0">
      <w:pPr>
        <w:ind w:left="420"/>
      </w:pPr>
      <w:r>
        <w:rPr>
          <w:rFonts w:hint="eastAsia"/>
        </w:rPr>
        <w:t>页面团购信息列表（商家列表）的筛选规则定义。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lastRenderedPageBreak/>
        <w:t>表结构</w:t>
      </w:r>
      <w:r>
        <w:rPr>
          <w:rFonts w:ascii="宋体" w:hAnsi="宋体"/>
          <w:b w:val="0"/>
        </w:rPr>
        <w:t>(filter_rules)</w:t>
      </w:r>
    </w:p>
    <w:tbl>
      <w:tblPr>
        <w:tblW w:w="905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356"/>
        <w:gridCol w:w="843"/>
        <w:gridCol w:w="793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shop_cat_id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商家分类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筛选规则所属标签：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及显示在筛选一栏的名称：如“筛选”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check_mode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选择类型：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：单选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：多选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filter_cat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筛选分类，如酒店类型，用餐人数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filter_cat_show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是否显示分类：</w:t>
            </w: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否：</w:t>
            </w: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是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words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999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词语，多个值用英文逗号分隔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image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分类图标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(filter_rule)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9"/>
        <w:gridCol w:w="1776"/>
        <w:gridCol w:w="793"/>
        <w:gridCol w:w="3191"/>
      </w:tblGrid>
      <w:tr w:rsidR="008C6856">
        <w:tc>
          <w:tcPr>
            <w:tcW w:w="221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77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19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shop_cat_id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shop_cat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商家分类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tag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筛选规则所属标签：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hint="eastAsia"/>
              </w:rPr>
              <w:t>及显示在筛选一栏的名称：如“筛选”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check_mode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选择类型：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：单选</w:t>
            </w:r>
          </w:p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：多选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filter_cat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筛选分类，如酒店类型，用餐人数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filter_cat_show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是否显示分类：</w:t>
            </w: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否：</w:t>
            </w: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是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words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词语，多个值用英文逗号分隔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image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分类图标</w:t>
            </w:r>
          </w:p>
        </w:tc>
      </w:tr>
      <w:tr w:rsidR="008C6856">
        <w:tc>
          <w:tcPr>
            <w:tcW w:w="22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7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</w:tbl>
    <w:p w:rsidR="008C6856" w:rsidRDefault="008C6856">
      <w:pPr>
        <w:ind w:left="420"/>
      </w:pPr>
    </w:p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商品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商品信息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bookmarkStart w:id="20" w:name="_Toc319830375"/>
      <w:r>
        <w:rPr>
          <w:rFonts w:ascii="宋体" w:hAnsi="宋体"/>
          <w:b w:val="0"/>
        </w:rPr>
        <w:t>(products)</w:t>
      </w:r>
      <w:bookmarkEnd w:id="20"/>
    </w:p>
    <w:tbl>
      <w:tblPr>
        <w:tblW w:w="84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0"/>
        <w:gridCol w:w="1356"/>
        <w:gridCol w:w="831"/>
        <w:gridCol w:w="793"/>
        <w:gridCol w:w="3539"/>
      </w:tblGrid>
      <w:tr w:rsidR="008C6856">
        <w:tc>
          <w:tcPr>
            <w:tcW w:w="1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主键（可手动编辑，注意编辑时分类的唯一性）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商品类型：</w:t>
            </w:r>
          </w:p>
          <w:p w:rsidR="00B01E7E" w:rsidRDefault="00B01E7E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0：普通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：团购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</w:t>
            </w:r>
            <w:r w:rsidR="00B01E7E">
              <w:rPr>
                <w:rFonts w:ascii="宋体" w:hAnsi="宋体" w:hint="eastAsia"/>
              </w:rPr>
              <w:t>酒店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 w:rsidR="00B01E7E">
              <w:rPr>
                <w:rFonts w:ascii="宋体" w:hAnsi="宋体" w:hint="eastAsia"/>
              </w:rPr>
              <w:t>：KTV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="00B01E7E">
              <w:rPr>
                <w:rFonts w:ascii="宋体" w:hAnsi="宋体" w:hint="eastAsia"/>
              </w:rPr>
              <w:t>：一元兑</w:t>
            </w:r>
          </w:p>
          <w:p w:rsidR="00B01E7E" w:rsidRDefault="00B01E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5：抢购</w:t>
            </w:r>
          </w:p>
          <w:p w:rsidR="00B01E7E" w:rsidRDefault="00B01E7E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6：其他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enable_book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是否支持预订</w:t>
            </w: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：否</w:t>
            </w: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：是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enable_invoice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可开发票</w:t>
            </w: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：否</w:t>
            </w: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：是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limit_buy</w:t>
            </w:r>
            <w:r>
              <w:rPr>
                <w:rFonts w:ascii="宋体" w:hAnsi="宋体" w:cs="Arial"/>
              </w:rPr>
              <w:tab/>
            </w:r>
            <w:r>
              <w:rPr>
                <w:rFonts w:ascii="宋体" w:hAnsi="宋体" w:cs="Arial"/>
              </w:rPr>
              <w:tab/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限购数量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price_type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商品定价方式：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：单品定价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：多重定价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shop_id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960" w:type="dxa"/>
          </w:tcPr>
          <w:p w:rsidR="008C6856" w:rsidRDefault="00B01E7E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e</w:t>
            </w:r>
            <w:r>
              <w:rPr>
                <w:rFonts w:ascii="宋体" w:hAnsi="宋体" w:cs="Arial" w:hint="eastAsia"/>
              </w:rPr>
              <w:t>commend</w:t>
            </w:r>
          </w:p>
        </w:tc>
        <w:tc>
          <w:tcPr>
            <w:tcW w:w="1356" w:type="dxa"/>
          </w:tcPr>
          <w:p w:rsidR="008C6856" w:rsidRDefault="00B01E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831" w:type="dxa"/>
          </w:tcPr>
          <w:p w:rsidR="008C6856" w:rsidRDefault="00B01E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B01E7E" w:rsidP="00B01E7E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是否店铺推荐：</w:t>
            </w:r>
            <w:r>
              <w:rPr>
                <w:rFonts w:ascii="宋体"/>
              </w:rPr>
              <w:t xml:space="preserve"> 0</w:t>
            </w:r>
            <w:r>
              <w:rPr>
                <w:rFonts w:ascii="宋体" w:hAnsi="宋体" w:hint="eastAsia"/>
              </w:rPr>
              <w:t>：否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：是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title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标题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subtitle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副标题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detail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longtext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图文详情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notice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购买须知</w:t>
            </w:r>
          </w:p>
        </w:tc>
      </w:tr>
      <w:tr w:rsidR="00DE131B">
        <w:tc>
          <w:tcPr>
            <w:tcW w:w="1960" w:type="dxa"/>
          </w:tcPr>
          <w:p w:rsidR="00DE131B" w:rsidRDefault="00DE131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vip_level</w:t>
            </w:r>
          </w:p>
        </w:tc>
        <w:tc>
          <w:tcPr>
            <w:tcW w:w="1356" w:type="dxa"/>
          </w:tcPr>
          <w:p w:rsidR="00DE131B" w:rsidRDefault="00E955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archar</w:t>
            </w:r>
          </w:p>
        </w:tc>
        <w:tc>
          <w:tcPr>
            <w:tcW w:w="831" w:type="dxa"/>
          </w:tcPr>
          <w:p w:rsidR="00DE131B" w:rsidRDefault="00E955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793" w:type="dxa"/>
          </w:tcPr>
          <w:p w:rsidR="00DE131B" w:rsidRDefault="00E955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DE131B" w:rsidRDefault="00E95594">
            <w:pPr>
              <w:rPr>
                <w:rFonts w:ascii="宋体" w:hAnsi="宋体" w:cs="Arial"/>
              </w:rPr>
            </w:pPr>
            <w:r w:rsidRPr="00E95594">
              <w:rPr>
                <w:rFonts w:ascii="宋体" w:hAnsi="宋体" w:cs="Arial"/>
              </w:rPr>
              <w:t>专享该商品的会员等级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keywords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关键字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brower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点击次数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：草稿（编辑中</w:t>
            </w:r>
            <w:r>
              <w:rPr>
                <w:rFonts w:ascii="宋体" w:cs="Arial" w:hint="eastAsia"/>
              </w:rPr>
              <w:t>…</w:t>
            </w:r>
            <w:r>
              <w:rPr>
                <w:rFonts w:ascii="宋体" w:hAnsi="宋体" w:cs="Arial" w:hint="eastAsia"/>
              </w:rPr>
              <w:t>）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：库存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：上架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：下架</w:t>
            </w:r>
          </w:p>
        </w:tc>
      </w:tr>
      <w:tr w:rsidR="00E95594">
        <w:tc>
          <w:tcPr>
            <w:tcW w:w="1960" w:type="dxa"/>
          </w:tcPr>
          <w:p w:rsidR="00E95594" w:rsidRDefault="00E9559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borwer</w:t>
            </w:r>
          </w:p>
        </w:tc>
        <w:tc>
          <w:tcPr>
            <w:tcW w:w="1356" w:type="dxa"/>
          </w:tcPr>
          <w:p w:rsidR="00E95594" w:rsidRDefault="00E9559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831" w:type="dxa"/>
          </w:tcPr>
          <w:p w:rsidR="00E95594" w:rsidRDefault="00E955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93" w:type="dxa"/>
          </w:tcPr>
          <w:p w:rsidR="00E95594" w:rsidRDefault="00E9559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</w:t>
            </w:r>
          </w:p>
        </w:tc>
        <w:tc>
          <w:tcPr>
            <w:tcW w:w="3539" w:type="dxa"/>
          </w:tcPr>
          <w:p w:rsidR="00E95594" w:rsidRDefault="00E95594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点击次数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1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3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默认为</w:t>
            </w:r>
            <w:r>
              <w:rPr>
                <w:rFonts w:ascii="宋体" w:hAnsi="宋体"/>
              </w:rPr>
              <w:t>999</w:t>
            </w:r>
            <w:r>
              <w:rPr>
                <w:rFonts w:ascii="宋体" w:hAnsi="宋体" w:hint="eastAsia"/>
              </w:rPr>
              <w:t>，序号越小，越靠前显示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(product)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2736"/>
        <w:gridCol w:w="793"/>
        <w:gridCol w:w="2341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273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34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type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shop_cat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：团购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：特惠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：代用券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：其他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enable_book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是否支持预订</w:t>
            </w: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：否</w:t>
            </w: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：是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enable_invoice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可开发票</w:t>
            </w: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：否</w:t>
            </w: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：是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min_price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最低价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max_price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最高价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limit_buy</w:t>
            </w:r>
            <w:r>
              <w:rPr>
                <w:rFonts w:ascii="宋体" w:hAnsi="宋体" w:cs="Arial"/>
              </w:rPr>
              <w:tab/>
            </w:r>
            <w:r>
              <w:rPr>
                <w:rFonts w:ascii="宋体" w:hAnsi="宋体" w:cs="Arial"/>
              </w:rPr>
              <w:tab/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限购数量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price_type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商品定价方式：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：单品定价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：多重定价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shop_id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商品名称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title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标题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subtitle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副标题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detail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图文详情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notice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购买须知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keywords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关键字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brower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点击次数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：草稿（编辑中</w:t>
            </w:r>
            <w:r>
              <w:rPr>
                <w:rFonts w:ascii="宋体" w:cs="Arial" w:hint="eastAsia"/>
              </w:rPr>
              <w:t>…</w:t>
            </w:r>
            <w:r>
              <w:rPr>
                <w:rFonts w:ascii="宋体" w:hAnsi="宋体" w:cs="Arial" w:hint="eastAsia"/>
              </w:rPr>
              <w:t>）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：库存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：上架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：下架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attr_list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List&lt;product_attr&gt;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商品属性及值列表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matched_list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List&lt;product_matched&gt;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商品配套列表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store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Integer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库存数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price_list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List&lt;product_price&gt;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价格列表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images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List&lt;Attach&gt;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图片组</w:t>
            </w:r>
            <w:r>
              <w:rPr>
                <w:rFonts w:ascii="宋体" w:cs="Arial"/>
              </w:rPr>
              <w:t>s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sellNum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int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  <w:color w:val="FF0000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  <w:color w:val="FF0000"/>
              </w:rPr>
            </w:pPr>
            <w:r>
              <w:rPr>
                <w:rFonts w:ascii="宋体" w:cs="Arial" w:hint="eastAsia"/>
                <w:color w:val="FF0000"/>
              </w:rPr>
              <w:t>已兑换数量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shop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Map&lt;String,Object&gt;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  <w:color w:val="FF0000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  <w:color w:val="FF0000"/>
              </w:rPr>
            </w:pPr>
            <w:r>
              <w:rPr>
                <w:rFonts w:ascii="宋体" w:cs="Arial" w:hint="eastAsia"/>
                <w:color w:val="FF0000"/>
              </w:rPr>
              <w:t>商家信息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limit_buy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int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  <w:color w:val="FF0000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  <w:color w:val="FF0000"/>
              </w:rPr>
            </w:pPr>
            <w:r>
              <w:rPr>
                <w:rFonts w:ascii="宋体" w:cs="Arial" w:hint="eastAsia"/>
                <w:color w:val="FF0000"/>
              </w:rPr>
              <w:t>限购数量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freight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double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  <w:color w:val="FF0000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  <w:color w:val="FF0000"/>
              </w:rPr>
            </w:pPr>
            <w:r>
              <w:rPr>
                <w:rFonts w:ascii="宋体" w:cs="Arial" w:hint="eastAsia"/>
                <w:color w:val="FF0000"/>
              </w:rPr>
              <w:t>运费</w:t>
            </w:r>
          </w:p>
        </w:tc>
      </w:tr>
      <w:tr w:rsidR="008C6856" w:rsidTr="002D18B6">
        <w:trPr>
          <w:trHeight w:val="976"/>
        </w:trPr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param_list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List&lt;ProductAttrValue&gt;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  <w:color w:val="FF0000"/>
              </w:rPr>
            </w:pPr>
          </w:p>
        </w:tc>
        <w:tc>
          <w:tcPr>
            <w:tcW w:w="2341" w:type="dxa"/>
          </w:tcPr>
          <w:p w:rsidR="008C6856" w:rsidRDefault="00DF0CC0">
            <w:pPr>
              <w:rPr>
                <w:rFonts w:ascii="宋体" w:cs="Arial"/>
                <w:color w:val="FF0000"/>
              </w:rPr>
            </w:pPr>
            <w:r>
              <w:rPr>
                <w:rFonts w:ascii="宋体" w:cs="Arial" w:hint="eastAsia"/>
                <w:color w:val="FF0000"/>
              </w:rPr>
              <w:t>参数列表</w:t>
            </w:r>
          </w:p>
        </w:tc>
      </w:tr>
      <w:tr w:rsidR="002D18B6">
        <w:tc>
          <w:tcPr>
            <w:tcW w:w="2109" w:type="dxa"/>
          </w:tcPr>
          <w:p w:rsidR="002D18B6" w:rsidRDefault="002D18B6" w:rsidP="00A847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color w:val="FF0000"/>
              </w:rPr>
            </w:pPr>
            <w:r w:rsidRPr="002D18B6">
              <w:rPr>
                <w:rFonts w:ascii="宋体" w:hAnsi="宋体"/>
                <w:color w:val="FF0000"/>
              </w:rPr>
              <w:t>thumbnail</w:t>
            </w:r>
          </w:p>
        </w:tc>
        <w:tc>
          <w:tcPr>
            <w:tcW w:w="2736" w:type="dxa"/>
          </w:tcPr>
          <w:p w:rsidR="002D18B6" w:rsidRDefault="002D18B6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793" w:type="dxa"/>
          </w:tcPr>
          <w:p w:rsidR="002D18B6" w:rsidRDefault="00BD7416">
            <w:pPr>
              <w:rPr>
                <w:rFonts w:ascii="宋体"/>
                <w:color w:val="FF0000"/>
              </w:rPr>
            </w:pPr>
            <w:r>
              <w:rPr>
                <w:rFonts w:ascii="宋体" w:hint="eastAsia"/>
                <w:color w:val="FF0000"/>
              </w:rPr>
              <w:t>否</w:t>
            </w:r>
          </w:p>
        </w:tc>
        <w:tc>
          <w:tcPr>
            <w:tcW w:w="2341" w:type="dxa"/>
          </w:tcPr>
          <w:p w:rsidR="002D18B6" w:rsidRDefault="002D18B6">
            <w:pPr>
              <w:rPr>
                <w:rFonts w:ascii="宋体" w:cs="Arial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缩略图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商品库存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DF0CC0">
      <w:r>
        <w:rPr>
          <w:rFonts w:hint="eastAsia"/>
        </w:rPr>
        <w:t>商品库存不能更改，只能冲账，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(product_stores)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product_id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number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数量</w:t>
            </w:r>
          </w:p>
          <w:p w:rsidR="008C6856" w:rsidRDefault="00DF0CC0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增加库存为正数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  <w:color w:val="FF0000"/>
              </w:rPr>
              <w:t>减少库存为负数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occur</w:t>
            </w:r>
            <w:r>
              <w:rPr>
                <w:rFonts w:ascii="宋体" w:hAnsi="宋体"/>
              </w:rPr>
              <w:t>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发生时间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入库出库可以设置入库时间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销售应与创建时间一致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10</w:t>
            </w:r>
            <w:r>
              <w:rPr>
                <w:rFonts w:ascii="宋体" w:hAnsi="宋体" w:hint="eastAsia"/>
              </w:rPr>
              <w:t>：入库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  <w:r>
              <w:rPr>
                <w:rFonts w:ascii="宋体" w:hAnsi="宋体" w:hint="eastAsia"/>
              </w:rPr>
              <w:t>：退货入库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：销售出库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22</w:t>
            </w:r>
            <w:r>
              <w:rPr>
                <w:rFonts w:ascii="宋体" w:hAnsi="宋体" w:hint="eastAsia"/>
              </w:rPr>
              <w:t>：其他出库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：冲账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团购信息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DF0CC0">
      <w:pPr>
        <w:ind w:left="420"/>
      </w:pPr>
      <w:r>
        <w:rPr>
          <w:rFonts w:hint="eastAsia"/>
        </w:rPr>
        <w:t>一个商品可以有多个团购信息。</w:t>
      </w:r>
    </w:p>
    <w:p w:rsidR="008C6856" w:rsidRDefault="00DF0CC0">
      <w:pPr>
        <w:ind w:left="420"/>
      </w:pPr>
      <w:r>
        <w:rPr>
          <w:rFonts w:hint="eastAsia"/>
        </w:rPr>
        <w:t>团购信息的唯一性由“</w:t>
      </w:r>
      <w:r>
        <w:t>product_id”+</w:t>
      </w:r>
      <w:r>
        <w:rPr>
          <w:rFonts w:hint="eastAsia"/>
        </w:rPr>
        <w:t>“</w:t>
      </w:r>
      <w:r>
        <w:t>buyer_number</w:t>
      </w:r>
      <w:r>
        <w:rPr>
          <w:rFonts w:hint="eastAsia"/>
        </w:rPr>
        <w:t>”</w:t>
      </w:r>
      <w:r>
        <w:t>+“status”</w:t>
      </w:r>
      <w:r>
        <w:rPr>
          <w:rFonts w:hint="eastAsia"/>
        </w:rPr>
        <w:t>组合决定。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(product_groups)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price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团购价格</w:t>
            </w:r>
          </w:p>
        </w:tc>
      </w:tr>
      <w:tr w:rsidR="00A47ABF">
        <w:tc>
          <w:tcPr>
            <w:tcW w:w="2238" w:type="dxa"/>
          </w:tcPr>
          <w:p w:rsidR="00A47ABF" w:rsidRDefault="00A47AB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type</w:t>
            </w:r>
          </w:p>
        </w:tc>
        <w:tc>
          <w:tcPr>
            <w:tcW w:w="1356" w:type="dxa"/>
          </w:tcPr>
          <w:p w:rsidR="00A47ABF" w:rsidRDefault="004949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810" w:type="dxa"/>
          </w:tcPr>
          <w:p w:rsidR="00A47ABF" w:rsidRDefault="00EB42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93" w:type="dxa"/>
          </w:tcPr>
          <w:p w:rsidR="00A47ABF" w:rsidRDefault="00C47D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A47ABF" w:rsidRDefault="00FA5AAA">
            <w:pPr>
              <w:rPr>
                <w:rFonts w:ascii="宋体" w:hAnsi="宋体"/>
              </w:rPr>
            </w:pPr>
            <w:r w:rsidRPr="00FA5AAA">
              <w:rPr>
                <w:rFonts w:ascii="宋体" w:hAnsi="宋体" w:cs="Arial"/>
              </w:rPr>
              <w:t>类型：0-普通 1-专享特惠'</w:t>
            </w:r>
          </w:p>
        </w:tc>
      </w:tr>
      <w:tr w:rsidR="00F92028">
        <w:tc>
          <w:tcPr>
            <w:tcW w:w="2238" w:type="dxa"/>
          </w:tcPr>
          <w:p w:rsidR="00F92028" w:rsidRDefault="00F9202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code</w:t>
            </w:r>
          </w:p>
        </w:tc>
        <w:tc>
          <w:tcPr>
            <w:tcW w:w="1356" w:type="dxa"/>
          </w:tcPr>
          <w:p w:rsidR="00F92028" w:rsidRDefault="00F9202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</w:t>
            </w:r>
          </w:p>
        </w:tc>
        <w:tc>
          <w:tcPr>
            <w:tcW w:w="810" w:type="dxa"/>
          </w:tcPr>
          <w:p w:rsidR="00F92028" w:rsidRDefault="002B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793" w:type="dxa"/>
          </w:tcPr>
          <w:p w:rsidR="00F92028" w:rsidRDefault="002B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F92028" w:rsidRPr="00FA5AAA" w:rsidRDefault="002B7D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拼团专享码</w:t>
            </w:r>
          </w:p>
        </w:tc>
      </w:tr>
      <w:tr w:rsidR="00D93700">
        <w:tc>
          <w:tcPr>
            <w:tcW w:w="2238" w:type="dxa"/>
          </w:tcPr>
          <w:p w:rsidR="00D93700" w:rsidRDefault="00D9370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discount</w:t>
            </w:r>
          </w:p>
        </w:tc>
        <w:tc>
          <w:tcPr>
            <w:tcW w:w="1356" w:type="dxa"/>
          </w:tcPr>
          <w:p w:rsidR="00D93700" w:rsidRDefault="006B1A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810" w:type="dxa"/>
          </w:tcPr>
          <w:p w:rsidR="00D93700" w:rsidRDefault="006B1A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11.2</w:t>
            </w:r>
          </w:p>
        </w:tc>
        <w:tc>
          <w:tcPr>
            <w:tcW w:w="793" w:type="dxa"/>
          </w:tcPr>
          <w:p w:rsidR="00D93700" w:rsidRDefault="006B1A6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539" w:type="dxa"/>
          </w:tcPr>
          <w:p w:rsidR="00D93700" w:rsidRDefault="00575AC6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折扣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buyer_number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参与人数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buy_limit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限制购买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不限制，大于</w:t>
            </w: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表示每人限购数量</w:t>
            </w:r>
            <w:r>
              <w:rPr>
                <w:rFonts w:ascii="宋体" w:hAnsi="宋体"/>
              </w:rPr>
              <w:t>)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start_time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开始时间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end_time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结束时间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：创建待发布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：发布中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正常显示</w:t>
            </w:r>
            <w:r>
              <w:rPr>
                <w:rFonts w:ascii="宋体" w:hAnsi="宋体"/>
              </w:rPr>
              <w:t>)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：已结束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：撤消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(product_group)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9"/>
        <w:gridCol w:w="1656"/>
        <w:gridCol w:w="793"/>
        <w:gridCol w:w="3291"/>
      </w:tblGrid>
      <w:tr w:rsidR="008C6856">
        <w:tc>
          <w:tcPr>
            <w:tcW w:w="223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6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29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price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团购价格</w:t>
            </w:r>
          </w:p>
        </w:tc>
      </w:tr>
      <w:tr w:rsidR="00DA13E1">
        <w:tc>
          <w:tcPr>
            <w:tcW w:w="2239" w:type="dxa"/>
          </w:tcPr>
          <w:p w:rsidR="00DA13E1" w:rsidRDefault="00DA13E1" w:rsidP="009906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type</w:t>
            </w:r>
          </w:p>
        </w:tc>
        <w:tc>
          <w:tcPr>
            <w:tcW w:w="1656" w:type="dxa"/>
          </w:tcPr>
          <w:p w:rsidR="00DA13E1" w:rsidRDefault="00DA13E1" w:rsidP="009906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DA13E1" w:rsidRDefault="00DA13E1" w:rsidP="009906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DA13E1" w:rsidRDefault="00DA13E1" w:rsidP="00990640">
            <w:pPr>
              <w:rPr>
                <w:rFonts w:ascii="宋体" w:hAnsi="宋体"/>
              </w:rPr>
            </w:pPr>
            <w:r w:rsidRPr="00FA5AAA">
              <w:rPr>
                <w:rFonts w:ascii="宋体" w:hAnsi="宋体" w:cs="Arial"/>
              </w:rPr>
              <w:t>类型：0-普通 1-专享特惠'</w:t>
            </w:r>
          </w:p>
        </w:tc>
      </w:tr>
      <w:tr w:rsidR="00DA13E1">
        <w:tc>
          <w:tcPr>
            <w:tcW w:w="2239" w:type="dxa"/>
          </w:tcPr>
          <w:p w:rsidR="00DA13E1" w:rsidRDefault="00DA13E1" w:rsidP="009906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code</w:t>
            </w:r>
          </w:p>
        </w:tc>
        <w:tc>
          <w:tcPr>
            <w:tcW w:w="1656" w:type="dxa"/>
          </w:tcPr>
          <w:p w:rsidR="00DA13E1" w:rsidRDefault="00DA13E1" w:rsidP="009906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DA13E1" w:rsidRDefault="00DA13E1" w:rsidP="009906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DA13E1" w:rsidRPr="00FA5AAA" w:rsidRDefault="00DA13E1" w:rsidP="009906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拼团专享码</w:t>
            </w:r>
          </w:p>
        </w:tc>
      </w:tr>
      <w:tr w:rsidR="00DA13E1">
        <w:tc>
          <w:tcPr>
            <w:tcW w:w="2239" w:type="dxa"/>
          </w:tcPr>
          <w:p w:rsidR="00DA13E1" w:rsidRDefault="00DA13E1" w:rsidP="009906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discount</w:t>
            </w:r>
          </w:p>
        </w:tc>
        <w:tc>
          <w:tcPr>
            <w:tcW w:w="1656" w:type="dxa"/>
          </w:tcPr>
          <w:p w:rsidR="00DA13E1" w:rsidRDefault="00DA13E1" w:rsidP="009906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793" w:type="dxa"/>
          </w:tcPr>
          <w:p w:rsidR="00DA13E1" w:rsidRDefault="00DA13E1" w:rsidP="009906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291" w:type="dxa"/>
          </w:tcPr>
          <w:p w:rsidR="00DA13E1" w:rsidRDefault="00DA13E1" w:rsidP="009906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折扣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描述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buyer_number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参与人数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buy_limit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限制购买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start_time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开始时间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end_time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 w:cs="Arial"/>
                <w:kern w:val="0"/>
              </w:rPr>
            </w:pPr>
            <w:r>
              <w:rPr>
                <w:rFonts w:ascii="宋体" w:hAnsi="宋体" w:cs="Arial" w:hint="eastAsia"/>
                <w:kern w:val="0"/>
              </w:rPr>
              <w:t>结束时间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detail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图文详情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notice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购买须知</w:t>
            </w:r>
          </w:p>
        </w:tc>
      </w:tr>
      <w:tr w:rsidR="008C6856">
        <w:tc>
          <w:tcPr>
            <w:tcW w:w="223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keywords</w:t>
            </w:r>
          </w:p>
        </w:tc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29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关键字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8C6856">
      <w:pPr>
        <w:rPr>
          <w:rFonts w:ascii="宋体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商品属性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DF0CC0">
      <w:pPr>
        <w:rPr>
          <w:rFonts w:ascii="宋体"/>
        </w:rPr>
      </w:pPr>
      <w:r>
        <w:rPr>
          <w:rFonts w:ascii="宋体" w:hAnsi="宋体" w:hint="eastAsia"/>
        </w:rPr>
        <w:t>针对不同行业的商家，产品会有不同的筛选条件，即产品具有特殊性。</w:t>
      </w:r>
    </w:p>
    <w:p w:rsidR="008C6856" w:rsidRDefault="00DF0CC0">
      <w:pPr>
        <w:rPr>
          <w:rFonts w:ascii="宋体"/>
        </w:rPr>
      </w:pPr>
      <w:r>
        <w:rPr>
          <w:rFonts w:ascii="宋体" w:hAnsi="宋体" w:hint="eastAsia"/>
        </w:rPr>
        <w:t>特设计商品参数分类，不同商品可以有多个参数，参数又有多个值。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(product_attrs)</w:t>
      </w:r>
    </w:p>
    <w:tbl>
      <w:tblPr>
        <w:tblW w:w="846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1349"/>
        <w:gridCol w:w="824"/>
        <w:gridCol w:w="793"/>
        <w:gridCol w:w="3450"/>
      </w:tblGrid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045" w:type="dxa"/>
          </w:tcPr>
          <w:p w:rsidR="008C6856" w:rsidRDefault="000779E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cat</w:t>
            </w:r>
            <w:r w:rsidR="00DF0CC0">
              <w:rPr>
                <w:rFonts w:ascii="宋体" w:hAnsi="宋体" w:cs="Arial"/>
              </w:rPr>
              <w:t>_id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0779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商家分类</w:t>
            </w:r>
            <w:r w:rsidR="00DF0CC0"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属性</w:t>
            </w:r>
            <w:r>
              <w:rPr>
                <w:rFonts w:ascii="宋体" w:hAnsi="宋体" w:cs="Arial" w:hint="eastAsia"/>
              </w:rPr>
              <w:t>名称（如颜色）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length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值长度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是否为定价属性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：否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：是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(product_attr)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3"/>
        <w:gridCol w:w="3096"/>
        <w:gridCol w:w="793"/>
        <w:gridCol w:w="2327"/>
      </w:tblGrid>
      <w:tr w:rsidR="008C6856">
        <w:tc>
          <w:tcPr>
            <w:tcW w:w="1763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09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32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6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2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6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27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属性名称</w:t>
            </w:r>
          </w:p>
        </w:tc>
      </w:tr>
      <w:tr w:rsidR="008C6856">
        <w:tc>
          <w:tcPr>
            <w:tcW w:w="1763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priced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2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是否为定价属性</w:t>
            </w:r>
          </w:p>
        </w:tc>
      </w:tr>
      <w:tr w:rsidR="008C6856">
        <w:tc>
          <w:tcPr>
            <w:tcW w:w="1763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values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List&lt;product_attr_value&gt;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232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属性值列表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商品属性值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(product_attr_values)</w:t>
      </w:r>
    </w:p>
    <w:tbl>
      <w:tblPr>
        <w:tblW w:w="846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1349"/>
        <w:gridCol w:w="824"/>
        <w:gridCol w:w="793"/>
        <w:gridCol w:w="3450"/>
      </w:tblGrid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rPr>
          <w:trHeight w:val="259"/>
        </w:trPr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attr_id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属性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045" w:type="dxa"/>
          </w:tcPr>
          <w:p w:rsidR="008C6856" w:rsidRDefault="000779E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v</w:t>
            </w:r>
            <w:r w:rsidR="00DF0CC0">
              <w:rPr>
                <w:rFonts w:ascii="宋体" w:hAnsi="宋体" w:cs="Arial"/>
              </w:rPr>
              <w:t>alue</w:t>
            </w:r>
            <w:r>
              <w:rPr>
                <w:rFonts w:ascii="宋体" w:hAnsi="宋体" w:cs="Arial" w:hint="eastAsia"/>
              </w:rPr>
              <w:t>_name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hint="eastAsia"/>
              </w:rPr>
              <w:t>属性</w:t>
            </w:r>
            <w:r>
              <w:rPr>
                <w:rFonts w:ascii="宋体" w:hAnsi="宋体" w:cs="Arial" w:hint="eastAsia"/>
              </w:rPr>
              <w:t>值</w:t>
            </w:r>
            <w:r w:rsidR="000779EB">
              <w:rPr>
                <w:rFonts w:ascii="宋体" w:hAnsi="宋体" w:cs="Arial" w:hint="eastAsia"/>
              </w:rPr>
              <w:t>名</w:t>
            </w:r>
            <w:r>
              <w:rPr>
                <w:rFonts w:ascii="宋体" w:hAnsi="宋体" w:cs="Arial" w:hint="eastAsia"/>
              </w:rPr>
              <w:t>（如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>白色）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(product_attr_value)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0"/>
        <w:gridCol w:w="3096"/>
        <w:gridCol w:w="793"/>
        <w:gridCol w:w="2330"/>
      </w:tblGrid>
      <w:tr w:rsidR="008C6856">
        <w:tc>
          <w:tcPr>
            <w:tcW w:w="1760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09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330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value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值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抢购信息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</w:t>
      </w:r>
      <w:r>
        <w:rPr>
          <w:b w:val="0"/>
        </w:rPr>
        <w:t>panic_buy_settings</w:t>
      </w:r>
      <w:r>
        <w:rPr>
          <w:rFonts w:ascii="宋体" w:hAnsi="宋体"/>
          <w:b w:val="0"/>
        </w:rPr>
        <w:t>)</w:t>
      </w:r>
    </w:p>
    <w:tbl>
      <w:tblPr>
        <w:tblW w:w="846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1349"/>
        <w:gridCol w:w="824"/>
        <w:gridCol w:w="793"/>
        <w:gridCol w:w="3450"/>
      </w:tblGrid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rPr>
          <w:trHeight w:val="259"/>
        </w:trPr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商品ID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抢购价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tip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抢购提示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type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推荐类型 0-无 1-专属推荐 2-必抢 3-抢大牌 4-抢洋货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start_time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抢购开始时间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end_time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抢购结束时间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create_time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update_time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sorter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状态 1-新增 2-审核通过 3-审核未通过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(panic_buy_setting)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0"/>
        <w:gridCol w:w="3096"/>
        <w:gridCol w:w="793"/>
        <w:gridCol w:w="2330"/>
      </w:tblGrid>
      <w:tr w:rsidR="008C6856">
        <w:tc>
          <w:tcPr>
            <w:tcW w:w="1760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09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330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product</w:t>
            </w:r>
            <w:r>
              <w:rPr>
                <w:rFonts w:ascii="宋体" w:hAnsi="宋体" w:cs="Arial" w:hint="eastAsia"/>
              </w:rPr>
              <w:t>Title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产品标题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product</w:t>
            </w:r>
            <w:r>
              <w:rPr>
                <w:rFonts w:ascii="宋体" w:hAnsi="宋体" w:cs="Arial" w:hint="eastAsia"/>
              </w:rPr>
              <w:t>SubTitle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产品副标题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价格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type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推荐类型 0-无 1-专属推荐 2-必抢 3-抢大牌 4-抢洋货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start_time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抢购开始时间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end_time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抢购结束时间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create_time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sorter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状态 1-新增 2-审核通过 3-审核未通过</w:t>
            </w:r>
          </w:p>
        </w:tc>
      </w:tr>
    </w:tbl>
    <w:p w:rsidR="008C6856" w:rsidRDefault="000E127E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买立减</w:t>
      </w:r>
      <w:r w:rsidR="00DF0CC0">
        <w:rPr>
          <w:rFonts w:ascii="宋体" w:hAnsi="宋体" w:hint="eastAsia"/>
        </w:rPr>
        <w:t>产品信息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</w:t>
      </w:r>
      <w:r>
        <w:rPr>
          <w:b w:val="0"/>
        </w:rPr>
        <w:t>tao_products</w:t>
      </w:r>
      <w:r>
        <w:rPr>
          <w:rFonts w:ascii="宋体" w:hAnsi="宋体"/>
          <w:b w:val="0"/>
        </w:rPr>
        <w:t>)</w:t>
      </w:r>
    </w:p>
    <w:tbl>
      <w:tblPr>
        <w:tblW w:w="846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1349"/>
        <w:gridCol w:w="824"/>
        <w:gridCol w:w="793"/>
        <w:gridCol w:w="3450"/>
      </w:tblGrid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rPr>
          <w:trHeight w:val="259"/>
        </w:trPr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价格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cat_id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分类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is_end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是否售罄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buy_url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购买地址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sell</w:t>
            </w:r>
            <w:r>
              <w:rPr>
                <w:rFonts w:ascii="宋体" w:hAnsi="宋体" w:cs="Arial" w:hint="eastAsia"/>
              </w:rPr>
              <w:t>_n</w:t>
            </w:r>
            <w:r>
              <w:rPr>
                <w:rFonts w:ascii="宋体" w:hAnsi="宋体" w:cs="Arial"/>
              </w:rPr>
              <w:t>um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商品名称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title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标题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subtitle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副标题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detail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longtext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图文详情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notice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购买须知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keywords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关键字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状态：0：草稿（编辑中…） 1：库存 2：上架 3：下架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create_time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update_time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sorter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(tao_product)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0"/>
        <w:gridCol w:w="3096"/>
        <w:gridCol w:w="793"/>
        <w:gridCol w:w="2330"/>
      </w:tblGrid>
      <w:tr w:rsidR="008C6856">
        <w:tc>
          <w:tcPr>
            <w:tcW w:w="1760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09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330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price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价格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cat</w:t>
            </w:r>
            <w:r>
              <w:rPr>
                <w:rFonts w:ascii="宋体" w:hAnsi="宋体" w:cs="Arial" w:hint="eastAsia"/>
              </w:rPr>
              <w:t>Name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分类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is</w:t>
            </w:r>
            <w:r>
              <w:rPr>
                <w:rFonts w:ascii="宋体" w:hAnsi="宋体" w:cs="Arial" w:hint="eastAsia"/>
              </w:rPr>
              <w:t>E</w:t>
            </w:r>
            <w:r>
              <w:rPr>
                <w:rFonts w:ascii="宋体" w:hAnsi="宋体" w:cs="Arial"/>
              </w:rPr>
              <w:t>nd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是否售罄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buy</w:t>
            </w:r>
            <w:r>
              <w:rPr>
                <w:rFonts w:ascii="宋体" w:hAnsi="宋体" w:cs="Arial" w:hint="eastAsia"/>
              </w:rPr>
              <w:t>U</w:t>
            </w:r>
            <w:r>
              <w:rPr>
                <w:rFonts w:ascii="宋体" w:hAnsi="宋体" w:cs="Arial"/>
              </w:rPr>
              <w:t>rl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购买地址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sellNum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商品名称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title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标题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subtitle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副标题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detail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图文详情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notice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购买须知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keywords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关键字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状态：0：草稿（编辑中…） 1：库存 2：上架 3：下架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create</w:t>
            </w:r>
            <w:r>
              <w:rPr>
                <w:rFonts w:ascii="宋体" w:hAnsi="宋体" w:cs="Arial" w:hint="eastAsia"/>
              </w:rPr>
              <w:t>T</w:t>
            </w:r>
            <w:r>
              <w:rPr>
                <w:rFonts w:ascii="宋体" w:hAnsi="宋体" w:cs="Arial"/>
              </w:rPr>
              <w:t>ime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update</w:t>
            </w:r>
            <w:r>
              <w:rPr>
                <w:rFonts w:ascii="宋体" w:hAnsi="宋体" w:cs="Arial" w:hint="eastAsia"/>
              </w:rPr>
              <w:t>T</w:t>
            </w:r>
            <w:r>
              <w:rPr>
                <w:rFonts w:ascii="宋体" w:hAnsi="宋体" w:cs="Arial"/>
              </w:rPr>
              <w:t>ime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176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sorter</w:t>
            </w:r>
          </w:p>
        </w:tc>
        <w:tc>
          <w:tcPr>
            <w:tcW w:w="30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30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商品配套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DF0CC0">
      <w:pPr>
        <w:rPr>
          <w:rFonts w:ascii="宋体"/>
        </w:rPr>
      </w:pPr>
      <w:r>
        <w:rPr>
          <w:rFonts w:ascii="宋体" w:hAnsi="宋体" w:hint="eastAsia"/>
          <w:b/>
        </w:rPr>
        <w:t>“套餐</w:t>
      </w:r>
      <w:r>
        <w:rPr>
          <w:rFonts w:ascii="宋体" w:hAnsi="宋体"/>
          <w:b/>
        </w:rPr>
        <w:t>/</w:t>
      </w:r>
      <w:r>
        <w:rPr>
          <w:rFonts w:ascii="宋体" w:hAnsi="宋体" w:hint="eastAsia"/>
          <w:b/>
        </w:rPr>
        <w:t>推荐菜</w:t>
      </w:r>
      <w:r>
        <w:rPr>
          <w:rFonts w:ascii="宋体" w:hAnsi="宋体"/>
          <w:b/>
        </w:rPr>
        <w:t>/</w:t>
      </w:r>
      <w:r>
        <w:rPr>
          <w:rFonts w:ascii="宋体" w:hAnsi="宋体" w:hint="eastAsia"/>
          <w:b/>
        </w:rPr>
        <w:t>更多服务”</w:t>
      </w:r>
      <w:r>
        <w:rPr>
          <w:rFonts w:ascii="宋体" w:hAnsi="宋体" w:hint="eastAsia"/>
        </w:rPr>
        <w:t>均为商品配套，分类可以有多级，通常为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级或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级。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(product_matcheds)</w:t>
      </w:r>
    </w:p>
    <w:tbl>
      <w:tblPr>
        <w:tblW w:w="846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1349"/>
        <w:gridCol w:w="824"/>
        <w:gridCol w:w="793"/>
        <w:gridCol w:w="3450"/>
      </w:tblGrid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produt_id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名称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has_detail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是否有详情：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：无（只列出配置名称）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：有（列出配置详细列表）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(product_matched)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6"/>
        <w:gridCol w:w="3576"/>
        <w:gridCol w:w="793"/>
        <w:gridCol w:w="1924"/>
      </w:tblGrid>
      <w:tr w:rsidR="008C6856">
        <w:tc>
          <w:tcPr>
            <w:tcW w:w="1686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57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1924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6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6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属性名称</w:t>
            </w:r>
          </w:p>
        </w:tc>
      </w:tr>
      <w:tr w:rsidR="008C6856">
        <w:tc>
          <w:tcPr>
            <w:tcW w:w="16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has_detail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是否为有详情</w:t>
            </w:r>
          </w:p>
        </w:tc>
      </w:tr>
      <w:tr w:rsidR="008C6856">
        <w:tc>
          <w:tcPr>
            <w:tcW w:w="16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details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List&lt;product_matched_detail&gt;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19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配套详情列表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商品配套详细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(product_matched_details)</w:t>
      </w:r>
    </w:p>
    <w:tbl>
      <w:tblPr>
        <w:tblW w:w="846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1349"/>
        <w:gridCol w:w="824"/>
        <w:gridCol w:w="793"/>
        <w:gridCol w:w="3450"/>
      </w:tblGrid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pm_id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配套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名称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number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数量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unit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单位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pice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价格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sorter</w:t>
            </w:r>
          </w:p>
        </w:tc>
        <w:tc>
          <w:tcPr>
            <w:tcW w:w="134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2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(product_matched_detail)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9"/>
        <w:gridCol w:w="3576"/>
        <w:gridCol w:w="793"/>
        <w:gridCol w:w="1981"/>
      </w:tblGrid>
      <w:tr w:rsidR="008C6856">
        <w:tc>
          <w:tcPr>
            <w:tcW w:w="162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57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198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lastRenderedPageBreak/>
              <w:t>id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属性名称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说明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number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Integer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数量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unit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单位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价格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bookmarkStart w:id="21" w:name="_Toc319830378"/>
      <w:r>
        <w:rPr>
          <w:rFonts w:ascii="宋体" w:hAnsi="宋体" w:hint="eastAsia"/>
        </w:rPr>
        <w:t>商品价格</w:t>
      </w:r>
      <w:bookmarkEnd w:id="21"/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DF0CC0">
      <w:pPr>
        <w:ind w:firstLine="420"/>
        <w:rPr>
          <w:rFonts w:ascii="宋体"/>
        </w:rPr>
      </w:pPr>
      <w:r>
        <w:rPr>
          <w:rFonts w:ascii="宋体" w:hAnsi="宋体" w:hint="eastAsia"/>
        </w:rPr>
        <w:t>选择商品</w:t>
      </w:r>
      <w:r>
        <w:rPr>
          <w:rFonts w:ascii="宋体" w:hAnsi="宋体"/>
        </w:rPr>
        <w:t>=&gt;</w:t>
      </w:r>
      <w:r>
        <w:rPr>
          <w:rFonts w:ascii="宋体" w:hAnsi="宋体" w:hint="eastAsia"/>
        </w:rPr>
        <w:t>选择定价属性</w:t>
      </w:r>
      <w:r>
        <w:rPr>
          <w:rFonts w:ascii="宋体" w:hAnsi="宋体"/>
        </w:rPr>
        <w:t>=&gt;</w:t>
      </w:r>
      <w:r>
        <w:rPr>
          <w:rFonts w:ascii="宋体" w:hAnsi="宋体" w:hint="eastAsia"/>
        </w:rPr>
        <w:t>选择定价属性值</w:t>
      </w:r>
      <w:r>
        <w:rPr>
          <w:rFonts w:ascii="宋体" w:hAnsi="宋体"/>
        </w:rPr>
        <w:t>=&gt;</w:t>
      </w:r>
      <w:r>
        <w:rPr>
          <w:rFonts w:ascii="宋体" w:hAnsi="宋体" w:hint="eastAsia"/>
        </w:rPr>
        <w:t>设置价格。</w:t>
      </w:r>
    </w:p>
    <w:p w:rsidR="008C6856" w:rsidRDefault="00DF0CC0">
      <w:pPr>
        <w:ind w:firstLine="420"/>
        <w:rPr>
          <w:rFonts w:ascii="宋体"/>
        </w:rPr>
      </w:pPr>
      <w:r>
        <w:rPr>
          <w:rFonts w:ascii="宋体" w:hAnsi="宋体" w:hint="eastAsia"/>
        </w:rPr>
        <w:t>一个商品会有多个定价</w:t>
      </w:r>
      <w:r>
        <w:rPr>
          <w:rFonts w:ascii="宋体"/>
        </w:rPr>
        <w:t>.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定价方式</w:t>
      </w:r>
    </w:p>
    <w:p w:rsidR="008C6856" w:rsidRDefault="00DF0CC0">
      <w:pPr>
        <w:ind w:firstLine="42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：单品定价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无属性值组合</w:t>
      </w:r>
      <w:r>
        <w:rPr>
          <w:rFonts w:ascii="宋体" w:hAnsi="宋体"/>
        </w:rPr>
        <w:t>)</w:t>
      </w:r>
    </w:p>
    <w:p w:rsidR="008C6856" w:rsidRDefault="00DF0CC0">
      <w:pPr>
        <w:ind w:firstLine="42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：多重定价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多个属性值组合</w:t>
      </w:r>
      <w:r>
        <w:rPr>
          <w:rFonts w:ascii="宋体" w:hAnsi="宋体"/>
        </w:rPr>
        <w:t>)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bookmarkStart w:id="22" w:name="_Toc319830379"/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>(product_prices)</w:t>
      </w:r>
      <w:bookmarkEnd w:id="22"/>
    </w:p>
    <w:tbl>
      <w:tblPr>
        <w:tblW w:w="8087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32"/>
        <w:gridCol w:w="1310"/>
        <w:gridCol w:w="796"/>
        <w:gridCol w:w="928"/>
        <w:gridCol w:w="2421"/>
      </w:tblGrid>
      <w:tr w:rsidR="008C6856">
        <w:tc>
          <w:tcPr>
            <w:tcW w:w="263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商品</w:t>
            </w:r>
            <w:r>
              <w:rPr>
                <w:rFonts w:ascii="宋体" w:hAnsi="宋体" w:cs="Arial"/>
              </w:rPr>
              <w:t>ID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unit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价格单位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价格说明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原价（线下价格）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sell_amount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网购价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discount_amount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折扣价格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change_price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节抄兑换价格</w:t>
            </w:r>
          </w:p>
        </w:tc>
      </w:tr>
      <w:tr w:rsidR="008C6856">
        <w:tc>
          <w:tcPr>
            <w:tcW w:w="2632" w:type="dxa"/>
          </w:tcPr>
          <w:p w:rsidR="008C6856" w:rsidRDefault="000779E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only_vip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专享兑换会员级别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632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92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4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</w:t>
      </w:r>
      <w:r>
        <w:rPr>
          <w:rFonts w:ascii="宋体" w:hAnsi="宋体"/>
          <w:b w:val="0"/>
        </w:rPr>
        <w:t>product_price</w:t>
      </w:r>
      <w:r>
        <w:rPr>
          <w:b w:val="0"/>
        </w:rPr>
        <w:t>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16"/>
        <w:gridCol w:w="2959"/>
        <w:gridCol w:w="793"/>
        <w:gridCol w:w="2211"/>
      </w:tblGrid>
      <w:tr w:rsidR="008C6856">
        <w:tc>
          <w:tcPr>
            <w:tcW w:w="2016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2959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21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lastRenderedPageBreak/>
              <w:t>id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pav_arr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商品定价属性值数组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unit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价格单位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价格说明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原价（线下价格）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sell_amount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网购价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discount_amount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折扣价格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change_price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Double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 w:cs="Arial"/>
                <w:color w:val="FF0000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节抄兑换价格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only_vip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int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 w:cs="Arial"/>
                <w:color w:val="FF0000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专享兑换会员级别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商品售出记录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DF0CC0">
      <w:pPr>
        <w:ind w:firstLine="420"/>
        <w:rPr>
          <w:rFonts w:ascii="宋体"/>
        </w:rPr>
      </w:pPr>
      <w:r>
        <w:rPr>
          <w:rFonts w:ascii="宋体" w:hint="eastAsia"/>
        </w:rPr>
        <w:t>关联订单查询</w:t>
      </w:r>
      <w:r>
        <w:rPr>
          <w:rFonts w:ascii="宋体"/>
        </w:rPr>
        <w:t>.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</w:t>
      </w:r>
      <w:r>
        <w:rPr>
          <w:rFonts w:ascii="宋体" w:hAnsi="宋体"/>
          <w:b w:val="0"/>
        </w:rPr>
        <w:t>product_</w:t>
      </w:r>
      <w:r>
        <w:rPr>
          <w:rFonts w:ascii="宋体" w:hAnsi="宋体" w:hint="eastAsia"/>
          <w:b w:val="0"/>
        </w:rPr>
        <w:t>sell_record</w:t>
      </w:r>
      <w:r>
        <w:rPr>
          <w:b w:val="0"/>
        </w:rPr>
        <w:t>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16"/>
        <w:gridCol w:w="2959"/>
        <w:gridCol w:w="793"/>
        <w:gridCol w:w="2211"/>
      </w:tblGrid>
      <w:tr w:rsidR="008C6856">
        <w:tc>
          <w:tcPr>
            <w:tcW w:w="2016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2959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21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product_</w:t>
            </w:r>
            <w:r>
              <w:rPr>
                <w:rFonts w:ascii="宋体" w:hAnsi="宋体" w:cs="Arial"/>
              </w:rPr>
              <w:t>id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商品ID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username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用户名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number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购买数量</w:t>
            </w:r>
          </w:p>
        </w:tc>
      </w:tr>
      <w:tr w:rsidR="008C6856">
        <w:tc>
          <w:tcPr>
            <w:tcW w:w="20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buy</w:t>
            </w:r>
            <w:r>
              <w:rPr>
                <w:rFonts w:ascii="宋体" w:hAnsi="宋体"/>
              </w:rPr>
              <w:t>_time</w:t>
            </w:r>
          </w:p>
        </w:tc>
        <w:tc>
          <w:tcPr>
            <w:tcW w:w="295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221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购买时间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b/>
        </w:rPr>
      </w:pPr>
      <w:r>
        <w:rPr>
          <w:rFonts w:hint="eastAsia"/>
        </w:rPr>
        <w:t>专属定义</w:t>
      </w:r>
    </w:p>
    <w:p w:rsidR="008C6856" w:rsidRDefault="00DF0CC0">
      <w:pPr>
        <w:pStyle w:val="5"/>
        <w:numPr>
          <w:ilvl w:val="4"/>
          <w:numId w:val="1"/>
        </w:numPr>
        <w:rPr>
          <w:b w:val="0"/>
        </w:rPr>
      </w:pPr>
      <w:r>
        <w:rPr>
          <w:rFonts w:hint="eastAsia"/>
          <w:b w:val="0"/>
        </w:rPr>
        <w:t>说明</w:t>
      </w:r>
    </w:p>
    <w:p w:rsidR="008C6856" w:rsidRDefault="00DF0CC0">
      <w:r>
        <w:rPr>
          <w:rFonts w:hint="eastAsia"/>
        </w:rPr>
        <w:t>专属定义是针对不同类别的商家的商品的特殊属性定义，比如酒店的钟点房，电影的选座等。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酒店</w:t>
      </w:r>
    </w:p>
    <w:p w:rsidR="008C6856" w:rsidRDefault="00DF0CC0">
      <w:pPr>
        <w:pStyle w:val="5"/>
        <w:numPr>
          <w:ilvl w:val="4"/>
          <w:numId w:val="1"/>
        </w:numPr>
        <w:rPr>
          <w:b w:val="0"/>
        </w:rPr>
      </w:pPr>
      <w:r>
        <w:rPr>
          <w:rFonts w:hint="eastAsia"/>
          <w:b w:val="0"/>
        </w:rPr>
        <w:t>表结构</w:t>
      </w:r>
      <w:r>
        <w:rPr>
          <w:b w:val="0"/>
        </w:rPr>
        <w:t>(hotels)</w:t>
      </w:r>
    </w:p>
    <w:p w:rsidR="008C6856" w:rsidRDefault="008C6856"/>
    <w:tbl>
      <w:tblPr>
        <w:tblW w:w="708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6"/>
        <w:gridCol w:w="1356"/>
        <w:gridCol w:w="843"/>
        <w:gridCol w:w="793"/>
        <w:gridCol w:w="2376"/>
      </w:tblGrid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area_id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目的地（区域</w:t>
            </w:r>
            <w:r>
              <w:rPr>
                <w:rFonts w:ascii="宋体" w:hAnsi="宋体" w:cs="Arial"/>
              </w:rPr>
              <w:t>ID</w:t>
            </w:r>
            <w:r>
              <w:rPr>
                <w:rFonts w:ascii="宋体" w:hAnsi="宋体" w:cs="Arial" w:hint="eastAsia"/>
              </w:rPr>
              <w:t>）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hotel_mode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酒店类型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：经济型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：快捷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：主题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4</w:t>
            </w:r>
            <w:r>
              <w:rPr>
                <w:rFonts w:ascii="宋体" w:hAnsi="宋体" w:cs="Arial" w:hint="eastAsia"/>
              </w:rPr>
              <w:t>：商务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5</w:t>
            </w:r>
            <w:r>
              <w:rPr>
                <w:rFonts w:ascii="宋体" w:hAnsi="宋体" w:cs="Arial" w:hint="eastAsia"/>
              </w:rPr>
              <w:t>：公寓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6</w:t>
            </w:r>
            <w:r>
              <w:rPr>
                <w:rFonts w:ascii="宋体" w:hAnsi="宋体" w:cs="Arial" w:hint="eastAsia"/>
              </w:rPr>
              <w:t>：豪华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7</w:t>
            </w:r>
            <w:r>
              <w:rPr>
                <w:rFonts w:ascii="宋体" w:hAnsi="宋体" w:cs="Arial" w:hint="eastAsia"/>
              </w:rPr>
              <w:t>：客栈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8</w:t>
            </w:r>
            <w:r>
              <w:rPr>
                <w:rFonts w:ascii="宋体" w:hAnsi="宋体" w:cs="Arial" w:hint="eastAsia"/>
              </w:rPr>
              <w:t>：青年旅社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9</w:t>
            </w:r>
            <w:r>
              <w:rPr>
                <w:rFonts w:ascii="宋体" w:hAnsi="宋体" w:cs="Arial" w:hint="eastAsia"/>
              </w:rPr>
              <w:t>：度假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10</w:t>
            </w:r>
            <w:r>
              <w:rPr>
                <w:rFonts w:ascii="宋体" w:hAnsi="宋体" w:cs="Arial" w:hint="eastAsia"/>
              </w:rPr>
              <w:t>：别墅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11</w:t>
            </w:r>
            <w:r>
              <w:rPr>
                <w:rFonts w:ascii="宋体" w:hAnsi="宋体" w:cs="Arial" w:hint="eastAsia"/>
              </w:rPr>
              <w:t>：农家院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in_mode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入住类型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：全日房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：钟点房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room_mode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房间类型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：单人房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：大床房</w:t>
            </w:r>
          </w:p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/>
                <w:sz w:val="22"/>
                <w:szCs w:val="22"/>
              </w:rPr>
              <w:t>3</w:t>
            </w:r>
            <w:r>
              <w:rPr>
                <w:rFonts w:ascii="宋体" w:hint="eastAsia"/>
                <w:sz w:val="22"/>
                <w:szCs w:val="22"/>
              </w:rPr>
              <w:t>：双床房</w:t>
            </w:r>
          </w:p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/>
                <w:sz w:val="22"/>
                <w:szCs w:val="22"/>
              </w:rPr>
              <w:t>4</w:t>
            </w:r>
            <w:r>
              <w:rPr>
                <w:rFonts w:ascii="宋体" w:hint="eastAsia"/>
                <w:sz w:val="22"/>
                <w:szCs w:val="22"/>
              </w:rPr>
              <w:t>：三人间</w:t>
            </w:r>
          </w:p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/>
                <w:sz w:val="22"/>
                <w:szCs w:val="22"/>
              </w:rPr>
              <w:t>5</w:t>
            </w:r>
            <w:r>
              <w:rPr>
                <w:rFonts w:ascii="宋体" w:hint="eastAsia"/>
                <w:sz w:val="22"/>
                <w:szCs w:val="22"/>
              </w:rPr>
              <w:t>：床位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room_star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房间星级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：经济型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：舒适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三星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lastRenderedPageBreak/>
              <w:t>3</w:t>
            </w:r>
            <w:r>
              <w:rPr>
                <w:rFonts w:ascii="宋体" w:hAnsi="宋体" w:hint="eastAsia"/>
              </w:rPr>
              <w:t>：高档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四星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：豪华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五星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brand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64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品牌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3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5"/>
        <w:numPr>
          <w:ilvl w:val="4"/>
          <w:numId w:val="1"/>
        </w:numPr>
        <w:rPr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(hotel)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9"/>
        <w:gridCol w:w="3576"/>
        <w:gridCol w:w="793"/>
        <w:gridCol w:w="1981"/>
      </w:tblGrid>
      <w:tr w:rsidR="008C6856">
        <w:tc>
          <w:tcPr>
            <w:tcW w:w="162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57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1981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area_id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目的地（区域</w:t>
            </w:r>
            <w:r>
              <w:rPr>
                <w:rFonts w:ascii="宋体" w:hAnsi="宋体" w:cs="Arial"/>
              </w:rPr>
              <w:t>ID</w:t>
            </w:r>
            <w:r>
              <w:rPr>
                <w:rFonts w:ascii="宋体" w:hAnsi="宋体" w:cs="Arial" w:hint="eastAsia"/>
              </w:rPr>
              <w:t>）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hotel_mode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酒店类型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in_mode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入住类型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：全日房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：钟点房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room_mode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房间类型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room_star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房间星级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brand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品牌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62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35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/>
          <w:b w:val="0"/>
        </w:rPr>
        <w:t>KTV</w:t>
      </w:r>
    </w:p>
    <w:p w:rsidR="008C6856" w:rsidRDefault="00DF0CC0">
      <w:pPr>
        <w:pStyle w:val="5"/>
        <w:numPr>
          <w:ilvl w:val="4"/>
          <w:numId w:val="1"/>
        </w:numPr>
        <w:rPr>
          <w:b w:val="0"/>
        </w:rPr>
      </w:pPr>
      <w:r>
        <w:rPr>
          <w:rFonts w:hint="eastAsia"/>
          <w:b w:val="0"/>
        </w:rPr>
        <w:t>表结构</w:t>
      </w:r>
      <w:r>
        <w:rPr>
          <w:b w:val="0"/>
        </w:rPr>
        <w:t>(ktvs)</w:t>
      </w:r>
    </w:p>
    <w:p w:rsidR="008C6856" w:rsidRDefault="008C6856"/>
    <w:tbl>
      <w:tblPr>
        <w:tblW w:w="8120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9"/>
        <w:gridCol w:w="1355"/>
        <w:gridCol w:w="843"/>
        <w:gridCol w:w="793"/>
        <w:gridCol w:w="3410"/>
      </w:tblGrid>
      <w:tr w:rsidR="008C6856">
        <w:tc>
          <w:tcPr>
            <w:tcW w:w="17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room_mode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包厢类型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如：中房及以下房型小包（</w:t>
            </w:r>
            <w:r>
              <w:rPr>
                <w:rFonts w:ascii="宋体" w:hAnsi="宋体" w:cs="Arial"/>
              </w:rPr>
              <w:t>2-6</w:t>
            </w:r>
            <w:r>
              <w:rPr>
                <w:rFonts w:ascii="宋体" w:hAnsi="宋体" w:cs="Arial" w:hint="eastAsia"/>
              </w:rPr>
              <w:t>人）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match_mode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套餐类型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如：</w:t>
            </w:r>
            <w:r>
              <w:rPr>
                <w:rFonts w:ascii="宋体" w:hAnsi="宋体" w:cs="Arial"/>
              </w:rPr>
              <w:t>4</w:t>
            </w:r>
            <w:r>
              <w:rPr>
                <w:rFonts w:ascii="宋体" w:hAnsi="宋体" w:cs="Arial" w:hint="eastAsia"/>
              </w:rPr>
              <w:t>小时白天场</w:t>
            </w:r>
            <w:r>
              <w:rPr>
                <w:rFonts w:ascii="宋体" w:hAnsi="宋体" w:cs="Arial"/>
              </w:rPr>
              <w:t>+</w:t>
            </w:r>
            <w:r>
              <w:rPr>
                <w:rFonts w:ascii="宋体" w:hAnsi="宋体" w:cs="Arial" w:hint="eastAsia"/>
              </w:rPr>
              <w:t>果盘小吃套餐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lastRenderedPageBreak/>
              <w:t>group_number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tinyint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所需团购券数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week_day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tinyint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WEEK</w:t>
            </w:r>
            <w:r>
              <w:rPr>
                <w:rFonts w:ascii="宋体" w:hAnsi="宋体" w:cs="Arial" w:hint="eastAsia"/>
              </w:rPr>
              <w:t>（周日到周六）</w:t>
            </w:r>
          </w:p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 w:hint="eastAsia"/>
              </w:rPr>
              <w:t>周日为</w:t>
            </w:r>
            <w:r>
              <w:rPr>
                <w:rFonts w:ascii="宋体" w:cs="Arial"/>
              </w:rPr>
              <w:t>0</w:t>
            </w:r>
            <w:r>
              <w:rPr>
                <w:rFonts w:ascii="宋体" w:hAnsi="宋体" w:cs="Arial" w:hint="eastAsia"/>
              </w:rPr>
              <w:t>，周六为</w:t>
            </w:r>
            <w:r>
              <w:rPr>
                <w:rFonts w:ascii="宋体" w:hAnsi="宋体" w:cs="Arial"/>
              </w:rPr>
              <w:t>6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tag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自定义标签</w:t>
            </w:r>
            <w:r>
              <w:rPr>
                <w:rFonts w:ascii="宋体" w:hAnsi="宋体" w:cs="Arial"/>
              </w:rPr>
              <w:t>(</w:t>
            </w:r>
            <w:r>
              <w:rPr>
                <w:rFonts w:ascii="宋体" w:hAnsi="宋体" w:cs="Arial" w:hint="eastAsia"/>
              </w:rPr>
              <w:t>提醒</w:t>
            </w:r>
            <w:r>
              <w:rPr>
                <w:rFonts w:ascii="宋体" w:hAnsi="宋体" w:cs="Arial"/>
              </w:rPr>
              <w:t>)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进房时间，格式</w:t>
            </w:r>
            <w:r>
              <w:rPr>
                <w:rFonts w:ascii="宋体" w:hAnsi="宋体"/>
              </w:rPr>
              <w:t>HH:MM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out_time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退房时间，格式</w:t>
            </w:r>
            <w:r>
              <w:rPr>
                <w:rFonts w:ascii="宋体" w:hAnsi="宋体"/>
              </w:rPr>
              <w:t>HH:MM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71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(ktv)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3558"/>
        <w:gridCol w:w="793"/>
        <w:gridCol w:w="1972"/>
      </w:tblGrid>
      <w:tr w:rsidR="008C6856">
        <w:tc>
          <w:tcPr>
            <w:tcW w:w="1656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558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1972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room_mode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包厢类型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match_mode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套餐类型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group_number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所需团购券数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week_day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/>
                <w:sz w:val="22"/>
              </w:rPr>
            </w:pPr>
            <w:r>
              <w:rPr>
                <w:rFonts w:ascii="宋体" w:hAnsi="宋体" w:cs="Arial"/>
              </w:rPr>
              <w:t>WEEK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tag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自定义标签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in_time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进房时间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out_time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退房时间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6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355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97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电影</w:t>
      </w:r>
    </w:p>
    <w:p w:rsidR="008C6856" w:rsidRDefault="00DF0CC0">
      <w:pPr>
        <w:pStyle w:val="5"/>
        <w:numPr>
          <w:ilvl w:val="4"/>
          <w:numId w:val="1"/>
        </w:numPr>
        <w:rPr>
          <w:b w:val="0"/>
        </w:rPr>
      </w:pPr>
      <w:r>
        <w:rPr>
          <w:rFonts w:hint="eastAsia"/>
          <w:b w:val="0"/>
        </w:rPr>
        <w:t>表结构</w:t>
      </w:r>
      <w:r>
        <w:rPr>
          <w:b w:val="0"/>
        </w:rPr>
        <w:t>(movies)</w:t>
      </w:r>
    </w:p>
    <w:p w:rsidR="008C6856" w:rsidRDefault="008C6856"/>
    <w:tbl>
      <w:tblPr>
        <w:tblW w:w="835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2"/>
        <w:gridCol w:w="1356"/>
        <w:gridCol w:w="843"/>
        <w:gridCol w:w="793"/>
        <w:gridCol w:w="3412"/>
      </w:tblGrid>
      <w:tr w:rsidR="008C6856">
        <w:tc>
          <w:tcPr>
            <w:tcW w:w="195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movie_cat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影片种类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1</w:t>
            </w:r>
            <w:r>
              <w:rPr>
                <w:rFonts w:ascii="宋体" w:hint="eastAsia"/>
              </w:rPr>
              <w:t>：搞笑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：恐怖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：动作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4</w:t>
            </w:r>
            <w:r>
              <w:rPr>
                <w:rFonts w:ascii="宋体" w:hint="eastAsia"/>
              </w:rPr>
              <w:t>：爱情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5</w:t>
            </w:r>
            <w:r>
              <w:rPr>
                <w:rFonts w:ascii="宋体" w:hint="eastAsia"/>
              </w:rPr>
              <w:t>：科幻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6</w:t>
            </w:r>
            <w:r>
              <w:rPr>
                <w:rFonts w:ascii="宋体" w:hint="eastAsia"/>
              </w:rPr>
              <w:t>：战争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：动画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8</w:t>
            </w:r>
            <w:r>
              <w:rPr>
                <w:rFonts w:ascii="宋体" w:hint="eastAsia"/>
              </w:rPr>
              <w:t>：其他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lastRenderedPageBreak/>
              <w:t>movie_language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3412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影片语种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如：英语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play_mode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影片类型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：普通</w:t>
            </w:r>
          </w:p>
          <w:p w:rsidR="008C6856" w:rsidRDefault="00DF0CC0">
            <w:pPr>
              <w:tabs>
                <w:tab w:val="right" w:pos="2160"/>
              </w:tabs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：</w:t>
            </w:r>
            <w:r>
              <w:rPr>
                <w:rFonts w:ascii="宋体" w:hAnsi="宋体" w:cs="Arial"/>
              </w:rPr>
              <w:t>3D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play_room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放映厅室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play_time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放映时间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play_len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影片时长，格式</w:t>
            </w:r>
            <w:r>
              <w:rPr>
                <w:rFonts w:ascii="宋体" w:hAnsi="宋体"/>
              </w:rPr>
              <w:t>HH:MM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seat_rule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座位规则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从前往后设置</w:t>
            </w:r>
          </w:p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例：</w:t>
            </w:r>
            <w:r>
              <w:rPr>
                <w:rFonts w:ascii="宋体" w:hAnsi="宋体" w:cs="Arial"/>
              </w:rPr>
              <w:t>10x3,8x3,10x4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前</w:t>
            </w:r>
            <w:r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排为每排</w:t>
            </w:r>
            <w:r>
              <w:rPr>
                <w:rFonts w:ascii="宋体" w:hAnsi="宋体" w:cs="Arial"/>
              </w:rPr>
              <w:t>10</w:t>
            </w:r>
            <w:r>
              <w:rPr>
                <w:rFonts w:ascii="宋体" w:hAnsi="宋体" w:cs="Arial" w:hint="eastAsia"/>
              </w:rPr>
              <w:t>座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中间</w:t>
            </w:r>
            <w:r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排为每排</w:t>
            </w:r>
            <w:r>
              <w:rPr>
                <w:rFonts w:ascii="宋体" w:hAnsi="宋体" w:cs="Arial"/>
              </w:rPr>
              <w:t>8</w:t>
            </w:r>
            <w:r>
              <w:rPr>
                <w:rFonts w:ascii="宋体" w:hAnsi="宋体" w:cs="Arial" w:hint="eastAsia"/>
              </w:rPr>
              <w:t>座</w:t>
            </w:r>
          </w:p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后</w:t>
            </w:r>
            <w:r>
              <w:rPr>
                <w:rFonts w:ascii="宋体" w:hAnsi="宋体" w:cs="Arial"/>
              </w:rPr>
              <w:t>4</w:t>
            </w:r>
            <w:r>
              <w:rPr>
                <w:rFonts w:ascii="宋体" w:hAnsi="宋体" w:cs="Arial" w:hint="eastAsia"/>
              </w:rPr>
              <w:t>排为每排</w:t>
            </w:r>
            <w:r>
              <w:rPr>
                <w:rFonts w:ascii="宋体" w:hAnsi="宋体" w:cs="Arial"/>
              </w:rPr>
              <w:t>10</w:t>
            </w:r>
            <w:r>
              <w:rPr>
                <w:rFonts w:ascii="宋体" w:hAnsi="宋体" w:cs="Arial" w:hint="eastAsia"/>
              </w:rPr>
              <w:t>座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952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4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412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b w:val="0"/>
        </w:rPr>
        <w:t>JSON</w:t>
      </w:r>
      <w:r>
        <w:rPr>
          <w:rFonts w:hint="eastAsia"/>
          <w:b w:val="0"/>
        </w:rPr>
        <w:t>对象</w:t>
      </w:r>
      <w:r>
        <w:rPr>
          <w:b w:val="0"/>
        </w:rPr>
        <w:t>(movie)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6"/>
        <w:gridCol w:w="3397"/>
        <w:gridCol w:w="793"/>
        <w:gridCol w:w="1893"/>
      </w:tblGrid>
      <w:tr w:rsidR="008C6856">
        <w:tc>
          <w:tcPr>
            <w:tcW w:w="1896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397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1893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product_id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商品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movie_cat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影片种类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movie_language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影片语种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play_mode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影片类型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play_room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放映厅室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lastRenderedPageBreak/>
              <w:t>play_time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放映时间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play_len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影片时长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seat_rule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座位规则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ascii="宋体" w:hAnsi="宋体" w:hint="eastAsia"/>
        </w:rPr>
        <w:t>附件关联表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说明</w:t>
      </w:r>
    </w:p>
    <w:p w:rsidR="008C6856" w:rsidRDefault="008C6856">
      <w:pPr>
        <w:ind w:left="420"/>
      </w:pPr>
    </w:p>
    <w:p w:rsidR="008C6856" w:rsidRDefault="00DF0CC0">
      <w:pPr>
        <w:ind w:left="420"/>
      </w:pPr>
      <w:r>
        <w:rPr>
          <w:rFonts w:hint="eastAsia"/>
        </w:rPr>
        <w:t>一个商品有多张图片，每张图片都有标签：（如外观，客房等）。</w:t>
      </w:r>
    </w:p>
    <w:p w:rsidR="008C6856" w:rsidRDefault="00DF0CC0">
      <w:pPr>
        <w:ind w:left="420"/>
      </w:pPr>
      <w:r>
        <w:rPr>
          <w:rFonts w:hint="eastAsia"/>
        </w:rPr>
        <w:t>一个商家有多张图片。</w:t>
      </w:r>
    </w:p>
    <w:p w:rsidR="008C6856" w:rsidRDefault="00DF0CC0">
      <w:pPr>
        <w:pStyle w:val="4"/>
        <w:numPr>
          <w:ilvl w:val="3"/>
          <w:numId w:val="1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表结构</w:t>
      </w:r>
      <w:r>
        <w:rPr>
          <w:rFonts w:ascii="宋体" w:hAnsi="宋体"/>
          <w:b w:val="0"/>
        </w:rPr>
        <w:t xml:space="preserve">(attach_releateds </w:t>
      </w:r>
      <w:r>
        <w:rPr>
          <w:rFonts w:ascii="宋体" w:hAnsi="宋体"/>
          <w:b w:val="0"/>
          <w:i/>
          <w:strike/>
          <w:color w:val="FF0000"/>
        </w:rPr>
        <w:t>product_attaches</w:t>
      </w:r>
      <w:r>
        <w:rPr>
          <w:rFonts w:ascii="宋体" w:hAnsi="宋体"/>
          <w:b w:val="0"/>
        </w:rPr>
        <w:t>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releated_id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关联表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attach_id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附件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releated_table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关联表名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tag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标签，可以按不同商品分类预设标签列表。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int="eastAsia"/>
          <w:b w:val="0"/>
        </w:rPr>
        <w:t>评价标签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comment_tags</w:t>
      </w:r>
      <w:r>
        <w:rPr>
          <w:rFonts w:ascii="宋体" w:hAnsi="宋体"/>
        </w:rPr>
        <w:t>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cat</w:t>
            </w:r>
            <w:r>
              <w:rPr>
                <w:rFonts w:ascii="宋体" w:hAnsi="宋体" w:cs="Arial"/>
              </w:rPr>
              <w:t>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tag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标签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score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cs="Arial" w:hint="eastAsia"/>
              </w:rPr>
              <w:t>double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分值，5分制，1为步长，评论时5颗星，每颗1分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sorter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排序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</w:rPr>
      </w:pPr>
      <w:r>
        <w:t>JSON</w:t>
      </w:r>
      <w:r>
        <w:rPr>
          <w:rFonts w:hint="eastAsia"/>
        </w:rPr>
        <w:t>对象</w:t>
      </w:r>
      <w:r>
        <w:t>(</w:t>
      </w:r>
      <w:r>
        <w:rPr>
          <w:rFonts w:hint="eastAsia"/>
        </w:rPr>
        <w:t>comment_tag</w:t>
      </w:r>
      <w:r>
        <w:t>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6"/>
        <w:gridCol w:w="3397"/>
        <w:gridCol w:w="793"/>
        <w:gridCol w:w="1893"/>
      </w:tblGrid>
      <w:tr w:rsidR="008C6856">
        <w:tc>
          <w:tcPr>
            <w:tcW w:w="1896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397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1893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cat</w:t>
            </w:r>
            <w:r>
              <w:rPr>
                <w:rFonts w:ascii="宋体" w:hAnsi="宋体" w:cs="Arial"/>
              </w:rPr>
              <w:t>_id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分类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tag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标签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score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cs="Arial" w:hint="eastAsia"/>
              </w:rPr>
              <w:t>double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分值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sorter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排序</w:t>
            </w:r>
          </w:p>
        </w:tc>
      </w:tr>
    </w:tbl>
    <w:p w:rsidR="008C6856" w:rsidRDefault="00DF0CC0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int="eastAsia"/>
          <w:b w:val="0"/>
        </w:rPr>
        <w:t>评价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comments</w:t>
      </w:r>
      <w:r>
        <w:rPr>
          <w:rFonts w:ascii="宋体" w:hAnsi="宋体"/>
        </w:rPr>
        <w:t>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target</w:t>
            </w:r>
            <w:r>
              <w:rPr>
                <w:rFonts w:ascii="宋体" w:hAnsi="宋体" w:cs="Arial"/>
              </w:rPr>
              <w:t>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rPr>
          <w:trHeight w:val="90"/>
        </w:trPr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target_type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关联类型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1：商家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2：商品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content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999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评论内容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tags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评论标签，英文逗号分隔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131231231231:1,33324242:2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user_id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评论用户ID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</w:rPr>
      </w:pPr>
      <w:r>
        <w:t>JSON</w:t>
      </w:r>
      <w:r>
        <w:rPr>
          <w:rFonts w:hint="eastAsia"/>
        </w:rPr>
        <w:t>对象</w:t>
      </w:r>
      <w:r>
        <w:t>(</w:t>
      </w:r>
      <w:r>
        <w:rPr>
          <w:rFonts w:hint="eastAsia"/>
        </w:rPr>
        <w:t>comment</w:t>
      </w:r>
      <w:r>
        <w:t>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6"/>
        <w:gridCol w:w="3397"/>
        <w:gridCol w:w="793"/>
        <w:gridCol w:w="1893"/>
      </w:tblGrid>
      <w:tr w:rsidR="008C6856">
        <w:tc>
          <w:tcPr>
            <w:tcW w:w="1896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3397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1893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content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内容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score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cs="Arial" w:hint="eastAsia"/>
              </w:rPr>
              <w:t>double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分数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tags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标签组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user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评论用户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创建时间</w:t>
            </w:r>
          </w:p>
        </w:tc>
      </w:tr>
      <w:tr w:rsidR="008C6856">
        <w:tc>
          <w:tcPr>
            <w:tcW w:w="189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339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1893" w:type="dxa"/>
          </w:tcPr>
          <w:p w:rsidR="008C6856" w:rsidRDefault="00DF0CC0">
            <w:pPr>
              <w:tabs>
                <w:tab w:val="right" w:pos="2160"/>
              </w:tabs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更新时间</w:t>
            </w:r>
          </w:p>
        </w:tc>
      </w:tr>
    </w:tbl>
    <w:p w:rsidR="008C6856" w:rsidRDefault="00DF0CC0" w:rsidP="003E206B">
      <w:pPr>
        <w:pStyle w:val="2"/>
        <w:numPr>
          <w:ilvl w:val="1"/>
          <w:numId w:val="1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接口</w:t>
      </w: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获取分类列表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/shopping/getShopCats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C4EC7">
        <w:tc>
          <w:tcPr>
            <w:tcW w:w="1684" w:type="dxa"/>
          </w:tcPr>
          <w:p w:rsidR="00DC4EC7" w:rsidRDefault="00DC4EC7">
            <w:pPr>
              <w:rPr>
                <w:rFonts w:ascii="Arial" w:hAnsi="Arial" w:cs="Arial"/>
              </w:rPr>
            </w:pPr>
            <w:r w:rsidRPr="00B46EE1">
              <w:rPr>
                <w:rFonts w:ascii="Arial" w:hAnsi="Arial" w:cs="Arial"/>
              </w:rPr>
              <w:t>isGroup</w:t>
            </w:r>
          </w:p>
        </w:tc>
        <w:tc>
          <w:tcPr>
            <w:tcW w:w="1332" w:type="dxa"/>
          </w:tcPr>
          <w:p w:rsidR="00DC4EC7" w:rsidRDefault="00DC4E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DC4EC7" w:rsidRDefault="00DC4EC7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DC4EC7" w:rsidRDefault="006655C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DC4EC7" w:rsidRPr="00D32F80" w:rsidRDefault="00556480">
            <w:pPr>
              <w:rPr>
                <w:rFonts w:ascii="Arial" w:hAnsi="Arial" w:cs="Arial"/>
                <w:color w:val="FF0000"/>
              </w:rPr>
            </w:pPr>
            <w:r w:rsidRPr="00D32F80">
              <w:rPr>
                <w:rFonts w:ascii="Arial" w:hAnsi="Arial" w:cs="Arial" w:hint="eastAsia"/>
                <w:color w:val="FF0000"/>
              </w:rPr>
              <w:t>是否拼团分类</w:t>
            </w:r>
            <w:r w:rsidR="006655C8" w:rsidRPr="00D32F80">
              <w:rPr>
                <w:rFonts w:ascii="Arial" w:hAnsi="Arial" w:cs="Arial" w:hint="eastAsia"/>
                <w:color w:val="FF0000"/>
              </w:rPr>
              <w:t>如果是传递</w:t>
            </w:r>
            <w:r w:rsidR="006655C8" w:rsidRPr="00D32F80">
              <w:rPr>
                <w:rFonts w:ascii="Arial" w:hAnsi="Arial" w:cs="Arial" w:hint="eastAsia"/>
                <w:color w:val="FF0000"/>
              </w:rPr>
              <w:t>1</w:t>
            </w:r>
            <w:r w:rsidR="006655C8" w:rsidRPr="00D32F80">
              <w:rPr>
                <w:rFonts w:ascii="Arial" w:hAnsi="Arial" w:cs="Arial" w:hint="eastAsia"/>
                <w:color w:val="FF0000"/>
              </w:rPr>
              <w:t>否不传递</w:t>
            </w:r>
          </w:p>
        </w:tc>
      </w:tr>
      <w:tr w:rsidR="00C16C0D">
        <w:tc>
          <w:tcPr>
            <w:tcW w:w="1684" w:type="dxa"/>
          </w:tcPr>
          <w:p w:rsidR="00C16C0D" w:rsidRDefault="00C16C0D" w:rsidP="00C16C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 w:rsidRPr="00B46EE1"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</w:rPr>
              <w:t>Panic</w:t>
            </w:r>
          </w:p>
        </w:tc>
        <w:tc>
          <w:tcPr>
            <w:tcW w:w="1332" w:type="dxa"/>
          </w:tcPr>
          <w:p w:rsidR="00C16C0D" w:rsidRDefault="00C16C0D" w:rsidP="00B11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C16C0D" w:rsidRDefault="00C16C0D" w:rsidP="00B11A10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C16C0D" w:rsidRDefault="00C16C0D" w:rsidP="00B11A1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C16C0D" w:rsidRPr="00D32F80" w:rsidRDefault="00C16C0D" w:rsidP="00C16C0D">
            <w:pPr>
              <w:rPr>
                <w:rFonts w:ascii="Arial" w:hAnsi="Arial" w:cs="Arial"/>
                <w:color w:val="FF0000"/>
              </w:rPr>
            </w:pPr>
            <w:r w:rsidRPr="00D32F80">
              <w:rPr>
                <w:rFonts w:ascii="Arial" w:hAnsi="Arial" w:cs="Arial" w:hint="eastAsia"/>
                <w:color w:val="FF0000"/>
              </w:rPr>
              <w:t>是否</w:t>
            </w:r>
            <w:r>
              <w:rPr>
                <w:rFonts w:ascii="Arial" w:hAnsi="Arial" w:cs="Arial" w:hint="eastAsia"/>
                <w:color w:val="FF0000"/>
              </w:rPr>
              <w:t>抢购</w:t>
            </w:r>
            <w:r w:rsidRPr="00D32F80">
              <w:rPr>
                <w:rFonts w:ascii="Arial" w:hAnsi="Arial" w:cs="Arial" w:hint="eastAsia"/>
                <w:color w:val="FF0000"/>
              </w:rPr>
              <w:t>分类如果是传递</w:t>
            </w:r>
            <w:r w:rsidRPr="00D32F80">
              <w:rPr>
                <w:rFonts w:ascii="Arial" w:hAnsi="Arial" w:cs="Arial" w:hint="eastAsia"/>
                <w:color w:val="FF0000"/>
              </w:rPr>
              <w:t>1</w:t>
            </w:r>
            <w:r w:rsidRPr="00D32F80">
              <w:rPr>
                <w:rFonts w:ascii="Arial" w:hAnsi="Arial" w:cs="Arial" w:hint="eastAsia"/>
                <w:color w:val="FF0000"/>
              </w:rPr>
              <w:t>否不传递</w:t>
            </w:r>
          </w:p>
        </w:tc>
      </w:tr>
      <w:tr w:rsidR="007D5236">
        <w:tc>
          <w:tcPr>
            <w:tcW w:w="1684" w:type="dxa"/>
          </w:tcPr>
          <w:p w:rsidR="007D5236" w:rsidRDefault="007D5236" w:rsidP="00216431">
            <w:pPr>
              <w:rPr>
                <w:rFonts w:ascii="Arial" w:hAnsi="Arial" w:cs="Arial"/>
              </w:rPr>
            </w:pPr>
            <w:r w:rsidRPr="007D5236">
              <w:rPr>
                <w:rFonts w:ascii="Arial" w:hAnsi="Arial" w:cs="Arial"/>
              </w:rPr>
              <w:t>isExchange</w:t>
            </w:r>
          </w:p>
        </w:tc>
        <w:tc>
          <w:tcPr>
            <w:tcW w:w="1332" w:type="dxa"/>
          </w:tcPr>
          <w:p w:rsidR="007D5236" w:rsidRDefault="007D523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7D5236" w:rsidRDefault="007D5236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7D5236" w:rsidRDefault="007D523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7D5236" w:rsidRPr="00D32F80" w:rsidRDefault="007D5236" w:rsidP="00216431">
            <w:pPr>
              <w:rPr>
                <w:rFonts w:ascii="Arial" w:hAnsi="Arial" w:cs="Arial"/>
                <w:color w:val="FF0000"/>
              </w:rPr>
            </w:pPr>
            <w:r w:rsidRPr="00D32F80">
              <w:rPr>
                <w:rFonts w:ascii="Arial" w:hAnsi="Arial" w:cs="Arial" w:hint="eastAsia"/>
                <w:color w:val="FF0000"/>
              </w:rPr>
              <w:t>是否</w:t>
            </w:r>
            <w:r w:rsidR="006B5F89">
              <w:rPr>
                <w:rFonts w:ascii="Arial" w:hAnsi="Arial" w:cs="Arial" w:hint="eastAsia"/>
                <w:color w:val="FF0000"/>
              </w:rPr>
              <w:t>兑换排行榜</w:t>
            </w:r>
            <w:r w:rsidRPr="00D32F80">
              <w:rPr>
                <w:rFonts w:ascii="Arial" w:hAnsi="Arial" w:cs="Arial" w:hint="eastAsia"/>
                <w:color w:val="FF0000"/>
              </w:rPr>
              <w:t>分类如果是传递</w:t>
            </w:r>
            <w:r w:rsidRPr="00D32F80">
              <w:rPr>
                <w:rFonts w:ascii="Arial" w:hAnsi="Arial" w:cs="Arial" w:hint="eastAsia"/>
                <w:color w:val="FF0000"/>
              </w:rPr>
              <w:t>1</w:t>
            </w:r>
            <w:r w:rsidRPr="00D32F80">
              <w:rPr>
                <w:rFonts w:ascii="Arial" w:hAnsi="Arial" w:cs="Arial" w:hint="eastAsia"/>
                <w:color w:val="FF0000"/>
              </w:rPr>
              <w:t>否不传递</w:t>
            </w:r>
          </w:p>
        </w:tc>
      </w:tr>
      <w:tr w:rsidR="00C16C0D">
        <w:tc>
          <w:tcPr>
            <w:tcW w:w="1684" w:type="dxa"/>
          </w:tcPr>
          <w:p w:rsidR="00C16C0D" w:rsidRPr="00B46EE1" w:rsidRDefault="00C16C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isHome</w:t>
            </w:r>
          </w:p>
        </w:tc>
        <w:tc>
          <w:tcPr>
            <w:tcW w:w="1332" w:type="dxa"/>
          </w:tcPr>
          <w:p w:rsidR="00C16C0D" w:rsidRDefault="00C16C0D" w:rsidP="00B11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C16C0D" w:rsidRDefault="00C16C0D" w:rsidP="00B11A10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C16C0D" w:rsidRDefault="00C16C0D" w:rsidP="00B11A1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C16C0D" w:rsidRPr="00D32F80" w:rsidRDefault="00C16C0D" w:rsidP="00B11A1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是否主页展示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是为</w:t>
            </w:r>
            <w:r>
              <w:rPr>
                <w:rFonts w:ascii="Arial" w:hAnsi="Arial" w:cs="Arial" w:hint="eastAsia"/>
                <w:color w:val="FF0000"/>
              </w:rPr>
              <w:t>1</w:t>
            </w:r>
            <w:r>
              <w:rPr>
                <w:rFonts w:ascii="Arial" w:hAnsi="Arial" w:cs="Arial" w:hint="eastAsia"/>
                <w:color w:val="FF0000"/>
              </w:rPr>
              <w:t>否为</w:t>
            </w:r>
            <w:r>
              <w:rPr>
                <w:rFonts w:ascii="Arial" w:hAnsi="Arial" w:cs="Arial" w:hint="eastAsia"/>
                <w:color w:val="FF0000"/>
              </w:rPr>
              <w:t>0</w:t>
            </w:r>
          </w:p>
        </w:tc>
      </w:tr>
      <w:tr w:rsidR="00DC4EC7">
        <w:tc>
          <w:tcPr>
            <w:tcW w:w="1684" w:type="dxa"/>
          </w:tcPr>
          <w:p w:rsidR="00DC4EC7" w:rsidRPr="00B46EE1" w:rsidRDefault="00DC4EC7">
            <w:pPr>
              <w:rPr>
                <w:rFonts w:ascii="Arial" w:hAnsi="Arial" w:cs="Arial"/>
              </w:rPr>
            </w:pPr>
            <w:r w:rsidRPr="00B46EE1">
              <w:rPr>
                <w:rFonts w:ascii="Arial" w:hAnsi="Arial" w:cs="Arial"/>
              </w:rPr>
              <w:t>mode</w:t>
            </w:r>
          </w:p>
        </w:tc>
        <w:tc>
          <w:tcPr>
            <w:tcW w:w="1332" w:type="dxa"/>
          </w:tcPr>
          <w:p w:rsidR="00DC4EC7" w:rsidRDefault="00DC4E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DC4EC7" w:rsidRDefault="00DC4EC7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DC4EC7" w:rsidRDefault="00DC4EC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97065E" w:rsidRDefault="00556480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所属模块</w:t>
            </w:r>
          </w:p>
          <w:p w:rsidR="00793DD6" w:rsidRPr="00793DD6" w:rsidRDefault="00793DD6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0:</w:t>
            </w:r>
            <w:r w:rsidRPr="00793DD6">
              <w:rPr>
                <w:rFonts w:ascii="Arial" w:hAnsi="Arial" w:cs="Arial"/>
              </w:rPr>
              <w:t>无定义</w:t>
            </w:r>
          </w:p>
          <w:p w:rsidR="00793DD6" w:rsidRPr="00793DD6" w:rsidRDefault="00793DD6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1:</w:t>
            </w:r>
            <w:r w:rsidRPr="00793DD6">
              <w:rPr>
                <w:rFonts w:ascii="Arial" w:hAnsi="Arial" w:cs="Arial"/>
              </w:rPr>
              <w:t>美食</w:t>
            </w:r>
          </w:p>
          <w:p w:rsidR="00793DD6" w:rsidRPr="00793DD6" w:rsidRDefault="00793DD6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2:Ktv</w:t>
            </w:r>
          </w:p>
          <w:p w:rsidR="00793DD6" w:rsidRPr="00793DD6" w:rsidRDefault="00793DD6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3:</w:t>
            </w:r>
            <w:r w:rsidRPr="00793DD6">
              <w:rPr>
                <w:rFonts w:ascii="Arial" w:hAnsi="Arial" w:cs="Arial"/>
              </w:rPr>
              <w:t>电影</w:t>
            </w:r>
          </w:p>
          <w:p w:rsidR="00793DD6" w:rsidRPr="00793DD6" w:rsidRDefault="00793DD6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4:</w:t>
            </w:r>
            <w:r w:rsidRPr="00793DD6">
              <w:rPr>
                <w:rFonts w:ascii="Arial" w:hAnsi="Arial" w:cs="Arial"/>
              </w:rPr>
              <w:t>酒店</w:t>
            </w:r>
          </w:p>
          <w:p w:rsidR="00793DD6" w:rsidRPr="00793DD6" w:rsidRDefault="00793DD6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5:</w:t>
            </w:r>
            <w:r w:rsidRPr="00793DD6">
              <w:rPr>
                <w:rFonts w:ascii="Arial" w:hAnsi="Arial" w:cs="Arial"/>
              </w:rPr>
              <w:t>休闲娱乐</w:t>
            </w:r>
          </w:p>
          <w:p w:rsidR="00793DD6" w:rsidRPr="00793DD6" w:rsidRDefault="00793DD6" w:rsidP="00793DD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6:</w:t>
            </w:r>
            <w:r w:rsidRPr="00793DD6">
              <w:rPr>
                <w:rFonts w:ascii="Arial" w:hAnsi="Arial" w:cs="Arial"/>
              </w:rPr>
              <w:t>机票</w:t>
            </w:r>
            <w:r w:rsidRPr="00793DD6">
              <w:rPr>
                <w:rFonts w:ascii="Arial" w:hAnsi="Arial" w:cs="Arial"/>
              </w:rPr>
              <w:t>/</w:t>
            </w:r>
            <w:r w:rsidRPr="00793DD6">
              <w:rPr>
                <w:rFonts w:ascii="Arial" w:hAnsi="Arial" w:cs="Arial"/>
              </w:rPr>
              <w:t>火车票</w:t>
            </w:r>
          </w:p>
          <w:p w:rsidR="00DC4EC7" w:rsidRDefault="00793DD6" w:rsidP="00793DD6">
            <w:pPr>
              <w:rPr>
                <w:rFonts w:ascii="Arial" w:hAnsi="Arial" w:cs="Arial"/>
              </w:rPr>
            </w:pPr>
            <w:r w:rsidRPr="00793DD6">
              <w:rPr>
                <w:rFonts w:ascii="Arial" w:hAnsi="Arial" w:cs="Arial"/>
              </w:rPr>
              <w:t>7:</w:t>
            </w:r>
            <w:r w:rsidRPr="00793DD6">
              <w:rPr>
                <w:rFonts w:ascii="Arial" w:hAnsi="Arial" w:cs="Arial"/>
              </w:rPr>
              <w:t>买立减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上级分类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list&lt;shop_cat&gt;</w:t>
            </w:r>
          </w:p>
        </w:tc>
        <w:tc>
          <w:tcPr>
            <w:tcW w:w="14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分类列表</w:t>
            </w:r>
          </w:p>
        </w:tc>
      </w:tr>
      <w:tr w:rsidR="00E72692">
        <w:tc>
          <w:tcPr>
            <w:tcW w:w="1488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72692">
        <w:tc>
          <w:tcPr>
            <w:tcW w:w="1488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E72692" w:rsidRDefault="00E7269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>
      <w:pPr>
        <w:rPr>
          <w:rFonts w:ascii="宋体"/>
        </w:rPr>
      </w:pPr>
    </w:p>
    <w:p w:rsidR="003726A6" w:rsidRDefault="003726A6" w:rsidP="003726A6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获取筛选分类列表</w:t>
      </w:r>
    </w:p>
    <w:p w:rsidR="003726A6" w:rsidRDefault="003726A6" w:rsidP="003726A6"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</w:p>
    <w:p w:rsidR="003726A6" w:rsidRDefault="003726A6" w:rsidP="003726A6">
      <w:pPr>
        <w:pStyle w:val="15"/>
        <w:ind w:left="780" w:firstLineChars="0" w:firstLine="0"/>
      </w:pPr>
      <w:r>
        <w:t>/shopping/</w:t>
      </w:r>
      <w:r w:rsidR="004F6AE9" w:rsidRPr="004F6AE9">
        <w:t>getFilterShopCats</w:t>
      </w:r>
    </w:p>
    <w:p w:rsidR="003726A6" w:rsidRDefault="003726A6" w:rsidP="003726A6"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3726A6" w:rsidTr="009774BE">
        <w:tc>
          <w:tcPr>
            <w:tcW w:w="1751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726A6" w:rsidTr="009774BE">
        <w:tc>
          <w:tcPr>
            <w:tcW w:w="1751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726A6" w:rsidTr="009774BE">
        <w:tc>
          <w:tcPr>
            <w:tcW w:w="1751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726A6" w:rsidRDefault="003726A6" w:rsidP="003726A6">
      <w:pPr>
        <w:rPr>
          <w:vanish/>
        </w:rPr>
      </w:pPr>
    </w:p>
    <w:p w:rsidR="003726A6" w:rsidRDefault="003726A6" w:rsidP="003726A6"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0"/>
        <w:gridCol w:w="1870"/>
        <w:gridCol w:w="1368"/>
        <w:gridCol w:w="806"/>
        <w:gridCol w:w="2402"/>
      </w:tblGrid>
      <w:tr w:rsidR="003726A6" w:rsidTr="009774BE">
        <w:tc>
          <w:tcPr>
            <w:tcW w:w="1630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0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68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06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02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726A6" w:rsidTr="009774BE">
        <w:tc>
          <w:tcPr>
            <w:tcW w:w="1630" w:type="dxa"/>
          </w:tcPr>
          <w:p w:rsidR="003726A6" w:rsidRDefault="003D0DB3" w:rsidP="009774BE">
            <w:pPr>
              <w:rPr>
                <w:rFonts w:ascii="Arial" w:hAnsi="Arial" w:cs="Arial"/>
              </w:rPr>
            </w:pPr>
            <w:r w:rsidRPr="009C04BC">
              <w:rPr>
                <w:rFonts w:ascii="Arial" w:eastAsia="华文中宋" w:hAnsi="Arial" w:cs="Arial"/>
              </w:rPr>
              <w:t>cat_list</w:t>
            </w:r>
          </w:p>
        </w:tc>
        <w:tc>
          <w:tcPr>
            <w:tcW w:w="1870" w:type="dxa"/>
          </w:tcPr>
          <w:p w:rsidR="003726A6" w:rsidRDefault="003726A6" w:rsidP="003D0D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3D0D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368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</w:p>
        </w:tc>
        <w:tc>
          <w:tcPr>
            <w:tcW w:w="806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02" w:type="dxa"/>
          </w:tcPr>
          <w:p w:rsidR="003726A6" w:rsidRDefault="003726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筛选</w:t>
            </w:r>
            <w:r w:rsidR="003D0DB3"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列表</w:t>
            </w:r>
          </w:p>
          <w:p w:rsidR="000305AF" w:rsidRPr="00272129" w:rsidRDefault="000305AF" w:rsidP="009774BE">
            <w:pPr>
              <w:rPr>
                <w:rFonts w:ascii="Arial" w:hAnsi="Arial" w:cs="Arial"/>
                <w:color w:val="FF0000"/>
              </w:rPr>
            </w:pPr>
            <w:r w:rsidRPr="00272129">
              <w:rPr>
                <w:rFonts w:ascii="Arial" w:hAnsi="Arial" w:cs="Arial"/>
                <w:color w:val="FF0000"/>
              </w:rPr>
              <w:t>child_cat_list</w:t>
            </w:r>
            <w:r w:rsidRPr="00272129">
              <w:rPr>
                <w:rFonts w:ascii="Arial" w:hAnsi="Arial" w:cs="Arial" w:hint="eastAsia"/>
                <w:color w:val="FF0000"/>
              </w:rPr>
              <w:t>子分类</w:t>
            </w:r>
          </w:p>
        </w:tc>
      </w:tr>
      <w:tr w:rsidR="003726A6" w:rsidTr="009774BE">
        <w:tc>
          <w:tcPr>
            <w:tcW w:w="1630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0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68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06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02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726A6" w:rsidTr="009774BE">
        <w:tc>
          <w:tcPr>
            <w:tcW w:w="1630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0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68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06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02" w:type="dxa"/>
          </w:tcPr>
          <w:p w:rsidR="003726A6" w:rsidRDefault="003726A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3726A6" w:rsidRDefault="003726A6">
      <w:pPr>
        <w:rPr>
          <w:rFonts w:ascii="宋体"/>
        </w:rPr>
      </w:pPr>
    </w:p>
    <w:p w:rsidR="003726A6" w:rsidRDefault="003726A6">
      <w:pPr>
        <w:rPr>
          <w:rFonts w:ascii="宋体"/>
        </w:rPr>
      </w:pPr>
    </w:p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获取筛选规则列表</w:t>
      </w:r>
    </w:p>
    <w:p w:rsidR="008C6856" w:rsidRDefault="00DF0CC0"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/shopping/getFilterRuleList</w:t>
      </w:r>
    </w:p>
    <w:p w:rsidR="008C6856" w:rsidRDefault="00DF0CC0"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0"/>
        <w:gridCol w:w="1870"/>
        <w:gridCol w:w="1368"/>
        <w:gridCol w:w="806"/>
        <w:gridCol w:w="2402"/>
      </w:tblGrid>
      <w:tr w:rsidR="008C6856">
        <w:tc>
          <w:tcPr>
            <w:tcW w:w="163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6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0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0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3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filter_rule_list</w:t>
            </w:r>
          </w:p>
        </w:tc>
        <w:tc>
          <w:tcPr>
            <w:tcW w:w="18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List&lt;filter_rule&gt;</w:t>
            </w:r>
          </w:p>
        </w:tc>
        <w:tc>
          <w:tcPr>
            <w:tcW w:w="136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0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0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筛选规则列表</w:t>
            </w:r>
          </w:p>
        </w:tc>
      </w:tr>
      <w:tr w:rsidR="00BB6243">
        <w:tc>
          <w:tcPr>
            <w:tcW w:w="1630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0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368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06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02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BB6243">
        <w:tc>
          <w:tcPr>
            <w:tcW w:w="1630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0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68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06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02" w:type="dxa"/>
          </w:tcPr>
          <w:p w:rsidR="00BB6243" w:rsidRDefault="00BB624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获取商家列表</w:t>
      </w:r>
    </w:p>
    <w:p w:rsidR="008C6856" w:rsidRDefault="00DF0CC0"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/shopping/getShopList</w:t>
      </w:r>
    </w:p>
    <w:p w:rsidR="008C6856" w:rsidRDefault="00DF0CC0"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areaId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区域</w:t>
            </w:r>
            <w:r>
              <w:rPr>
                <w:rFonts w:ascii="Arial" w:hAnsi="Arial" w:cs="Arial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，</w:t>
            </w:r>
          </w:p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包含子区域的所有商家</w:t>
            </w:r>
          </w:p>
        </w:tc>
      </w:tr>
      <w:tr w:rsidR="004F3E47">
        <w:tc>
          <w:tcPr>
            <w:tcW w:w="1857" w:type="dxa"/>
          </w:tcPr>
          <w:p w:rsidR="004F3E47" w:rsidRDefault="004F3E4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keyword</w:t>
            </w:r>
          </w:p>
        </w:tc>
        <w:tc>
          <w:tcPr>
            <w:tcW w:w="1857" w:type="dxa"/>
          </w:tcPr>
          <w:p w:rsidR="004F3E47" w:rsidRDefault="006B10B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4F3E47" w:rsidRDefault="004F3E4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4F3E47" w:rsidRDefault="004F3E4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657" w:type="dxa"/>
          </w:tcPr>
          <w:p w:rsidR="004F3E47" w:rsidRDefault="004F3E4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关键字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isLike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推荐（智能列表）</w:t>
            </w:r>
          </w:p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 w:hint="eastAsia"/>
                <w:color w:val="FF0000"/>
              </w:rPr>
              <w:t>：否，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 w:hint="eastAsia"/>
                <w:color w:val="FF0000"/>
              </w:rPr>
              <w:t>：是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sorterMode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排序类型</w:t>
            </w:r>
          </w:p>
          <w:p w:rsidR="008C6856" w:rsidRPr="00874BB4" w:rsidRDefault="00DF0CC0">
            <w:pPr>
              <w:rPr>
                <w:rFonts w:ascii="Arial" w:hAnsi="Arial" w:cs="Arial"/>
                <w:color w:val="FF0000"/>
              </w:rPr>
            </w:pPr>
            <w:r w:rsidRPr="00874BB4">
              <w:rPr>
                <w:rFonts w:ascii="Arial" w:hAnsi="Arial" w:cs="Arial"/>
                <w:color w:val="FF0000"/>
              </w:rPr>
              <w:t>1</w:t>
            </w:r>
            <w:r w:rsidRPr="00874BB4">
              <w:rPr>
                <w:rFonts w:ascii="Arial" w:hAnsi="Arial" w:cs="Arial" w:hint="eastAsia"/>
                <w:color w:val="FF0000"/>
              </w:rPr>
              <w:t>：</w:t>
            </w:r>
            <w:r w:rsidR="00523938" w:rsidRPr="00874BB4">
              <w:rPr>
                <w:rFonts w:ascii="Arial" w:hAnsi="Arial" w:cs="Arial" w:hint="eastAsia"/>
                <w:color w:val="FF0000"/>
              </w:rPr>
              <w:t>销量</w:t>
            </w:r>
            <w:r w:rsidRPr="00874BB4">
              <w:rPr>
                <w:rFonts w:ascii="Arial" w:hAnsi="Arial" w:cs="Arial" w:hint="eastAsia"/>
                <w:color w:val="FF0000"/>
              </w:rPr>
              <w:t>排序</w:t>
            </w:r>
            <w:r w:rsidR="008A1E05" w:rsidRPr="00874BB4">
              <w:rPr>
                <w:rFonts w:ascii="Arial" w:hAnsi="Arial" w:cs="Arial" w:hint="eastAsia"/>
                <w:color w:val="FF0000"/>
              </w:rPr>
              <w:t xml:space="preserve"> (1</w:t>
            </w:r>
            <w:r w:rsidR="008A1E05" w:rsidRPr="00874BB4">
              <w:rPr>
                <w:rFonts w:ascii="Arial" w:hAnsi="Arial" w:cs="Arial" w:hint="eastAsia"/>
                <w:color w:val="FF0000"/>
              </w:rPr>
              <w:t>为降序</w:t>
            </w:r>
            <w:r w:rsidR="008A1E05" w:rsidRPr="00874BB4">
              <w:rPr>
                <w:rFonts w:ascii="Arial" w:hAnsi="Arial" w:cs="Arial" w:hint="eastAsia"/>
                <w:color w:val="FF0000"/>
              </w:rPr>
              <w:t xml:space="preserve"> </w:t>
            </w:r>
            <w:r w:rsidR="008A1E05" w:rsidRPr="00874BB4">
              <w:rPr>
                <w:rFonts w:ascii="Arial" w:hAnsi="Arial" w:cs="Arial"/>
                <w:color w:val="FF0000"/>
              </w:rPr>
              <w:t>–</w:t>
            </w:r>
            <w:r w:rsidR="008A1E05" w:rsidRPr="00874BB4">
              <w:rPr>
                <w:rFonts w:ascii="Arial" w:hAnsi="Arial" w:cs="Arial" w:hint="eastAsia"/>
                <w:color w:val="FF0000"/>
              </w:rPr>
              <w:t>1</w:t>
            </w:r>
            <w:r w:rsidR="008A1E05" w:rsidRPr="00874BB4">
              <w:rPr>
                <w:rFonts w:ascii="Arial" w:hAnsi="Arial" w:cs="Arial" w:hint="eastAsia"/>
                <w:color w:val="FF0000"/>
              </w:rPr>
              <w:t>为升序</w:t>
            </w:r>
            <w:r w:rsidR="008A1E05" w:rsidRPr="00874BB4">
              <w:rPr>
                <w:rFonts w:ascii="Arial" w:hAnsi="Arial" w:cs="Arial" w:hint="eastAsia"/>
                <w:color w:val="FF0000"/>
              </w:rPr>
              <w:t>)</w:t>
            </w:r>
          </w:p>
          <w:p w:rsidR="008C6856" w:rsidRPr="00874BB4" w:rsidRDefault="00DF0CC0">
            <w:pPr>
              <w:rPr>
                <w:rFonts w:ascii="Arial" w:hAnsi="Arial" w:cs="Arial"/>
                <w:color w:val="FF0000"/>
              </w:rPr>
            </w:pPr>
            <w:r w:rsidRPr="00874BB4">
              <w:rPr>
                <w:rFonts w:ascii="Arial" w:hAnsi="Arial" w:cs="Arial"/>
                <w:color w:val="FF0000"/>
              </w:rPr>
              <w:t>2</w:t>
            </w:r>
            <w:r w:rsidRPr="00874BB4">
              <w:rPr>
                <w:rFonts w:ascii="Arial" w:hAnsi="Arial" w:cs="Arial" w:hint="eastAsia"/>
                <w:color w:val="FF0000"/>
              </w:rPr>
              <w:t>：距离排序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(2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为降序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 xml:space="preserve"> </w:t>
            </w:r>
            <w:r w:rsidR="009C609F" w:rsidRPr="00874BB4">
              <w:rPr>
                <w:rFonts w:ascii="Arial" w:hAnsi="Arial" w:cs="Arial"/>
                <w:color w:val="FF0000"/>
              </w:rPr>
              <w:t>–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2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为升序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)</w:t>
            </w:r>
          </w:p>
          <w:p w:rsidR="008C6856" w:rsidRPr="00874BB4" w:rsidRDefault="00DF0CC0">
            <w:pPr>
              <w:rPr>
                <w:rFonts w:ascii="Arial" w:hAnsi="Arial" w:cs="Arial"/>
                <w:color w:val="FF0000"/>
              </w:rPr>
            </w:pPr>
            <w:r w:rsidRPr="00874BB4">
              <w:rPr>
                <w:rFonts w:ascii="Arial" w:hAnsi="Arial" w:cs="Arial"/>
                <w:color w:val="FF0000"/>
              </w:rPr>
              <w:t>3</w:t>
            </w:r>
            <w:r w:rsidRPr="00874BB4">
              <w:rPr>
                <w:rFonts w:ascii="Arial" w:hAnsi="Arial" w:cs="Arial" w:hint="eastAsia"/>
                <w:color w:val="FF0000"/>
              </w:rPr>
              <w:t>：好评排序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(3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为降序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 xml:space="preserve"> </w:t>
            </w:r>
            <w:r w:rsidR="009C609F" w:rsidRPr="00874BB4">
              <w:rPr>
                <w:rFonts w:ascii="Arial" w:hAnsi="Arial" w:cs="Arial"/>
                <w:color w:val="FF0000"/>
              </w:rPr>
              <w:t>–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3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为升序</w:t>
            </w:r>
            <w:r w:rsidR="009C609F" w:rsidRPr="00874BB4">
              <w:rPr>
                <w:rFonts w:ascii="Arial" w:hAnsi="Arial" w:cs="Arial" w:hint="eastAsia"/>
                <w:color w:val="FF0000"/>
              </w:rPr>
              <w:t>)</w:t>
            </w:r>
          </w:p>
          <w:p w:rsidR="008C6856" w:rsidRPr="00874BB4" w:rsidRDefault="00DF0CC0">
            <w:pPr>
              <w:rPr>
                <w:rFonts w:ascii="Arial" w:hAnsi="Arial" w:cs="Arial"/>
                <w:color w:val="FF0000"/>
              </w:rPr>
            </w:pPr>
            <w:r w:rsidRPr="00874BB4">
              <w:rPr>
                <w:rFonts w:ascii="Arial" w:hAnsi="Arial" w:cs="Arial"/>
                <w:color w:val="FF0000"/>
              </w:rPr>
              <w:t>4</w:t>
            </w:r>
            <w:r w:rsidRPr="00874BB4">
              <w:rPr>
                <w:rFonts w:ascii="Arial" w:hAnsi="Arial" w:cs="Arial" w:hint="eastAsia"/>
                <w:color w:val="FF0000"/>
              </w:rPr>
              <w:t>：低价优先</w:t>
            </w:r>
          </w:p>
          <w:p w:rsidR="008C6856" w:rsidRDefault="00DF0CC0" w:rsidP="00A35AFA">
            <w:pPr>
              <w:rPr>
                <w:rFonts w:ascii="Arial" w:hAnsi="Arial" w:cs="Arial"/>
              </w:rPr>
            </w:pPr>
            <w:r w:rsidRPr="00874BB4">
              <w:rPr>
                <w:rFonts w:ascii="Arial" w:hAnsi="Arial" w:cs="Arial"/>
                <w:color w:val="FF0000"/>
              </w:rPr>
              <w:t>5</w:t>
            </w:r>
            <w:r w:rsidRPr="00874BB4">
              <w:rPr>
                <w:rFonts w:ascii="Arial" w:hAnsi="Arial" w:cs="Arial" w:hint="eastAsia"/>
                <w:color w:val="FF0000"/>
              </w:rPr>
              <w:t>：高价优先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productMode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商品类型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</w:t>
            </w:r>
            <w:r>
              <w:rPr>
                <w:rFonts w:ascii="Arial" w:hAnsi="Arial" w:cs="Arial" w:hint="eastAsia"/>
              </w:rPr>
              <w:t>：不限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：团购商品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：其他商品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enableBook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是否支持预订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enableInvoice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是否支持发票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productListSize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商品列表长度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 w:cs="Arial"/>
              </w:rPr>
              <w:t>priceRange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价格区间：如：</w:t>
            </w:r>
            <w:r>
              <w:rPr>
                <w:rFonts w:ascii="宋体" w:hAnsi="宋体"/>
              </w:rPr>
              <w:t>100-500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/>
              </w:rPr>
              <w:t>0</w:t>
            </w:r>
            <w:r>
              <w:rPr>
                <w:rFonts w:ascii="宋体" w:hAnsi="宋体" w:hint="eastAsia"/>
              </w:rPr>
              <w:t>为无限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filterRules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List&lt;filter_rule&gt;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筛选关键词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  <w:r>
              <w:rPr>
                <w:rFonts w:ascii="Arial" w:hAnsi="Arial" w:cs="Arial" w:hint="eastAsia"/>
              </w:rPr>
              <w:t>格式请求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地址</w:t>
            </w:r>
          </w:p>
        </w:tc>
      </w:tr>
      <w:tr w:rsidR="008C6856">
        <w:tc>
          <w:tcPr>
            <w:tcW w:w="1857" w:type="dxa"/>
          </w:tcPr>
          <w:p w:rsidR="008C6856" w:rsidRDefault="007A6206">
            <w:pPr>
              <w:rPr>
                <w:rFonts w:ascii="Arial" w:hAnsi="Arial" w:cs="Arial"/>
              </w:rPr>
            </w:pPr>
            <w:r>
              <w:rPr>
                <w:rStyle w:val="high-light"/>
                <w:rFonts w:asciiTheme="minorEastAsia" w:eastAsiaTheme="minorEastAsia" w:hAnsiTheme="minorEastAsia" w:hint="eastAsia"/>
              </w:rPr>
              <w:t>lat</w:t>
            </w:r>
          </w:p>
        </w:tc>
        <w:tc>
          <w:tcPr>
            <w:tcW w:w="1857" w:type="dxa"/>
          </w:tcPr>
          <w:p w:rsidR="008C6856" w:rsidRDefault="00790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B32DB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0B43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经度</w:t>
            </w:r>
          </w:p>
        </w:tc>
      </w:tr>
      <w:tr w:rsidR="007A6206">
        <w:tc>
          <w:tcPr>
            <w:tcW w:w="1857" w:type="dxa"/>
          </w:tcPr>
          <w:p w:rsidR="007A6206" w:rsidRPr="007A6206" w:rsidRDefault="007A6206">
            <w:pPr>
              <w:rPr>
                <w:rStyle w:val="high-light"/>
                <w:rFonts w:eastAsiaTheme="minorEastAsia"/>
              </w:rPr>
            </w:pPr>
            <w:r>
              <w:rPr>
                <w:rStyle w:val="high-light"/>
                <w:rFonts w:eastAsiaTheme="minorEastAsia" w:hint="eastAsia"/>
              </w:rPr>
              <w:t>lng</w:t>
            </w:r>
          </w:p>
        </w:tc>
        <w:tc>
          <w:tcPr>
            <w:tcW w:w="1857" w:type="dxa"/>
          </w:tcPr>
          <w:p w:rsidR="007A6206" w:rsidRDefault="00790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7A6206" w:rsidRDefault="007A620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7A6206" w:rsidRDefault="0057500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7A6206" w:rsidRDefault="000B43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纬度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Style w:val="high-light"/>
                <w:rFonts w:eastAsia="Times New Roman"/>
              </w:rPr>
            </w:pPr>
            <w:r>
              <w:rPr>
                <w:rStyle w:val="high-light"/>
                <w:rFonts w:eastAsia="Times New Roman"/>
              </w:rPr>
              <w:t>specialFilter</w:t>
            </w:r>
            <w:r>
              <w:rPr>
                <w:rStyle w:val="high-light"/>
                <w:rFonts w:ascii="Kaiti SC Bold" w:hAnsi="Kaiti SC Bold" w:cs="Kaiti SC Bold"/>
              </w:rPr>
              <w:t>s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  <w:r>
              <w:rPr>
                <w:rFonts w:ascii="Arial" w:hAnsi="Arial" w:cs="Arial" w:hint="eastAsia"/>
              </w:rPr>
              <w:t>字符串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针对不同分类有特殊的筛选条件。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例如：酒店的星级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电影的品牌和特效等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具体定义参考专属定义的筛选规则</w:t>
            </w:r>
          </w:p>
        </w:tc>
      </w:tr>
      <w:tr w:rsidR="003715E1">
        <w:tc>
          <w:tcPr>
            <w:tcW w:w="1857" w:type="dxa"/>
          </w:tcPr>
          <w:p w:rsidR="003715E1" w:rsidRPr="008E42ED" w:rsidRDefault="003715E1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3715E1" w:rsidRDefault="003715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3715E1" w:rsidRDefault="003715E1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715E1" w:rsidRDefault="003715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715E1" w:rsidRDefault="003715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3715E1">
        <w:tc>
          <w:tcPr>
            <w:tcW w:w="1857" w:type="dxa"/>
          </w:tcPr>
          <w:p w:rsidR="003715E1" w:rsidRPr="008E42ED" w:rsidRDefault="003715E1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3715E1" w:rsidRDefault="003715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3715E1" w:rsidRDefault="003715E1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715E1" w:rsidRDefault="003715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715E1" w:rsidRPr="003B0750" w:rsidRDefault="003715E1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3259BA">
        <w:tc>
          <w:tcPr>
            <w:tcW w:w="1857" w:type="dxa"/>
          </w:tcPr>
          <w:p w:rsidR="003259BA" w:rsidRDefault="003259B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3259BA" w:rsidRDefault="003259B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3259BA" w:rsidRDefault="003259B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3259BA" w:rsidRDefault="003259B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259BA" w:rsidRDefault="003259B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259BA" w:rsidRDefault="003259B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259BA" w:rsidRDefault="003259B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List&lt;shop&gt;</w:t>
            </w:r>
          </w:p>
        </w:tc>
        <w:tc>
          <w:tcPr>
            <w:tcW w:w="14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商家列表</w:t>
            </w:r>
          </w:p>
        </w:tc>
      </w:tr>
      <w:tr w:rsidR="00300BC6">
        <w:tc>
          <w:tcPr>
            <w:tcW w:w="1488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00BC6">
        <w:tc>
          <w:tcPr>
            <w:tcW w:w="1488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300BC6" w:rsidRDefault="00300BC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7A403C" w:rsidRDefault="007A403C" w:rsidP="007A403C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lastRenderedPageBreak/>
        <w:t>获取商家详情</w:t>
      </w:r>
    </w:p>
    <w:p w:rsidR="007A403C" w:rsidRDefault="007A403C" w:rsidP="007A403C"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</w:p>
    <w:p w:rsidR="007A403C" w:rsidRDefault="007A403C" w:rsidP="007A403C">
      <w:pPr>
        <w:pStyle w:val="15"/>
        <w:ind w:left="780" w:firstLineChars="0" w:firstLine="0"/>
      </w:pPr>
      <w:r>
        <w:t>/shopping/getShop</w:t>
      </w:r>
    </w:p>
    <w:p w:rsidR="007A403C" w:rsidRDefault="007A403C" w:rsidP="007A403C"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7A403C" w:rsidTr="007B142D">
        <w:tc>
          <w:tcPr>
            <w:tcW w:w="1684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A403C" w:rsidTr="007B142D">
        <w:tc>
          <w:tcPr>
            <w:tcW w:w="1684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catId</w:t>
            </w:r>
          </w:p>
        </w:tc>
        <w:tc>
          <w:tcPr>
            <w:tcW w:w="1332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7A403C" w:rsidTr="007B142D">
        <w:tc>
          <w:tcPr>
            <w:tcW w:w="1684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id</w:t>
            </w:r>
          </w:p>
        </w:tc>
        <w:tc>
          <w:tcPr>
            <w:tcW w:w="1332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</w:tr>
      <w:tr w:rsidR="007A403C" w:rsidTr="007B142D">
        <w:tc>
          <w:tcPr>
            <w:tcW w:w="1684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createTime</w:t>
            </w:r>
          </w:p>
        </w:tc>
        <w:tc>
          <w:tcPr>
            <w:tcW w:w="1332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创建时间</w:t>
            </w:r>
          </w:p>
        </w:tc>
      </w:tr>
      <w:tr w:rsidR="007A403C" w:rsidTr="007B142D">
        <w:tc>
          <w:tcPr>
            <w:tcW w:w="1684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32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086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分页数量</w:t>
            </w:r>
          </w:p>
        </w:tc>
      </w:tr>
      <w:tr w:rsidR="007A403C" w:rsidTr="007B142D">
        <w:tc>
          <w:tcPr>
            <w:tcW w:w="1684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A403C" w:rsidTr="007B142D">
        <w:tc>
          <w:tcPr>
            <w:tcW w:w="1684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A403C" w:rsidRDefault="007A403C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95BCF" w:rsidRPr="00265D18" w:rsidRDefault="00095BCF" w:rsidP="00095BCF">
      <w:pPr>
        <w:pStyle w:val="15"/>
        <w:numPr>
          <w:ilvl w:val="0"/>
          <w:numId w:val="23"/>
        </w:numPr>
        <w:ind w:firstLineChars="0"/>
      </w:pPr>
      <w:r w:rsidRPr="00265D18"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275"/>
        <w:gridCol w:w="993"/>
        <w:gridCol w:w="850"/>
        <w:gridCol w:w="3504"/>
      </w:tblGrid>
      <w:tr w:rsidR="00095BCF" w:rsidTr="00C214AF">
        <w:tc>
          <w:tcPr>
            <w:tcW w:w="1668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504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95BCF" w:rsidTr="00C214AF">
        <w:tc>
          <w:tcPr>
            <w:tcW w:w="1668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 w:rsidRPr="007760B6">
              <w:rPr>
                <w:rFonts w:ascii="Arial" w:eastAsia="华文中宋" w:hAnsi="Arial" w:cs="Arial"/>
              </w:rPr>
              <w:t>shop_info</w:t>
            </w:r>
          </w:p>
        </w:tc>
        <w:tc>
          <w:tcPr>
            <w:tcW w:w="1275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</w:t>
            </w:r>
          </w:p>
        </w:tc>
        <w:tc>
          <w:tcPr>
            <w:tcW w:w="993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095BCF" w:rsidRPr="005E3082" w:rsidRDefault="00095BCF" w:rsidP="00C214AF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hAnsi="Arial" w:cs="Arial" w:hint="eastAsia"/>
              </w:rPr>
              <w:t>店铺信息</w:t>
            </w:r>
          </w:p>
        </w:tc>
      </w:tr>
      <w:tr w:rsidR="00095BCF" w:rsidTr="00C214AF">
        <w:tc>
          <w:tcPr>
            <w:tcW w:w="1668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275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3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50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095BCF" w:rsidTr="00C214AF">
        <w:tc>
          <w:tcPr>
            <w:tcW w:w="1668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7A403C" w:rsidRDefault="007A403C" w:rsidP="007A403C">
      <w:pPr>
        <w:rPr>
          <w:vanish/>
        </w:rPr>
      </w:pPr>
    </w:p>
    <w:p w:rsidR="00A71727" w:rsidRDefault="00A71727" w:rsidP="00A71727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商家入驻申请</w:t>
      </w:r>
    </w:p>
    <w:p w:rsidR="00A71727" w:rsidRDefault="00A71727" w:rsidP="00A71727"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</w:p>
    <w:p w:rsidR="00A71727" w:rsidRDefault="00A71727" w:rsidP="00A71727">
      <w:pPr>
        <w:pStyle w:val="15"/>
        <w:ind w:left="780" w:firstLineChars="0" w:firstLine="0"/>
      </w:pPr>
      <w:r>
        <w:t>/shopping/</w:t>
      </w:r>
      <w:r w:rsidR="006F446A" w:rsidRPr="006F446A">
        <w:t>setUpShop</w:t>
      </w:r>
    </w:p>
    <w:p w:rsidR="00A71727" w:rsidRDefault="00A71727" w:rsidP="00A71727"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catId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 w:rsidRPr="00CB4352">
              <w:rPr>
                <w:rFonts w:ascii="Arial" w:eastAsia="华文中宋" w:hAnsi="Arial" w:cs="Arial"/>
              </w:rPr>
              <w:t>area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CB4352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095BCF" w:rsidTr="00C214AF">
        <w:tc>
          <w:tcPr>
            <w:tcW w:w="1684" w:type="dxa"/>
          </w:tcPr>
          <w:p w:rsidR="00095BCF" w:rsidRPr="00CB4352" w:rsidRDefault="00095BCF" w:rsidP="00C214AF">
            <w:pPr>
              <w:rPr>
                <w:rFonts w:ascii="Arial" w:eastAsia="华文中宋" w:hAnsi="Arial" w:cs="Arial"/>
              </w:rPr>
            </w:pPr>
            <w:r w:rsidRPr="00557A72">
              <w:rPr>
                <w:rFonts w:ascii="Arial" w:eastAsia="华文中宋" w:hAnsi="Arial" w:cs="Arial"/>
              </w:rPr>
              <w:t>name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商家名称</w:t>
            </w:r>
          </w:p>
        </w:tc>
      </w:tr>
      <w:tr w:rsidR="00095BCF" w:rsidTr="00C214AF">
        <w:tc>
          <w:tcPr>
            <w:tcW w:w="1684" w:type="dxa"/>
          </w:tcPr>
          <w:p w:rsidR="00095BCF" w:rsidRPr="00557A72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attm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营业执照</w:t>
            </w:r>
          </w:p>
        </w:tc>
      </w:tr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 w:rsidRPr="00557A72">
              <w:rPr>
                <w:rFonts w:ascii="Arial" w:eastAsia="华文中宋" w:hAnsi="Arial" w:cs="Arial"/>
              </w:rPr>
              <w:t>biz</w:t>
            </w:r>
            <w:r>
              <w:rPr>
                <w:rFonts w:ascii="Arial" w:eastAsia="华文中宋" w:hAnsi="Arial" w:cs="Arial" w:hint="eastAsia"/>
              </w:rPr>
              <w:t>S</w:t>
            </w:r>
            <w:r w:rsidRPr="00557A72">
              <w:rPr>
                <w:rFonts w:ascii="Arial" w:eastAsia="华文中宋" w:hAnsi="Arial" w:cs="Arial"/>
              </w:rPr>
              <w:t>cope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经营范围</w:t>
            </w:r>
          </w:p>
        </w:tc>
      </w:tr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 w:rsidRPr="00557A72">
              <w:rPr>
                <w:rFonts w:ascii="Arial" w:eastAsia="华文中宋" w:hAnsi="Arial" w:cs="Arial"/>
              </w:rPr>
              <w:t>phone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联系电话</w:t>
            </w:r>
          </w:p>
        </w:tc>
      </w:tr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 w:rsidRPr="00557A72">
              <w:rPr>
                <w:rFonts w:ascii="Arial" w:eastAsia="华文中宋" w:hAnsi="Arial" w:cs="Arial"/>
              </w:rPr>
              <w:lastRenderedPageBreak/>
              <w:t>address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地址信息</w:t>
            </w:r>
          </w:p>
        </w:tc>
      </w:tr>
      <w:tr w:rsidR="00095BCF" w:rsidTr="00C214AF">
        <w:tc>
          <w:tcPr>
            <w:tcW w:w="1684" w:type="dxa"/>
          </w:tcPr>
          <w:p w:rsidR="00095BCF" w:rsidRPr="00557A72" w:rsidRDefault="00095BCF" w:rsidP="00C214AF">
            <w:pPr>
              <w:rPr>
                <w:rFonts w:ascii="Arial" w:eastAsia="华文中宋" w:hAnsi="Arial" w:cs="Arial"/>
              </w:rPr>
            </w:pPr>
            <w:r w:rsidRPr="00557A72">
              <w:rPr>
                <w:rFonts w:ascii="Arial" w:eastAsia="华文中宋" w:hAnsi="Arial" w:cs="Arial"/>
              </w:rPr>
              <w:t>license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营业执照</w:t>
            </w:r>
          </w:p>
        </w:tc>
      </w:tr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95BCF" w:rsidTr="00C214AF">
        <w:tc>
          <w:tcPr>
            <w:tcW w:w="1684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95BCF" w:rsidRDefault="00095BC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95BCF" w:rsidRDefault="005024E8" w:rsidP="00A71727"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275"/>
        <w:gridCol w:w="993"/>
        <w:gridCol w:w="850"/>
        <w:gridCol w:w="3504"/>
      </w:tblGrid>
      <w:tr w:rsidR="00EE0E98" w:rsidTr="00C214AF">
        <w:tc>
          <w:tcPr>
            <w:tcW w:w="1668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50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E0E98" w:rsidTr="00C214AF">
        <w:tc>
          <w:tcPr>
            <w:tcW w:w="1668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275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3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504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E0E98" w:rsidTr="00C214AF">
        <w:tc>
          <w:tcPr>
            <w:tcW w:w="1668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5024E8" w:rsidRDefault="005024E8" w:rsidP="005024E8">
      <w:pPr>
        <w:pStyle w:val="15"/>
        <w:tabs>
          <w:tab w:val="left" w:pos="425"/>
        </w:tabs>
        <w:ind w:left="425" w:firstLineChars="0" w:firstLine="0"/>
      </w:pPr>
    </w:p>
    <w:p w:rsidR="00694BD5" w:rsidRDefault="00694BD5" w:rsidP="00694BD5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商品供应接口</w:t>
      </w:r>
    </w:p>
    <w:p w:rsidR="00694BD5" w:rsidRDefault="00694BD5" w:rsidP="008E1768">
      <w:pPr>
        <w:pStyle w:val="15"/>
        <w:numPr>
          <w:ilvl w:val="0"/>
          <w:numId w:val="74"/>
        </w:numPr>
        <w:ind w:firstLineChars="0"/>
      </w:pPr>
      <w:r>
        <w:rPr>
          <w:rFonts w:hint="eastAsia"/>
        </w:rPr>
        <w:t>接口地址</w:t>
      </w:r>
    </w:p>
    <w:p w:rsidR="00694BD5" w:rsidRDefault="00694BD5" w:rsidP="00694BD5">
      <w:pPr>
        <w:pStyle w:val="15"/>
        <w:ind w:left="780" w:firstLineChars="0" w:firstLine="0"/>
      </w:pPr>
      <w:r>
        <w:t>/shopping/</w:t>
      </w:r>
      <w:r w:rsidRPr="00694BD5">
        <w:t>addSupperProductInfo</w:t>
      </w:r>
    </w:p>
    <w:p w:rsidR="00694BD5" w:rsidRDefault="00694BD5" w:rsidP="008E1768">
      <w:pPr>
        <w:pStyle w:val="15"/>
        <w:numPr>
          <w:ilvl w:val="0"/>
          <w:numId w:val="7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1276"/>
        <w:gridCol w:w="1134"/>
        <w:gridCol w:w="851"/>
        <w:gridCol w:w="2835"/>
      </w:tblGrid>
      <w:tr w:rsidR="00EE0E98" w:rsidTr="00265798">
        <w:tc>
          <w:tcPr>
            <w:tcW w:w="1980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E0E98" w:rsidTr="00265798">
        <w:tc>
          <w:tcPr>
            <w:tcW w:w="1980" w:type="dxa"/>
          </w:tcPr>
          <w:p w:rsidR="00EE0E98" w:rsidRPr="00CB4352" w:rsidRDefault="00EE0E9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供应数量</w:t>
            </w:r>
          </w:p>
        </w:tc>
      </w:tr>
      <w:tr w:rsidR="001209E0" w:rsidTr="00265798">
        <w:tc>
          <w:tcPr>
            <w:tcW w:w="1980" w:type="dxa"/>
          </w:tcPr>
          <w:p w:rsidR="001209E0" w:rsidRPr="00694BD5" w:rsidRDefault="001209E0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mobile</w:t>
            </w:r>
          </w:p>
        </w:tc>
        <w:tc>
          <w:tcPr>
            <w:tcW w:w="1276" w:type="dxa"/>
          </w:tcPr>
          <w:p w:rsidR="001209E0" w:rsidRDefault="001209E0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1209E0" w:rsidRDefault="001209E0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209E0" w:rsidRDefault="005F33FD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1209E0" w:rsidRDefault="00EF0B13" w:rsidP="00C214AF">
            <w:pPr>
              <w:rPr>
                <w:rFonts w:ascii="Arial" w:hAnsi="Arial" w:cs="Arial"/>
              </w:rPr>
            </w:pPr>
            <w:r w:rsidRPr="00EF0B13">
              <w:rPr>
                <w:rFonts w:ascii="Arial" w:hAnsi="Arial" w:cs="Arial"/>
              </w:rPr>
              <w:t>联系电话</w:t>
            </w:r>
          </w:p>
        </w:tc>
      </w:tr>
      <w:tr w:rsidR="001209E0" w:rsidTr="00265798">
        <w:tc>
          <w:tcPr>
            <w:tcW w:w="1980" w:type="dxa"/>
          </w:tcPr>
          <w:p w:rsidR="001209E0" w:rsidRDefault="001209E0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username</w:t>
            </w:r>
          </w:p>
        </w:tc>
        <w:tc>
          <w:tcPr>
            <w:tcW w:w="1276" w:type="dxa"/>
          </w:tcPr>
          <w:p w:rsidR="001209E0" w:rsidRDefault="001209E0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1209E0" w:rsidRDefault="001209E0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209E0" w:rsidRDefault="005F33FD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1209E0" w:rsidRDefault="00EF0B13" w:rsidP="00C214AF">
            <w:pPr>
              <w:rPr>
                <w:rFonts w:ascii="Arial" w:hAnsi="Arial" w:cs="Arial"/>
              </w:rPr>
            </w:pPr>
            <w:r w:rsidRPr="00EF0B13">
              <w:rPr>
                <w:rFonts w:ascii="Arial" w:hAnsi="Arial" w:cs="Arial"/>
              </w:rPr>
              <w:t>联系人名称</w:t>
            </w:r>
          </w:p>
        </w:tc>
      </w:tr>
      <w:tr w:rsidR="001209E0" w:rsidTr="00265798">
        <w:tc>
          <w:tcPr>
            <w:tcW w:w="1980" w:type="dxa"/>
          </w:tcPr>
          <w:p w:rsidR="001209E0" w:rsidRDefault="001209E0" w:rsidP="001209E0">
            <w:pPr>
              <w:rPr>
                <w:rFonts w:ascii="Arial" w:eastAsia="华文中宋" w:hAnsi="Arial" w:cs="Arial"/>
              </w:rPr>
            </w:pPr>
            <w:r w:rsidRPr="001209E0">
              <w:rPr>
                <w:rFonts w:ascii="Arial" w:eastAsia="华文中宋" w:hAnsi="Arial" w:cs="Arial"/>
              </w:rPr>
              <w:t>supper</w:t>
            </w:r>
            <w:r>
              <w:rPr>
                <w:rFonts w:ascii="Arial" w:eastAsia="华文中宋" w:hAnsi="Arial" w:cs="Arial" w:hint="eastAsia"/>
              </w:rPr>
              <w:t>N</w:t>
            </w:r>
            <w:r w:rsidRPr="001209E0">
              <w:rPr>
                <w:rFonts w:ascii="Arial" w:eastAsia="华文中宋" w:hAnsi="Arial" w:cs="Arial"/>
              </w:rPr>
              <w:t>ame</w:t>
            </w:r>
          </w:p>
        </w:tc>
        <w:tc>
          <w:tcPr>
            <w:tcW w:w="1276" w:type="dxa"/>
          </w:tcPr>
          <w:p w:rsidR="001209E0" w:rsidRDefault="001209E0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1209E0" w:rsidRDefault="001209E0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209E0" w:rsidRDefault="005F33FD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1209E0" w:rsidRDefault="00EF0B13" w:rsidP="00C214AF">
            <w:pPr>
              <w:rPr>
                <w:rFonts w:ascii="Arial" w:hAnsi="Arial" w:cs="Arial"/>
              </w:rPr>
            </w:pPr>
            <w:r w:rsidRPr="00EF0B13">
              <w:rPr>
                <w:rFonts w:ascii="Arial" w:hAnsi="Arial" w:cs="Arial"/>
              </w:rPr>
              <w:t>供应商名称</w:t>
            </w:r>
          </w:p>
        </w:tc>
      </w:tr>
      <w:tr w:rsidR="00EE0E98" w:rsidTr="00265798">
        <w:tc>
          <w:tcPr>
            <w:tcW w:w="1980" w:type="dxa"/>
          </w:tcPr>
          <w:p w:rsidR="00EE0E98" w:rsidRPr="00557A72" w:rsidRDefault="00EE0E9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供应价</w:t>
            </w:r>
          </w:p>
        </w:tc>
      </w:tr>
      <w:tr w:rsidR="000E437F" w:rsidTr="00265798">
        <w:tc>
          <w:tcPr>
            <w:tcW w:w="1980" w:type="dxa"/>
          </w:tcPr>
          <w:p w:rsidR="000E437F" w:rsidRPr="00694BD5" w:rsidRDefault="000E437F" w:rsidP="00C214AF">
            <w:pPr>
              <w:rPr>
                <w:rFonts w:ascii="Arial" w:eastAsia="华文中宋" w:hAnsi="Arial" w:cs="Arial"/>
              </w:rPr>
            </w:pPr>
            <w:r w:rsidRPr="000E437F">
              <w:rPr>
                <w:rFonts w:ascii="Arial" w:eastAsia="华文中宋" w:hAnsi="Arial" w:cs="Arial"/>
              </w:rPr>
              <w:t>level</w:t>
            </w:r>
          </w:p>
        </w:tc>
        <w:tc>
          <w:tcPr>
            <w:tcW w:w="1276" w:type="dxa"/>
          </w:tcPr>
          <w:p w:rsidR="000E437F" w:rsidRDefault="000E437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134" w:type="dxa"/>
          </w:tcPr>
          <w:p w:rsidR="000E437F" w:rsidRDefault="000E437F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0E437F" w:rsidRDefault="000E437F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0E437F" w:rsidRDefault="000E437F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供应此商品级别</w:t>
            </w:r>
          </w:p>
        </w:tc>
      </w:tr>
      <w:tr w:rsidR="00EE0E98" w:rsidTr="00265798">
        <w:tc>
          <w:tcPr>
            <w:tcW w:w="198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shopId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E0E98" w:rsidTr="00265798">
        <w:tc>
          <w:tcPr>
            <w:tcW w:w="198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E0E98" w:rsidTr="00265798">
        <w:tc>
          <w:tcPr>
            <w:tcW w:w="198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supperAddress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商品供应地址信息</w:t>
            </w:r>
          </w:p>
        </w:tc>
      </w:tr>
      <w:tr w:rsidR="00EE0E98" w:rsidTr="00265798">
        <w:tc>
          <w:tcPr>
            <w:tcW w:w="1980" w:type="dxa"/>
          </w:tcPr>
          <w:p w:rsidR="00EE0E98" w:rsidRPr="00557A72" w:rsidRDefault="00EE0E9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E0E98" w:rsidTr="00265798">
        <w:tc>
          <w:tcPr>
            <w:tcW w:w="198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E0E98" w:rsidTr="00265798">
        <w:tc>
          <w:tcPr>
            <w:tcW w:w="198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76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35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EE0E98" w:rsidRDefault="00EE0E98" w:rsidP="00EE0E98"/>
    <w:p w:rsidR="00EE0E98" w:rsidRDefault="00EE0E98" w:rsidP="008E1768">
      <w:pPr>
        <w:pStyle w:val="15"/>
        <w:numPr>
          <w:ilvl w:val="0"/>
          <w:numId w:val="74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275"/>
        <w:gridCol w:w="993"/>
        <w:gridCol w:w="850"/>
        <w:gridCol w:w="3504"/>
      </w:tblGrid>
      <w:tr w:rsidR="00EE0E98" w:rsidTr="00C214AF">
        <w:tc>
          <w:tcPr>
            <w:tcW w:w="1668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504" w:type="dxa"/>
          </w:tcPr>
          <w:p w:rsidR="00EE0E98" w:rsidRDefault="00EE0E9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E0E98" w:rsidTr="00C214AF">
        <w:tc>
          <w:tcPr>
            <w:tcW w:w="1668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275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3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504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E0E98" w:rsidTr="00C214AF">
        <w:tc>
          <w:tcPr>
            <w:tcW w:w="1668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EE0E98" w:rsidRDefault="00EE0E9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EE0E98" w:rsidRDefault="00EE0E98" w:rsidP="00EE0E98">
      <w:pPr>
        <w:pStyle w:val="15"/>
        <w:tabs>
          <w:tab w:val="left" w:pos="425"/>
        </w:tabs>
        <w:ind w:firstLineChars="0"/>
      </w:pPr>
    </w:p>
    <w:p w:rsidR="00095BCF" w:rsidRDefault="00095BCF" w:rsidP="00095BC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商家对应的商品供应商信息</w:t>
      </w:r>
    </w:p>
    <w:p w:rsidR="00095BCF" w:rsidRDefault="00095BCF" w:rsidP="00C3207B"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接口地址</w:t>
      </w:r>
    </w:p>
    <w:p w:rsidR="00095BCF" w:rsidRDefault="00095BCF" w:rsidP="00095BCF">
      <w:pPr>
        <w:pStyle w:val="15"/>
        <w:ind w:left="780" w:firstLineChars="0" w:firstLine="0"/>
      </w:pPr>
      <w:r>
        <w:t>/shopping/</w:t>
      </w:r>
      <w:r w:rsidRPr="00095BCF">
        <w:t>querySupperProductList</w:t>
      </w:r>
    </w:p>
    <w:p w:rsidR="00095BCF" w:rsidRDefault="00095BCF" w:rsidP="00C3207B"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2"/>
        <w:gridCol w:w="894"/>
        <w:gridCol w:w="1086"/>
        <w:gridCol w:w="857"/>
        <w:gridCol w:w="3117"/>
      </w:tblGrid>
      <w:tr w:rsidR="008E1768" w:rsidTr="00C214AF">
        <w:tc>
          <w:tcPr>
            <w:tcW w:w="2122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894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E1768" w:rsidTr="00C214AF">
        <w:tc>
          <w:tcPr>
            <w:tcW w:w="2122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shopId</w:t>
            </w:r>
          </w:p>
        </w:tc>
        <w:tc>
          <w:tcPr>
            <w:tcW w:w="894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175D48" w:rsidTr="00C214AF">
        <w:tc>
          <w:tcPr>
            <w:tcW w:w="2122" w:type="dxa"/>
          </w:tcPr>
          <w:p w:rsidR="00175D48" w:rsidRPr="00694BD5" w:rsidRDefault="00175D4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sorter</w:t>
            </w:r>
          </w:p>
        </w:tc>
        <w:tc>
          <w:tcPr>
            <w:tcW w:w="894" w:type="dxa"/>
          </w:tcPr>
          <w:p w:rsidR="00175D48" w:rsidRDefault="00175D48" w:rsidP="00E81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175D48" w:rsidRDefault="00175D48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175D48" w:rsidRDefault="00175D4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175D48" w:rsidRDefault="00175D4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排序</w:t>
            </w:r>
            <w:r>
              <w:rPr>
                <w:rFonts w:ascii="Arial" w:hAnsi="Arial" w:cs="Arial" w:hint="eastAsia"/>
              </w:rPr>
              <w:t xml:space="preserve">  </w:t>
            </w:r>
          </w:p>
          <w:p w:rsidR="00175D48" w:rsidRPr="00175D48" w:rsidRDefault="00175D48" w:rsidP="00175D48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Arial" w:hAnsi="Arial" w:cs="Arial"/>
              </w:rPr>
            </w:pPr>
            <w:r w:rsidRPr="00175D48">
              <w:rPr>
                <w:rFonts w:ascii="Arial" w:hAnsi="Arial" w:cs="Arial" w:hint="eastAsia"/>
              </w:rPr>
              <w:t>数量</w:t>
            </w:r>
            <w:r w:rsidRPr="00175D48">
              <w:rPr>
                <w:rFonts w:ascii="Arial" w:hAnsi="Arial" w:cs="Arial" w:hint="eastAsia"/>
              </w:rPr>
              <w:t xml:space="preserve"> </w:t>
            </w:r>
            <w:r w:rsidRPr="00175D48">
              <w:rPr>
                <w:rFonts w:ascii="Arial" w:hAnsi="Arial" w:cs="Arial" w:hint="eastAsia"/>
              </w:rPr>
              <w:t>高</w:t>
            </w:r>
            <w:r w:rsidRPr="00175D48">
              <w:rPr>
                <w:rFonts w:ascii="Arial" w:hAnsi="Arial" w:cs="Arial" w:hint="eastAsia"/>
              </w:rPr>
              <w:t>-</w:t>
            </w:r>
            <w:r w:rsidRPr="00175D48">
              <w:rPr>
                <w:rFonts w:ascii="Arial" w:hAnsi="Arial" w:cs="Arial" w:hint="eastAsia"/>
              </w:rPr>
              <w:t>低</w:t>
            </w:r>
          </w:p>
          <w:p w:rsidR="00175D48" w:rsidRDefault="00175D48" w:rsidP="00175D48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低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高</w:t>
            </w:r>
          </w:p>
          <w:p w:rsidR="00175D48" w:rsidRDefault="00175D48" w:rsidP="00175D48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价格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高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低</w:t>
            </w:r>
          </w:p>
          <w:p w:rsidR="00175D48" w:rsidRPr="00175D48" w:rsidRDefault="00175D48" w:rsidP="00C214AF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价格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低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高</w:t>
            </w:r>
          </w:p>
        </w:tc>
      </w:tr>
      <w:tr w:rsidR="00D104A4" w:rsidTr="00C214AF">
        <w:tc>
          <w:tcPr>
            <w:tcW w:w="2122" w:type="dxa"/>
          </w:tcPr>
          <w:p w:rsidR="00D104A4" w:rsidRPr="008E42ED" w:rsidRDefault="00D104A4" w:rsidP="008302C7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894" w:type="dxa"/>
          </w:tcPr>
          <w:p w:rsidR="00D104A4" w:rsidRDefault="00D104A4" w:rsidP="00830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D104A4" w:rsidRDefault="00D104A4" w:rsidP="008302C7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D104A4" w:rsidRDefault="00D104A4" w:rsidP="008302C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104A4" w:rsidRDefault="00D104A4" w:rsidP="008302C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D104A4" w:rsidTr="00C214AF">
        <w:tc>
          <w:tcPr>
            <w:tcW w:w="2122" w:type="dxa"/>
          </w:tcPr>
          <w:p w:rsidR="00D104A4" w:rsidRPr="008E42ED" w:rsidRDefault="00D104A4" w:rsidP="008302C7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894" w:type="dxa"/>
          </w:tcPr>
          <w:p w:rsidR="00D104A4" w:rsidRDefault="00D104A4" w:rsidP="008302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D104A4" w:rsidRDefault="00D104A4" w:rsidP="008302C7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D104A4" w:rsidRDefault="00D104A4" w:rsidP="008302C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104A4" w:rsidRPr="003B0750" w:rsidRDefault="00D104A4" w:rsidP="008302C7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E1768" w:rsidTr="00C214AF">
        <w:tc>
          <w:tcPr>
            <w:tcW w:w="2122" w:type="dxa"/>
          </w:tcPr>
          <w:p w:rsidR="008E1768" w:rsidRPr="00557A72" w:rsidRDefault="008E1768" w:rsidP="00C214AF">
            <w:pPr>
              <w:rPr>
                <w:rFonts w:ascii="Arial" w:eastAsia="华文中宋" w:hAnsi="Arial" w:cs="Arial"/>
              </w:rPr>
            </w:pPr>
            <w:r w:rsidRPr="00694BD5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894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E1768" w:rsidTr="00C214AF">
        <w:tc>
          <w:tcPr>
            <w:tcW w:w="2122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894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E1768" w:rsidTr="00C214AF">
        <w:tc>
          <w:tcPr>
            <w:tcW w:w="2122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894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E1768" w:rsidRDefault="008E1768" w:rsidP="00C3207B"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275"/>
        <w:gridCol w:w="993"/>
        <w:gridCol w:w="850"/>
        <w:gridCol w:w="3504"/>
      </w:tblGrid>
      <w:tr w:rsidR="008E1768" w:rsidTr="00C214AF">
        <w:tc>
          <w:tcPr>
            <w:tcW w:w="1668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504" w:type="dxa"/>
          </w:tcPr>
          <w:p w:rsidR="008E1768" w:rsidRDefault="008E1768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D621B" w:rsidTr="00C214AF">
        <w:tc>
          <w:tcPr>
            <w:tcW w:w="1668" w:type="dxa"/>
          </w:tcPr>
          <w:p w:rsidR="004D621B" w:rsidRDefault="004D621B" w:rsidP="00C214AF">
            <w:pPr>
              <w:rPr>
                <w:rFonts w:ascii="Arial" w:hAnsi="Arial" w:cs="Arial"/>
              </w:rPr>
            </w:pPr>
            <w:r w:rsidRPr="004D621B">
              <w:rPr>
                <w:rFonts w:ascii="Arial" w:eastAsia="华文中宋" w:hAnsi="Arial" w:cs="Arial"/>
              </w:rPr>
              <w:t>supper_list</w:t>
            </w:r>
          </w:p>
        </w:tc>
        <w:tc>
          <w:tcPr>
            <w:tcW w:w="1275" w:type="dxa"/>
          </w:tcPr>
          <w:p w:rsidR="004D621B" w:rsidRDefault="004D621B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993" w:type="dxa"/>
          </w:tcPr>
          <w:p w:rsidR="004D621B" w:rsidRDefault="004D621B" w:rsidP="00C214A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4D621B" w:rsidRDefault="004D621B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4D621B" w:rsidRDefault="004D621B" w:rsidP="00C21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商家对应供应商信息列表</w:t>
            </w:r>
          </w:p>
        </w:tc>
      </w:tr>
      <w:tr w:rsidR="008E1768" w:rsidTr="00C214AF">
        <w:tc>
          <w:tcPr>
            <w:tcW w:w="1668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275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3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504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8E1768" w:rsidTr="00C214AF">
        <w:tc>
          <w:tcPr>
            <w:tcW w:w="1668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8E1768" w:rsidRDefault="008E1768" w:rsidP="00C214A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E1768" w:rsidRDefault="008E1768" w:rsidP="008E1768">
      <w:pPr>
        <w:pStyle w:val="15"/>
        <w:tabs>
          <w:tab w:val="left" w:pos="425"/>
        </w:tabs>
        <w:ind w:left="425" w:firstLineChars="0" w:firstLine="0"/>
      </w:pPr>
    </w:p>
    <w:p w:rsidR="009663FA" w:rsidRDefault="009663FA" w:rsidP="009663FA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lastRenderedPageBreak/>
        <w:t>更新门店信息</w:t>
      </w:r>
    </w:p>
    <w:p w:rsidR="009663FA" w:rsidRDefault="009663FA" w:rsidP="00265D18">
      <w:pPr>
        <w:pStyle w:val="15"/>
        <w:numPr>
          <w:ilvl w:val="0"/>
          <w:numId w:val="72"/>
        </w:numPr>
        <w:ind w:firstLineChars="0"/>
      </w:pPr>
      <w:r>
        <w:rPr>
          <w:rFonts w:hint="eastAsia"/>
        </w:rPr>
        <w:t>接口地址</w:t>
      </w:r>
    </w:p>
    <w:p w:rsidR="009663FA" w:rsidRDefault="009663FA" w:rsidP="009663FA">
      <w:pPr>
        <w:pStyle w:val="15"/>
        <w:ind w:left="780" w:firstLineChars="0" w:firstLine="0"/>
      </w:pPr>
      <w:r>
        <w:t>/shopping/</w:t>
      </w:r>
      <w:r w:rsidRPr="009663FA">
        <w:t>updateShopInfo</w:t>
      </w:r>
    </w:p>
    <w:p w:rsidR="009663FA" w:rsidRDefault="009663FA" w:rsidP="00265D18">
      <w:pPr>
        <w:pStyle w:val="15"/>
        <w:numPr>
          <w:ilvl w:val="0"/>
          <w:numId w:val="72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9663FA" w:rsidTr="00C0128A">
        <w:tc>
          <w:tcPr>
            <w:tcW w:w="1684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663FA" w:rsidTr="00C0128A">
        <w:tc>
          <w:tcPr>
            <w:tcW w:w="1684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id</w:t>
            </w:r>
          </w:p>
        </w:tc>
        <w:tc>
          <w:tcPr>
            <w:tcW w:w="1332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663FA" w:rsidRDefault="00A010B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店铺</w:t>
            </w:r>
            <w:r w:rsidR="009663FA">
              <w:rPr>
                <w:rFonts w:ascii="Arial" w:hAnsi="Arial" w:cs="Arial" w:hint="eastAsia"/>
              </w:rPr>
              <w:t>id</w:t>
            </w:r>
          </w:p>
        </w:tc>
      </w:tr>
      <w:tr w:rsidR="009663FA" w:rsidTr="00C0128A">
        <w:tc>
          <w:tcPr>
            <w:tcW w:w="1684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 w:rsidRPr="00557A72">
              <w:rPr>
                <w:rFonts w:ascii="Arial" w:eastAsia="华文中宋" w:hAnsi="Arial" w:cs="Arial"/>
              </w:rPr>
              <w:t>biz</w:t>
            </w:r>
            <w:r>
              <w:rPr>
                <w:rFonts w:ascii="Arial" w:eastAsia="华文中宋" w:hAnsi="Arial" w:cs="Arial" w:hint="eastAsia"/>
              </w:rPr>
              <w:t>S</w:t>
            </w:r>
            <w:r w:rsidRPr="00557A72">
              <w:rPr>
                <w:rFonts w:ascii="Arial" w:eastAsia="华文中宋" w:hAnsi="Arial" w:cs="Arial"/>
              </w:rPr>
              <w:t>cope</w:t>
            </w:r>
          </w:p>
        </w:tc>
        <w:tc>
          <w:tcPr>
            <w:tcW w:w="1332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经营范围</w:t>
            </w:r>
          </w:p>
        </w:tc>
      </w:tr>
      <w:tr w:rsidR="009663FA" w:rsidTr="00C0128A">
        <w:tc>
          <w:tcPr>
            <w:tcW w:w="1684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 w:rsidRPr="00557A72">
              <w:rPr>
                <w:rFonts w:ascii="Arial" w:eastAsia="华文中宋" w:hAnsi="Arial" w:cs="Arial"/>
              </w:rPr>
              <w:t>address</w:t>
            </w:r>
          </w:p>
        </w:tc>
        <w:tc>
          <w:tcPr>
            <w:tcW w:w="1332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663FA" w:rsidRDefault="009663FA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地址信息</w:t>
            </w:r>
          </w:p>
        </w:tc>
      </w:tr>
      <w:tr w:rsidR="00111E28" w:rsidTr="00C0128A">
        <w:tc>
          <w:tcPr>
            <w:tcW w:w="1684" w:type="dxa"/>
          </w:tcPr>
          <w:p w:rsidR="00111E28" w:rsidRPr="00557A72" w:rsidRDefault="00111E2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descri</w:t>
            </w:r>
          </w:p>
        </w:tc>
        <w:tc>
          <w:tcPr>
            <w:tcW w:w="1332" w:type="dxa"/>
          </w:tcPr>
          <w:p w:rsidR="00111E28" w:rsidRDefault="00C27BD7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111E28" w:rsidRDefault="00111E28" w:rsidP="00C0128A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111E28" w:rsidRDefault="00C27BD7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111E28" w:rsidRDefault="00C27BD7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门店描述</w:t>
            </w:r>
          </w:p>
        </w:tc>
      </w:tr>
      <w:tr w:rsidR="00FA24CB" w:rsidTr="00C0128A">
        <w:tc>
          <w:tcPr>
            <w:tcW w:w="1684" w:type="dxa"/>
          </w:tcPr>
          <w:p w:rsidR="00FA24CB" w:rsidRDefault="00FA24CB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FA24CB" w:rsidRDefault="00FA24CB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FA24CB" w:rsidRDefault="00FA24CB" w:rsidP="00C0128A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FA24CB" w:rsidRDefault="00FA24CB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FA24CB" w:rsidRDefault="00FA24CB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回话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663FA" w:rsidTr="00C0128A">
        <w:tc>
          <w:tcPr>
            <w:tcW w:w="1684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663FA" w:rsidTr="00C0128A">
        <w:tc>
          <w:tcPr>
            <w:tcW w:w="1684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663FA" w:rsidRDefault="009663FA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275"/>
        <w:gridCol w:w="993"/>
        <w:gridCol w:w="850"/>
        <w:gridCol w:w="3504"/>
      </w:tblGrid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504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 w:rsidRPr="007760B6">
              <w:rPr>
                <w:rFonts w:ascii="Arial" w:eastAsia="华文中宋" w:hAnsi="Arial" w:cs="Arial"/>
              </w:rPr>
              <w:t>shop_info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265D18" w:rsidRDefault="00265D18" w:rsidP="00C0128A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hAnsi="Arial" w:cs="Arial" w:hint="eastAsia"/>
              </w:rPr>
              <w:t>店铺信息</w:t>
            </w:r>
          </w:p>
          <w:p w:rsidR="00265D18" w:rsidRDefault="00265D18" w:rsidP="00C0128A">
            <w:pPr>
              <w:rPr>
                <w:rFonts w:ascii="宋体" w:hAnsi="宋体" w:cs="宋体"/>
                <w:kern w:val="0"/>
              </w:rPr>
            </w:pPr>
            <w:r w:rsidRPr="004206C5">
              <w:rPr>
                <w:rFonts w:ascii="宋体" w:hAnsi="宋体" w:cs="宋体"/>
                <w:kern w:val="0"/>
              </w:rPr>
              <w:t xml:space="preserve">状态status：0：申请，1：审核中，2：审核通过，-1：已注销，-2：审核不通过 </w:t>
            </w:r>
          </w:p>
          <w:p w:rsidR="00265D18" w:rsidRDefault="00265D18" w:rsidP="00C0128A">
            <w:pPr>
              <w:rPr>
                <w:rStyle w:val="treelabel"/>
              </w:rPr>
            </w:pPr>
            <w:r>
              <w:rPr>
                <w:rStyle w:val="treelabel"/>
              </w:rPr>
              <w:t>realMoney</w:t>
            </w:r>
            <w:r>
              <w:rPr>
                <w:rStyle w:val="treelabel"/>
                <w:rFonts w:hint="eastAsia"/>
              </w:rPr>
              <w:t>：实缴保证金</w:t>
            </w:r>
          </w:p>
          <w:p w:rsidR="00265D18" w:rsidRDefault="00265D18" w:rsidP="00C0128A">
            <w:pPr>
              <w:rPr>
                <w:rStyle w:val="treelabel"/>
              </w:rPr>
            </w:pPr>
            <w:r>
              <w:rPr>
                <w:rStyle w:val="treelabel"/>
              </w:rPr>
              <w:t>sureNum</w:t>
            </w:r>
            <w:r>
              <w:rPr>
                <w:rStyle w:val="treelabel"/>
                <w:rFonts w:hint="eastAsia"/>
              </w:rPr>
              <w:t>：可发布宝贝数</w:t>
            </w:r>
          </w:p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Style w:val="treelabel"/>
              </w:rPr>
              <w:t>surePrive</w:t>
            </w:r>
            <w:r>
              <w:rPr>
                <w:rStyle w:val="treelabel"/>
                <w:rFonts w:hint="eastAsia"/>
              </w:rPr>
              <w:t>：可发布宝贝价格</w:t>
            </w:r>
          </w:p>
        </w:tc>
      </w:tr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504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A71727" w:rsidRPr="00265D18" w:rsidRDefault="00265D18" w:rsidP="00265D18">
      <w:pPr>
        <w:pStyle w:val="15"/>
        <w:numPr>
          <w:ilvl w:val="0"/>
          <w:numId w:val="72"/>
        </w:numPr>
        <w:ind w:firstLineChars="0"/>
      </w:pPr>
      <w:r w:rsidRPr="00265D18"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275"/>
        <w:gridCol w:w="993"/>
        <w:gridCol w:w="850"/>
        <w:gridCol w:w="3504"/>
      </w:tblGrid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504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 w:rsidRPr="007760B6">
              <w:rPr>
                <w:rFonts w:ascii="Arial" w:eastAsia="华文中宋" w:hAnsi="Arial" w:cs="Arial"/>
              </w:rPr>
              <w:t>shop_info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265D18" w:rsidRPr="005E3082" w:rsidRDefault="00265D18" w:rsidP="005E3082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hAnsi="Arial" w:cs="Arial" w:hint="eastAsia"/>
              </w:rPr>
              <w:t>店铺信息</w:t>
            </w:r>
          </w:p>
        </w:tc>
      </w:tr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504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65D18" w:rsidTr="00C0128A">
        <w:tc>
          <w:tcPr>
            <w:tcW w:w="1668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265D18" w:rsidRDefault="00265D18" w:rsidP="00C012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265D18" w:rsidRDefault="00265D18" w:rsidP="00265D18">
      <w:pPr>
        <w:rPr>
          <w:vanish/>
        </w:rPr>
      </w:pPr>
    </w:p>
    <w:p w:rsidR="00A71727" w:rsidRDefault="00A71727" w:rsidP="007A403C">
      <w:pPr>
        <w:rPr>
          <w:vanish/>
        </w:rPr>
      </w:pPr>
    </w:p>
    <w:p w:rsidR="00D10447" w:rsidRDefault="00D10447" w:rsidP="00D10447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lastRenderedPageBreak/>
        <w:t>商家店铺详情</w:t>
      </w:r>
    </w:p>
    <w:p w:rsidR="00D10447" w:rsidRDefault="00D10447" w:rsidP="00D10447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D10447" w:rsidRDefault="00D10447" w:rsidP="00D10447">
      <w:pPr>
        <w:pStyle w:val="15"/>
        <w:ind w:left="780" w:firstLineChars="0" w:firstLine="0"/>
      </w:pPr>
      <w:r>
        <w:t>/shopping/</w:t>
      </w:r>
      <w:r w:rsidR="00A03739" w:rsidRPr="00DC1D0A">
        <w:t>getShopDetail</w:t>
      </w:r>
    </w:p>
    <w:p w:rsidR="00D10447" w:rsidRDefault="00D10447" w:rsidP="00D10447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D10447" w:rsidTr="00216431">
        <w:tc>
          <w:tcPr>
            <w:tcW w:w="1684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10447" w:rsidTr="00216431">
        <w:tc>
          <w:tcPr>
            <w:tcW w:w="1684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10447" w:rsidTr="00216431">
        <w:tc>
          <w:tcPr>
            <w:tcW w:w="1684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D10447" w:rsidTr="00216431">
        <w:tc>
          <w:tcPr>
            <w:tcW w:w="1684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D10447" w:rsidRDefault="00D10447" w:rsidP="00D10447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275"/>
        <w:gridCol w:w="993"/>
        <w:gridCol w:w="850"/>
        <w:gridCol w:w="3504"/>
      </w:tblGrid>
      <w:tr w:rsidR="00D10447" w:rsidTr="006E36F5">
        <w:tc>
          <w:tcPr>
            <w:tcW w:w="1668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504" w:type="dxa"/>
          </w:tcPr>
          <w:p w:rsidR="00D10447" w:rsidRDefault="00D1044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C6D22" w:rsidTr="006E36F5">
        <w:tc>
          <w:tcPr>
            <w:tcW w:w="1668" w:type="dxa"/>
          </w:tcPr>
          <w:p w:rsidR="009C6D22" w:rsidRDefault="009C6D22" w:rsidP="00216431">
            <w:pPr>
              <w:rPr>
                <w:rFonts w:ascii="Arial" w:hAnsi="Arial" w:cs="Arial"/>
              </w:rPr>
            </w:pPr>
            <w:r w:rsidRPr="007760B6">
              <w:rPr>
                <w:rFonts w:ascii="Arial" w:eastAsia="华文中宋" w:hAnsi="Arial" w:cs="Arial"/>
              </w:rPr>
              <w:t>shop_info</w:t>
            </w:r>
          </w:p>
        </w:tc>
        <w:tc>
          <w:tcPr>
            <w:tcW w:w="1275" w:type="dxa"/>
          </w:tcPr>
          <w:p w:rsidR="009C6D22" w:rsidRDefault="0047479C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</w:t>
            </w:r>
          </w:p>
        </w:tc>
        <w:tc>
          <w:tcPr>
            <w:tcW w:w="993" w:type="dxa"/>
          </w:tcPr>
          <w:p w:rsidR="009C6D22" w:rsidRDefault="009C6D22" w:rsidP="0021643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9C6D22" w:rsidRDefault="00A30D21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4206C5" w:rsidRDefault="006F1615" w:rsidP="004206C5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hAnsi="Arial" w:cs="Arial" w:hint="eastAsia"/>
              </w:rPr>
              <w:t>店铺信息</w:t>
            </w:r>
          </w:p>
          <w:p w:rsidR="004206C5" w:rsidRDefault="004206C5" w:rsidP="004206C5">
            <w:pPr>
              <w:rPr>
                <w:rFonts w:ascii="宋体" w:hAnsi="宋体" w:cs="宋体"/>
                <w:kern w:val="0"/>
              </w:rPr>
            </w:pPr>
            <w:r w:rsidRPr="004206C5">
              <w:rPr>
                <w:rFonts w:ascii="宋体" w:hAnsi="宋体" w:cs="宋体"/>
                <w:kern w:val="0"/>
              </w:rPr>
              <w:t xml:space="preserve">状态status：0：申请，1：审核中，2：审核通过，-1：已注销，-2：审核不通过 </w:t>
            </w:r>
          </w:p>
          <w:p w:rsidR="006E36F5" w:rsidRDefault="006E36F5" w:rsidP="004206C5">
            <w:pPr>
              <w:rPr>
                <w:rStyle w:val="treelabel"/>
              </w:rPr>
            </w:pPr>
            <w:r>
              <w:rPr>
                <w:rStyle w:val="treelabel"/>
              </w:rPr>
              <w:t>realMoney</w:t>
            </w:r>
            <w:r>
              <w:rPr>
                <w:rStyle w:val="treelabel"/>
                <w:rFonts w:hint="eastAsia"/>
              </w:rPr>
              <w:t>：实缴保证金</w:t>
            </w:r>
          </w:p>
          <w:p w:rsidR="006E36F5" w:rsidRDefault="006E36F5" w:rsidP="004206C5">
            <w:pPr>
              <w:rPr>
                <w:rStyle w:val="treelabel"/>
              </w:rPr>
            </w:pPr>
            <w:r>
              <w:rPr>
                <w:rStyle w:val="treelabel"/>
              </w:rPr>
              <w:t>sureNum</w:t>
            </w:r>
            <w:r>
              <w:rPr>
                <w:rStyle w:val="treelabel"/>
                <w:rFonts w:hint="eastAsia"/>
              </w:rPr>
              <w:t>：可发布宝贝数</w:t>
            </w:r>
          </w:p>
          <w:p w:rsidR="009C6D22" w:rsidRDefault="006E36F5" w:rsidP="00216431">
            <w:pPr>
              <w:rPr>
                <w:rFonts w:ascii="Arial" w:hAnsi="Arial" w:cs="Arial"/>
              </w:rPr>
            </w:pPr>
            <w:r>
              <w:rPr>
                <w:rStyle w:val="treelabel"/>
              </w:rPr>
              <w:t>surePrive</w:t>
            </w:r>
            <w:r>
              <w:rPr>
                <w:rStyle w:val="treelabel"/>
                <w:rFonts w:hint="eastAsia"/>
              </w:rPr>
              <w:t>：可发布宝贝价格</w:t>
            </w:r>
          </w:p>
        </w:tc>
      </w:tr>
      <w:tr w:rsidR="00D10447" w:rsidTr="006E36F5">
        <w:tc>
          <w:tcPr>
            <w:tcW w:w="1668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275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3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504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D10447" w:rsidTr="006E36F5">
        <w:tc>
          <w:tcPr>
            <w:tcW w:w="1668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504" w:type="dxa"/>
          </w:tcPr>
          <w:p w:rsidR="00D10447" w:rsidRDefault="00D1044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D10447" w:rsidRDefault="00D10447" w:rsidP="007A403C">
      <w:pPr>
        <w:rPr>
          <w:vanish/>
        </w:rPr>
      </w:pPr>
    </w:p>
    <w:p w:rsidR="00D10447" w:rsidRDefault="00D10447" w:rsidP="007A403C">
      <w:pPr>
        <w:rPr>
          <w:vanish/>
        </w:rPr>
      </w:pPr>
    </w:p>
    <w:p w:rsidR="007A403C" w:rsidRDefault="007A403C" w:rsidP="00265D18">
      <w:pPr>
        <w:pStyle w:val="15"/>
        <w:numPr>
          <w:ilvl w:val="0"/>
          <w:numId w:val="72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7A403C" w:rsidTr="007B142D">
        <w:tc>
          <w:tcPr>
            <w:tcW w:w="2093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A403C" w:rsidTr="007B142D">
        <w:tc>
          <w:tcPr>
            <w:tcW w:w="2093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  <w:tc>
          <w:tcPr>
            <w:tcW w:w="2268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  <w:tc>
          <w:tcPr>
            <w:tcW w:w="1134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7A403C" w:rsidRDefault="007A403C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分类列表</w:t>
            </w:r>
          </w:p>
        </w:tc>
      </w:tr>
      <w:tr w:rsidR="005966D2" w:rsidTr="007B142D">
        <w:tc>
          <w:tcPr>
            <w:tcW w:w="2093" w:type="dxa"/>
          </w:tcPr>
          <w:p w:rsidR="005966D2" w:rsidRPr="00CC6599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ad_list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广告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near_shop_list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List&lt;Shop&gt;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附近商家列表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more_shop_list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List&lt;Shop&gt;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更多商家列表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List&lt;Product&gt;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common_tag_list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List&lt;CommonTag&gt;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评论标签列表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common_list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List&lt;Common&gt;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评论列表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money_ticket_send_list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List&lt;MoneyTicketSend&gt;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优惠券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代金券列表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money_discount_list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List&lt;MoneyDiscount&gt;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优惠买单列表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5966D2" w:rsidTr="007B142D">
        <w:tc>
          <w:tcPr>
            <w:tcW w:w="2093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966D2" w:rsidRDefault="005966D2" w:rsidP="005966D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</w:t>
      </w:r>
      <w:r w:rsidR="007A403C">
        <w:rPr>
          <w:rFonts w:hint="eastAsia"/>
        </w:rPr>
        <w:t>店铺</w:t>
      </w:r>
      <w:r w:rsidR="003B3AF7">
        <w:rPr>
          <w:rFonts w:hint="eastAsia"/>
        </w:rPr>
        <w:t>信息</w:t>
      </w:r>
      <w:r w:rsidR="007A403C">
        <w:rPr>
          <w:rFonts w:hint="eastAsia"/>
        </w:rPr>
        <w:t>接口</w:t>
      </w:r>
    </w:p>
    <w:p w:rsidR="008C6856" w:rsidRDefault="00DF0CC0" w:rsidP="009C592A"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</w:t>
      </w:r>
      <w:r w:rsidR="00D27180">
        <w:t>queryShopInfo</w:t>
      </w:r>
    </w:p>
    <w:p w:rsidR="008C6856" w:rsidRDefault="00DF0CC0" w:rsidP="009C592A"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84" w:type="dxa"/>
          </w:tcPr>
          <w:p w:rsidR="008C6856" w:rsidRDefault="00335C08" w:rsidP="00335C0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</w:t>
            </w:r>
            <w:r w:rsidR="00DF0CC0">
              <w:rPr>
                <w:rFonts w:ascii="Arial" w:eastAsia="华文中宋" w:hAnsi="Arial" w:cs="Arial" w:hint="eastAsia"/>
              </w:rPr>
              <w:t>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182F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</w:tr>
      <w:tr w:rsidR="000B6024">
        <w:tc>
          <w:tcPr>
            <w:tcW w:w="1684" w:type="dxa"/>
          </w:tcPr>
          <w:p w:rsidR="000B6024" w:rsidRDefault="000B6024" w:rsidP="00335C0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0B6024" w:rsidRDefault="000B6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B6024" w:rsidRDefault="000B6024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B6024" w:rsidRDefault="000B6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0B6024" w:rsidRDefault="000B6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 w:rsidP="009C592A"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8C6856">
        <w:tc>
          <w:tcPr>
            <w:tcW w:w="209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093" w:type="dxa"/>
          </w:tcPr>
          <w:p w:rsidR="008C6856" w:rsidRPr="00CC6599" w:rsidRDefault="00CC6599">
            <w:pPr>
              <w:rPr>
                <w:rFonts w:ascii="Arial" w:eastAsia="华文中宋" w:hAnsi="Arial" w:cs="Arial"/>
              </w:rPr>
            </w:pPr>
            <w:r w:rsidRPr="00CC6599">
              <w:rPr>
                <w:rFonts w:ascii="Arial" w:eastAsia="华文中宋" w:hAnsi="Arial" w:cs="Arial"/>
              </w:rPr>
              <w:t>shop_info</w:t>
            </w:r>
          </w:p>
        </w:tc>
        <w:tc>
          <w:tcPr>
            <w:tcW w:w="226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  <w:tc>
          <w:tcPr>
            <w:tcW w:w="113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8C6856" w:rsidRDefault="00AE42C4" w:rsidP="00584E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店铺信息</w:t>
            </w:r>
          </w:p>
        </w:tc>
      </w:tr>
      <w:tr w:rsidR="00E93C7D">
        <w:tc>
          <w:tcPr>
            <w:tcW w:w="2093" w:type="dxa"/>
          </w:tcPr>
          <w:p w:rsidR="00E93C7D" w:rsidRPr="00CC6599" w:rsidRDefault="00E93C7D" w:rsidP="00D4649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ad_</w:t>
            </w:r>
            <w:r w:rsidR="00D46495">
              <w:rPr>
                <w:rFonts w:ascii="Arial" w:eastAsia="华文中宋" w:hAnsi="Arial" w:cs="Arial" w:hint="eastAsia"/>
              </w:rPr>
              <w:t>list</w:t>
            </w:r>
          </w:p>
        </w:tc>
        <w:tc>
          <w:tcPr>
            <w:tcW w:w="2268" w:type="dxa"/>
          </w:tcPr>
          <w:p w:rsidR="00E93C7D" w:rsidRDefault="006E744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</w:t>
            </w:r>
          </w:p>
        </w:tc>
        <w:tc>
          <w:tcPr>
            <w:tcW w:w="1134" w:type="dxa"/>
          </w:tcPr>
          <w:p w:rsidR="00E93C7D" w:rsidRDefault="00E93C7D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E93C7D" w:rsidRDefault="006E744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E93C7D" w:rsidRDefault="00923C37" w:rsidP="00584E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广告</w:t>
            </w:r>
          </w:p>
        </w:tc>
      </w:tr>
      <w:tr w:rsidR="00CF7898">
        <w:tc>
          <w:tcPr>
            <w:tcW w:w="2093" w:type="dxa"/>
          </w:tcPr>
          <w:p w:rsidR="00CF7898" w:rsidRPr="00CC6599" w:rsidRDefault="00CF789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product_list</w:t>
            </w:r>
          </w:p>
        </w:tc>
        <w:tc>
          <w:tcPr>
            <w:tcW w:w="2268" w:type="dxa"/>
          </w:tcPr>
          <w:p w:rsidR="00CF7898" w:rsidRDefault="005143A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List&lt;Product&gt;</w:t>
            </w:r>
          </w:p>
        </w:tc>
        <w:tc>
          <w:tcPr>
            <w:tcW w:w="1134" w:type="dxa"/>
          </w:tcPr>
          <w:p w:rsidR="00CF7898" w:rsidRDefault="00CF789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F7898" w:rsidRDefault="00457A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CF7898" w:rsidRDefault="005143AE" w:rsidP="00584E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</w:t>
            </w:r>
          </w:p>
        </w:tc>
      </w:tr>
      <w:tr w:rsidR="008C6856">
        <w:tc>
          <w:tcPr>
            <w:tcW w:w="2093" w:type="dxa"/>
          </w:tcPr>
          <w:p w:rsidR="008C6856" w:rsidRPr="00CC6599" w:rsidRDefault="00CC6599">
            <w:pPr>
              <w:rPr>
                <w:rFonts w:ascii="Arial" w:eastAsia="华文中宋" w:hAnsi="Arial" w:cs="Arial"/>
              </w:rPr>
            </w:pPr>
            <w:r w:rsidRPr="00CC6599">
              <w:rPr>
                <w:rFonts w:ascii="Arial" w:eastAsia="华文中宋" w:hAnsi="Arial" w:cs="Arial"/>
              </w:rPr>
              <w:t>red_packet_list</w:t>
            </w:r>
          </w:p>
        </w:tc>
        <w:tc>
          <w:tcPr>
            <w:tcW w:w="226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List&lt;Shop&gt;</w:t>
            </w:r>
          </w:p>
        </w:tc>
        <w:tc>
          <w:tcPr>
            <w:tcW w:w="113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 w:rsidR="006A3399">
              <w:rPr>
                <w:rFonts w:ascii="Arial" w:hAnsi="Arial" w:cs="Arial" w:hint="eastAsia"/>
              </w:rPr>
              <w:t>红包</w:t>
            </w:r>
            <w:r>
              <w:rPr>
                <w:rFonts w:ascii="Arial" w:hAnsi="Arial" w:cs="Arial" w:hint="eastAsia"/>
              </w:rPr>
              <w:t>列表</w:t>
            </w:r>
          </w:p>
        </w:tc>
      </w:tr>
      <w:tr w:rsidR="0055258C">
        <w:tc>
          <w:tcPr>
            <w:tcW w:w="2093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55258C">
        <w:tc>
          <w:tcPr>
            <w:tcW w:w="2093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428EA" w:rsidRDefault="00C428EA" w:rsidP="00C428EA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获取我的</w:t>
      </w:r>
      <w:r w:rsidR="00B167FB">
        <w:rPr>
          <w:rFonts w:hint="eastAsia"/>
        </w:rPr>
        <w:t>门</w:t>
      </w:r>
      <w:r>
        <w:rPr>
          <w:rFonts w:hint="eastAsia"/>
        </w:rPr>
        <w:t>店信息接口</w:t>
      </w:r>
    </w:p>
    <w:p w:rsidR="00C428EA" w:rsidRDefault="00C428EA" w:rsidP="00C428EA"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接口地址</w:t>
      </w:r>
    </w:p>
    <w:p w:rsidR="00C428EA" w:rsidRDefault="00C428EA" w:rsidP="00C428EA">
      <w:pPr>
        <w:pStyle w:val="15"/>
        <w:ind w:left="780" w:firstLineChars="0" w:firstLine="0"/>
      </w:pPr>
      <w:r>
        <w:t>/shopping/</w:t>
      </w:r>
      <w:r w:rsidRPr="00C428EA">
        <w:t>getMyShopInfo</w:t>
      </w:r>
    </w:p>
    <w:p w:rsidR="00C428EA" w:rsidRDefault="00C428EA" w:rsidP="00C428EA"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C428EA" w:rsidTr="00216431">
        <w:tc>
          <w:tcPr>
            <w:tcW w:w="1684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32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28EA" w:rsidTr="00216431">
        <w:tc>
          <w:tcPr>
            <w:tcW w:w="1684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332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</w:tr>
      <w:tr w:rsidR="00C428EA" w:rsidTr="00216431">
        <w:tc>
          <w:tcPr>
            <w:tcW w:w="1684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428EA" w:rsidTr="00216431">
        <w:tc>
          <w:tcPr>
            <w:tcW w:w="1684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428EA" w:rsidTr="00216431">
        <w:tc>
          <w:tcPr>
            <w:tcW w:w="1684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428EA" w:rsidRDefault="00C428EA" w:rsidP="00C428EA">
      <w:pPr>
        <w:rPr>
          <w:vanish/>
        </w:rPr>
      </w:pPr>
    </w:p>
    <w:p w:rsidR="00C428EA" w:rsidRDefault="00C428EA" w:rsidP="00C428EA"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C428EA" w:rsidTr="00216431">
        <w:tc>
          <w:tcPr>
            <w:tcW w:w="2093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28EA" w:rsidTr="00216431">
        <w:tc>
          <w:tcPr>
            <w:tcW w:w="2093" w:type="dxa"/>
          </w:tcPr>
          <w:p w:rsidR="00C428EA" w:rsidRPr="00CC6599" w:rsidRDefault="00C428EA" w:rsidP="00216431">
            <w:pPr>
              <w:rPr>
                <w:rFonts w:ascii="Arial" w:eastAsia="华文中宋" w:hAnsi="Arial" w:cs="Arial"/>
              </w:rPr>
            </w:pPr>
            <w:r w:rsidRPr="00CC6599">
              <w:rPr>
                <w:rFonts w:ascii="Arial" w:eastAsia="华文中宋" w:hAnsi="Arial" w:cs="Arial"/>
              </w:rPr>
              <w:t>shop_info</w:t>
            </w:r>
          </w:p>
        </w:tc>
        <w:tc>
          <w:tcPr>
            <w:tcW w:w="2268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  <w:tc>
          <w:tcPr>
            <w:tcW w:w="1134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店铺信息</w:t>
            </w:r>
          </w:p>
        </w:tc>
      </w:tr>
      <w:tr w:rsidR="00C428EA" w:rsidTr="00216431">
        <w:tc>
          <w:tcPr>
            <w:tcW w:w="2093" w:type="dxa"/>
          </w:tcPr>
          <w:p w:rsidR="00C428EA" w:rsidRPr="00CC6599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product_list</w:t>
            </w:r>
          </w:p>
        </w:tc>
        <w:tc>
          <w:tcPr>
            <w:tcW w:w="2268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List&lt;Product&gt;</w:t>
            </w:r>
          </w:p>
        </w:tc>
        <w:tc>
          <w:tcPr>
            <w:tcW w:w="1134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</w:t>
            </w:r>
          </w:p>
        </w:tc>
      </w:tr>
      <w:tr w:rsidR="00C428EA" w:rsidTr="00216431">
        <w:tc>
          <w:tcPr>
            <w:tcW w:w="2093" w:type="dxa"/>
          </w:tcPr>
          <w:p w:rsidR="00C428EA" w:rsidRPr="00CC6599" w:rsidRDefault="00C428EA" w:rsidP="00216431">
            <w:pPr>
              <w:rPr>
                <w:rFonts w:ascii="Arial" w:eastAsia="华文中宋" w:hAnsi="Arial" w:cs="Arial"/>
              </w:rPr>
            </w:pPr>
            <w:r w:rsidRPr="00CC6599">
              <w:rPr>
                <w:rFonts w:ascii="Arial" w:eastAsia="华文中宋" w:hAnsi="Arial" w:cs="Arial"/>
              </w:rPr>
              <w:t>red_packet_list</w:t>
            </w:r>
          </w:p>
        </w:tc>
        <w:tc>
          <w:tcPr>
            <w:tcW w:w="2268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List&lt;Shop&gt;</w:t>
            </w:r>
          </w:p>
        </w:tc>
        <w:tc>
          <w:tcPr>
            <w:tcW w:w="1134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C428EA" w:rsidRDefault="00C428EA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商家红包列表</w:t>
            </w:r>
          </w:p>
        </w:tc>
      </w:tr>
      <w:tr w:rsidR="00C428EA" w:rsidTr="00216431">
        <w:tc>
          <w:tcPr>
            <w:tcW w:w="2093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428EA" w:rsidTr="00216431">
        <w:tc>
          <w:tcPr>
            <w:tcW w:w="2093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C428EA" w:rsidRDefault="00C428EA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3B3AF7" w:rsidRDefault="003B3AF7" w:rsidP="003B3AF7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获取店铺</w:t>
      </w:r>
      <w:r w:rsidR="00A7785D">
        <w:rPr>
          <w:rFonts w:hint="eastAsia"/>
        </w:rPr>
        <w:t>所有商品</w:t>
      </w:r>
      <w:r>
        <w:rPr>
          <w:rFonts w:hint="eastAsia"/>
        </w:rPr>
        <w:t>接口</w:t>
      </w:r>
    </w:p>
    <w:p w:rsidR="003B3AF7" w:rsidRDefault="003B3AF7" w:rsidP="00882C87">
      <w:pPr>
        <w:pStyle w:val="15"/>
        <w:numPr>
          <w:ilvl w:val="0"/>
          <w:numId w:val="55"/>
        </w:numPr>
        <w:ind w:firstLineChars="0"/>
      </w:pPr>
      <w:r>
        <w:rPr>
          <w:rFonts w:hint="eastAsia"/>
        </w:rPr>
        <w:t>接口地址</w:t>
      </w:r>
    </w:p>
    <w:p w:rsidR="003B3AF7" w:rsidRDefault="003B3AF7" w:rsidP="003B3AF7">
      <w:pPr>
        <w:pStyle w:val="15"/>
        <w:ind w:left="780" w:firstLineChars="0" w:firstLine="0"/>
      </w:pPr>
      <w:r>
        <w:t>/shopping/</w:t>
      </w:r>
      <w:r w:rsidRPr="002837DB">
        <w:t>queryShopAllProducts</w:t>
      </w:r>
    </w:p>
    <w:p w:rsidR="003B3AF7" w:rsidRDefault="003B3AF7" w:rsidP="00882C87">
      <w:pPr>
        <w:pStyle w:val="15"/>
        <w:numPr>
          <w:ilvl w:val="0"/>
          <w:numId w:val="5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</w:tr>
      <w:tr w:rsidR="00024C0A" w:rsidTr="009774BE">
        <w:tc>
          <w:tcPr>
            <w:tcW w:w="1684" w:type="dxa"/>
          </w:tcPr>
          <w:p w:rsidR="00024C0A" w:rsidRDefault="00024C0A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keyword</w:t>
            </w:r>
          </w:p>
        </w:tc>
        <w:tc>
          <w:tcPr>
            <w:tcW w:w="1332" w:type="dxa"/>
          </w:tcPr>
          <w:p w:rsidR="00024C0A" w:rsidRDefault="00024C0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24C0A" w:rsidRDefault="00024C0A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24C0A" w:rsidRDefault="00024C0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024C0A" w:rsidRDefault="00024C0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关键字</w:t>
            </w:r>
          </w:p>
        </w:tc>
      </w:tr>
      <w:tr w:rsidR="00427B79" w:rsidTr="009774BE">
        <w:tc>
          <w:tcPr>
            <w:tcW w:w="1684" w:type="dxa"/>
          </w:tcPr>
          <w:p w:rsidR="00427B79" w:rsidRDefault="00427B7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status</w:t>
            </w:r>
          </w:p>
        </w:tc>
        <w:tc>
          <w:tcPr>
            <w:tcW w:w="1332" w:type="dxa"/>
          </w:tcPr>
          <w:p w:rsidR="00427B79" w:rsidRDefault="00427B7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427B79" w:rsidRDefault="00427B79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27B79" w:rsidRDefault="00427B7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427B79" w:rsidRDefault="00427B79" w:rsidP="005312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1-</w:t>
            </w:r>
            <w:r>
              <w:rPr>
                <w:rFonts w:ascii="Arial" w:hAnsi="Arial" w:cs="Arial" w:hint="eastAsia"/>
              </w:rPr>
              <w:t>仓库中</w:t>
            </w:r>
            <w:r>
              <w:rPr>
                <w:rFonts w:ascii="Arial" w:hAnsi="Arial" w:cs="Arial" w:hint="eastAsia"/>
              </w:rPr>
              <w:t xml:space="preserve"> 2-</w:t>
            </w:r>
            <w:r w:rsidR="005312D5">
              <w:rPr>
                <w:rFonts w:ascii="Arial" w:hAnsi="Arial" w:cs="Arial" w:hint="eastAsia"/>
              </w:rPr>
              <w:t>出售中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每页显示多少条数据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pageIndex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B3AF7" w:rsidRDefault="003B3AF7" w:rsidP="003B3AF7">
      <w:pPr>
        <w:rPr>
          <w:vanish/>
        </w:rPr>
      </w:pPr>
    </w:p>
    <w:p w:rsidR="003B3AF7" w:rsidRDefault="003B3AF7" w:rsidP="00882C87">
      <w:pPr>
        <w:pStyle w:val="15"/>
        <w:numPr>
          <w:ilvl w:val="0"/>
          <w:numId w:val="5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3B3AF7" w:rsidTr="009774BE">
        <w:tc>
          <w:tcPr>
            <w:tcW w:w="2093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B3AF7" w:rsidTr="009774BE">
        <w:tc>
          <w:tcPr>
            <w:tcW w:w="2093" w:type="dxa"/>
          </w:tcPr>
          <w:p w:rsidR="003B3AF7" w:rsidRPr="00CC6599" w:rsidRDefault="003B3AF7" w:rsidP="009774BE">
            <w:pPr>
              <w:rPr>
                <w:rFonts w:ascii="Arial" w:eastAsia="华文中宋" w:hAnsi="Arial" w:cs="Arial"/>
              </w:rPr>
            </w:pPr>
            <w:r w:rsidRPr="00CC6599">
              <w:rPr>
                <w:rFonts w:ascii="Arial" w:eastAsia="华文中宋" w:hAnsi="Arial" w:cs="Arial"/>
              </w:rPr>
              <w:t>product_list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List&lt;Product&gt;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</w:t>
            </w:r>
          </w:p>
        </w:tc>
      </w:tr>
      <w:tr w:rsidR="003B3AF7" w:rsidTr="009774BE">
        <w:tc>
          <w:tcPr>
            <w:tcW w:w="2093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B3AF7" w:rsidTr="009774BE">
        <w:tc>
          <w:tcPr>
            <w:tcW w:w="2093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7E72A3" w:rsidRDefault="007E72A3" w:rsidP="007E72A3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店铺关注</w:t>
      </w:r>
    </w:p>
    <w:p w:rsidR="007E72A3" w:rsidRDefault="007E72A3" w:rsidP="007E72A3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7E72A3" w:rsidRDefault="007E72A3" w:rsidP="007E72A3">
      <w:pPr>
        <w:pStyle w:val="15"/>
        <w:ind w:left="780" w:firstLineChars="0" w:firstLine="0"/>
      </w:pPr>
      <w:r>
        <w:t>/shopping/</w:t>
      </w:r>
      <w:r w:rsidR="0098532D" w:rsidRPr="0098532D">
        <w:t>addShopInterest</w:t>
      </w:r>
    </w:p>
    <w:p w:rsidR="007E72A3" w:rsidRDefault="007E72A3" w:rsidP="007E72A3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7E72A3" w:rsidTr="009774BE">
        <w:tc>
          <w:tcPr>
            <w:tcW w:w="1684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E72A3" w:rsidTr="009774BE">
        <w:tc>
          <w:tcPr>
            <w:tcW w:w="1684" w:type="dxa"/>
          </w:tcPr>
          <w:p w:rsidR="007E72A3" w:rsidRDefault="0091340B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</w:t>
            </w:r>
            <w:r w:rsidR="007E72A3">
              <w:rPr>
                <w:rFonts w:ascii="Arial" w:hAnsi="Arial" w:cs="Arial" w:hint="eastAsia"/>
              </w:rPr>
              <w:t>Id</w:t>
            </w:r>
          </w:p>
        </w:tc>
        <w:tc>
          <w:tcPr>
            <w:tcW w:w="1332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7E72A3" w:rsidRDefault="007E72A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E72A3" w:rsidRDefault="00A9418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店铺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86620" w:rsidTr="009774BE">
        <w:tc>
          <w:tcPr>
            <w:tcW w:w="1684" w:type="dxa"/>
          </w:tcPr>
          <w:p w:rsidR="00286620" w:rsidRDefault="0028662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286620" w:rsidRDefault="00B627E5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286620" w:rsidRDefault="00286620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286620" w:rsidRDefault="00B627E5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86620" w:rsidRDefault="000D08E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7E72A3" w:rsidTr="009774BE">
        <w:tc>
          <w:tcPr>
            <w:tcW w:w="1684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E72A3" w:rsidTr="009774BE">
        <w:tc>
          <w:tcPr>
            <w:tcW w:w="1684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E72A3" w:rsidRDefault="007E72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E72A3" w:rsidRDefault="007E72A3" w:rsidP="007E72A3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15654C" w:rsidTr="009774BE">
        <w:tc>
          <w:tcPr>
            <w:tcW w:w="2093" w:type="dxa"/>
          </w:tcPr>
          <w:p w:rsidR="0015654C" w:rsidRDefault="0015654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15654C" w:rsidRDefault="0015654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15654C" w:rsidRDefault="0015654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15654C" w:rsidRDefault="0015654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15654C" w:rsidRDefault="0015654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5654C" w:rsidTr="009774BE">
        <w:tc>
          <w:tcPr>
            <w:tcW w:w="2093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15654C" w:rsidTr="009774BE">
        <w:tc>
          <w:tcPr>
            <w:tcW w:w="2093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15654C" w:rsidRDefault="0015654C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15654C" w:rsidRDefault="0015654C" w:rsidP="0015654C">
      <w:pPr>
        <w:pStyle w:val="15"/>
        <w:tabs>
          <w:tab w:val="left" w:pos="425"/>
        </w:tabs>
        <w:ind w:firstLineChars="0"/>
      </w:pPr>
    </w:p>
    <w:p w:rsidR="00D10447" w:rsidRDefault="00D10447" w:rsidP="0015654C">
      <w:pPr>
        <w:pStyle w:val="15"/>
        <w:tabs>
          <w:tab w:val="left" w:pos="425"/>
        </w:tabs>
        <w:ind w:firstLineChars="0"/>
      </w:pPr>
    </w:p>
    <w:p w:rsidR="009146F4" w:rsidRDefault="009146F4" w:rsidP="009146F4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我的店铺关注</w:t>
      </w:r>
    </w:p>
    <w:p w:rsidR="009146F4" w:rsidRDefault="009146F4" w:rsidP="009146F4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9146F4" w:rsidRDefault="009146F4" w:rsidP="009146F4">
      <w:pPr>
        <w:pStyle w:val="15"/>
        <w:ind w:left="780" w:firstLineChars="0" w:firstLine="0"/>
      </w:pPr>
      <w:r>
        <w:t>/shopping/</w:t>
      </w:r>
      <w:r w:rsidRPr="009146F4">
        <w:t xml:space="preserve"> myShopInterest</w:t>
      </w:r>
    </w:p>
    <w:p w:rsidR="009146F4" w:rsidRDefault="009146F4" w:rsidP="009146F4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9146F4" w:rsidTr="00216431">
        <w:tc>
          <w:tcPr>
            <w:tcW w:w="1684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146F4" w:rsidTr="00216431">
        <w:tc>
          <w:tcPr>
            <w:tcW w:w="1684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E64EF" w:rsidTr="00216431">
        <w:tc>
          <w:tcPr>
            <w:tcW w:w="1684" w:type="dxa"/>
          </w:tcPr>
          <w:p w:rsidR="002E64EF" w:rsidRPr="008E42ED" w:rsidRDefault="002E64EF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32" w:type="dxa"/>
          </w:tcPr>
          <w:p w:rsidR="002E64EF" w:rsidRDefault="002E64E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2E64EF" w:rsidRDefault="002E64EF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2E64EF" w:rsidRDefault="002E64E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E64EF" w:rsidRDefault="002E64E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2E64EF" w:rsidTr="00216431">
        <w:tc>
          <w:tcPr>
            <w:tcW w:w="1684" w:type="dxa"/>
          </w:tcPr>
          <w:p w:rsidR="002E64EF" w:rsidRPr="008E42ED" w:rsidRDefault="002E64EF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32" w:type="dxa"/>
          </w:tcPr>
          <w:p w:rsidR="002E64EF" w:rsidRDefault="002E64E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2E64EF" w:rsidRDefault="002E64EF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2E64EF" w:rsidRDefault="002E64E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E64EF" w:rsidRPr="003B0750" w:rsidRDefault="002E64EF" w:rsidP="00216431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9146F4" w:rsidTr="00216431">
        <w:tc>
          <w:tcPr>
            <w:tcW w:w="1684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146F4" w:rsidTr="00216431">
        <w:tc>
          <w:tcPr>
            <w:tcW w:w="1684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332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9146F4" w:rsidRDefault="009146F4" w:rsidP="009146F4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9146F4" w:rsidTr="00216431">
        <w:tc>
          <w:tcPr>
            <w:tcW w:w="2093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9146F4" w:rsidRDefault="009146F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71753" w:rsidTr="00216431">
        <w:tc>
          <w:tcPr>
            <w:tcW w:w="2093" w:type="dxa"/>
          </w:tcPr>
          <w:p w:rsidR="00071753" w:rsidRDefault="00071753" w:rsidP="00216431">
            <w:pPr>
              <w:rPr>
                <w:rFonts w:ascii="Arial" w:hAnsi="Arial" w:cs="Arial"/>
              </w:rPr>
            </w:pPr>
            <w:r w:rsidRPr="00262926">
              <w:rPr>
                <w:rFonts w:ascii="Arial" w:eastAsia="华文中宋" w:hAnsi="Arial" w:cs="Arial"/>
              </w:rPr>
              <w:t>shop_interest_list</w:t>
            </w:r>
          </w:p>
        </w:tc>
        <w:tc>
          <w:tcPr>
            <w:tcW w:w="2268" w:type="dxa"/>
          </w:tcPr>
          <w:p w:rsidR="00071753" w:rsidRDefault="00071753" w:rsidP="00216431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071753" w:rsidRDefault="00071753" w:rsidP="0021643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071753" w:rsidRDefault="0007175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071753" w:rsidRDefault="0007175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我的关注列表</w:t>
            </w:r>
          </w:p>
        </w:tc>
      </w:tr>
      <w:tr w:rsidR="009146F4" w:rsidTr="00216431">
        <w:tc>
          <w:tcPr>
            <w:tcW w:w="2093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146F4" w:rsidTr="00216431">
        <w:tc>
          <w:tcPr>
            <w:tcW w:w="2093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9146F4" w:rsidRDefault="009146F4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9146F4" w:rsidRDefault="009146F4" w:rsidP="0015654C">
      <w:pPr>
        <w:pStyle w:val="15"/>
        <w:tabs>
          <w:tab w:val="left" w:pos="425"/>
        </w:tabs>
        <w:ind w:firstLineChars="0"/>
      </w:pPr>
    </w:p>
    <w:p w:rsidR="009146F4" w:rsidRDefault="009146F4" w:rsidP="0015654C">
      <w:pPr>
        <w:pStyle w:val="15"/>
        <w:tabs>
          <w:tab w:val="left" w:pos="425"/>
        </w:tabs>
        <w:ind w:firstLineChars="0"/>
      </w:pPr>
    </w:p>
    <w:p w:rsidR="00D761E4" w:rsidRDefault="00D761E4" w:rsidP="00D761E4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取消店铺关注</w:t>
      </w:r>
    </w:p>
    <w:p w:rsidR="00D761E4" w:rsidRDefault="00D761E4" w:rsidP="00D761E4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D761E4" w:rsidRDefault="00D761E4" w:rsidP="00D761E4">
      <w:pPr>
        <w:pStyle w:val="15"/>
        <w:ind w:left="780" w:firstLineChars="0" w:firstLine="0"/>
      </w:pPr>
      <w:r>
        <w:t>/shopping/</w:t>
      </w:r>
      <w:r w:rsidR="00323412">
        <w:rPr>
          <w:rFonts w:hint="eastAsia"/>
        </w:rPr>
        <w:t>cancel</w:t>
      </w:r>
      <w:r w:rsidRPr="0098532D">
        <w:t>ShopInterest</w:t>
      </w:r>
    </w:p>
    <w:p w:rsidR="00D761E4" w:rsidRDefault="00D761E4" w:rsidP="00D761E4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D761E4" w:rsidTr="009774BE">
        <w:tc>
          <w:tcPr>
            <w:tcW w:w="1684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761E4" w:rsidTr="009774BE">
        <w:tc>
          <w:tcPr>
            <w:tcW w:w="1684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shopId</w:t>
            </w:r>
          </w:p>
        </w:tc>
        <w:tc>
          <w:tcPr>
            <w:tcW w:w="1332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店铺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761E4" w:rsidTr="009774BE">
        <w:tc>
          <w:tcPr>
            <w:tcW w:w="1684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761E4" w:rsidTr="009774BE">
        <w:tc>
          <w:tcPr>
            <w:tcW w:w="1684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D761E4" w:rsidTr="009774BE">
        <w:tc>
          <w:tcPr>
            <w:tcW w:w="1684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D761E4" w:rsidRDefault="00D761E4" w:rsidP="00D761E4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D761E4" w:rsidTr="009774BE">
        <w:tc>
          <w:tcPr>
            <w:tcW w:w="2093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D761E4" w:rsidRDefault="00D761E4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761E4" w:rsidTr="009774BE">
        <w:tc>
          <w:tcPr>
            <w:tcW w:w="2093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D761E4" w:rsidTr="009774BE">
        <w:tc>
          <w:tcPr>
            <w:tcW w:w="2093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D761E4" w:rsidRDefault="00D761E4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15654C" w:rsidRDefault="0015654C" w:rsidP="0015654C">
      <w:pPr>
        <w:pStyle w:val="15"/>
        <w:tabs>
          <w:tab w:val="left" w:pos="425"/>
        </w:tabs>
        <w:ind w:firstLineChars="0"/>
      </w:pPr>
    </w:p>
    <w:p w:rsidR="0008776D" w:rsidRDefault="0008776D" w:rsidP="0008776D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收藏</w:t>
      </w:r>
    </w:p>
    <w:p w:rsidR="0008776D" w:rsidRDefault="0008776D" w:rsidP="0008776D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08776D" w:rsidRDefault="0008776D" w:rsidP="0008776D">
      <w:pPr>
        <w:pStyle w:val="15"/>
        <w:ind w:left="780" w:firstLineChars="0" w:firstLine="0"/>
      </w:pPr>
      <w:r>
        <w:t>/shopping/</w:t>
      </w:r>
      <w:r w:rsidR="007A1006" w:rsidRPr="007A1006">
        <w:t>addProductCollect</w:t>
      </w:r>
    </w:p>
    <w:p w:rsidR="0008776D" w:rsidRDefault="0008776D" w:rsidP="0008776D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08776D" w:rsidTr="009774BE">
        <w:tc>
          <w:tcPr>
            <w:tcW w:w="1684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32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8776D" w:rsidTr="009774BE">
        <w:tc>
          <w:tcPr>
            <w:tcW w:w="1684" w:type="dxa"/>
          </w:tcPr>
          <w:p w:rsidR="0008776D" w:rsidRDefault="002D4FF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bussness</w:t>
            </w:r>
            <w:r w:rsidR="0008776D">
              <w:rPr>
                <w:rFonts w:ascii="Arial" w:hAnsi="Arial" w:cs="Arial" w:hint="eastAsia"/>
              </w:rPr>
              <w:t>Id</w:t>
            </w:r>
          </w:p>
        </w:tc>
        <w:tc>
          <w:tcPr>
            <w:tcW w:w="1332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8776D" w:rsidRDefault="00C6664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</w:t>
            </w:r>
            <w:r w:rsidR="0008776D">
              <w:rPr>
                <w:rFonts w:ascii="Arial" w:hAnsi="Arial" w:cs="Arial" w:hint="eastAsia"/>
              </w:rPr>
              <w:t>id</w:t>
            </w:r>
          </w:p>
        </w:tc>
      </w:tr>
      <w:tr w:rsidR="0018623D" w:rsidTr="009774BE">
        <w:tc>
          <w:tcPr>
            <w:tcW w:w="1684" w:type="dxa"/>
          </w:tcPr>
          <w:p w:rsidR="0018623D" w:rsidRDefault="0018623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32" w:type="dxa"/>
          </w:tcPr>
          <w:p w:rsidR="0018623D" w:rsidRDefault="0018623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18623D" w:rsidRDefault="0018623D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18623D" w:rsidRDefault="0018623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18623D" w:rsidRDefault="0018623D" w:rsidP="009774BE">
            <w:pPr>
              <w:rPr>
                <w:rFonts w:ascii="Arial" w:hAnsi="Arial" w:cs="Arial"/>
              </w:rPr>
            </w:pPr>
            <w:r w:rsidRPr="00D3453E">
              <w:rPr>
                <w:rFonts w:ascii="Arial" w:hAnsi="Arial" w:cs="Arial"/>
              </w:rPr>
              <w:t>收藏对象类型</w:t>
            </w:r>
            <w:r w:rsidRPr="00D3453E">
              <w:rPr>
                <w:rFonts w:ascii="Arial" w:hAnsi="Arial" w:cs="Arial"/>
              </w:rPr>
              <w:t xml:space="preserve"> 1-</w:t>
            </w:r>
            <w:r w:rsidRPr="00D3453E">
              <w:rPr>
                <w:rFonts w:ascii="Arial" w:hAnsi="Arial" w:cs="Arial"/>
              </w:rPr>
              <w:t>店铺</w:t>
            </w:r>
            <w:r w:rsidRPr="00D3453E">
              <w:rPr>
                <w:rFonts w:ascii="Arial" w:hAnsi="Arial" w:cs="Arial"/>
              </w:rPr>
              <w:t xml:space="preserve"> 2-</w:t>
            </w:r>
            <w:r w:rsidRPr="00D3453E">
              <w:rPr>
                <w:rFonts w:ascii="Arial" w:hAnsi="Arial" w:cs="Arial"/>
              </w:rPr>
              <w:t>商品</w:t>
            </w:r>
          </w:p>
        </w:tc>
      </w:tr>
      <w:tr w:rsidR="0008776D" w:rsidTr="009774BE">
        <w:tc>
          <w:tcPr>
            <w:tcW w:w="1684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08776D" w:rsidTr="009774BE">
        <w:tc>
          <w:tcPr>
            <w:tcW w:w="1684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8776D" w:rsidTr="009774BE">
        <w:tc>
          <w:tcPr>
            <w:tcW w:w="1684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8776D" w:rsidRDefault="0008776D" w:rsidP="0008776D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08776D" w:rsidTr="009774BE">
        <w:tc>
          <w:tcPr>
            <w:tcW w:w="2093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08776D" w:rsidRDefault="0008776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8776D" w:rsidTr="009774BE">
        <w:tc>
          <w:tcPr>
            <w:tcW w:w="2093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08776D" w:rsidTr="009774BE">
        <w:tc>
          <w:tcPr>
            <w:tcW w:w="2093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08776D" w:rsidRDefault="0008776D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2033C2" w:rsidRDefault="002033C2" w:rsidP="002033C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取消收藏</w:t>
      </w:r>
    </w:p>
    <w:p w:rsidR="002033C2" w:rsidRDefault="002033C2" w:rsidP="002033C2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2033C2" w:rsidRDefault="002033C2" w:rsidP="002033C2">
      <w:pPr>
        <w:pStyle w:val="15"/>
        <w:ind w:left="780" w:firstLineChars="0" w:firstLine="0"/>
      </w:pPr>
      <w:r>
        <w:t>/shopping/</w:t>
      </w:r>
      <w:r w:rsidR="00282ADB">
        <w:rPr>
          <w:rFonts w:hint="eastAsia"/>
        </w:rPr>
        <w:t>cancel</w:t>
      </w:r>
      <w:r w:rsidRPr="007A1006">
        <w:t>ProductCollect</w:t>
      </w:r>
    </w:p>
    <w:p w:rsidR="002033C2" w:rsidRDefault="002033C2" w:rsidP="002033C2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2033C2" w:rsidTr="009774BE">
        <w:tc>
          <w:tcPr>
            <w:tcW w:w="1684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033C2" w:rsidTr="009774BE">
        <w:tc>
          <w:tcPr>
            <w:tcW w:w="1684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bussnessId</w:t>
            </w:r>
          </w:p>
        </w:tc>
        <w:tc>
          <w:tcPr>
            <w:tcW w:w="1332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033C2" w:rsidTr="009774BE">
        <w:tc>
          <w:tcPr>
            <w:tcW w:w="1684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033C2" w:rsidTr="009774BE">
        <w:tc>
          <w:tcPr>
            <w:tcW w:w="1684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2033C2" w:rsidTr="009774BE">
        <w:tc>
          <w:tcPr>
            <w:tcW w:w="1684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2033C2" w:rsidRDefault="002033C2" w:rsidP="002033C2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2033C2" w:rsidTr="009774BE">
        <w:tc>
          <w:tcPr>
            <w:tcW w:w="2093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2033C2" w:rsidRDefault="002033C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033C2" w:rsidTr="009774BE">
        <w:tc>
          <w:tcPr>
            <w:tcW w:w="2093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033C2" w:rsidTr="009774BE">
        <w:tc>
          <w:tcPr>
            <w:tcW w:w="2093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2033C2" w:rsidRDefault="002033C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15654C" w:rsidRDefault="0015654C" w:rsidP="0015654C">
      <w:pPr>
        <w:pStyle w:val="15"/>
        <w:tabs>
          <w:tab w:val="left" w:pos="425"/>
        </w:tabs>
        <w:ind w:firstLineChars="0"/>
      </w:pPr>
    </w:p>
    <w:p w:rsidR="00616722" w:rsidRDefault="00616722" w:rsidP="0061672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lastRenderedPageBreak/>
        <w:t>获取店铺推荐商品列表</w:t>
      </w:r>
    </w:p>
    <w:p w:rsidR="00616722" w:rsidRDefault="00616722" w:rsidP="00616722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616722" w:rsidRDefault="00616722" w:rsidP="00616722">
      <w:pPr>
        <w:pStyle w:val="15"/>
        <w:ind w:left="780" w:firstLineChars="0" w:firstLine="0"/>
      </w:pPr>
      <w:r>
        <w:t>/shopping/</w:t>
      </w:r>
      <w:r w:rsidR="00AF7575" w:rsidRPr="00AF7575">
        <w:t>queryShopRecommendProducts</w:t>
      </w:r>
    </w:p>
    <w:p w:rsidR="00616722" w:rsidRDefault="00616722" w:rsidP="00616722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616722" w:rsidTr="000565F9">
        <w:tc>
          <w:tcPr>
            <w:tcW w:w="1684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16722" w:rsidTr="000565F9">
        <w:tc>
          <w:tcPr>
            <w:tcW w:w="1684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shopId</w:t>
            </w:r>
          </w:p>
        </w:tc>
        <w:tc>
          <w:tcPr>
            <w:tcW w:w="1332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616722" w:rsidTr="000565F9">
        <w:tc>
          <w:tcPr>
            <w:tcW w:w="1684" w:type="dxa"/>
          </w:tcPr>
          <w:p w:rsidR="00616722" w:rsidRPr="008E42ED" w:rsidRDefault="00616722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32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616722" w:rsidTr="000565F9">
        <w:tc>
          <w:tcPr>
            <w:tcW w:w="1684" w:type="dxa"/>
          </w:tcPr>
          <w:p w:rsidR="00616722" w:rsidRPr="008E42ED" w:rsidRDefault="00616722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32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16722" w:rsidRPr="003B0750" w:rsidRDefault="00616722" w:rsidP="000565F9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616722" w:rsidTr="000565F9">
        <w:tc>
          <w:tcPr>
            <w:tcW w:w="1684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616722" w:rsidTr="000565F9">
        <w:tc>
          <w:tcPr>
            <w:tcW w:w="1684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616722" w:rsidRDefault="00616722" w:rsidP="00616722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616722" w:rsidTr="000565F9">
        <w:tc>
          <w:tcPr>
            <w:tcW w:w="2093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16722" w:rsidTr="000565F9">
        <w:tc>
          <w:tcPr>
            <w:tcW w:w="2093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 w:rsidRPr="00300FA0">
              <w:rPr>
                <w:rFonts w:ascii="Arial" w:eastAsia="华文中宋" w:hAnsi="Arial" w:cs="Arial"/>
              </w:rPr>
              <w:t>product_list</w:t>
            </w:r>
          </w:p>
        </w:tc>
        <w:tc>
          <w:tcPr>
            <w:tcW w:w="2268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Product</w:t>
            </w:r>
          </w:p>
        </w:tc>
        <w:tc>
          <w:tcPr>
            <w:tcW w:w="1134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616722" w:rsidRDefault="0061672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</w:t>
            </w:r>
          </w:p>
        </w:tc>
      </w:tr>
      <w:tr w:rsidR="00616722" w:rsidTr="000565F9">
        <w:tc>
          <w:tcPr>
            <w:tcW w:w="2093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616722" w:rsidTr="000565F9">
        <w:tc>
          <w:tcPr>
            <w:tcW w:w="2093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616722" w:rsidRDefault="0061672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616722" w:rsidRDefault="00616722" w:rsidP="00616722">
      <w:pPr>
        <w:pStyle w:val="15"/>
        <w:tabs>
          <w:tab w:val="left" w:pos="425"/>
        </w:tabs>
        <w:ind w:firstLineChars="0" w:firstLine="0"/>
      </w:pPr>
    </w:p>
    <w:p w:rsidR="006862F6" w:rsidRDefault="006862F6" w:rsidP="006862F6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判断店铺是否发布有商品</w:t>
      </w:r>
    </w:p>
    <w:p w:rsidR="006862F6" w:rsidRDefault="006862F6" w:rsidP="006862F6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6862F6" w:rsidRDefault="006862F6" w:rsidP="006862F6">
      <w:pPr>
        <w:pStyle w:val="15"/>
        <w:ind w:left="780" w:firstLineChars="0" w:firstLine="0"/>
      </w:pPr>
      <w:r>
        <w:t>/shopping/</w:t>
      </w:r>
      <w:r w:rsidRPr="006862F6">
        <w:t>checkShopProduct</w:t>
      </w:r>
    </w:p>
    <w:p w:rsidR="006862F6" w:rsidRDefault="006862F6" w:rsidP="006862F6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6862F6" w:rsidTr="00D83D2D">
        <w:tc>
          <w:tcPr>
            <w:tcW w:w="1684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862F6" w:rsidTr="00D83D2D">
        <w:tc>
          <w:tcPr>
            <w:tcW w:w="1684" w:type="dxa"/>
          </w:tcPr>
          <w:p w:rsidR="006862F6" w:rsidRDefault="003616C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shopId</w:t>
            </w:r>
          </w:p>
        </w:tc>
        <w:tc>
          <w:tcPr>
            <w:tcW w:w="1332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862F6" w:rsidRDefault="006862F6" w:rsidP="003616C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 w:rsidR="003616C2">
              <w:rPr>
                <w:rFonts w:ascii="Arial" w:hAnsi="Arial" w:cs="Arial" w:hint="eastAsia"/>
              </w:rPr>
              <w:t>Id</w:t>
            </w:r>
          </w:p>
        </w:tc>
      </w:tr>
      <w:tr w:rsidR="006862F6" w:rsidTr="00D83D2D">
        <w:tc>
          <w:tcPr>
            <w:tcW w:w="1684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6862F6" w:rsidTr="00D83D2D">
        <w:tc>
          <w:tcPr>
            <w:tcW w:w="1684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6862F6" w:rsidTr="00D83D2D">
        <w:tc>
          <w:tcPr>
            <w:tcW w:w="1684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6862F6" w:rsidRDefault="006862F6" w:rsidP="006862F6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6862F6" w:rsidTr="00D83D2D">
        <w:tc>
          <w:tcPr>
            <w:tcW w:w="2093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2268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6862F6" w:rsidRDefault="006862F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862F6" w:rsidTr="00D83D2D">
        <w:tc>
          <w:tcPr>
            <w:tcW w:w="2093" w:type="dxa"/>
          </w:tcPr>
          <w:p w:rsidR="006862F6" w:rsidRPr="0013443E" w:rsidRDefault="00BA2568" w:rsidP="00D83D2D">
            <w:pPr>
              <w:rPr>
                <w:rFonts w:ascii="Arial" w:eastAsia="华文中宋" w:hAnsi="Arial" w:cs="Arial"/>
              </w:rPr>
            </w:pPr>
            <w:r w:rsidRPr="00BA2568">
              <w:rPr>
                <w:rFonts w:ascii="Arial" w:eastAsia="华文中宋" w:hAnsi="Arial" w:cs="Arial"/>
              </w:rPr>
              <w:t>totalProductNum</w:t>
            </w:r>
          </w:p>
        </w:tc>
        <w:tc>
          <w:tcPr>
            <w:tcW w:w="2268" w:type="dxa"/>
          </w:tcPr>
          <w:p w:rsidR="006862F6" w:rsidRPr="0013443E" w:rsidRDefault="00BA2568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int</w:t>
            </w:r>
          </w:p>
        </w:tc>
        <w:tc>
          <w:tcPr>
            <w:tcW w:w="1134" w:type="dxa"/>
          </w:tcPr>
          <w:p w:rsidR="006862F6" w:rsidRPr="0013443E" w:rsidRDefault="006862F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862F6" w:rsidRPr="0013443E" w:rsidRDefault="006862F6" w:rsidP="00D83D2D">
            <w:pPr>
              <w:rPr>
                <w:rFonts w:ascii="Arial" w:eastAsia="华文中宋" w:hAnsi="Arial" w:cs="Arial"/>
              </w:rPr>
            </w:pPr>
            <w:r w:rsidRPr="0013443E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6862F6" w:rsidRPr="0013443E" w:rsidRDefault="00BA2568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店铺商品数</w:t>
            </w:r>
          </w:p>
        </w:tc>
      </w:tr>
      <w:tr w:rsidR="006862F6" w:rsidTr="00D83D2D">
        <w:tc>
          <w:tcPr>
            <w:tcW w:w="2093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6862F6" w:rsidTr="00D83D2D">
        <w:tc>
          <w:tcPr>
            <w:tcW w:w="2093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6862F6" w:rsidRDefault="006862F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616722" w:rsidRDefault="00616722" w:rsidP="0015654C">
      <w:pPr>
        <w:pStyle w:val="15"/>
        <w:tabs>
          <w:tab w:val="left" w:pos="425"/>
        </w:tabs>
        <w:ind w:firstLineChars="0"/>
      </w:pPr>
    </w:p>
    <w:p w:rsidR="006862F6" w:rsidRDefault="006862F6" w:rsidP="0015654C">
      <w:pPr>
        <w:pStyle w:val="15"/>
        <w:tabs>
          <w:tab w:val="left" w:pos="425"/>
        </w:tabs>
        <w:ind w:firstLineChars="0"/>
      </w:pPr>
    </w:p>
    <w:p w:rsidR="002E59DD" w:rsidRDefault="002E59DD" w:rsidP="002E59DD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获取我的收藏分类列表</w:t>
      </w:r>
    </w:p>
    <w:p w:rsidR="002E59DD" w:rsidRDefault="002E59DD" w:rsidP="002E59DD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2E59DD" w:rsidRDefault="002E59DD" w:rsidP="002E59DD">
      <w:pPr>
        <w:pStyle w:val="15"/>
        <w:ind w:left="780" w:firstLineChars="0" w:firstLine="0"/>
      </w:pPr>
      <w:r>
        <w:t>/shopping/</w:t>
      </w:r>
      <w:r w:rsidR="00491BFD" w:rsidRPr="00491BFD">
        <w:t>getMyProductCats</w:t>
      </w:r>
    </w:p>
    <w:p w:rsidR="002E59DD" w:rsidRDefault="002E59DD" w:rsidP="002E59DD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2E59DD" w:rsidTr="00216431">
        <w:tc>
          <w:tcPr>
            <w:tcW w:w="1684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E59DD" w:rsidTr="00216431">
        <w:tc>
          <w:tcPr>
            <w:tcW w:w="1684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 w:rsidRPr="00F975E1">
              <w:rPr>
                <w:rFonts w:ascii="Arial" w:hAnsi="Arial" w:cs="Arial"/>
              </w:rPr>
              <w:t>type</w:t>
            </w:r>
          </w:p>
        </w:tc>
        <w:tc>
          <w:tcPr>
            <w:tcW w:w="1332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收藏类型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商品</w:t>
            </w:r>
          </w:p>
        </w:tc>
      </w:tr>
      <w:tr w:rsidR="002E59DD" w:rsidTr="00216431">
        <w:tc>
          <w:tcPr>
            <w:tcW w:w="1684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E59DD" w:rsidTr="00216431">
        <w:tc>
          <w:tcPr>
            <w:tcW w:w="1684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2E59DD" w:rsidTr="00216431">
        <w:tc>
          <w:tcPr>
            <w:tcW w:w="1684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2E59DD" w:rsidRDefault="002E59DD" w:rsidP="002E59DD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2E59DD" w:rsidTr="00216431">
        <w:tc>
          <w:tcPr>
            <w:tcW w:w="2093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E59DD" w:rsidTr="00216431">
        <w:tc>
          <w:tcPr>
            <w:tcW w:w="2093" w:type="dxa"/>
          </w:tcPr>
          <w:p w:rsidR="002E59DD" w:rsidRPr="0013443E" w:rsidRDefault="0077310F" w:rsidP="00216431">
            <w:pPr>
              <w:rPr>
                <w:rFonts w:ascii="Arial" w:eastAsia="华文中宋" w:hAnsi="Arial" w:cs="Arial"/>
              </w:rPr>
            </w:pPr>
            <w:r w:rsidRPr="0013443E">
              <w:rPr>
                <w:rFonts w:ascii="Arial" w:eastAsia="华文中宋" w:hAnsi="Arial" w:cs="Arial"/>
              </w:rPr>
              <w:t>cat_list</w:t>
            </w:r>
          </w:p>
        </w:tc>
        <w:tc>
          <w:tcPr>
            <w:tcW w:w="2268" w:type="dxa"/>
          </w:tcPr>
          <w:p w:rsidR="002E59DD" w:rsidRPr="0013443E" w:rsidRDefault="0077310F" w:rsidP="00216431">
            <w:pPr>
              <w:rPr>
                <w:rFonts w:ascii="Arial" w:eastAsia="华文中宋" w:hAnsi="Arial" w:cs="Arial"/>
              </w:rPr>
            </w:pPr>
            <w:r w:rsidRPr="0013443E">
              <w:rPr>
                <w:rFonts w:ascii="Arial" w:eastAsia="华文中宋" w:hAnsi="Arial" w:cs="Arial" w:hint="eastAsia"/>
              </w:rPr>
              <w:t>List</w:t>
            </w:r>
          </w:p>
        </w:tc>
        <w:tc>
          <w:tcPr>
            <w:tcW w:w="1134" w:type="dxa"/>
          </w:tcPr>
          <w:p w:rsidR="002E59DD" w:rsidRPr="0013443E" w:rsidRDefault="002E59DD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E59DD" w:rsidRPr="0013443E" w:rsidRDefault="0030428D" w:rsidP="00216431">
            <w:pPr>
              <w:rPr>
                <w:rFonts w:ascii="Arial" w:eastAsia="华文中宋" w:hAnsi="Arial" w:cs="Arial"/>
              </w:rPr>
            </w:pPr>
            <w:r w:rsidRPr="0013443E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2E59DD" w:rsidRPr="0013443E" w:rsidRDefault="0013443E" w:rsidP="00216431">
            <w:pPr>
              <w:rPr>
                <w:rFonts w:ascii="Arial" w:eastAsia="华文中宋" w:hAnsi="Arial" w:cs="Arial"/>
              </w:rPr>
            </w:pPr>
            <w:r w:rsidRPr="0013443E">
              <w:rPr>
                <w:rFonts w:ascii="Arial" w:eastAsia="华文中宋" w:hAnsi="Arial" w:cs="Arial" w:hint="eastAsia"/>
              </w:rPr>
              <w:t>收藏分类</w:t>
            </w:r>
          </w:p>
        </w:tc>
      </w:tr>
      <w:tr w:rsidR="002E59DD" w:rsidTr="00216431">
        <w:tc>
          <w:tcPr>
            <w:tcW w:w="2093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E59DD" w:rsidTr="00216431">
        <w:tc>
          <w:tcPr>
            <w:tcW w:w="2093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2E59DD" w:rsidRDefault="002E59DD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2E59DD" w:rsidRDefault="002E59DD" w:rsidP="002E59DD">
      <w:pPr>
        <w:pStyle w:val="15"/>
        <w:tabs>
          <w:tab w:val="left" w:pos="425"/>
        </w:tabs>
        <w:ind w:firstLineChars="0"/>
      </w:pPr>
    </w:p>
    <w:p w:rsidR="00AE5BCC" w:rsidRDefault="00AE5BCC" w:rsidP="00AE5BCC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获取猜你喜欢列表</w:t>
      </w:r>
    </w:p>
    <w:p w:rsidR="00AE5BCC" w:rsidRDefault="00AE5BCC" w:rsidP="00AE5BCC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AE5BCC" w:rsidRDefault="00AE5BCC" w:rsidP="00AE5BCC">
      <w:pPr>
        <w:pStyle w:val="15"/>
        <w:ind w:left="780" w:firstLineChars="0" w:firstLine="0"/>
      </w:pPr>
      <w:r>
        <w:t>/shopping/</w:t>
      </w:r>
      <w:r w:rsidRPr="00AE5BCC">
        <w:t>getBrowseProductList</w:t>
      </w:r>
    </w:p>
    <w:p w:rsidR="00AE5BCC" w:rsidRDefault="00AE5BCC" w:rsidP="00AE5BCC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AE5BCC" w:rsidTr="00732549">
        <w:tc>
          <w:tcPr>
            <w:tcW w:w="1684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E5BCC" w:rsidTr="00732549">
        <w:tc>
          <w:tcPr>
            <w:tcW w:w="1684" w:type="dxa"/>
          </w:tcPr>
          <w:p w:rsidR="00AE5BCC" w:rsidRDefault="004E4EA3" w:rsidP="00732549">
            <w:pPr>
              <w:rPr>
                <w:rFonts w:ascii="Arial" w:hAnsi="Arial" w:cs="Arial"/>
              </w:rPr>
            </w:pPr>
            <w:r w:rsidRPr="004E4EA3">
              <w:rPr>
                <w:rFonts w:ascii="Arial" w:hAnsi="Arial" w:cs="Arial"/>
              </w:rPr>
              <w:t>areaId</w:t>
            </w:r>
          </w:p>
        </w:tc>
        <w:tc>
          <w:tcPr>
            <w:tcW w:w="1332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AE5BCC" w:rsidRDefault="005560D5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AE5BCC" w:rsidTr="00732549">
        <w:tc>
          <w:tcPr>
            <w:tcW w:w="1684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AE5BCC" w:rsidRDefault="00790855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AE5BCC" w:rsidTr="00732549">
        <w:tc>
          <w:tcPr>
            <w:tcW w:w="1684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332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E5BCC" w:rsidTr="00732549">
        <w:tc>
          <w:tcPr>
            <w:tcW w:w="1684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AE5BCC" w:rsidRDefault="00AE5BCC" w:rsidP="00AE5BCC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AE5BCC" w:rsidTr="00732549">
        <w:tc>
          <w:tcPr>
            <w:tcW w:w="2093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AE5BCC" w:rsidRDefault="00AE5BCC" w:rsidP="0073254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E5BCC" w:rsidTr="00732549">
        <w:tc>
          <w:tcPr>
            <w:tcW w:w="2093" w:type="dxa"/>
          </w:tcPr>
          <w:p w:rsidR="00AE5BCC" w:rsidRPr="0013443E" w:rsidRDefault="0015694E" w:rsidP="00732549">
            <w:pPr>
              <w:rPr>
                <w:rFonts w:ascii="Arial" w:eastAsia="华文中宋" w:hAnsi="Arial" w:cs="Arial"/>
              </w:rPr>
            </w:pPr>
            <w:r w:rsidRPr="0015694E">
              <w:rPr>
                <w:rFonts w:ascii="Arial" w:eastAsia="华文中宋" w:hAnsi="Arial" w:cs="Arial"/>
              </w:rPr>
              <w:t>product_list</w:t>
            </w:r>
          </w:p>
        </w:tc>
        <w:tc>
          <w:tcPr>
            <w:tcW w:w="2268" w:type="dxa"/>
          </w:tcPr>
          <w:p w:rsidR="00AE5BCC" w:rsidRPr="0013443E" w:rsidRDefault="00AE5BCC" w:rsidP="00732549">
            <w:pPr>
              <w:rPr>
                <w:rFonts w:ascii="Arial" w:eastAsia="华文中宋" w:hAnsi="Arial" w:cs="Arial"/>
              </w:rPr>
            </w:pPr>
            <w:r w:rsidRPr="0013443E">
              <w:rPr>
                <w:rFonts w:ascii="Arial" w:eastAsia="华文中宋" w:hAnsi="Arial" w:cs="Arial" w:hint="eastAsia"/>
              </w:rPr>
              <w:t>List</w:t>
            </w:r>
          </w:p>
        </w:tc>
        <w:tc>
          <w:tcPr>
            <w:tcW w:w="1134" w:type="dxa"/>
          </w:tcPr>
          <w:p w:rsidR="00AE5BCC" w:rsidRPr="0013443E" w:rsidRDefault="00AE5BCC" w:rsidP="0073254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AE5BCC" w:rsidRPr="0013443E" w:rsidRDefault="00AE5BCC" w:rsidP="00732549">
            <w:pPr>
              <w:rPr>
                <w:rFonts w:ascii="Arial" w:eastAsia="华文中宋" w:hAnsi="Arial" w:cs="Arial"/>
              </w:rPr>
            </w:pPr>
            <w:r w:rsidRPr="0013443E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AE5BCC" w:rsidRPr="0013443E" w:rsidRDefault="00A0544C" w:rsidP="00A0544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商品列表</w:t>
            </w:r>
          </w:p>
        </w:tc>
      </w:tr>
      <w:tr w:rsidR="00AE5BCC" w:rsidTr="00732549">
        <w:tc>
          <w:tcPr>
            <w:tcW w:w="2093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AE5BCC" w:rsidTr="00732549">
        <w:tc>
          <w:tcPr>
            <w:tcW w:w="2093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AE5BCC" w:rsidRDefault="00AE5BCC" w:rsidP="0073254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2E59DD" w:rsidRDefault="002E59DD" w:rsidP="0015654C">
      <w:pPr>
        <w:pStyle w:val="15"/>
        <w:tabs>
          <w:tab w:val="left" w:pos="425"/>
        </w:tabs>
        <w:ind w:firstLineChars="0"/>
      </w:pPr>
    </w:p>
    <w:p w:rsidR="002E59DD" w:rsidRDefault="002E59DD" w:rsidP="0015654C">
      <w:pPr>
        <w:pStyle w:val="15"/>
        <w:tabs>
          <w:tab w:val="left" w:pos="425"/>
        </w:tabs>
        <w:ind w:firstLineChars="0"/>
      </w:pPr>
    </w:p>
    <w:p w:rsidR="0054636F" w:rsidRDefault="0054636F" w:rsidP="0054636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获取我的收藏数据列表</w:t>
      </w:r>
    </w:p>
    <w:p w:rsidR="0054636F" w:rsidRDefault="0054636F" w:rsidP="0054636F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54636F" w:rsidRDefault="0054636F" w:rsidP="0054636F">
      <w:pPr>
        <w:pStyle w:val="15"/>
        <w:ind w:left="780" w:firstLineChars="0" w:firstLine="0"/>
      </w:pPr>
      <w:r>
        <w:t>/shopping/</w:t>
      </w:r>
      <w:r w:rsidR="00715111" w:rsidRPr="00715111">
        <w:t xml:space="preserve"> getMyProductCollect</w:t>
      </w:r>
    </w:p>
    <w:p w:rsidR="0054636F" w:rsidRDefault="0054636F" w:rsidP="0054636F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54636F" w:rsidTr="00216431">
        <w:tc>
          <w:tcPr>
            <w:tcW w:w="1684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4636F" w:rsidTr="00216431">
        <w:tc>
          <w:tcPr>
            <w:tcW w:w="1684" w:type="dxa"/>
          </w:tcPr>
          <w:p w:rsidR="0054636F" w:rsidRDefault="00327140" w:rsidP="00216431">
            <w:pPr>
              <w:rPr>
                <w:rFonts w:ascii="Arial" w:hAnsi="Arial" w:cs="Arial"/>
              </w:rPr>
            </w:pPr>
            <w:r w:rsidRPr="00F975E1">
              <w:rPr>
                <w:rFonts w:ascii="Arial" w:hAnsi="Arial" w:cs="Arial"/>
              </w:rPr>
              <w:t>type</w:t>
            </w:r>
          </w:p>
        </w:tc>
        <w:tc>
          <w:tcPr>
            <w:tcW w:w="1332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4636F" w:rsidRDefault="0032714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收藏类型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商品</w:t>
            </w:r>
          </w:p>
        </w:tc>
      </w:tr>
      <w:tr w:rsidR="0054636F" w:rsidTr="00216431">
        <w:tc>
          <w:tcPr>
            <w:tcW w:w="1684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E70FB" w:rsidTr="00216431">
        <w:tc>
          <w:tcPr>
            <w:tcW w:w="1684" w:type="dxa"/>
          </w:tcPr>
          <w:p w:rsidR="009E70FB" w:rsidRPr="008E42ED" w:rsidRDefault="009E70FB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32" w:type="dxa"/>
          </w:tcPr>
          <w:p w:rsidR="009E70FB" w:rsidRDefault="009E70F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9E70FB" w:rsidRDefault="009E70FB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9E70FB" w:rsidRDefault="009E70F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E70FB" w:rsidRDefault="009E70F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9E70FB" w:rsidTr="00216431">
        <w:tc>
          <w:tcPr>
            <w:tcW w:w="1684" w:type="dxa"/>
          </w:tcPr>
          <w:p w:rsidR="009E70FB" w:rsidRPr="008E42ED" w:rsidRDefault="009E70FB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32" w:type="dxa"/>
          </w:tcPr>
          <w:p w:rsidR="009E70FB" w:rsidRDefault="009E70F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9E70FB" w:rsidRDefault="009E70FB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9E70FB" w:rsidRDefault="009E70F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9E70FB" w:rsidRPr="003B0750" w:rsidRDefault="009E70FB" w:rsidP="00216431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54636F" w:rsidTr="00216431">
        <w:tc>
          <w:tcPr>
            <w:tcW w:w="1684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54636F" w:rsidTr="00216431">
        <w:tc>
          <w:tcPr>
            <w:tcW w:w="1684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54636F" w:rsidRDefault="0054636F" w:rsidP="0054636F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54636F" w:rsidTr="00216431">
        <w:tc>
          <w:tcPr>
            <w:tcW w:w="2093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54636F" w:rsidRDefault="0054636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E59DD" w:rsidTr="00216431">
        <w:tc>
          <w:tcPr>
            <w:tcW w:w="2093" w:type="dxa"/>
          </w:tcPr>
          <w:p w:rsidR="002E59DD" w:rsidRDefault="00FF3FB8" w:rsidP="00216431">
            <w:pPr>
              <w:rPr>
                <w:rFonts w:ascii="Arial" w:hAnsi="Arial" w:cs="Arial"/>
              </w:rPr>
            </w:pPr>
            <w:r w:rsidRPr="00C83936">
              <w:rPr>
                <w:rFonts w:ascii="Arial" w:eastAsia="华文中宋" w:hAnsi="Arial" w:cs="Arial"/>
              </w:rPr>
              <w:t>my_collect_list</w:t>
            </w:r>
          </w:p>
        </w:tc>
        <w:tc>
          <w:tcPr>
            <w:tcW w:w="2268" w:type="dxa"/>
          </w:tcPr>
          <w:p w:rsidR="002E59DD" w:rsidRDefault="00FF3FB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1134" w:type="dxa"/>
          </w:tcPr>
          <w:p w:rsidR="002E59DD" w:rsidRDefault="002E59DD" w:rsidP="0021643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E59DD" w:rsidRDefault="00C54BD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2E59DD" w:rsidRPr="0042751E" w:rsidRDefault="00D535F8" w:rsidP="00216431">
            <w:pPr>
              <w:rPr>
                <w:rFonts w:ascii="Arial" w:hAnsi="Arial" w:cs="Arial"/>
                <w:color w:val="FF0000"/>
              </w:rPr>
            </w:pPr>
            <w:r w:rsidRPr="0042751E">
              <w:rPr>
                <w:rFonts w:ascii="Arial" w:hAnsi="Arial" w:cs="Arial" w:hint="eastAsia"/>
                <w:color w:val="FF0000"/>
              </w:rPr>
              <w:t>收藏列表</w:t>
            </w:r>
          </w:p>
          <w:p w:rsidR="0042751E" w:rsidRPr="0042751E" w:rsidRDefault="0042751E" w:rsidP="0042751E">
            <w:pPr>
              <w:pStyle w:val="HTML"/>
              <w:rPr>
                <w:rFonts w:cs="宋体" w:hint="default"/>
                <w:color w:val="FF0000"/>
              </w:rPr>
            </w:pPr>
            <w:r w:rsidRPr="0042751E">
              <w:rPr>
                <w:rFonts w:cs="宋体"/>
                <w:color w:val="FF0000"/>
              </w:rPr>
              <w:t>isHaveRedPacket-当这个字段为true时redTip</w:t>
            </w:r>
          </w:p>
          <w:p w:rsidR="0042751E" w:rsidRPr="0042751E" w:rsidRDefault="0042751E" w:rsidP="0042751E">
            <w:pPr>
              <w:pStyle w:val="HTML"/>
              <w:rPr>
                <w:rFonts w:cs="宋体" w:hint="default"/>
                <w:color w:val="FF0000"/>
              </w:rPr>
            </w:pPr>
          </w:p>
          <w:p w:rsidR="0042751E" w:rsidRPr="0042751E" w:rsidRDefault="0042751E" w:rsidP="0042751E">
            <w:pPr>
              <w:pStyle w:val="HTML"/>
              <w:rPr>
                <w:rFonts w:cs="宋体" w:hint="default"/>
                <w:color w:val="000000"/>
              </w:rPr>
            </w:pPr>
            <w:r w:rsidRPr="0042751E">
              <w:rPr>
                <w:rFonts w:cs="宋体"/>
                <w:color w:val="FF0000"/>
              </w:rPr>
              <w:lastRenderedPageBreak/>
              <w:t>isHaveTicket当这个字段为true时ticketTip</w:t>
            </w:r>
          </w:p>
        </w:tc>
      </w:tr>
      <w:tr w:rsidR="0054636F" w:rsidTr="00216431">
        <w:tc>
          <w:tcPr>
            <w:tcW w:w="2093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success</w:t>
            </w:r>
          </w:p>
        </w:tc>
        <w:tc>
          <w:tcPr>
            <w:tcW w:w="2268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54636F" w:rsidTr="00216431">
        <w:tc>
          <w:tcPr>
            <w:tcW w:w="2093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54636F" w:rsidRDefault="0054636F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54636F" w:rsidRDefault="0054636F" w:rsidP="0015654C">
      <w:pPr>
        <w:pStyle w:val="15"/>
        <w:tabs>
          <w:tab w:val="left" w:pos="425"/>
        </w:tabs>
        <w:ind w:firstLineChars="0"/>
      </w:pPr>
    </w:p>
    <w:p w:rsidR="0015654C" w:rsidRDefault="0015654C" w:rsidP="0015654C">
      <w:pPr>
        <w:pStyle w:val="15"/>
        <w:tabs>
          <w:tab w:val="left" w:pos="425"/>
        </w:tabs>
        <w:ind w:firstLineChars="0"/>
      </w:pPr>
    </w:p>
    <w:p w:rsidR="003B3AF7" w:rsidRDefault="003B3AF7" w:rsidP="003B3AF7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获取店铺</w:t>
      </w:r>
      <w:r w:rsidR="007F1BE4">
        <w:rPr>
          <w:rFonts w:hint="eastAsia"/>
        </w:rPr>
        <w:t>最新商品数据</w:t>
      </w:r>
      <w:r>
        <w:rPr>
          <w:rFonts w:hint="eastAsia"/>
        </w:rPr>
        <w:t>接口</w:t>
      </w:r>
    </w:p>
    <w:p w:rsidR="003B3AF7" w:rsidRDefault="003B3AF7" w:rsidP="00182EFC"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接口地址</w:t>
      </w:r>
    </w:p>
    <w:p w:rsidR="003B3AF7" w:rsidRDefault="003B3AF7" w:rsidP="003B3AF7">
      <w:pPr>
        <w:pStyle w:val="15"/>
        <w:ind w:left="780" w:firstLineChars="0" w:firstLine="0"/>
      </w:pPr>
      <w:r>
        <w:t>/shopping/</w:t>
      </w:r>
      <w:r w:rsidR="007F1BE4" w:rsidRPr="004B58A5">
        <w:t>queryShopLastProducts</w:t>
      </w:r>
    </w:p>
    <w:p w:rsidR="003B3AF7" w:rsidRDefault="003B3AF7" w:rsidP="00182EFC"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主键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每页显示多少条数据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pageIndex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B3AF7" w:rsidTr="009774BE">
        <w:tc>
          <w:tcPr>
            <w:tcW w:w="168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B3AF7" w:rsidRDefault="003B3AF7" w:rsidP="003B3AF7">
      <w:pPr>
        <w:rPr>
          <w:vanish/>
        </w:rPr>
      </w:pPr>
    </w:p>
    <w:p w:rsidR="003B3AF7" w:rsidRDefault="003B3AF7" w:rsidP="00182EFC"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99" w:tblpY="70"/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134"/>
        <w:gridCol w:w="709"/>
        <w:gridCol w:w="2086"/>
      </w:tblGrid>
      <w:tr w:rsidR="003B3AF7" w:rsidTr="009774BE">
        <w:tc>
          <w:tcPr>
            <w:tcW w:w="2093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B3AF7" w:rsidTr="009774BE">
        <w:tc>
          <w:tcPr>
            <w:tcW w:w="2093" w:type="dxa"/>
          </w:tcPr>
          <w:p w:rsidR="003B3AF7" w:rsidRPr="00CC6599" w:rsidRDefault="003B3AF7" w:rsidP="009774BE">
            <w:pPr>
              <w:rPr>
                <w:rFonts w:ascii="Arial" w:eastAsia="华文中宋" w:hAnsi="Arial" w:cs="Arial"/>
              </w:rPr>
            </w:pPr>
            <w:r w:rsidRPr="00CC6599">
              <w:rPr>
                <w:rFonts w:ascii="Arial" w:eastAsia="华文中宋" w:hAnsi="Arial" w:cs="Arial"/>
              </w:rPr>
              <w:t>last_product_list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 Product &gt;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最新商品列表</w:t>
            </w:r>
          </w:p>
        </w:tc>
      </w:tr>
      <w:tr w:rsidR="003B3AF7" w:rsidTr="009774BE">
        <w:tc>
          <w:tcPr>
            <w:tcW w:w="2093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B3AF7" w:rsidTr="009774BE">
        <w:tc>
          <w:tcPr>
            <w:tcW w:w="2093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268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34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086" w:type="dxa"/>
          </w:tcPr>
          <w:p w:rsidR="003B3AF7" w:rsidRDefault="003B3A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获取商品列表</w:t>
      </w: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/shopping/getProductList</w:t>
      </w: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areaId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区域</w:t>
            </w:r>
            <w:r>
              <w:rPr>
                <w:rFonts w:ascii="Arial" w:hAnsi="Arial" w:cs="Arial"/>
                <w:color w:val="FF0000"/>
              </w:rPr>
              <w:t>ID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isLike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智能推荐，</w:t>
            </w:r>
            <w:r>
              <w:rPr>
                <w:rFonts w:ascii="Arial" w:hAnsi="Arial" w:cs="Arial"/>
                <w:color w:val="FF0000"/>
              </w:rPr>
              <w:t>0</w:t>
            </w:r>
            <w:r>
              <w:rPr>
                <w:rFonts w:ascii="Arial" w:hAnsi="Arial" w:cs="Arial" w:hint="eastAsia"/>
                <w:color w:val="FF0000"/>
              </w:rPr>
              <w:t>：否，</w:t>
            </w:r>
            <w:r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 w:hint="eastAsia"/>
                <w:color w:val="FF0000"/>
              </w:rPr>
              <w:t>：是</w:t>
            </w:r>
          </w:p>
        </w:tc>
      </w:tr>
      <w:tr w:rsidR="004641CA">
        <w:tc>
          <w:tcPr>
            <w:tcW w:w="1857" w:type="dxa"/>
          </w:tcPr>
          <w:p w:rsidR="004641CA" w:rsidRDefault="004641CA" w:rsidP="009D63E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keyword</w:t>
            </w:r>
          </w:p>
        </w:tc>
        <w:tc>
          <w:tcPr>
            <w:tcW w:w="1857" w:type="dxa"/>
          </w:tcPr>
          <w:p w:rsidR="004641CA" w:rsidRDefault="004641CA" w:rsidP="009D63E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4641CA" w:rsidRDefault="004641CA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4641CA" w:rsidRDefault="004641CA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657" w:type="dxa"/>
          </w:tcPr>
          <w:p w:rsidR="004641CA" w:rsidRDefault="004641CA" w:rsidP="009D63E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关键字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productMode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商品类型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 w:hint="eastAsia"/>
              </w:rPr>
              <w:t>：普通商品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 w:hint="eastAsia"/>
              </w:rPr>
              <w:t>：团购商品</w:t>
            </w:r>
          </w:p>
        </w:tc>
      </w:tr>
      <w:tr w:rsidR="001B2EF9">
        <w:tc>
          <w:tcPr>
            <w:tcW w:w="1857" w:type="dxa"/>
          </w:tcPr>
          <w:p w:rsidR="001B2EF9" w:rsidRPr="008E42ED" w:rsidRDefault="001B2EF9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1B2EF9" w:rsidRDefault="001B2EF9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1B2EF9" w:rsidRDefault="001B2EF9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B2EF9" w:rsidRDefault="001B2EF9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B2EF9" w:rsidRDefault="001B2EF9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B2EF9">
        <w:tc>
          <w:tcPr>
            <w:tcW w:w="1857" w:type="dxa"/>
          </w:tcPr>
          <w:p w:rsidR="001B2EF9" w:rsidRPr="008E42ED" w:rsidRDefault="001B2EF9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1B2EF9" w:rsidRDefault="001B2EF9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1B2EF9" w:rsidRDefault="001B2EF9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B2EF9" w:rsidRDefault="001B2EF9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B2EF9" w:rsidRPr="003B0750" w:rsidRDefault="001B2EF9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requestString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JSON</w:t>
            </w:r>
            <w:r>
              <w:rPr>
                <w:rFonts w:ascii="宋体" w:hAnsi="宋体" w:hint="eastAsia"/>
              </w:rPr>
              <w:t>字符串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根据不同类型的商家会有不同的请求参数。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List&lt;product&gt;</w:t>
            </w:r>
          </w:p>
        </w:tc>
        <w:tc>
          <w:tcPr>
            <w:tcW w:w="14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</w:t>
            </w:r>
          </w:p>
        </w:tc>
      </w:tr>
      <w:tr w:rsidR="0055258C">
        <w:tc>
          <w:tcPr>
            <w:tcW w:w="148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55258C">
        <w:tc>
          <w:tcPr>
            <w:tcW w:w="148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55258C" w:rsidRDefault="0055258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</w:t>
      </w:r>
      <w:r w:rsidR="008D1DAA">
        <w:rPr>
          <w:rFonts w:hint="eastAsia"/>
        </w:rPr>
        <w:t>买立减</w:t>
      </w:r>
      <w:r w:rsidR="00D350AE">
        <w:rPr>
          <w:rFonts w:hint="eastAsia"/>
        </w:rPr>
        <w:t>公共信息列表</w:t>
      </w: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</w:t>
      </w:r>
      <w:r w:rsidR="003B2156">
        <w:rPr>
          <w:rFonts w:hint="eastAsia"/>
        </w:rPr>
        <w:t>/tao/product/</w:t>
      </w:r>
      <w:r>
        <w:t>get</w:t>
      </w:r>
      <w:r>
        <w:rPr>
          <w:rFonts w:hint="eastAsia"/>
        </w:rPr>
        <w:t>Tao</w:t>
      </w:r>
      <w:r>
        <w:t>Product</w:t>
      </w:r>
      <w:r w:rsidR="00CB1093">
        <w:rPr>
          <w:rFonts w:hint="eastAsia"/>
        </w:rPr>
        <w:t xml:space="preserve"> CommonList.do</w:t>
      </w: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pageSize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页面尺寸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2164"/>
        <w:gridCol w:w="1115"/>
        <w:gridCol w:w="821"/>
        <w:gridCol w:w="2488"/>
      </w:tblGrid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1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488" w:type="dxa"/>
          </w:tcPr>
          <w:p w:rsidR="008C6856" w:rsidRDefault="00CB10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cat_list</w:t>
            </w:r>
          </w:p>
        </w:tc>
        <w:tc>
          <w:tcPr>
            <w:tcW w:w="2164" w:type="dxa"/>
          </w:tcPr>
          <w:p w:rsidR="008C6856" w:rsidRDefault="00DF0CC0" w:rsidP="00CB10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CB1093">
              <w:rPr>
                <w:rFonts w:ascii="Arial" w:hAnsi="Arial" w:cs="Arial" w:hint="eastAsia"/>
              </w:rPr>
              <w:t>Map&gt;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CB10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分类列表</w:t>
            </w: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ad_list</w:t>
            </w:r>
          </w:p>
        </w:tc>
        <w:tc>
          <w:tcPr>
            <w:tcW w:w="21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List&lt;Ads&gt;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广告列表</w:t>
            </w:r>
          </w:p>
        </w:tc>
      </w:tr>
      <w:tr w:rsidR="009C3764">
        <w:tc>
          <w:tcPr>
            <w:tcW w:w="1488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164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C3764">
        <w:tc>
          <w:tcPr>
            <w:tcW w:w="1488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164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9C3764" w:rsidRDefault="009C376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B1093" w:rsidRDefault="00CB1093" w:rsidP="00CB1093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获取买立减商品列表</w:t>
      </w:r>
    </w:p>
    <w:p w:rsidR="00CB1093" w:rsidRDefault="00CB1093" w:rsidP="00CB1093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CB1093" w:rsidRDefault="00CB1093" w:rsidP="00CB1093">
      <w:pPr>
        <w:pStyle w:val="15"/>
        <w:ind w:left="780" w:firstLineChars="0" w:firstLine="0"/>
      </w:pPr>
      <w:r>
        <w:t>/shop</w:t>
      </w:r>
      <w:r>
        <w:rPr>
          <w:rFonts w:hint="eastAsia"/>
        </w:rPr>
        <w:t>/tao/product/</w:t>
      </w:r>
      <w:r>
        <w:t>get</w:t>
      </w:r>
      <w:r>
        <w:rPr>
          <w:rFonts w:hint="eastAsia"/>
        </w:rPr>
        <w:t>Tao</w:t>
      </w:r>
      <w:r>
        <w:t>ProductList</w:t>
      </w:r>
      <w:r>
        <w:rPr>
          <w:rFonts w:hint="eastAsia"/>
        </w:rPr>
        <w:t>.do</w:t>
      </w:r>
    </w:p>
    <w:p w:rsidR="00CB1093" w:rsidRDefault="00CB1093" w:rsidP="00CB1093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CB1093" w:rsidTr="00367E26"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B1093" w:rsidTr="00367E26"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cat</w:t>
            </w:r>
            <w:r>
              <w:rPr>
                <w:rFonts w:ascii="Arial" w:hAnsi="Arial" w:cs="Arial"/>
                <w:color w:val="FF0000"/>
              </w:rPr>
              <w:t>Id</w:t>
            </w:r>
          </w:p>
        </w:tc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CB1093" w:rsidRDefault="00CB1093" w:rsidP="00367E26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CB1093" w:rsidRDefault="00CB1093" w:rsidP="00367E2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</w:t>
            </w:r>
          </w:p>
        </w:tc>
        <w:tc>
          <w:tcPr>
            <w:tcW w:w="2657" w:type="dxa"/>
          </w:tcPr>
          <w:p w:rsidR="00CB1093" w:rsidRDefault="00CB1093" w:rsidP="00367E2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分类</w:t>
            </w:r>
            <w:r>
              <w:rPr>
                <w:rFonts w:ascii="Arial" w:hAnsi="Arial" w:cs="Arial"/>
                <w:color w:val="FF0000"/>
              </w:rPr>
              <w:t>ID</w:t>
            </w:r>
          </w:p>
        </w:tc>
      </w:tr>
      <w:tr w:rsidR="00CB1093" w:rsidTr="00367E26"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isRecommend</w:t>
            </w:r>
          </w:p>
        </w:tc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是否推荐</w:t>
            </w:r>
          </w:p>
          <w:p w:rsidR="00CB1093" w:rsidRPr="005A2EBB" w:rsidRDefault="00CB1093" w:rsidP="00367E26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Arial" w:hAnsi="Arial" w:cs="Arial"/>
              </w:rPr>
            </w:pPr>
            <w:r w:rsidRPr="005A2EBB">
              <w:rPr>
                <w:rFonts w:ascii="Arial" w:hAnsi="Arial" w:cs="Arial" w:hint="eastAsia"/>
              </w:rPr>
              <w:t>否</w:t>
            </w:r>
          </w:p>
          <w:p w:rsidR="00CB1093" w:rsidRPr="005A2EBB" w:rsidRDefault="00CB1093" w:rsidP="00367E26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</w:tr>
      <w:tr w:rsidR="00CB1093" w:rsidTr="00367E26"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currentTime</w:t>
            </w:r>
          </w:p>
        </w:tc>
        <w:tc>
          <w:tcPr>
            <w:tcW w:w="18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当前时间</w:t>
            </w:r>
          </w:p>
        </w:tc>
      </w:tr>
      <w:tr w:rsidR="000D43BF" w:rsidTr="00367E26">
        <w:tc>
          <w:tcPr>
            <w:tcW w:w="1857" w:type="dxa"/>
          </w:tcPr>
          <w:p w:rsidR="000D43BF" w:rsidRDefault="000D43BF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sorter</w:t>
            </w:r>
          </w:p>
        </w:tc>
        <w:tc>
          <w:tcPr>
            <w:tcW w:w="1857" w:type="dxa"/>
          </w:tcPr>
          <w:p w:rsidR="000D43BF" w:rsidRDefault="000D43BF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0D43BF" w:rsidRDefault="000D43BF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0D43BF" w:rsidRDefault="000D43BF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D43BF" w:rsidRDefault="000D43BF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排序</w:t>
            </w:r>
          </w:p>
          <w:p w:rsidR="000D43BF" w:rsidRP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 w:rsidRPr="000D43BF">
              <w:rPr>
                <w:rFonts w:ascii="Arial" w:hAnsi="Arial" w:cs="Arial" w:hint="eastAsia"/>
              </w:rPr>
              <w:t>综合排序</w:t>
            </w:r>
            <w:r w:rsidRPr="000D43BF">
              <w:rPr>
                <w:rFonts w:ascii="Arial" w:hAnsi="Arial" w:cs="Arial" w:hint="eastAsia"/>
              </w:rPr>
              <w:t xml:space="preserve"> </w:t>
            </w:r>
            <w:r w:rsidRPr="000D43BF">
              <w:rPr>
                <w:rFonts w:ascii="Arial" w:hAnsi="Arial" w:cs="Arial" w:hint="eastAsia"/>
              </w:rPr>
              <w:t>高</w:t>
            </w:r>
            <w:r w:rsidRPr="000D43BF">
              <w:rPr>
                <w:rFonts w:ascii="Arial" w:hAnsi="Arial" w:cs="Arial" w:hint="eastAsia"/>
              </w:rPr>
              <w:t>-</w:t>
            </w:r>
            <w:r w:rsidRPr="000D43BF">
              <w:rPr>
                <w:rFonts w:ascii="Arial" w:hAnsi="Arial" w:cs="Arial" w:hint="eastAsia"/>
              </w:rPr>
              <w:t>低</w:t>
            </w:r>
          </w:p>
          <w:p w:rsid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综合排序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低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高</w:t>
            </w:r>
          </w:p>
          <w:p w:rsid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销量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高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低</w:t>
            </w:r>
          </w:p>
          <w:p w:rsid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销量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低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高</w:t>
            </w:r>
          </w:p>
          <w:p w:rsid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佣金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高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低</w:t>
            </w:r>
          </w:p>
          <w:p w:rsid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佣金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低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高</w:t>
            </w:r>
          </w:p>
          <w:p w:rsid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价格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高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低</w:t>
            </w:r>
          </w:p>
          <w:p w:rsidR="000D43BF" w:rsidRPr="000D43BF" w:rsidRDefault="000D43BF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价格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低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高</w:t>
            </w:r>
          </w:p>
        </w:tc>
      </w:tr>
      <w:tr w:rsidR="00885100" w:rsidTr="00367E26">
        <w:tc>
          <w:tcPr>
            <w:tcW w:w="1857" w:type="dxa"/>
          </w:tcPr>
          <w:p w:rsidR="00885100" w:rsidRPr="008E42ED" w:rsidRDefault="00885100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885100" w:rsidRDefault="0088510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885100" w:rsidRDefault="00885100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85100" w:rsidRDefault="0088510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85100" w:rsidRDefault="0088510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885100" w:rsidTr="00367E26">
        <w:tc>
          <w:tcPr>
            <w:tcW w:w="1857" w:type="dxa"/>
          </w:tcPr>
          <w:p w:rsidR="00885100" w:rsidRPr="008E42ED" w:rsidRDefault="00885100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lastRenderedPageBreak/>
              <w:t>pageIndex</w:t>
            </w:r>
          </w:p>
        </w:tc>
        <w:tc>
          <w:tcPr>
            <w:tcW w:w="1857" w:type="dxa"/>
          </w:tcPr>
          <w:p w:rsidR="00885100" w:rsidRDefault="0088510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885100" w:rsidRDefault="00885100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85100" w:rsidRDefault="0088510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85100" w:rsidRPr="003B0750" w:rsidRDefault="00885100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CB1093" w:rsidTr="00367E26">
        <w:tc>
          <w:tcPr>
            <w:tcW w:w="1857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B1093" w:rsidTr="00367E26">
        <w:tc>
          <w:tcPr>
            <w:tcW w:w="1857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B1093" w:rsidRDefault="00CB1093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B1093" w:rsidRDefault="00CB1093" w:rsidP="00CB1093">
      <w:pPr>
        <w:rPr>
          <w:vanish/>
        </w:rPr>
      </w:pPr>
    </w:p>
    <w:p w:rsidR="00CB1093" w:rsidRDefault="00CB1093" w:rsidP="00CB1093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2164"/>
        <w:gridCol w:w="1115"/>
        <w:gridCol w:w="821"/>
        <w:gridCol w:w="2488"/>
      </w:tblGrid>
      <w:tr w:rsidR="00CB1093" w:rsidTr="00367E26">
        <w:tc>
          <w:tcPr>
            <w:tcW w:w="1488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164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B1093" w:rsidTr="00367E26">
        <w:tc>
          <w:tcPr>
            <w:tcW w:w="1488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taoobao_</w:t>
            </w:r>
            <w:r>
              <w:rPr>
                <w:rFonts w:ascii="Arial" w:hAnsi="Arial" w:cs="Arial"/>
              </w:rPr>
              <w:t>product_list</w:t>
            </w:r>
          </w:p>
        </w:tc>
        <w:tc>
          <w:tcPr>
            <w:tcW w:w="2164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TaoP</w:t>
            </w:r>
            <w:r>
              <w:rPr>
                <w:rFonts w:ascii="Arial" w:hAnsi="Arial" w:cs="Arial"/>
              </w:rPr>
              <w:t>roduct&gt;</w:t>
            </w:r>
          </w:p>
        </w:tc>
        <w:tc>
          <w:tcPr>
            <w:tcW w:w="1115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CB1093" w:rsidRDefault="00CB1093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淘宝推广商品列表</w:t>
            </w:r>
          </w:p>
        </w:tc>
      </w:tr>
      <w:tr w:rsidR="0011449C" w:rsidTr="00367E26">
        <w:tc>
          <w:tcPr>
            <w:tcW w:w="1488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164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11449C" w:rsidTr="00367E26">
        <w:tc>
          <w:tcPr>
            <w:tcW w:w="1488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164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11449C" w:rsidRDefault="0011449C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2E7E4E" w:rsidRDefault="002E7E4E" w:rsidP="002E7E4E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买立减回调</w:t>
      </w:r>
    </w:p>
    <w:p w:rsidR="002E7E4E" w:rsidRDefault="002E7E4E" w:rsidP="002E7E4E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2E7E4E" w:rsidRDefault="002E7E4E" w:rsidP="002E7E4E">
      <w:pPr>
        <w:pStyle w:val="15"/>
        <w:ind w:left="780" w:firstLineChars="0" w:firstLine="0"/>
      </w:pPr>
      <w:r>
        <w:t>/shop</w:t>
      </w:r>
      <w:r>
        <w:rPr>
          <w:rFonts w:hint="eastAsia"/>
        </w:rPr>
        <w:t>/tao/product/</w:t>
      </w:r>
      <w:r w:rsidR="003A636C" w:rsidRPr="003A636C">
        <w:t>returnNotify</w:t>
      </w:r>
      <w:r>
        <w:rPr>
          <w:rFonts w:hint="eastAsia"/>
        </w:rPr>
        <w:t>.do</w:t>
      </w:r>
    </w:p>
    <w:p w:rsidR="002E7E4E" w:rsidRDefault="002E7E4E" w:rsidP="002E7E4E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2E7E4E" w:rsidTr="007B142D">
        <w:tc>
          <w:tcPr>
            <w:tcW w:w="1857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E7E4E" w:rsidTr="007B142D">
        <w:tc>
          <w:tcPr>
            <w:tcW w:w="1857" w:type="dxa"/>
          </w:tcPr>
          <w:p w:rsidR="002E7E4E" w:rsidRPr="00904E3A" w:rsidRDefault="002E7E4E" w:rsidP="007B142D">
            <w:pPr>
              <w:rPr>
                <w:rFonts w:ascii="Arial" w:eastAsia="华文中宋" w:hAnsi="Arial" w:cs="Arial"/>
              </w:rPr>
            </w:pPr>
            <w:r w:rsidRPr="00904E3A">
              <w:rPr>
                <w:rFonts w:ascii="Arial" w:eastAsia="华文中宋" w:hAnsi="Arial" w:cs="Arial" w:hint="eastAsia"/>
              </w:rPr>
              <w:t>cat</w:t>
            </w:r>
            <w:r w:rsidRPr="00904E3A"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857" w:type="dxa"/>
          </w:tcPr>
          <w:p w:rsidR="002E7E4E" w:rsidRDefault="002E7E4E" w:rsidP="007B14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941" w:type="dxa"/>
          </w:tcPr>
          <w:p w:rsidR="002E7E4E" w:rsidRDefault="002E7E4E" w:rsidP="007B142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2E7E4E" w:rsidRDefault="002E7E4E" w:rsidP="007B14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</w:t>
            </w:r>
          </w:p>
        </w:tc>
        <w:tc>
          <w:tcPr>
            <w:tcW w:w="2657" w:type="dxa"/>
          </w:tcPr>
          <w:p w:rsidR="002E7E4E" w:rsidRDefault="002E7E4E" w:rsidP="007B14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分类</w:t>
            </w:r>
            <w:r>
              <w:rPr>
                <w:rFonts w:ascii="Arial" w:hAnsi="Arial" w:cs="Arial"/>
                <w:color w:val="FF0000"/>
              </w:rPr>
              <w:t>ID</w:t>
            </w:r>
          </w:p>
        </w:tc>
      </w:tr>
      <w:tr w:rsidR="002E7E4E" w:rsidTr="007B142D">
        <w:tc>
          <w:tcPr>
            <w:tcW w:w="1857" w:type="dxa"/>
          </w:tcPr>
          <w:p w:rsidR="002E7E4E" w:rsidRPr="00904E3A" w:rsidRDefault="00904E3A" w:rsidP="007B142D">
            <w:pPr>
              <w:rPr>
                <w:rFonts w:ascii="Arial" w:eastAsia="华文中宋" w:hAnsi="Arial" w:cs="Arial"/>
              </w:rPr>
            </w:pPr>
            <w:r w:rsidRPr="00904E3A"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857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2E7E4E" w:rsidRPr="005A2EBB" w:rsidRDefault="007B2CB2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单价</w:t>
            </w:r>
          </w:p>
        </w:tc>
      </w:tr>
      <w:tr w:rsidR="002E7E4E" w:rsidTr="007B142D">
        <w:tc>
          <w:tcPr>
            <w:tcW w:w="1857" w:type="dxa"/>
          </w:tcPr>
          <w:p w:rsidR="002E7E4E" w:rsidRPr="00904E3A" w:rsidRDefault="00904E3A" w:rsidP="007B142D">
            <w:pPr>
              <w:rPr>
                <w:rFonts w:ascii="Arial" w:eastAsia="华文中宋" w:hAnsi="Arial" w:cs="Arial"/>
              </w:rPr>
            </w:pPr>
            <w:r w:rsidRPr="00904E3A">
              <w:rPr>
                <w:rFonts w:ascii="Arial" w:eastAsia="华文中宋" w:hAnsi="Arial" w:cs="Arial"/>
              </w:rPr>
              <w:t>numberId</w:t>
            </w:r>
          </w:p>
        </w:tc>
        <w:tc>
          <w:tcPr>
            <w:tcW w:w="1857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2E7E4E" w:rsidRDefault="00170B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E7E4E" w:rsidTr="007B142D">
        <w:tc>
          <w:tcPr>
            <w:tcW w:w="1857" w:type="dxa"/>
          </w:tcPr>
          <w:p w:rsidR="002E7E4E" w:rsidRPr="00904E3A" w:rsidRDefault="00904E3A" w:rsidP="007B142D">
            <w:pPr>
              <w:rPr>
                <w:rFonts w:ascii="Arial" w:eastAsia="华文中宋" w:hAnsi="Arial" w:cs="Arial"/>
              </w:rPr>
            </w:pPr>
            <w:r w:rsidRPr="00904E3A">
              <w:rPr>
                <w:rFonts w:ascii="Arial" w:eastAsia="华文中宋" w:hAnsi="Arial" w:cs="Arial"/>
              </w:rPr>
              <w:t>spredId</w:t>
            </w:r>
          </w:p>
        </w:tc>
        <w:tc>
          <w:tcPr>
            <w:tcW w:w="1857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41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2E7E4E" w:rsidRDefault="00183505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推广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04E3A" w:rsidTr="007B142D">
        <w:tc>
          <w:tcPr>
            <w:tcW w:w="1857" w:type="dxa"/>
          </w:tcPr>
          <w:p w:rsidR="00904E3A" w:rsidRPr="00904E3A" w:rsidRDefault="00904E3A" w:rsidP="007B142D">
            <w:pPr>
              <w:rPr>
                <w:rFonts w:ascii="Arial" w:eastAsia="华文中宋" w:hAnsi="Arial" w:cs="Arial"/>
              </w:rPr>
            </w:pPr>
            <w:r w:rsidRPr="00904E3A">
              <w:rPr>
                <w:rFonts w:ascii="Arial" w:eastAsia="华文中宋" w:hAnsi="Arial" w:cs="Arial"/>
              </w:rPr>
              <w:t>ticketId</w:t>
            </w:r>
          </w:p>
        </w:tc>
        <w:tc>
          <w:tcPr>
            <w:tcW w:w="1857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2657" w:type="dxa"/>
          </w:tcPr>
          <w:p w:rsidR="00904E3A" w:rsidRDefault="00660AB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04E3A" w:rsidTr="007B142D">
        <w:tc>
          <w:tcPr>
            <w:tcW w:w="1857" w:type="dxa"/>
          </w:tcPr>
          <w:p w:rsidR="00904E3A" w:rsidRPr="00904E3A" w:rsidRDefault="00904E3A" w:rsidP="007B142D">
            <w:pPr>
              <w:rPr>
                <w:rFonts w:ascii="Arial" w:eastAsia="华文中宋" w:hAnsi="Arial" w:cs="Arial"/>
              </w:rPr>
            </w:pPr>
            <w:r w:rsidRPr="00904E3A"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857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2657" w:type="dxa"/>
          </w:tcPr>
          <w:p w:rsidR="00904E3A" w:rsidRDefault="00206A3B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数量</w:t>
            </w:r>
          </w:p>
        </w:tc>
      </w:tr>
      <w:tr w:rsidR="00904E3A" w:rsidTr="007B142D">
        <w:tc>
          <w:tcPr>
            <w:tcW w:w="1857" w:type="dxa"/>
          </w:tcPr>
          <w:p w:rsidR="00904E3A" w:rsidRPr="00904E3A" w:rsidRDefault="00904E3A" w:rsidP="007B142D">
            <w:pPr>
              <w:rPr>
                <w:rFonts w:ascii="Arial" w:eastAsia="华文中宋" w:hAnsi="Arial" w:cs="Arial"/>
              </w:rPr>
            </w:pPr>
            <w:r w:rsidRPr="00904E3A">
              <w:rPr>
                <w:rFonts w:ascii="Arial" w:eastAsia="华文中宋" w:hAnsi="Arial" w:cs="Arial"/>
              </w:rPr>
              <w:t>title</w:t>
            </w:r>
          </w:p>
        </w:tc>
        <w:tc>
          <w:tcPr>
            <w:tcW w:w="1857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904E3A" w:rsidRDefault="00904E3A" w:rsidP="007B142D">
            <w:pPr>
              <w:rPr>
                <w:rFonts w:ascii="Arial" w:hAnsi="Arial" w:cs="Arial"/>
              </w:rPr>
            </w:pPr>
          </w:p>
        </w:tc>
        <w:tc>
          <w:tcPr>
            <w:tcW w:w="2657" w:type="dxa"/>
          </w:tcPr>
          <w:p w:rsidR="00904E3A" w:rsidRDefault="003A235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标题</w:t>
            </w:r>
          </w:p>
        </w:tc>
      </w:tr>
      <w:tr w:rsidR="002E7E4E" w:rsidTr="007B142D">
        <w:tc>
          <w:tcPr>
            <w:tcW w:w="1857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2E7E4E" w:rsidTr="007B142D">
        <w:tc>
          <w:tcPr>
            <w:tcW w:w="1857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2E7E4E" w:rsidRDefault="002E7E4E" w:rsidP="002E7E4E">
      <w:pPr>
        <w:rPr>
          <w:vanish/>
        </w:rPr>
      </w:pPr>
    </w:p>
    <w:p w:rsidR="002E7E4E" w:rsidRDefault="002E7E4E" w:rsidP="002E7E4E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2164"/>
        <w:gridCol w:w="1115"/>
        <w:gridCol w:w="821"/>
        <w:gridCol w:w="2488"/>
      </w:tblGrid>
      <w:tr w:rsidR="002E7E4E" w:rsidTr="007B142D">
        <w:tc>
          <w:tcPr>
            <w:tcW w:w="1488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2164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2E7E4E" w:rsidRDefault="002E7E4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E7E4E" w:rsidTr="007B142D">
        <w:tc>
          <w:tcPr>
            <w:tcW w:w="1488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164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E7E4E" w:rsidTr="007B142D">
        <w:tc>
          <w:tcPr>
            <w:tcW w:w="1488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164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2E7E4E" w:rsidRDefault="002E7E4E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50626" w:rsidRPr="00847935" w:rsidRDefault="00C50626" w:rsidP="00C50626">
      <w:pPr>
        <w:pStyle w:val="3"/>
        <w:numPr>
          <w:ilvl w:val="2"/>
          <w:numId w:val="1"/>
        </w:numPr>
        <w:rPr>
          <w:rFonts w:ascii="宋体"/>
          <w:b/>
        </w:rPr>
      </w:pPr>
      <w:r w:rsidRPr="00847935">
        <w:rPr>
          <w:rFonts w:hint="eastAsia"/>
        </w:rPr>
        <w:t>拼团公共列表</w:t>
      </w:r>
    </w:p>
    <w:p w:rsidR="00C50626" w:rsidRDefault="00C50626" w:rsidP="00C50626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C50626" w:rsidRDefault="00FC1CF0" w:rsidP="00C50626">
      <w:pPr>
        <w:pStyle w:val="15"/>
        <w:ind w:left="780" w:firstLineChars="0" w:firstLine="0"/>
      </w:pPr>
      <w:r w:rsidRPr="00FC1CF0">
        <w:t>/shop/group</w:t>
      </w:r>
      <w:r w:rsidR="00C50626">
        <w:t>/get</w:t>
      </w:r>
      <w:r w:rsidR="00C50626">
        <w:rPr>
          <w:rFonts w:hint="eastAsia"/>
        </w:rPr>
        <w:t>Common</w:t>
      </w:r>
      <w:r w:rsidR="00C50626">
        <w:t>Product</w:t>
      </w:r>
      <w:r w:rsidR="00C50626">
        <w:rPr>
          <w:rFonts w:hint="eastAsia"/>
        </w:rPr>
        <w:t>G</w:t>
      </w:r>
      <w:r w:rsidR="00C50626">
        <w:t>roupList</w:t>
      </w:r>
    </w:p>
    <w:p w:rsidR="00C50626" w:rsidRDefault="00C50626" w:rsidP="00C50626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C50626" w:rsidTr="00990640">
        <w:tc>
          <w:tcPr>
            <w:tcW w:w="1857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50626" w:rsidTr="00990640">
        <w:tc>
          <w:tcPr>
            <w:tcW w:w="1857" w:type="dxa"/>
          </w:tcPr>
          <w:p w:rsidR="00C50626" w:rsidRDefault="00BF65E7" w:rsidP="00990640">
            <w:pPr>
              <w:rPr>
                <w:rFonts w:ascii="Arial" w:hAnsi="Arial" w:cs="Arial"/>
              </w:rPr>
            </w:pPr>
            <w:r w:rsidRPr="00BF65E7">
              <w:rPr>
                <w:rFonts w:ascii="Arial" w:eastAsia="华文中宋" w:hAnsi="Arial" w:cs="Arial"/>
              </w:rPr>
              <w:t>catId</w:t>
            </w:r>
          </w:p>
        </w:tc>
        <w:tc>
          <w:tcPr>
            <w:tcW w:w="1857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41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C50626" w:rsidRDefault="00BF65E7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50626" w:rsidTr="00990640">
        <w:tc>
          <w:tcPr>
            <w:tcW w:w="1857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50626" w:rsidTr="00990640">
        <w:tc>
          <w:tcPr>
            <w:tcW w:w="1857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50626" w:rsidRDefault="00C50626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50626" w:rsidRDefault="00C50626" w:rsidP="00C50626">
      <w:pPr>
        <w:rPr>
          <w:vanish/>
        </w:rPr>
      </w:pPr>
    </w:p>
    <w:p w:rsidR="00C50626" w:rsidRDefault="00C50626" w:rsidP="00C50626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C50626" w:rsidTr="00990640">
        <w:tc>
          <w:tcPr>
            <w:tcW w:w="1809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50626" w:rsidTr="00990640">
        <w:tc>
          <w:tcPr>
            <w:tcW w:w="1809" w:type="dxa"/>
          </w:tcPr>
          <w:p w:rsidR="00C50626" w:rsidRDefault="00E72D98" w:rsidP="00990640">
            <w:pPr>
              <w:rPr>
                <w:rFonts w:ascii="Arial" w:hAnsi="Arial" w:cs="Arial"/>
              </w:rPr>
            </w:pPr>
            <w:r w:rsidRPr="00E72D98">
              <w:rPr>
                <w:rFonts w:ascii="Arial" w:hAnsi="Arial" w:cs="Arial"/>
              </w:rPr>
              <w:t>shop_cat_list</w:t>
            </w:r>
          </w:p>
        </w:tc>
        <w:tc>
          <w:tcPr>
            <w:tcW w:w="1843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roduct</w:t>
            </w:r>
            <w:r>
              <w:rPr>
                <w:rFonts w:ascii="Arial" w:hAnsi="Arial" w:cs="Arial" w:hint="eastAsia"/>
              </w:rPr>
              <w:t>Group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C50626" w:rsidRDefault="00C5062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</w:t>
            </w:r>
            <w:r w:rsidR="00D74C1A"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列表</w:t>
            </w:r>
          </w:p>
        </w:tc>
      </w:tr>
      <w:tr w:rsidR="00911519" w:rsidTr="00990640">
        <w:tc>
          <w:tcPr>
            <w:tcW w:w="1809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11519" w:rsidTr="00990640">
        <w:tc>
          <w:tcPr>
            <w:tcW w:w="1809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911519" w:rsidRDefault="0091151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拼团列表</w:t>
      </w: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8C6856" w:rsidRDefault="00FC1CF0">
      <w:pPr>
        <w:pStyle w:val="15"/>
        <w:ind w:left="780" w:firstLineChars="0" w:firstLine="0"/>
      </w:pPr>
      <w:r w:rsidRPr="00FC1CF0">
        <w:t>/shop/group</w:t>
      </w:r>
      <w:r>
        <w:t>/</w:t>
      </w:r>
      <w:r w:rsidR="00DF0CC0">
        <w:t>getProduct</w:t>
      </w:r>
      <w:r w:rsidR="00DF0CC0">
        <w:rPr>
          <w:rFonts w:hint="eastAsia"/>
        </w:rPr>
        <w:t>G</w:t>
      </w:r>
      <w:r w:rsidR="00DF0CC0">
        <w:t>roupList</w:t>
      </w: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66031">
        <w:tc>
          <w:tcPr>
            <w:tcW w:w="1857" w:type="dxa"/>
          </w:tcPr>
          <w:p w:rsidR="00F66031" w:rsidRDefault="00F66031">
            <w:pPr>
              <w:rPr>
                <w:rFonts w:ascii="Arial" w:hAnsi="Arial" w:cs="Arial"/>
              </w:rPr>
            </w:pPr>
            <w:r w:rsidRPr="00F66031">
              <w:rPr>
                <w:rFonts w:ascii="Arial" w:hAnsi="Arial" w:cs="Arial"/>
              </w:rPr>
              <w:t>areaId</w:t>
            </w:r>
          </w:p>
        </w:tc>
        <w:tc>
          <w:tcPr>
            <w:tcW w:w="1857" w:type="dxa"/>
          </w:tcPr>
          <w:p w:rsidR="00F66031" w:rsidRDefault="00F66031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66031" w:rsidRDefault="00F660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66031" w:rsidRDefault="00E40A5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66031" w:rsidRDefault="00F660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66031">
        <w:tc>
          <w:tcPr>
            <w:tcW w:w="1857" w:type="dxa"/>
          </w:tcPr>
          <w:p w:rsidR="00F66031" w:rsidRPr="00F66031" w:rsidRDefault="00F66031">
            <w:pPr>
              <w:rPr>
                <w:rFonts w:ascii="Arial" w:hAnsi="Arial" w:cs="Arial"/>
              </w:rPr>
            </w:pPr>
            <w:r w:rsidRPr="00F66031">
              <w:rPr>
                <w:rFonts w:ascii="Arial" w:hAnsi="Arial" w:cs="Arial"/>
              </w:rPr>
              <w:t>catId</w:t>
            </w:r>
          </w:p>
        </w:tc>
        <w:tc>
          <w:tcPr>
            <w:tcW w:w="1857" w:type="dxa"/>
          </w:tcPr>
          <w:p w:rsidR="00F66031" w:rsidRDefault="00F66031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66031" w:rsidRDefault="00F660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66031" w:rsidRDefault="00E40A5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66031" w:rsidRDefault="00F660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157E67">
        <w:tc>
          <w:tcPr>
            <w:tcW w:w="1857" w:type="dxa"/>
          </w:tcPr>
          <w:p w:rsidR="00157E67" w:rsidRPr="008E42ED" w:rsidRDefault="00157E67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157E67" w:rsidRDefault="00157E6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157E67" w:rsidRDefault="00157E67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57E67" w:rsidRDefault="00157E6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57E67" w:rsidRDefault="00157E6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57E67">
        <w:tc>
          <w:tcPr>
            <w:tcW w:w="1857" w:type="dxa"/>
          </w:tcPr>
          <w:p w:rsidR="00157E67" w:rsidRPr="008E42ED" w:rsidRDefault="00157E67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lastRenderedPageBreak/>
              <w:t>pageIndex</w:t>
            </w:r>
          </w:p>
        </w:tc>
        <w:tc>
          <w:tcPr>
            <w:tcW w:w="1857" w:type="dxa"/>
          </w:tcPr>
          <w:p w:rsidR="00157E67" w:rsidRDefault="00157E6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157E67" w:rsidRDefault="00157E67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57E67" w:rsidRDefault="00157E6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57E67" w:rsidRPr="003B0750" w:rsidRDefault="00157E67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product_</w:t>
            </w:r>
            <w:r>
              <w:rPr>
                <w:rFonts w:ascii="Arial" w:hAnsi="Arial" w:cs="Arial" w:hint="eastAsia"/>
              </w:rPr>
              <w:t>group_</w:t>
            </w:r>
            <w:r>
              <w:rPr>
                <w:rFonts w:ascii="Arial" w:hAnsi="Arial" w:cs="Arial"/>
              </w:rPr>
              <w:t>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roduct</w:t>
            </w:r>
            <w:r>
              <w:rPr>
                <w:rFonts w:ascii="Arial" w:hAnsi="Arial" w:cs="Arial" w:hint="eastAsia"/>
              </w:rPr>
              <w:t>Group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拼团列表</w:t>
            </w:r>
          </w:p>
        </w:tc>
      </w:tr>
      <w:tr w:rsidR="002874E0">
        <w:tc>
          <w:tcPr>
            <w:tcW w:w="1809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  <w:r w:rsidRPr="00E72D98">
              <w:rPr>
                <w:rFonts w:ascii="Arial" w:hAnsi="Arial" w:cs="Arial"/>
              </w:rPr>
              <w:t>shop_cat_list</w:t>
            </w:r>
          </w:p>
        </w:tc>
        <w:tc>
          <w:tcPr>
            <w:tcW w:w="1843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roduct</w:t>
            </w:r>
            <w:r>
              <w:rPr>
                <w:rFonts w:ascii="Arial" w:hAnsi="Arial" w:cs="Arial" w:hint="eastAsia"/>
              </w:rPr>
              <w:t>Group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拼团分类列表</w:t>
            </w:r>
          </w:p>
        </w:tc>
      </w:tr>
      <w:tr w:rsidR="002874E0">
        <w:tc>
          <w:tcPr>
            <w:tcW w:w="1809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ad_list</w:t>
            </w:r>
          </w:p>
        </w:tc>
        <w:tc>
          <w:tcPr>
            <w:tcW w:w="1843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List&lt;Ads&gt;</w:t>
            </w:r>
          </w:p>
        </w:tc>
        <w:tc>
          <w:tcPr>
            <w:tcW w:w="1115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2874E0" w:rsidRDefault="002874E0" w:rsidP="002874E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广告列表</w:t>
            </w:r>
          </w:p>
        </w:tc>
      </w:tr>
      <w:tr w:rsidR="0026718E">
        <w:tc>
          <w:tcPr>
            <w:tcW w:w="1809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6718E">
        <w:tc>
          <w:tcPr>
            <w:tcW w:w="1809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26718E" w:rsidRDefault="0026718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B57D28" w:rsidRDefault="00B57D28" w:rsidP="00B57D28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拼团详情</w:t>
      </w:r>
    </w:p>
    <w:p w:rsidR="00B57D28" w:rsidRDefault="00B57D28" w:rsidP="00B57D28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B57D28" w:rsidRDefault="00FC1CF0" w:rsidP="00B57D28">
      <w:pPr>
        <w:pStyle w:val="15"/>
        <w:ind w:left="780" w:firstLineChars="0" w:firstLine="0"/>
      </w:pPr>
      <w:r w:rsidRPr="00FC1CF0">
        <w:t>/shop/group</w:t>
      </w:r>
      <w:r w:rsidR="00B57D28">
        <w:t>/</w:t>
      </w:r>
      <w:r w:rsidR="00C77F94" w:rsidRPr="00C77F94">
        <w:t xml:space="preserve"> getProductGroupDetail</w:t>
      </w:r>
    </w:p>
    <w:p w:rsidR="00B57D28" w:rsidRDefault="00B57D28" w:rsidP="00B57D28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B57D28" w:rsidTr="00990640">
        <w:tc>
          <w:tcPr>
            <w:tcW w:w="1857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57D28" w:rsidTr="00990640">
        <w:tc>
          <w:tcPr>
            <w:tcW w:w="1857" w:type="dxa"/>
          </w:tcPr>
          <w:p w:rsidR="00B57D28" w:rsidRPr="00BF0788" w:rsidRDefault="00BF078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i</w:t>
            </w:r>
            <w:r w:rsidRPr="00BF0788">
              <w:rPr>
                <w:rFonts w:ascii="Arial" w:eastAsia="华文中宋" w:hAnsi="Arial" w:cs="Arial" w:hint="eastAsia"/>
              </w:rPr>
              <w:t>d</w:t>
            </w:r>
          </w:p>
        </w:tc>
        <w:tc>
          <w:tcPr>
            <w:tcW w:w="1857" w:type="dxa"/>
          </w:tcPr>
          <w:p w:rsidR="00B57D28" w:rsidRDefault="00BF078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" w:type="dxa"/>
          </w:tcPr>
          <w:p w:rsidR="00B57D28" w:rsidRDefault="00BF078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57D28" w:rsidRDefault="00BF078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30551" w:rsidTr="00990640">
        <w:tc>
          <w:tcPr>
            <w:tcW w:w="1857" w:type="dxa"/>
          </w:tcPr>
          <w:p w:rsidR="00430551" w:rsidRDefault="00430551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userId</w:t>
            </w:r>
          </w:p>
        </w:tc>
        <w:tc>
          <w:tcPr>
            <w:tcW w:w="1857" w:type="dxa"/>
          </w:tcPr>
          <w:p w:rsidR="00430551" w:rsidRDefault="00430551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430551" w:rsidRDefault="00430551" w:rsidP="00990640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430551" w:rsidRDefault="008072F1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430551" w:rsidRDefault="00430551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BF0788" w:rsidTr="00990640">
        <w:tc>
          <w:tcPr>
            <w:tcW w:w="1857" w:type="dxa"/>
          </w:tcPr>
          <w:p w:rsidR="00BF0788" w:rsidRPr="00BF0788" w:rsidRDefault="00BF0788" w:rsidP="00990640">
            <w:pPr>
              <w:rPr>
                <w:rFonts w:ascii="Arial" w:eastAsia="华文中宋" w:hAnsi="Arial" w:cs="Arial"/>
              </w:rPr>
            </w:pPr>
            <w:r w:rsidRPr="00BF0788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BF0788" w:rsidRDefault="006B00F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BF0788" w:rsidRDefault="00BF0788" w:rsidP="00990640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BF0788" w:rsidRDefault="00DA7F31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F0788" w:rsidRDefault="00BF078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B57D28" w:rsidTr="00990640">
        <w:tc>
          <w:tcPr>
            <w:tcW w:w="1857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B57D28" w:rsidTr="00990640">
        <w:tc>
          <w:tcPr>
            <w:tcW w:w="1857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B57D28" w:rsidRDefault="00B57D28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B57D28" w:rsidRDefault="00B57D28" w:rsidP="00B57D28">
      <w:pPr>
        <w:rPr>
          <w:vanish/>
        </w:rPr>
      </w:pPr>
    </w:p>
    <w:p w:rsidR="00B57D28" w:rsidRDefault="00B57D28" w:rsidP="00B57D28"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B57D28" w:rsidTr="00990640">
        <w:tc>
          <w:tcPr>
            <w:tcW w:w="1809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57D28" w:rsidTr="00990640">
        <w:tc>
          <w:tcPr>
            <w:tcW w:w="1809" w:type="dxa"/>
          </w:tcPr>
          <w:p w:rsidR="00B57D28" w:rsidRDefault="003F1F77" w:rsidP="00990640">
            <w:pPr>
              <w:rPr>
                <w:rFonts w:ascii="Arial" w:hAnsi="Arial" w:cs="Arial"/>
              </w:rPr>
            </w:pPr>
            <w:r w:rsidRPr="003F1F77">
              <w:rPr>
                <w:rFonts w:ascii="Arial" w:hAnsi="Arial" w:cs="Arial"/>
              </w:rPr>
              <w:lastRenderedPageBreak/>
              <w:t>productGroup_info</w:t>
            </w:r>
          </w:p>
        </w:tc>
        <w:tc>
          <w:tcPr>
            <w:tcW w:w="1843" w:type="dxa"/>
          </w:tcPr>
          <w:p w:rsidR="00B57D28" w:rsidRDefault="003F1F77" w:rsidP="00990640">
            <w:pPr>
              <w:rPr>
                <w:rFonts w:ascii="Arial" w:hAnsi="Arial" w:cs="Arial"/>
              </w:rPr>
            </w:pPr>
            <w:r w:rsidRPr="003F1F77">
              <w:rPr>
                <w:rFonts w:ascii="Arial" w:hAnsi="Arial" w:cs="Arial"/>
              </w:rPr>
              <w:t>ProductGroup</w:t>
            </w:r>
          </w:p>
        </w:tc>
        <w:tc>
          <w:tcPr>
            <w:tcW w:w="1115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B57D28" w:rsidRDefault="00B57D28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B57D28" w:rsidRPr="00C57A5E" w:rsidRDefault="003F1F77" w:rsidP="00C57A5E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hAnsi="Arial" w:cs="Arial" w:hint="eastAsia"/>
              </w:rPr>
              <w:t>拼团</w:t>
            </w:r>
            <w:r w:rsidR="007B03FC">
              <w:rPr>
                <w:rFonts w:ascii="Arial" w:hAnsi="Arial" w:cs="Arial" w:hint="eastAsia"/>
              </w:rPr>
              <w:t>信息</w:t>
            </w:r>
            <w:r w:rsidR="00C57A5E">
              <w:rPr>
                <w:rFonts w:ascii="Arial" w:hAnsi="Arial" w:cs="Arial" w:hint="eastAsia"/>
              </w:rPr>
              <w:t xml:space="preserve"> </w:t>
            </w:r>
            <w:r w:rsidR="00C57A5E" w:rsidRPr="00C57A5E">
              <w:rPr>
                <w:rFonts w:ascii="宋体" w:hAnsi="宋体" w:cs="宋体"/>
                <w:kern w:val="0"/>
              </w:rPr>
              <w:t>isStartGroup判断</w:t>
            </w:r>
            <w:r w:rsidR="00C57A5E">
              <w:rPr>
                <w:rFonts w:ascii="宋体" w:hAnsi="宋体" w:cs="宋体" w:hint="eastAsia"/>
                <w:kern w:val="0"/>
              </w:rPr>
              <w:t>是否开团</w:t>
            </w:r>
          </w:p>
        </w:tc>
      </w:tr>
      <w:tr w:rsidR="008C2AB2" w:rsidTr="00990640">
        <w:tc>
          <w:tcPr>
            <w:tcW w:w="1809" w:type="dxa"/>
          </w:tcPr>
          <w:p w:rsidR="008C2AB2" w:rsidRPr="002F26CD" w:rsidRDefault="00AA46B7" w:rsidP="00990640">
            <w:pPr>
              <w:rPr>
                <w:rFonts w:ascii="Arial" w:hAnsi="Arial" w:cs="Arial"/>
              </w:rPr>
            </w:pPr>
            <w:r w:rsidRPr="002F26CD">
              <w:rPr>
                <w:rFonts w:ascii="Arial" w:hAnsi="Arial" w:cs="Arial"/>
              </w:rPr>
              <w:t>start_group_list</w:t>
            </w:r>
          </w:p>
        </w:tc>
        <w:tc>
          <w:tcPr>
            <w:tcW w:w="1843" w:type="dxa"/>
          </w:tcPr>
          <w:p w:rsidR="008C2AB2" w:rsidRDefault="00AA46B7" w:rsidP="00990640">
            <w:pPr>
              <w:rPr>
                <w:rFonts w:ascii="Arial" w:hAnsi="Arial" w:cs="Arial"/>
              </w:rPr>
            </w:pPr>
            <w:r w:rsidRPr="002F26CD">
              <w:rPr>
                <w:rFonts w:ascii="Arial" w:hAnsi="Arial" w:cs="Arial"/>
              </w:rPr>
              <w:t>List&lt;Map&lt;String,Object&gt;</w:t>
            </w:r>
          </w:p>
        </w:tc>
        <w:tc>
          <w:tcPr>
            <w:tcW w:w="1115" w:type="dxa"/>
          </w:tcPr>
          <w:p w:rsidR="008C2AB2" w:rsidRDefault="008C2AB2" w:rsidP="0099064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2AB2" w:rsidRDefault="00AA46B7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0F2213" w:rsidRPr="000F2213" w:rsidRDefault="003926E4" w:rsidP="000F2213">
            <w:pPr>
              <w:rPr>
                <w:rFonts w:ascii="宋体" w:hAnsi="宋体" w:cs="宋体"/>
                <w:kern w:val="0"/>
              </w:rPr>
            </w:pPr>
            <w:r>
              <w:rPr>
                <w:rFonts w:ascii="Arial" w:hAnsi="Arial" w:cs="Arial" w:hint="eastAsia"/>
              </w:rPr>
              <w:t>开团列表信息</w:t>
            </w:r>
            <w:r w:rsidR="000F2213">
              <w:rPr>
                <w:rFonts w:ascii="Arial" w:hAnsi="Arial" w:cs="Arial" w:hint="eastAsia"/>
              </w:rPr>
              <w:t xml:space="preserve"> </w:t>
            </w:r>
            <w:r w:rsidR="000F2213">
              <w:rPr>
                <w:rFonts w:ascii="宋体" w:hAnsi="宋体" w:cs="宋体"/>
                <w:kern w:val="0"/>
              </w:rPr>
              <w:t>isJoinGroup</w:t>
            </w:r>
            <w:r w:rsidR="000F2213" w:rsidRPr="000F2213">
              <w:rPr>
                <w:rFonts w:ascii="宋体" w:hAnsi="宋体" w:cs="宋体"/>
                <w:kern w:val="0"/>
              </w:rPr>
              <w:t>判断</w:t>
            </w:r>
            <w:r w:rsidR="00C57A5E">
              <w:rPr>
                <w:rFonts w:ascii="宋体" w:hAnsi="宋体" w:cs="宋体" w:hint="eastAsia"/>
                <w:kern w:val="0"/>
              </w:rPr>
              <w:t>是否</w:t>
            </w:r>
            <w:r w:rsidR="000F2213" w:rsidRPr="000F2213">
              <w:rPr>
                <w:rFonts w:ascii="宋体" w:hAnsi="宋体" w:cs="宋体"/>
                <w:kern w:val="0"/>
              </w:rPr>
              <w:t xml:space="preserve">参团 </w:t>
            </w:r>
          </w:p>
          <w:p w:rsidR="008C2AB2" w:rsidRDefault="008C2AB2" w:rsidP="00990640">
            <w:pPr>
              <w:rPr>
                <w:rFonts w:ascii="Arial" w:hAnsi="Arial" w:cs="Arial"/>
              </w:rPr>
            </w:pPr>
          </w:p>
        </w:tc>
      </w:tr>
      <w:tr w:rsidR="00D73E66" w:rsidTr="00990640">
        <w:tc>
          <w:tcPr>
            <w:tcW w:w="1809" w:type="dxa"/>
          </w:tcPr>
          <w:p w:rsidR="00D73E66" w:rsidRPr="002F26CD" w:rsidRDefault="00D73E66" w:rsidP="00990640">
            <w:pPr>
              <w:rPr>
                <w:rFonts w:ascii="Arial" w:hAnsi="Arial" w:cs="Arial"/>
              </w:rPr>
            </w:pPr>
            <w:r w:rsidRPr="00733492">
              <w:rPr>
                <w:rFonts w:ascii="Arial" w:hAnsi="Arial" w:cs="Arial"/>
              </w:rPr>
              <w:t>product_right_interest_list</w:t>
            </w:r>
          </w:p>
        </w:tc>
        <w:tc>
          <w:tcPr>
            <w:tcW w:w="1843" w:type="dxa"/>
          </w:tcPr>
          <w:p w:rsidR="00D73E66" w:rsidRPr="002F26CD" w:rsidRDefault="002833CE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1115" w:type="dxa"/>
          </w:tcPr>
          <w:p w:rsidR="00D73E66" w:rsidRDefault="00D73E66" w:rsidP="0099064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D73E66" w:rsidRDefault="008860D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D73E66" w:rsidRDefault="00D73E66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权益列表</w:t>
            </w:r>
          </w:p>
        </w:tc>
      </w:tr>
      <w:tr w:rsidR="00964E28" w:rsidTr="00990640">
        <w:tc>
          <w:tcPr>
            <w:tcW w:w="1809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64E28" w:rsidTr="00990640">
        <w:tc>
          <w:tcPr>
            <w:tcW w:w="1809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964E28" w:rsidRDefault="00964E2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6220EF" w:rsidRDefault="006220EF" w:rsidP="006220EF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KTV</w:t>
      </w:r>
      <w:r>
        <w:rPr>
          <w:rFonts w:hint="eastAsia"/>
        </w:rPr>
        <w:t>列表</w:t>
      </w:r>
    </w:p>
    <w:p w:rsidR="006220EF" w:rsidRDefault="006220EF" w:rsidP="006220EF"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接口地址</w:t>
      </w:r>
    </w:p>
    <w:p w:rsidR="006220EF" w:rsidRDefault="006220EF" w:rsidP="006220EF">
      <w:pPr>
        <w:pStyle w:val="15"/>
        <w:ind w:left="780" w:firstLineChars="0" w:firstLine="0"/>
      </w:pPr>
      <w:r w:rsidRPr="00FC1CF0">
        <w:t>/</w:t>
      </w:r>
      <w:r w:rsidRPr="00315B2C">
        <w:t>shopping/ktv</w:t>
      </w:r>
      <w:r>
        <w:rPr>
          <w:rFonts w:hint="eastAsia"/>
        </w:rPr>
        <w:t>/</w:t>
      </w:r>
      <w:r w:rsidR="008E42ED" w:rsidRPr="008E42ED">
        <w:t>getKtvList</w:t>
      </w:r>
    </w:p>
    <w:p w:rsidR="006220EF" w:rsidRDefault="006220EF" w:rsidP="006220EF"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6220EF" w:rsidTr="007B142D">
        <w:tc>
          <w:tcPr>
            <w:tcW w:w="1857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220EF" w:rsidTr="007B142D">
        <w:tc>
          <w:tcPr>
            <w:tcW w:w="1857" w:type="dxa"/>
          </w:tcPr>
          <w:p w:rsidR="006220EF" w:rsidRPr="00BF0788" w:rsidRDefault="008E42ED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keyword</w:t>
            </w:r>
          </w:p>
        </w:tc>
        <w:tc>
          <w:tcPr>
            <w:tcW w:w="1857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" w:type="dxa"/>
          </w:tcPr>
          <w:p w:rsidR="006220EF" w:rsidRDefault="006E12F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6220EF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关键字</w:t>
            </w:r>
          </w:p>
        </w:tc>
      </w:tr>
      <w:tr w:rsidR="008E42ED" w:rsidTr="007B142D">
        <w:tc>
          <w:tcPr>
            <w:tcW w:w="1857" w:type="dxa"/>
          </w:tcPr>
          <w:p w:rsidR="008E42ED" w:rsidRPr="008E42ED" w:rsidRDefault="008E42ED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catId</w:t>
            </w:r>
          </w:p>
        </w:tc>
        <w:tc>
          <w:tcPr>
            <w:tcW w:w="1857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E42ED" w:rsidRDefault="006E12F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6220EF" w:rsidTr="007B142D">
        <w:tc>
          <w:tcPr>
            <w:tcW w:w="1857" w:type="dxa"/>
          </w:tcPr>
          <w:p w:rsidR="006220EF" w:rsidRDefault="008E42ED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areaId</w:t>
            </w:r>
          </w:p>
        </w:tc>
        <w:tc>
          <w:tcPr>
            <w:tcW w:w="1857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220EF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E42ED" w:rsidTr="007B142D">
        <w:tc>
          <w:tcPr>
            <w:tcW w:w="1857" w:type="dxa"/>
          </w:tcPr>
          <w:p w:rsidR="008E42ED" w:rsidRPr="008E42ED" w:rsidRDefault="008E42ED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lat</w:t>
            </w:r>
          </w:p>
        </w:tc>
        <w:tc>
          <w:tcPr>
            <w:tcW w:w="1857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E42ED" w:rsidRDefault="006E12F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纬度</w:t>
            </w:r>
          </w:p>
        </w:tc>
      </w:tr>
      <w:tr w:rsidR="008E42ED" w:rsidTr="007B142D">
        <w:tc>
          <w:tcPr>
            <w:tcW w:w="1857" w:type="dxa"/>
          </w:tcPr>
          <w:p w:rsidR="008E42ED" w:rsidRPr="008E42ED" w:rsidRDefault="008E42ED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lng</w:t>
            </w:r>
          </w:p>
        </w:tc>
        <w:tc>
          <w:tcPr>
            <w:tcW w:w="1857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E42ED" w:rsidRDefault="006E12F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E42ED" w:rsidRDefault="008E42E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经度</w:t>
            </w:r>
          </w:p>
        </w:tc>
      </w:tr>
      <w:tr w:rsidR="00411736" w:rsidTr="007B142D">
        <w:tc>
          <w:tcPr>
            <w:tcW w:w="1857" w:type="dxa"/>
          </w:tcPr>
          <w:p w:rsidR="00411736" w:rsidRDefault="00411736" w:rsidP="00D83D2D">
            <w:pPr>
              <w:rPr>
                <w:rFonts w:ascii="Arial" w:eastAsia="华文中宋" w:hAnsi="Arial" w:cs="Arial"/>
              </w:rPr>
            </w:pPr>
            <w:r w:rsidRPr="009324D4">
              <w:rPr>
                <w:rFonts w:ascii="Arial" w:eastAsia="华文中宋" w:hAnsi="Arial" w:cs="Arial"/>
              </w:rPr>
              <w:t>sorterType</w:t>
            </w:r>
          </w:p>
        </w:tc>
        <w:tc>
          <w:tcPr>
            <w:tcW w:w="1857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智能排序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智能排序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距离排序</w:t>
            </w:r>
            <w:r>
              <w:rPr>
                <w:rFonts w:ascii="Arial" w:hAnsi="Arial" w:cs="Arial" w:hint="eastAsia"/>
              </w:rPr>
              <w:t xml:space="preserve"> 3-</w:t>
            </w:r>
            <w:r>
              <w:rPr>
                <w:rFonts w:ascii="Arial" w:hAnsi="Arial" w:cs="Arial" w:hint="eastAsia"/>
              </w:rPr>
              <w:t>好评优先</w:t>
            </w:r>
            <w:r>
              <w:rPr>
                <w:rFonts w:ascii="Arial" w:hAnsi="Arial" w:cs="Arial" w:hint="eastAsia"/>
              </w:rPr>
              <w:t xml:space="preserve"> 4-</w:t>
            </w:r>
            <w:r>
              <w:rPr>
                <w:rFonts w:ascii="Arial" w:hAnsi="Arial" w:cs="Arial" w:hint="eastAsia"/>
              </w:rPr>
              <w:t>低价排序</w:t>
            </w:r>
            <w:r>
              <w:rPr>
                <w:rFonts w:ascii="Arial" w:hAnsi="Arial" w:cs="Arial" w:hint="eastAsia"/>
              </w:rPr>
              <w:t xml:space="preserve"> 5-</w:t>
            </w:r>
            <w:r>
              <w:rPr>
                <w:rFonts w:ascii="Arial" w:hAnsi="Arial" w:cs="Arial" w:hint="eastAsia"/>
              </w:rPr>
              <w:t>高价排序</w:t>
            </w:r>
          </w:p>
        </w:tc>
      </w:tr>
      <w:tr w:rsidR="00411736" w:rsidTr="007B142D">
        <w:tc>
          <w:tcPr>
            <w:tcW w:w="1857" w:type="dxa"/>
          </w:tcPr>
          <w:p w:rsidR="00411736" w:rsidRDefault="0041173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ktv</w:t>
            </w:r>
            <w:r w:rsidRPr="00037370">
              <w:rPr>
                <w:rFonts w:ascii="Arial" w:eastAsia="华文中宋" w:hAnsi="Arial" w:cs="Arial"/>
              </w:rPr>
              <w:t>Star</w:t>
            </w:r>
          </w:p>
        </w:tc>
        <w:tc>
          <w:tcPr>
            <w:tcW w:w="1857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411736" w:rsidRDefault="003447C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ktv</w:t>
            </w:r>
            <w:r w:rsidR="00411736">
              <w:rPr>
                <w:rFonts w:ascii="Arial" w:hAnsi="Arial" w:cs="Arial" w:hint="eastAsia"/>
              </w:rPr>
              <w:t>星级</w:t>
            </w:r>
          </w:p>
        </w:tc>
      </w:tr>
      <w:tr w:rsidR="00411736" w:rsidTr="007B142D">
        <w:tc>
          <w:tcPr>
            <w:tcW w:w="1857" w:type="dxa"/>
          </w:tcPr>
          <w:p w:rsidR="00411736" w:rsidRDefault="00411736" w:rsidP="00D83D2D">
            <w:pPr>
              <w:rPr>
                <w:rFonts w:ascii="Arial" w:eastAsia="华文中宋" w:hAnsi="Arial" w:cs="Arial"/>
              </w:rPr>
            </w:pPr>
            <w:r w:rsidRPr="00037370">
              <w:rPr>
                <w:rFonts w:ascii="Arial" w:eastAsia="华文中宋" w:hAnsi="Arial" w:cs="Arial"/>
              </w:rPr>
              <w:t>roomMode</w:t>
            </w:r>
          </w:p>
        </w:tc>
        <w:tc>
          <w:tcPr>
            <w:tcW w:w="1857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411736" w:rsidRDefault="00411736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房间类型</w:t>
            </w:r>
          </w:p>
        </w:tc>
      </w:tr>
      <w:tr w:rsidR="00594D37" w:rsidTr="007B142D">
        <w:tc>
          <w:tcPr>
            <w:tcW w:w="1857" w:type="dxa"/>
          </w:tcPr>
          <w:p w:rsidR="00594D37" w:rsidRPr="008E42ED" w:rsidRDefault="00594D37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594D37" w:rsidRDefault="00594D3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594D37" w:rsidRDefault="00594D37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94D37" w:rsidRDefault="00594D3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94D37" w:rsidRDefault="00594D3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594D37" w:rsidTr="007B142D">
        <w:tc>
          <w:tcPr>
            <w:tcW w:w="1857" w:type="dxa"/>
          </w:tcPr>
          <w:p w:rsidR="00594D37" w:rsidRPr="008E42ED" w:rsidRDefault="00594D37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594D37" w:rsidRDefault="00594D3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594D37" w:rsidRDefault="00594D37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94D37" w:rsidRDefault="00594D37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94D37" w:rsidRPr="003B0750" w:rsidRDefault="00594D37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6220EF" w:rsidTr="007B142D">
        <w:tc>
          <w:tcPr>
            <w:tcW w:w="1857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6220EF" w:rsidTr="007B142D">
        <w:tc>
          <w:tcPr>
            <w:tcW w:w="1857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6220EF" w:rsidRDefault="006220EF" w:rsidP="006220EF">
      <w:pPr>
        <w:rPr>
          <w:vanish/>
        </w:rPr>
      </w:pPr>
    </w:p>
    <w:p w:rsidR="006220EF" w:rsidRDefault="006220EF" w:rsidP="006220EF"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6220EF" w:rsidTr="007B142D">
        <w:tc>
          <w:tcPr>
            <w:tcW w:w="1809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220EF" w:rsidTr="007B142D">
        <w:tc>
          <w:tcPr>
            <w:tcW w:w="1809" w:type="dxa"/>
          </w:tcPr>
          <w:p w:rsidR="006220EF" w:rsidRPr="005C7C8F" w:rsidRDefault="004A6E7B" w:rsidP="007B142D">
            <w:pPr>
              <w:rPr>
                <w:rFonts w:ascii="Arial" w:eastAsia="华文中宋" w:hAnsi="Arial" w:cs="Arial"/>
              </w:rPr>
            </w:pPr>
            <w:r w:rsidRPr="00AD4D43">
              <w:rPr>
                <w:rFonts w:ascii="Arial" w:eastAsia="华文中宋" w:hAnsi="Arial" w:cs="Arial"/>
              </w:rPr>
              <w:t>ktv_list</w:t>
            </w:r>
          </w:p>
        </w:tc>
        <w:tc>
          <w:tcPr>
            <w:tcW w:w="1843" w:type="dxa"/>
          </w:tcPr>
          <w:p w:rsidR="006220EF" w:rsidRPr="005C7C8F" w:rsidRDefault="006220EF" w:rsidP="007B142D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List&lt;Map&lt;String, Object&gt;&gt;</w:t>
            </w:r>
          </w:p>
        </w:tc>
        <w:tc>
          <w:tcPr>
            <w:tcW w:w="1115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6220EF" w:rsidRDefault="006220E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6220EF" w:rsidRDefault="004A6E7B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ktv</w:t>
            </w:r>
            <w:r w:rsidR="006220EF">
              <w:rPr>
                <w:rFonts w:ascii="Arial" w:hAnsi="Arial" w:cs="Arial" w:hint="eastAsia"/>
              </w:rPr>
              <w:t>列表</w:t>
            </w:r>
          </w:p>
        </w:tc>
      </w:tr>
      <w:tr w:rsidR="006220EF" w:rsidTr="007B142D">
        <w:tc>
          <w:tcPr>
            <w:tcW w:w="1809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6220EF" w:rsidTr="007B142D">
        <w:tc>
          <w:tcPr>
            <w:tcW w:w="1809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6220EF" w:rsidRDefault="006220EF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E5319E" w:rsidRDefault="00E5319E" w:rsidP="00E5319E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KTV</w:t>
      </w:r>
      <w:r>
        <w:rPr>
          <w:rFonts w:hint="eastAsia"/>
        </w:rPr>
        <w:t>详情</w:t>
      </w:r>
    </w:p>
    <w:p w:rsidR="00E5319E" w:rsidRDefault="00E5319E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E5319E" w:rsidRDefault="00E5319E" w:rsidP="00E5319E">
      <w:pPr>
        <w:pStyle w:val="15"/>
        <w:ind w:left="780" w:firstLineChars="0" w:firstLine="0"/>
      </w:pPr>
      <w:r w:rsidRPr="00FC1CF0">
        <w:t>/</w:t>
      </w:r>
      <w:r w:rsidR="00315B2C" w:rsidRPr="00315B2C">
        <w:t>shopping/ktv</w:t>
      </w:r>
      <w:r w:rsidR="00315B2C">
        <w:rPr>
          <w:rFonts w:hint="eastAsia"/>
        </w:rPr>
        <w:t>/</w:t>
      </w:r>
      <w:r w:rsidR="00315B2C" w:rsidRPr="00315B2C">
        <w:t>getKtvDetail</w:t>
      </w:r>
    </w:p>
    <w:p w:rsidR="00E5319E" w:rsidRDefault="00E5319E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E5319E" w:rsidTr="0022358F">
        <w:tc>
          <w:tcPr>
            <w:tcW w:w="1857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5319E" w:rsidTr="0022358F">
        <w:tc>
          <w:tcPr>
            <w:tcW w:w="1857" w:type="dxa"/>
          </w:tcPr>
          <w:p w:rsidR="00E5319E" w:rsidRPr="00BF0788" w:rsidRDefault="00EE0AA1" w:rsidP="0022358F">
            <w:pPr>
              <w:rPr>
                <w:rFonts w:ascii="Arial" w:eastAsia="华文中宋" w:hAnsi="Arial" w:cs="Arial"/>
              </w:rPr>
            </w:pPr>
            <w:r w:rsidRPr="00EE0AA1">
              <w:rPr>
                <w:rFonts w:ascii="Arial" w:eastAsia="华文中宋" w:hAnsi="Arial" w:cs="Arial"/>
              </w:rPr>
              <w:t>ktvId</w:t>
            </w:r>
          </w:p>
        </w:tc>
        <w:tc>
          <w:tcPr>
            <w:tcW w:w="1857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5319E" w:rsidRDefault="00287351" w:rsidP="00BE4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76073C">
              <w:rPr>
                <w:rFonts w:ascii="Arial" w:hAnsi="Arial" w:cs="Arial" w:hint="eastAsia"/>
              </w:rPr>
              <w:t>tv</w:t>
            </w:r>
            <w:r>
              <w:rPr>
                <w:rFonts w:ascii="Arial" w:hAnsi="Arial" w:cs="Arial" w:hint="eastAsia"/>
              </w:rPr>
              <w:t>主键</w:t>
            </w:r>
          </w:p>
        </w:tc>
      </w:tr>
      <w:tr w:rsidR="00592AF2" w:rsidTr="0022358F">
        <w:tc>
          <w:tcPr>
            <w:tcW w:w="1857" w:type="dxa"/>
          </w:tcPr>
          <w:p w:rsidR="00592AF2" w:rsidRPr="008E42ED" w:rsidRDefault="00592AF2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592AF2" w:rsidRDefault="00592AF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592AF2" w:rsidRDefault="00592AF2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92AF2" w:rsidRDefault="00592AF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92AF2" w:rsidRDefault="00592AF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592AF2" w:rsidTr="0022358F">
        <w:tc>
          <w:tcPr>
            <w:tcW w:w="1857" w:type="dxa"/>
          </w:tcPr>
          <w:p w:rsidR="00592AF2" w:rsidRPr="008E42ED" w:rsidRDefault="00592AF2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592AF2" w:rsidRDefault="00592AF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592AF2" w:rsidRDefault="00592AF2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92AF2" w:rsidRDefault="00592AF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92AF2" w:rsidRPr="003B0750" w:rsidRDefault="00592AF2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E5319E" w:rsidTr="0022358F">
        <w:tc>
          <w:tcPr>
            <w:tcW w:w="1857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5319E" w:rsidTr="0022358F">
        <w:tc>
          <w:tcPr>
            <w:tcW w:w="1857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E5319E" w:rsidRDefault="00E5319E" w:rsidP="00E5319E">
      <w:pPr>
        <w:rPr>
          <w:vanish/>
        </w:rPr>
      </w:pPr>
    </w:p>
    <w:p w:rsidR="00E5319E" w:rsidRDefault="00E5319E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E5319E" w:rsidTr="0022358F">
        <w:tc>
          <w:tcPr>
            <w:tcW w:w="1809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5319E" w:rsidTr="0022358F">
        <w:tc>
          <w:tcPr>
            <w:tcW w:w="1809" w:type="dxa"/>
          </w:tcPr>
          <w:p w:rsidR="00E5319E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near_shop_list</w:t>
            </w:r>
          </w:p>
        </w:tc>
        <w:tc>
          <w:tcPr>
            <w:tcW w:w="1843" w:type="dxa"/>
          </w:tcPr>
          <w:p w:rsidR="00E5319E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List&lt;Shop&gt;</w:t>
            </w:r>
          </w:p>
        </w:tc>
        <w:tc>
          <w:tcPr>
            <w:tcW w:w="1115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E5319E" w:rsidRDefault="00BB1D69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附近</w:t>
            </w:r>
            <w:r w:rsidR="00E5319E"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列表</w:t>
            </w:r>
            <w:r w:rsidR="00E5319E">
              <w:rPr>
                <w:rFonts w:ascii="Arial" w:hAnsi="Arial" w:cs="Arial" w:hint="eastAsia"/>
              </w:rPr>
              <w:t>信息</w:t>
            </w:r>
          </w:p>
        </w:tc>
      </w:tr>
      <w:tr w:rsidR="00E5319E" w:rsidTr="0022358F">
        <w:tc>
          <w:tcPr>
            <w:tcW w:w="1809" w:type="dxa"/>
          </w:tcPr>
          <w:p w:rsidR="00E5319E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more_shop_list</w:t>
            </w:r>
          </w:p>
        </w:tc>
        <w:tc>
          <w:tcPr>
            <w:tcW w:w="1843" w:type="dxa"/>
          </w:tcPr>
          <w:p w:rsidR="00E5319E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List&lt;Shop&gt;</w:t>
            </w:r>
          </w:p>
        </w:tc>
        <w:tc>
          <w:tcPr>
            <w:tcW w:w="1115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E5319E" w:rsidRDefault="00E5319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E5319E" w:rsidRDefault="005B4FE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更多商家</w:t>
            </w:r>
            <w:r w:rsidR="00E5319E">
              <w:rPr>
                <w:rFonts w:ascii="Arial" w:hAnsi="Arial" w:cs="Arial" w:hint="eastAsia"/>
              </w:rPr>
              <w:t>列表信息</w:t>
            </w:r>
          </w:p>
        </w:tc>
      </w:tr>
      <w:tr w:rsidR="005C7C8F" w:rsidTr="0022358F">
        <w:tc>
          <w:tcPr>
            <w:tcW w:w="1809" w:type="dxa"/>
          </w:tcPr>
          <w:p w:rsidR="005C7C8F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date_list</w:t>
            </w:r>
          </w:p>
        </w:tc>
        <w:tc>
          <w:tcPr>
            <w:tcW w:w="1843" w:type="dxa"/>
          </w:tcPr>
          <w:p w:rsidR="005C7C8F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List&lt;Map&lt;String, Object&gt;&gt;</w:t>
            </w:r>
          </w:p>
        </w:tc>
        <w:tc>
          <w:tcPr>
            <w:tcW w:w="1115" w:type="dxa"/>
          </w:tcPr>
          <w:p w:rsidR="005C7C8F" w:rsidRDefault="005C7C8F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5C7C8F" w:rsidRDefault="008A464E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5C7C8F" w:rsidRDefault="00870541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日期列表</w:t>
            </w:r>
          </w:p>
        </w:tc>
      </w:tr>
      <w:tr w:rsidR="005C7C8F" w:rsidTr="0022358F">
        <w:tc>
          <w:tcPr>
            <w:tcW w:w="1809" w:type="dxa"/>
          </w:tcPr>
          <w:p w:rsidR="005C7C8F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lastRenderedPageBreak/>
              <w:t>money_ticket_send_list</w:t>
            </w:r>
          </w:p>
        </w:tc>
        <w:tc>
          <w:tcPr>
            <w:tcW w:w="1843" w:type="dxa"/>
          </w:tcPr>
          <w:p w:rsidR="005C7C8F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List&lt;MoneyTicketSend&gt;</w:t>
            </w:r>
          </w:p>
        </w:tc>
        <w:tc>
          <w:tcPr>
            <w:tcW w:w="1115" w:type="dxa"/>
          </w:tcPr>
          <w:p w:rsidR="005C7C8F" w:rsidRDefault="005C7C8F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5C7C8F" w:rsidRDefault="00563507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5C7C8F" w:rsidRDefault="00DC402F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票券列表</w:t>
            </w:r>
          </w:p>
        </w:tc>
      </w:tr>
      <w:tr w:rsidR="005C7C8F" w:rsidTr="0022358F">
        <w:tc>
          <w:tcPr>
            <w:tcW w:w="1809" w:type="dxa"/>
          </w:tcPr>
          <w:p w:rsidR="005C7C8F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comment_list</w:t>
            </w:r>
          </w:p>
        </w:tc>
        <w:tc>
          <w:tcPr>
            <w:tcW w:w="1843" w:type="dxa"/>
          </w:tcPr>
          <w:p w:rsidR="005C7C8F" w:rsidRPr="005C7C8F" w:rsidRDefault="005C7C8F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List&lt;Map&lt;String, Object&gt;&gt;</w:t>
            </w:r>
          </w:p>
        </w:tc>
        <w:tc>
          <w:tcPr>
            <w:tcW w:w="1115" w:type="dxa"/>
          </w:tcPr>
          <w:p w:rsidR="005C7C8F" w:rsidRDefault="005C7C8F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5C7C8F" w:rsidRDefault="00563507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5C7C8F" w:rsidRDefault="00721B5C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评论列表</w:t>
            </w:r>
          </w:p>
        </w:tc>
      </w:tr>
      <w:tr w:rsidR="00E5319E" w:rsidTr="0022358F">
        <w:tc>
          <w:tcPr>
            <w:tcW w:w="1809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5319E" w:rsidTr="0022358F">
        <w:tc>
          <w:tcPr>
            <w:tcW w:w="1809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E5319E" w:rsidRDefault="00E5319E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386B82" w:rsidRDefault="00386B82" w:rsidP="00386B8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KTV</w:t>
      </w:r>
      <w:r>
        <w:rPr>
          <w:rFonts w:hint="eastAsia"/>
        </w:rPr>
        <w:t>计划列表</w:t>
      </w:r>
    </w:p>
    <w:p w:rsidR="00386B82" w:rsidRDefault="00386B8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386B82" w:rsidRDefault="00386B82" w:rsidP="00386B82">
      <w:pPr>
        <w:pStyle w:val="15"/>
        <w:ind w:left="780" w:firstLineChars="0" w:firstLine="0"/>
      </w:pPr>
      <w:r w:rsidRPr="00FC1CF0">
        <w:t>/</w:t>
      </w:r>
      <w:r w:rsidRPr="00315B2C">
        <w:t>shopping/ktv</w:t>
      </w:r>
      <w:r>
        <w:rPr>
          <w:rFonts w:hint="eastAsia"/>
        </w:rPr>
        <w:t>/</w:t>
      </w:r>
      <w:r w:rsidR="00A84D68" w:rsidRPr="00A84D68">
        <w:rPr>
          <w:rFonts w:ascii="Courier New" w:hAnsi="Courier New" w:cs="Courier New"/>
          <w:color w:val="2A00FF"/>
          <w:kern w:val="0"/>
          <w:sz w:val="20"/>
          <w:szCs w:val="20"/>
          <w:highlight w:val="blue"/>
        </w:rPr>
        <w:t xml:space="preserve"> </w:t>
      </w:r>
      <w:r w:rsidR="00A84D68">
        <w:rPr>
          <w:rFonts w:ascii="Courier New" w:hAnsi="Courier New" w:cs="Courier New"/>
          <w:color w:val="2A00FF"/>
          <w:kern w:val="0"/>
          <w:sz w:val="20"/>
          <w:szCs w:val="20"/>
          <w:highlight w:val="blue"/>
        </w:rPr>
        <w:t>getKtvSchedules</w:t>
      </w:r>
    </w:p>
    <w:p w:rsidR="00386B82" w:rsidRDefault="00386B8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386B82" w:rsidTr="007B142D">
        <w:tc>
          <w:tcPr>
            <w:tcW w:w="18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56146" w:rsidTr="007B142D">
        <w:tc>
          <w:tcPr>
            <w:tcW w:w="1857" w:type="dxa"/>
          </w:tcPr>
          <w:p w:rsidR="00356146" w:rsidRPr="00BF0788" w:rsidRDefault="00356146" w:rsidP="007B142D">
            <w:pPr>
              <w:rPr>
                <w:rFonts w:ascii="Arial" w:eastAsia="华文中宋" w:hAnsi="Arial" w:cs="Arial"/>
              </w:rPr>
            </w:pPr>
            <w:r w:rsidRPr="00EE0AA1">
              <w:rPr>
                <w:rFonts w:ascii="Arial" w:eastAsia="华文中宋" w:hAnsi="Arial" w:cs="Arial"/>
              </w:rPr>
              <w:t>ktvId</w:t>
            </w:r>
          </w:p>
        </w:tc>
        <w:tc>
          <w:tcPr>
            <w:tcW w:w="1857" w:type="dxa"/>
          </w:tcPr>
          <w:p w:rsidR="00356146" w:rsidRDefault="00356146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356146" w:rsidRDefault="00356146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56146" w:rsidRDefault="00356146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56146" w:rsidRDefault="00356146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ascii="Arial" w:hAnsi="Arial" w:cs="Arial" w:hint="eastAsia"/>
              </w:rPr>
              <w:t>tv</w:t>
            </w:r>
            <w:r>
              <w:rPr>
                <w:rFonts w:ascii="Arial" w:hAnsi="Arial" w:cs="Arial" w:hint="eastAsia"/>
              </w:rPr>
              <w:t>主键</w:t>
            </w:r>
          </w:p>
        </w:tc>
      </w:tr>
      <w:tr w:rsidR="00386B82" w:rsidTr="007B142D">
        <w:tc>
          <w:tcPr>
            <w:tcW w:w="1857" w:type="dxa"/>
          </w:tcPr>
          <w:p w:rsidR="00386B82" w:rsidRPr="00BF0788" w:rsidRDefault="00A84D68" w:rsidP="007B142D">
            <w:pPr>
              <w:rPr>
                <w:rFonts w:ascii="Arial" w:eastAsia="华文中宋" w:hAnsi="Arial" w:cs="Arial"/>
              </w:rPr>
            </w:pPr>
            <w:r w:rsidRPr="0079575D">
              <w:rPr>
                <w:rFonts w:ascii="Arial" w:eastAsia="华文中宋" w:hAnsi="Arial" w:cs="Arial"/>
              </w:rPr>
              <w:t>roomMode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86B82" w:rsidRDefault="003B6348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包</w:t>
            </w:r>
            <w:r w:rsidR="00A84D68">
              <w:rPr>
                <w:rFonts w:ascii="Arial" w:hAnsi="Arial" w:cs="Arial" w:hint="eastAsia"/>
              </w:rPr>
              <w:t>间类型</w:t>
            </w:r>
            <w:r w:rsidR="00D3299E" w:rsidRPr="00D3299E">
              <w:rPr>
                <w:rFonts w:ascii="Arial" w:hAnsi="Arial" w:cs="Arial"/>
              </w:rPr>
              <w:t>1-</w:t>
            </w:r>
            <w:r w:rsidR="00D3299E" w:rsidRPr="00D3299E">
              <w:rPr>
                <w:rFonts w:ascii="Arial" w:hAnsi="Arial" w:cs="Arial"/>
              </w:rPr>
              <w:t>小包</w:t>
            </w:r>
            <w:r w:rsidR="00D3299E" w:rsidRPr="00D3299E">
              <w:rPr>
                <w:rFonts w:ascii="Arial" w:hAnsi="Arial" w:cs="Arial"/>
              </w:rPr>
              <w:t xml:space="preserve"> 2-</w:t>
            </w:r>
            <w:r w:rsidR="00D3299E" w:rsidRPr="00D3299E">
              <w:rPr>
                <w:rFonts w:ascii="Arial" w:hAnsi="Arial" w:cs="Arial"/>
              </w:rPr>
              <w:t>中包</w:t>
            </w:r>
            <w:r w:rsidR="00D3299E" w:rsidRPr="00D3299E">
              <w:rPr>
                <w:rFonts w:ascii="Arial" w:hAnsi="Arial" w:cs="Arial"/>
              </w:rPr>
              <w:t xml:space="preserve"> 3-</w:t>
            </w:r>
            <w:r w:rsidR="00D3299E" w:rsidRPr="00D3299E">
              <w:rPr>
                <w:rFonts w:ascii="Arial" w:hAnsi="Arial" w:cs="Arial"/>
              </w:rPr>
              <w:t>大包</w:t>
            </w:r>
            <w:r w:rsidR="00D3299E" w:rsidRPr="00D3299E">
              <w:rPr>
                <w:rFonts w:ascii="Arial" w:hAnsi="Arial" w:cs="Arial"/>
              </w:rPr>
              <w:t xml:space="preserve"> 4-</w:t>
            </w:r>
            <w:r w:rsidR="00D3299E" w:rsidRPr="00D3299E">
              <w:rPr>
                <w:rFonts w:ascii="Arial" w:hAnsi="Arial" w:cs="Arial"/>
              </w:rPr>
              <w:t>豪包</w:t>
            </w:r>
          </w:p>
        </w:tc>
      </w:tr>
      <w:tr w:rsidR="00386B82" w:rsidTr="007B142D"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86B82" w:rsidTr="007B142D"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86B82" w:rsidRDefault="00386B82" w:rsidP="00386B82">
      <w:pPr>
        <w:rPr>
          <w:vanish/>
        </w:rPr>
      </w:pPr>
    </w:p>
    <w:p w:rsidR="00386B82" w:rsidRDefault="00386B8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386B82" w:rsidTr="007B142D">
        <w:tc>
          <w:tcPr>
            <w:tcW w:w="1809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86B82" w:rsidTr="007B142D">
        <w:tc>
          <w:tcPr>
            <w:tcW w:w="1809" w:type="dxa"/>
          </w:tcPr>
          <w:p w:rsidR="00386B82" w:rsidRPr="005C7C8F" w:rsidRDefault="00C24DDA" w:rsidP="007B142D">
            <w:pPr>
              <w:rPr>
                <w:rFonts w:ascii="Arial" w:eastAsia="华文中宋" w:hAnsi="Arial" w:cs="Arial"/>
              </w:rPr>
            </w:pPr>
            <w:r w:rsidRPr="00C24DDA">
              <w:rPr>
                <w:rFonts w:ascii="Arial" w:eastAsia="华文中宋" w:hAnsi="Arial" w:cs="Arial"/>
              </w:rPr>
              <w:t>ktv_schedule_list</w:t>
            </w:r>
          </w:p>
        </w:tc>
        <w:tc>
          <w:tcPr>
            <w:tcW w:w="1843" w:type="dxa"/>
          </w:tcPr>
          <w:p w:rsidR="00386B82" w:rsidRPr="005C7C8F" w:rsidRDefault="00386B82" w:rsidP="007B142D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</w:t>
            </w:r>
            <w:r w:rsidR="00C24DDA" w:rsidRPr="00C24DDA">
              <w:rPr>
                <w:rFonts w:ascii="Arial" w:eastAsia="华文中宋" w:hAnsi="Arial" w:cs="Arial"/>
              </w:rPr>
              <w:t xml:space="preserve"> KtvSchedule</w:t>
            </w:r>
            <w:r w:rsidRPr="005C7C8F">
              <w:rPr>
                <w:rFonts w:ascii="Arial" w:eastAsia="华文中宋" w:hAnsi="Arial" w:cs="Arial"/>
              </w:rPr>
              <w:t>&gt;&gt;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86B82" w:rsidRDefault="0017302A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ascii="Arial" w:hAnsi="Arial" w:cs="Arial" w:hint="eastAsia"/>
              </w:rPr>
              <w:t>tv</w:t>
            </w:r>
            <w:r>
              <w:rPr>
                <w:rFonts w:ascii="Arial" w:hAnsi="Arial" w:cs="Arial" w:hint="eastAsia"/>
              </w:rPr>
              <w:t>计划</w:t>
            </w:r>
            <w:r w:rsidR="00386B82">
              <w:rPr>
                <w:rFonts w:ascii="Arial" w:hAnsi="Arial" w:cs="Arial" w:hint="eastAsia"/>
              </w:rPr>
              <w:t>列表</w:t>
            </w:r>
            <w:r w:rsidR="004B5A1F" w:rsidRPr="009C7C48">
              <w:rPr>
                <w:rFonts w:ascii="Arial" w:hAnsi="Arial" w:cs="Arial" w:hint="eastAsia"/>
                <w:color w:val="FF0000"/>
              </w:rPr>
              <w:t>（其中</w:t>
            </w:r>
            <w:r w:rsidR="004B5A1F" w:rsidRPr="009C7C48">
              <w:rPr>
                <w:rFonts w:ascii="Arial" w:hAnsi="Arial" w:cs="Arial" w:hint="eastAsia"/>
                <w:color w:val="FF0000"/>
              </w:rPr>
              <w:t>status</w:t>
            </w:r>
            <w:r w:rsidR="004B5A1F" w:rsidRPr="009C7C48">
              <w:rPr>
                <w:rFonts w:ascii="Arial" w:hAnsi="Arial" w:cs="Arial" w:hint="eastAsia"/>
                <w:color w:val="FF0000"/>
              </w:rPr>
              <w:t>状态</w:t>
            </w:r>
            <w:r w:rsidR="004B5A1F" w:rsidRPr="009C7C48">
              <w:rPr>
                <w:rFonts w:ascii="Arial" w:hAnsi="Arial" w:cs="Arial" w:hint="eastAsia"/>
                <w:color w:val="FF0000"/>
              </w:rPr>
              <w:t xml:space="preserve"> 1-</w:t>
            </w:r>
            <w:r w:rsidR="004B5A1F" w:rsidRPr="009C7C48">
              <w:rPr>
                <w:rFonts w:ascii="Arial" w:hAnsi="Arial" w:cs="Arial" w:hint="eastAsia"/>
                <w:color w:val="FF0000"/>
              </w:rPr>
              <w:t>可预订</w:t>
            </w:r>
            <w:r w:rsidR="004B5A1F" w:rsidRPr="009C7C48">
              <w:rPr>
                <w:rFonts w:ascii="Arial" w:hAnsi="Arial" w:cs="Arial" w:hint="eastAsia"/>
                <w:color w:val="FF0000"/>
              </w:rPr>
              <w:t xml:space="preserve"> 2-</w:t>
            </w:r>
            <w:r w:rsidR="004B5A1F" w:rsidRPr="009C7C48">
              <w:rPr>
                <w:rFonts w:ascii="Arial" w:hAnsi="Arial" w:cs="Arial" w:hint="eastAsia"/>
                <w:color w:val="FF0000"/>
              </w:rPr>
              <w:t>满房）</w:t>
            </w:r>
          </w:p>
        </w:tc>
      </w:tr>
      <w:tr w:rsidR="00386B82" w:rsidTr="007B142D">
        <w:tc>
          <w:tcPr>
            <w:tcW w:w="1809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86B82" w:rsidTr="007B142D">
        <w:tc>
          <w:tcPr>
            <w:tcW w:w="1809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386B82" w:rsidRDefault="00386B82" w:rsidP="00386B8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KTV</w:t>
      </w:r>
      <w:r w:rsidR="00A67131">
        <w:rPr>
          <w:rFonts w:hint="eastAsia"/>
        </w:rPr>
        <w:t>套餐</w:t>
      </w:r>
      <w:r w:rsidR="004B7DC4">
        <w:rPr>
          <w:rFonts w:hint="eastAsia"/>
        </w:rPr>
        <w:t>列表</w:t>
      </w:r>
    </w:p>
    <w:p w:rsidR="00386B82" w:rsidRDefault="00386B8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386B82" w:rsidRDefault="00386B82" w:rsidP="00386B82">
      <w:pPr>
        <w:pStyle w:val="15"/>
        <w:ind w:left="780" w:firstLineChars="0" w:firstLine="0"/>
      </w:pPr>
      <w:r w:rsidRPr="00FC1CF0">
        <w:t>/</w:t>
      </w:r>
      <w:r w:rsidRPr="00315B2C">
        <w:t>shopping/ktv</w:t>
      </w:r>
      <w:r>
        <w:rPr>
          <w:rFonts w:hint="eastAsia"/>
        </w:rPr>
        <w:t>/</w:t>
      </w:r>
      <w:r w:rsidR="00C57F12" w:rsidRPr="00C57F12">
        <w:t>getKtvMatchs</w:t>
      </w:r>
    </w:p>
    <w:p w:rsidR="00386B82" w:rsidRDefault="00386B8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386B82" w:rsidTr="007B142D">
        <w:tc>
          <w:tcPr>
            <w:tcW w:w="18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86B82" w:rsidTr="007B142D">
        <w:tc>
          <w:tcPr>
            <w:tcW w:w="1857" w:type="dxa"/>
          </w:tcPr>
          <w:p w:rsidR="00386B82" w:rsidRPr="00BF0788" w:rsidRDefault="00F0475D" w:rsidP="007B142D">
            <w:pPr>
              <w:rPr>
                <w:rFonts w:ascii="Arial" w:eastAsia="华文中宋" w:hAnsi="Arial" w:cs="Arial"/>
              </w:rPr>
            </w:pPr>
            <w:r w:rsidRPr="00FF2E7C">
              <w:rPr>
                <w:rFonts w:ascii="Arial" w:eastAsia="华文中宋" w:hAnsi="Arial" w:cs="Arial"/>
              </w:rPr>
              <w:t>schedulId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ascii="Arial" w:hAnsi="Arial" w:cs="Arial" w:hint="eastAsia"/>
              </w:rPr>
              <w:t>tv</w:t>
            </w:r>
            <w:r w:rsidR="00F0475D">
              <w:rPr>
                <w:rFonts w:ascii="Arial" w:hAnsi="Arial" w:cs="Arial" w:hint="eastAsia"/>
              </w:rPr>
              <w:t>计划</w:t>
            </w:r>
            <w:r>
              <w:rPr>
                <w:rFonts w:ascii="Arial" w:hAnsi="Arial" w:cs="Arial" w:hint="eastAsia"/>
              </w:rPr>
              <w:t>主键</w:t>
            </w:r>
          </w:p>
        </w:tc>
      </w:tr>
      <w:tr w:rsidR="00CD0484" w:rsidTr="007B142D">
        <w:tc>
          <w:tcPr>
            <w:tcW w:w="1857" w:type="dxa"/>
          </w:tcPr>
          <w:p w:rsidR="00CD0484" w:rsidRPr="00FF2E7C" w:rsidRDefault="00CD0484" w:rsidP="007B142D">
            <w:pPr>
              <w:rPr>
                <w:rFonts w:ascii="Arial" w:eastAsia="华文中宋" w:hAnsi="Arial" w:cs="Arial"/>
              </w:rPr>
            </w:pPr>
            <w:r w:rsidRPr="00167C55">
              <w:rPr>
                <w:rFonts w:ascii="Arial" w:eastAsia="华文中宋" w:hAnsi="Arial" w:cs="Arial"/>
              </w:rPr>
              <w:t>ktvId</w:t>
            </w:r>
          </w:p>
        </w:tc>
        <w:tc>
          <w:tcPr>
            <w:tcW w:w="1857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ascii="Arial" w:hAnsi="Arial" w:cs="Arial" w:hint="eastAsia"/>
              </w:rPr>
              <w:t>tv</w:t>
            </w:r>
            <w:r>
              <w:rPr>
                <w:rFonts w:ascii="Arial" w:hAnsi="Arial" w:cs="Arial" w:hint="eastAsia"/>
              </w:rPr>
              <w:t>主键</w:t>
            </w:r>
          </w:p>
        </w:tc>
      </w:tr>
      <w:tr w:rsidR="00CD0484" w:rsidTr="007B142D">
        <w:tc>
          <w:tcPr>
            <w:tcW w:w="1857" w:type="dxa"/>
          </w:tcPr>
          <w:p w:rsidR="00CD0484" w:rsidRPr="00FF2E7C" w:rsidRDefault="00CD0484" w:rsidP="007B142D">
            <w:pPr>
              <w:rPr>
                <w:rFonts w:ascii="Arial" w:eastAsia="华文中宋" w:hAnsi="Arial" w:cs="Arial"/>
              </w:rPr>
            </w:pPr>
            <w:r w:rsidRPr="00167C55">
              <w:rPr>
                <w:rFonts w:ascii="Arial" w:eastAsia="华文中宋" w:hAnsi="Arial" w:cs="Arial"/>
              </w:rPr>
              <w:t>roomMode</w:t>
            </w:r>
          </w:p>
        </w:tc>
        <w:tc>
          <w:tcPr>
            <w:tcW w:w="1857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D0484" w:rsidRDefault="00CD0484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包厢类型</w:t>
            </w:r>
            <w:r w:rsidR="00CB16A4" w:rsidRPr="00CB16A4">
              <w:rPr>
                <w:rFonts w:ascii="Arial" w:hAnsi="Arial" w:cs="Arial"/>
              </w:rPr>
              <w:t>1-</w:t>
            </w:r>
            <w:r w:rsidR="00CB16A4" w:rsidRPr="00CB16A4">
              <w:rPr>
                <w:rFonts w:ascii="Arial" w:hAnsi="Arial" w:cs="Arial"/>
              </w:rPr>
              <w:t>小包</w:t>
            </w:r>
            <w:r w:rsidR="00CB16A4" w:rsidRPr="00CB16A4">
              <w:rPr>
                <w:rFonts w:ascii="Arial" w:hAnsi="Arial" w:cs="Arial"/>
              </w:rPr>
              <w:t xml:space="preserve"> 2-</w:t>
            </w:r>
            <w:r w:rsidR="00CB16A4" w:rsidRPr="00CB16A4">
              <w:rPr>
                <w:rFonts w:ascii="Arial" w:hAnsi="Arial" w:cs="Arial"/>
              </w:rPr>
              <w:t>中包</w:t>
            </w:r>
            <w:r w:rsidR="00CB16A4" w:rsidRPr="00CB16A4">
              <w:rPr>
                <w:rFonts w:ascii="Arial" w:hAnsi="Arial" w:cs="Arial"/>
              </w:rPr>
              <w:t xml:space="preserve"> 3-</w:t>
            </w:r>
            <w:r w:rsidR="00CB16A4" w:rsidRPr="00CB16A4">
              <w:rPr>
                <w:rFonts w:ascii="Arial" w:hAnsi="Arial" w:cs="Arial"/>
              </w:rPr>
              <w:t>大包</w:t>
            </w:r>
            <w:r w:rsidR="00CB16A4" w:rsidRPr="00CB16A4">
              <w:rPr>
                <w:rFonts w:ascii="Arial" w:hAnsi="Arial" w:cs="Arial"/>
              </w:rPr>
              <w:t xml:space="preserve"> 4-</w:t>
            </w:r>
            <w:r w:rsidR="00CB16A4" w:rsidRPr="00CB16A4">
              <w:rPr>
                <w:rFonts w:ascii="Arial" w:hAnsi="Arial" w:cs="Arial"/>
              </w:rPr>
              <w:t>豪包</w:t>
            </w:r>
          </w:p>
        </w:tc>
      </w:tr>
      <w:tr w:rsidR="00386B82" w:rsidTr="007B142D"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86B82" w:rsidTr="007B142D"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86B82" w:rsidRDefault="00386B82" w:rsidP="00386B82">
      <w:pPr>
        <w:rPr>
          <w:vanish/>
        </w:rPr>
      </w:pPr>
    </w:p>
    <w:p w:rsidR="00386B82" w:rsidRDefault="00386B8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386B82" w:rsidTr="007B142D">
        <w:tc>
          <w:tcPr>
            <w:tcW w:w="1809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86B82" w:rsidTr="007B142D">
        <w:tc>
          <w:tcPr>
            <w:tcW w:w="1809" w:type="dxa"/>
          </w:tcPr>
          <w:p w:rsidR="00386B82" w:rsidRPr="005C7C8F" w:rsidRDefault="000468BF" w:rsidP="007B142D">
            <w:pPr>
              <w:rPr>
                <w:rFonts w:ascii="Arial" w:eastAsia="华文中宋" w:hAnsi="Arial" w:cs="Arial"/>
              </w:rPr>
            </w:pPr>
            <w:r w:rsidRPr="000468BF">
              <w:rPr>
                <w:rFonts w:ascii="Arial" w:eastAsia="华文中宋" w:hAnsi="Arial" w:cs="Arial"/>
              </w:rPr>
              <w:t>ktv_match_list</w:t>
            </w:r>
          </w:p>
        </w:tc>
        <w:tc>
          <w:tcPr>
            <w:tcW w:w="1843" w:type="dxa"/>
          </w:tcPr>
          <w:p w:rsidR="00386B82" w:rsidRPr="005C7C8F" w:rsidRDefault="00386B82" w:rsidP="007B142D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</w:t>
            </w:r>
            <w:r w:rsidR="000468BF" w:rsidRPr="000468BF">
              <w:rPr>
                <w:rFonts w:ascii="Arial" w:eastAsia="华文中宋" w:hAnsi="Arial" w:cs="Arial"/>
              </w:rPr>
              <w:t xml:space="preserve"> KtvMatch</w:t>
            </w:r>
            <w:r w:rsidRPr="005C7C8F"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86B82" w:rsidRDefault="000468BF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ascii="Arial" w:hAnsi="Arial" w:cs="Arial" w:hint="eastAsia"/>
              </w:rPr>
              <w:t>tv</w:t>
            </w:r>
            <w:r>
              <w:rPr>
                <w:rFonts w:ascii="Arial" w:hAnsi="Arial" w:cs="Arial" w:hint="eastAsia"/>
              </w:rPr>
              <w:t>套餐</w:t>
            </w:r>
            <w:r w:rsidR="00386B82">
              <w:rPr>
                <w:rFonts w:ascii="Arial" w:hAnsi="Arial" w:cs="Arial" w:hint="eastAsia"/>
              </w:rPr>
              <w:t>列表</w:t>
            </w:r>
          </w:p>
        </w:tc>
      </w:tr>
      <w:tr w:rsidR="00386B82" w:rsidTr="007B142D">
        <w:tc>
          <w:tcPr>
            <w:tcW w:w="1809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86B82" w:rsidTr="007B142D">
        <w:tc>
          <w:tcPr>
            <w:tcW w:w="1809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386B82" w:rsidRDefault="00386B8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D111BC" w:rsidRDefault="006D0B39" w:rsidP="00D111BC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开团</w:t>
      </w:r>
    </w:p>
    <w:p w:rsidR="00D111BC" w:rsidRDefault="00D111BC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D111BC" w:rsidRDefault="00D111BC" w:rsidP="00D111BC">
      <w:pPr>
        <w:pStyle w:val="15"/>
        <w:ind w:left="780" w:firstLineChars="0" w:firstLine="0"/>
      </w:pPr>
      <w:r w:rsidRPr="00FC1CF0">
        <w:t>/shop/group</w:t>
      </w:r>
      <w:r>
        <w:t>/</w:t>
      </w:r>
      <w:r w:rsidRPr="00C77F94">
        <w:t xml:space="preserve"> </w:t>
      </w:r>
      <w:r w:rsidR="0023578C" w:rsidRPr="00BF473F">
        <w:t>startGroup</w:t>
      </w:r>
    </w:p>
    <w:p w:rsidR="00D111BC" w:rsidRDefault="00D111BC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D111BC" w:rsidTr="00990640">
        <w:tc>
          <w:tcPr>
            <w:tcW w:w="1857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B62" w:rsidTr="00990640">
        <w:tc>
          <w:tcPr>
            <w:tcW w:w="1857" w:type="dxa"/>
          </w:tcPr>
          <w:p w:rsidR="008C6B62" w:rsidRPr="008C6B62" w:rsidRDefault="00A17BEB" w:rsidP="00990640">
            <w:pPr>
              <w:rPr>
                <w:rFonts w:ascii="Arial" w:eastAsia="华文中宋" w:hAnsi="Arial" w:cs="Arial"/>
              </w:rPr>
            </w:pPr>
            <w:r w:rsidRPr="00A17BEB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B62" w:rsidRDefault="0076781D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B62" w:rsidRDefault="00C0697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764" w:type="dxa"/>
          </w:tcPr>
          <w:p w:rsidR="008C6B62" w:rsidRDefault="00D96B5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B62" w:rsidRDefault="002A0BE1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开团</w:t>
            </w:r>
            <w:r w:rsidR="009748F0">
              <w:rPr>
                <w:rFonts w:ascii="Arial" w:hAnsi="Arial" w:cs="Arial" w:hint="eastAsia"/>
              </w:rPr>
              <w:t>人员</w:t>
            </w:r>
          </w:p>
        </w:tc>
      </w:tr>
      <w:tr w:rsidR="00387146" w:rsidTr="00990640">
        <w:tc>
          <w:tcPr>
            <w:tcW w:w="1857" w:type="dxa"/>
          </w:tcPr>
          <w:p w:rsidR="00387146" w:rsidRPr="00762665" w:rsidRDefault="00387146" w:rsidP="00990640">
            <w:pPr>
              <w:rPr>
                <w:rFonts w:ascii="Arial" w:eastAsia="华文中宋" w:hAnsi="Arial" w:cs="Arial"/>
                <w:color w:val="FF0000"/>
              </w:rPr>
            </w:pPr>
            <w:r w:rsidRPr="00762665">
              <w:rPr>
                <w:rFonts w:ascii="Arial" w:eastAsia="华文中宋" w:hAnsi="Arial" w:cs="Arial"/>
                <w:color w:val="FF0000"/>
              </w:rPr>
              <w:t>orders</w:t>
            </w:r>
          </w:p>
        </w:tc>
        <w:tc>
          <w:tcPr>
            <w:tcW w:w="1857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  <w:r w:rsidRPr="007626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941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  <w:r w:rsidRPr="007626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2657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  <w:r w:rsidRPr="00762665">
              <w:rPr>
                <w:rFonts w:ascii="Arial" w:hAnsi="Arial" w:cs="Arial" w:hint="eastAsia"/>
                <w:color w:val="FF0000"/>
              </w:rPr>
              <w:t>订单信息</w:t>
            </w:r>
            <w:r w:rsidRPr="00762665">
              <w:rPr>
                <w:rFonts w:ascii="Arial" w:hAnsi="Arial" w:cs="Arial" w:hint="eastAsia"/>
                <w:color w:val="FF0000"/>
              </w:rPr>
              <w:t>json</w:t>
            </w:r>
            <w:r w:rsidRPr="00762665">
              <w:rPr>
                <w:rFonts w:ascii="Arial" w:hAnsi="Arial" w:cs="Arial" w:hint="eastAsia"/>
                <w:color w:val="FF0000"/>
              </w:rPr>
              <w:t>参照订单接口封装</w:t>
            </w:r>
          </w:p>
        </w:tc>
      </w:tr>
      <w:tr w:rsidR="00387146" w:rsidTr="00990640">
        <w:tc>
          <w:tcPr>
            <w:tcW w:w="1857" w:type="dxa"/>
          </w:tcPr>
          <w:p w:rsidR="00387146" w:rsidRPr="00762665" w:rsidRDefault="00387146" w:rsidP="00990640">
            <w:pPr>
              <w:rPr>
                <w:rFonts w:ascii="Arial" w:eastAsia="华文中宋" w:hAnsi="Arial" w:cs="Arial"/>
                <w:color w:val="FF0000"/>
              </w:rPr>
            </w:pPr>
            <w:r w:rsidRPr="00762665">
              <w:rPr>
                <w:rFonts w:ascii="Arial" w:eastAsia="华文中宋" w:hAnsi="Arial" w:cs="Arial"/>
                <w:color w:val="FF0000"/>
              </w:rPr>
              <w:t>orderDetails</w:t>
            </w:r>
          </w:p>
        </w:tc>
        <w:tc>
          <w:tcPr>
            <w:tcW w:w="1857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  <w:r w:rsidRPr="007626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941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64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  <w:r w:rsidRPr="007626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2657" w:type="dxa"/>
          </w:tcPr>
          <w:p w:rsidR="00387146" w:rsidRPr="00762665" w:rsidRDefault="00387146" w:rsidP="00990640">
            <w:pPr>
              <w:rPr>
                <w:rFonts w:ascii="Arial" w:hAnsi="Arial" w:cs="Arial"/>
                <w:color w:val="FF0000"/>
              </w:rPr>
            </w:pPr>
            <w:r w:rsidRPr="00762665">
              <w:rPr>
                <w:rFonts w:ascii="Arial" w:hAnsi="Arial" w:cs="Arial" w:hint="eastAsia"/>
                <w:color w:val="FF0000"/>
              </w:rPr>
              <w:t>订单详情</w:t>
            </w:r>
            <w:r w:rsidRPr="00762665">
              <w:rPr>
                <w:rFonts w:ascii="Arial" w:hAnsi="Arial" w:cs="Arial" w:hint="eastAsia"/>
                <w:color w:val="FF0000"/>
              </w:rPr>
              <w:t xml:space="preserve">json </w:t>
            </w:r>
            <w:r w:rsidRPr="00762665">
              <w:rPr>
                <w:rFonts w:ascii="Arial" w:hAnsi="Arial" w:cs="Arial" w:hint="eastAsia"/>
                <w:color w:val="FF0000"/>
              </w:rPr>
              <w:t>参照订单接口封装</w:t>
            </w:r>
          </w:p>
        </w:tc>
      </w:tr>
      <w:tr w:rsidR="008C6B62" w:rsidTr="00990640">
        <w:tc>
          <w:tcPr>
            <w:tcW w:w="1857" w:type="dxa"/>
          </w:tcPr>
          <w:p w:rsidR="008C6B62" w:rsidRPr="008C6B62" w:rsidRDefault="008C6B62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t>shopUserId</w:t>
            </w:r>
          </w:p>
        </w:tc>
        <w:tc>
          <w:tcPr>
            <w:tcW w:w="1857" w:type="dxa"/>
          </w:tcPr>
          <w:p w:rsidR="008C6B62" w:rsidRDefault="0076781D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B62" w:rsidRDefault="00C0697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764" w:type="dxa"/>
          </w:tcPr>
          <w:p w:rsidR="008C6B62" w:rsidRDefault="00D96B5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B62" w:rsidRDefault="00176B8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商家账户</w:t>
            </w:r>
          </w:p>
        </w:tc>
      </w:tr>
      <w:tr w:rsidR="008C6B62" w:rsidTr="00990640">
        <w:tc>
          <w:tcPr>
            <w:tcW w:w="1857" w:type="dxa"/>
          </w:tcPr>
          <w:p w:rsidR="008C6B62" w:rsidRPr="008C6B62" w:rsidRDefault="008C6B62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t>targetType</w:t>
            </w:r>
          </w:p>
        </w:tc>
        <w:tc>
          <w:tcPr>
            <w:tcW w:w="1857" w:type="dxa"/>
          </w:tcPr>
          <w:p w:rsidR="008C6B62" w:rsidRDefault="0076781D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B62" w:rsidRDefault="00672400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764" w:type="dxa"/>
          </w:tcPr>
          <w:p w:rsidR="008C6B62" w:rsidRDefault="00D96B5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9141E5" w:rsidRDefault="009141E5" w:rsidP="009141E5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关联类型</w:t>
            </w:r>
          </w:p>
          <w:p w:rsidR="009141E5" w:rsidRDefault="009141E5" w:rsidP="009141E5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：银行账户</w:t>
            </w:r>
          </w:p>
          <w:p w:rsidR="009141E5" w:rsidRDefault="009141E5" w:rsidP="009141E5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2</w:t>
            </w:r>
            <w:r>
              <w:rPr>
                <w:rFonts w:ascii="宋体" w:hint="eastAsia"/>
              </w:rPr>
              <w:t>：互联网金融账户</w:t>
            </w:r>
          </w:p>
          <w:p w:rsidR="009141E5" w:rsidRDefault="009141E5" w:rsidP="009141E5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：红包</w:t>
            </w:r>
          </w:p>
          <w:p w:rsidR="008C6B62" w:rsidRDefault="009141E5" w:rsidP="009141E5">
            <w:pPr>
              <w:rPr>
                <w:rFonts w:ascii="Arial" w:hAnsi="Arial" w:cs="Arial"/>
              </w:rPr>
            </w:pPr>
            <w:r>
              <w:rPr>
                <w:rFonts w:ascii="宋体" w:hint="eastAsia"/>
              </w:rPr>
              <w:t>4: 任务</w:t>
            </w:r>
          </w:p>
        </w:tc>
      </w:tr>
      <w:tr w:rsidR="00A779B6" w:rsidTr="00990640">
        <w:tc>
          <w:tcPr>
            <w:tcW w:w="18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receAddr</w:t>
            </w:r>
          </w:p>
        </w:tc>
        <w:tc>
          <w:tcPr>
            <w:tcW w:w="18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779B6" w:rsidRDefault="00697FEF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收货地址</w:t>
            </w:r>
          </w:p>
        </w:tc>
      </w:tr>
      <w:tr w:rsidR="00A779B6" w:rsidTr="00990640">
        <w:tc>
          <w:tcPr>
            <w:tcW w:w="18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receName</w:t>
            </w:r>
          </w:p>
        </w:tc>
        <w:tc>
          <w:tcPr>
            <w:tcW w:w="18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779B6" w:rsidRDefault="00697FEF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收货人</w:t>
            </w:r>
            <w:r>
              <w:rPr>
                <w:rFonts w:ascii="Arial" w:hAnsi="Arial" w:cs="Arial" w:hint="eastAsia"/>
              </w:rPr>
              <w:t xml:space="preserve"> </w:t>
            </w:r>
            <w:r w:rsidRPr="00A1020A">
              <w:rPr>
                <w:rFonts w:ascii="Arial" w:hAnsi="Arial" w:cs="Arial"/>
              </w:rPr>
              <w:t>（对于酒店多个</w:t>
            </w:r>
            <w:r>
              <w:rPr>
                <w:rFonts w:ascii="Arial" w:hAnsi="Arial" w:cs="Arial" w:hint="eastAsia"/>
              </w:rPr>
              <w:t>预订人</w:t>
            </w:r>
            <w:r w:rsidRPr="00A1020A">
              <w:rPr>
                <w:rFonts w:ascii="Arial" w:hAnsi="Arial" w:cs="Arial"/>
              </w:rPr>
              <w:t>使用逗号隔开）</w:t>
            </w:r>
          </w:p>
        </w:tc>
      </w:tr>
      <w:tr w:rsidR="00A779B6" w:rsidTr="00990640">
        <w:tc>
          <w:tcPr>
            <w:tcW w:w="18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receMobile</w:t>
            </w:r>
          </w:p>
        </w:tc>
        <w:tc>
          <w:tcPr>
            <w:tcW w:w="1857" w:type="dxa"/>
          </w:tcPr>
          <w:p w:rsidR="00A779B6" w:rsidRDefault="00A779B6" w:rsidP="00A779B6">
            <w:pPr>
              <w:tabs>
                <w:tab w:val="left" w:pos="70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779B6" w:rsidRDefault="00697FEF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A779B6" w:rsidRDefault="00A779B6" w:rsidP="00A779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收货电话</w:t>
            </w:r>
          </w:p>
        </w:tc>
      </w:tr>
      <w:tr w:rsidR="008C6B62" w:rsidTr="008C6B62">
        <w:trPr>
          <w:trHeight w:val="244"/>
        </w:trPr>
        <w:tc>
          <w:tcPr>
            <w:tcW w:w="1857" w:type="dxa"/>
          </w:tcPr>
          <w:p w:rsidR="008C6B62" w:rsidRPr="008C6B62" w:rsidRDefault="008C6B62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857" w:type="dxa"/>
          </w:tcPr>
          <w:p w:rsidR="008C6B62" w:rsidRDefault="0076781D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B62" w:rsidRDefault="00E81B3D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764" w:type="dxa"/>
          </w:tcPr>
          <w:p w:rsidR="008C6B62" w:rsidRDefault="00D96B5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B62" w:rsidRDefault="00570494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B62" w:rsidTr="00990640">
        <w:tc>
          <w:tcPr>
            <w:tcW w:w="1857" w:type="dxa"/>
          </w:tcPr>
          <w:p w:rsidR="008C6B62" w:rsidRDefault="008C6B62" w:rsidP="0099064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pPr>
            <w:r w:rsidRPr="008C6B62"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857" w:type="dxa"/>
          </w:tcPr>
          <w:p w:rsidR="008C6B62" w:rsidRDefault="0076781D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ouble</w:t>
            </w:r>
          </w:p>
        </w:tc>
        <w:tc>
          <w:tcPr>
            <w:tcW w:w="941" w:type="dxa"/>
          </w:tcPr>
          <w:p w:rsidR="008C6B62" w:rsidRDefault="008C6B62" w:rsidP="00990640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B62" w:rsidRDefault="00D96B5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B62" w:rsidRDefault="00D645AA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拼团价格</w:t>
            </w:r>
          </w:p>
        </w:tc>
      </w:tr>
      <w:tr w:rsidR="00D111BC" w:rsidTr="00990640">
        <w:tc>
          <w:tcPr>
            <w:tcW w:w="1857" w:type="dxa"/>
          </w:tcPr>
          <w:p w:rsidR="00D111BC" w:rsidRPr="00BF0788" w:rsidRDefault="00D111BC" w:rsidP="00990640">
            <w:pPr>
              <w:rPr>
                <w:rFonts w:ascii="Arial" w:eastAsia="华文中宋" w:hAnsi="Arial" w:cs="Arial"/>
              </w:rPr>
            </w:pPr>
            <w:r w:rsidRPr="00BF0788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111BC" w:rsidTr="00990640">
        <w:tc>
          <w:tcPr>
            <w:tcW w:w="1857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D111BC" w:rsidTr="00990640">
        <w:tc>
          <w:tcPr>
            <w:tcW w:w="1857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D111BC" w:rsidRDefault="00D111BC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D111BC" w:rsidRDefault="00D111BC" w:rsidP="00D111BC">
      <w:pPr>
        <w:rPr>
          <w:vanish/>
        </w:rPr>
      </w:pPr>
    </w:p>
    <w:p w:rsidR="00D111BC" w:rsidRDefault="00D111BC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D111BC" w:rsidTr="00990640">
        <w:tc>
          <w:tcPr>
            <w:tcW w:w="1809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D111BC" w:rsidRDefault="00D111BC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40972" w:rsidTr="00990640">
        <w:tc>
          <w:tcPr>
            <w:tcW w:w="1809" w:type="dxa"/>
          </w:tcPr>
          <w:p w:rsidR="00140972" w:rsidRDefault="00140972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order_info</w:t>
            </w:r>
          </w:p>
        </w:tc>
        <w:tc>
          <w:tcPr>
            <w:tcW w:w="1843" w:type="dxa"/>
          </w:tcPr>
          <w:p w:rsidR="00140972" w:rsidRDefault="00BB7F67" w:rsidP="0099064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140972" w:rsidRDefault="00140972" w:rsidP="0099064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140972" w:rsidRDefault="006D4A87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140972" w:rsidRDefault="009F309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订单信息</w:t>
            </w:r>
          </w:p>
        </w:tc>
      </w:tr>
      <w:tr w:rsidR="00C0549A" w:rsidTr="00990640">
        <w:tc>
          <w:tcPr>
            <w:tcW w:w="1809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0549A" w:rsidTr="00990640">
        <w:tc>
          <w:tcPr>
            <w:tcW w:w="1809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C0549A" w:rsidRDefault="00C0549A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A4133" w:rsidRDefault="008A4133" w:rsidP="008A4133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参团</w:t>
      </w:r>
    </w:p>
    <w:p w:rsidR="008A4133" w:rsidRDefault="008A4133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8A4133" w:rsidRDefault="008A4133" w:rsidP="008A4133">
      <w:pPr>
        <w:pStyle w:val="15"/>
        <w:ind w:left="780" w:firstLineChars="0" w:firstLine="0"/>
      </w:pPr>
      <w:r w:rsidRPr="00FC1CF0">
        <w:t>/shop/group</w:t>
      </w:r>
      <w:r>
        <w:t>/</w:t>
      </w:r>
      <w:r w:rsidRPr="00C77F94">
        <w:t xml:space="preserve"> </w:t>
      </w:r>
      <w:r w:rsidRPr="00546BD7">
        <w:t>enterGroup</w:t>
      </w:r>
    </w:p>
    <w:p w:rsidR="008A4133" w:rsidRDefault="008A4133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A4133" w:rsidTr="00990640"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A4133" w:rsidTr="00990640">
        <w:tc>
          <w:tcPr>
            <w:tcW w:w="1857" w:type="dxa"/>
          </w:tcPr>
          <w:p w:rsidR="008A4133" w:rsidRPr="00BF0788" w:rsidRDefault="008A4133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t>startId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开团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A4133" w:rsidTr="00990640">
        <w:tc>
          <w:tcPr>
            <w:tcW w:w="1857" w:type="dxa"/>
          </w:tcPr>
          <w:p w:rsidR="008A4133" w:rsidRPr="008C6B62" w:rsidRDefault="00A17BEB" w:rsidP="00990640">
            <w:pPr>
              <w:rPr>
                <w:rFonts w:ascii="Arial" w:eastAsia="华文中宋" w:hAnsi="Arial" w:cs="Arial"/>
              </w:rPr>
            </w:pPr>
            <w:r w:rsidRPr="00A17BEB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参团人员</w:t>
            </w:r>
          </w:p>
        </w:tc>
      </w:tr>
      <w:tr w:rsidR="008A4133" w:rsidTr="00990640">
        <w:tc>
          <w:tcPr>
            <w:tcW w:w="1857" w:type="dxa"/>
          </w:tcPr>
          <w:p w:rsidR="008A4133" w:rsidRPr="008C6B62" w:rsidRDefault="008A4133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t>shopUserId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商家账户</w:t>
            </w:r>
          </w:p>
        </w:tc>
      </w:tr>
      <w:tr w:rsidR="008A4133" w:rsidTr="00990640">
        <w:tc>
          <w:tcPr>
            <w:tcW w:w="1857" w:type="dxa"/>
          </w:tcPr>
          <w:p w:rsidR="008A4133" w:rsidRPr="008C6B62" w:rsidRDefault="008A4133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t>targetId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A4133" w:rsidTr="00990640">
        <w:tc>
          <w:tcPr>
            <w:tcW w:w="1857" w:type="dxa"/>
          </w:tcPr>
          <w:p w:rsidR="008A4133" w:rsidRPr="008C6B62" w:rsidRDefault="008A4133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t>targetType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目标类型</w:t>
            </w:r>
          </w:p>
        </w:tc>
      </w:tr>
      <w:tr w:rsidR="008A4133" w:rsidTr="00990640">
        <w:trPr>
          <w:trHeight w:val="244"/>
        </w:trPr>
        <w:tc>
          <w:tcPr>
            <w:tcW w:w="1857" w:type="dxa"/>
          </w:tcPr>
          <w:p w:rsidR="008A4133" w:rsidRPr="008C6B62" w:rsidRDefault="008A4133" w:rsidP="00990640">
            <w:pPr>
              <w:rPr>
                <w:rFonts w:ascii="Arial" w:eastAsia="华文中宋" w:hAnsi="Arial" w:cs="Arial"/>
              </w:rPr>
            </w:pPr>
            <w:r w:rsidRPr="008C6B62">
              <w:rPr>
                <w:rFonts w:ascii="Arial" w:eastAsia="华文中宋" w:hAnsi="Arial" w:cs="Arial"/>
              </w:rPr>
              <w:lastRenderedPageBreak/>
              <w:t>id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32</w:t>
            </w: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A4133" w:rsidTr="00990640">
        <w:tc>
          <w:tcPr>
            <w:tcW w:w="1857" w:type="dxa"/>
          </w:tcPr>
          <w:p w:rsidR="008A4133" w:rsidRDefault="008A4133" w:rsidP="0099064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</w:pPr>
            <w:r w:rsidRPr="008C6B62"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ouble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拼团价格</w:t>
            </w:r>
          </w:p>
        </w:tc>
      </w:tr>
      <w:tr w:rsidR="008A4133" w:rsidTr="00990640">
        <w:tc>
          <w:tcPr>
            <w:tcW w:w="1857" w:type="dxa"/>
          </w:tcPr>
          <w:p w:rsidR="008A4133" w:rsidRPr="00BF0788" w:rsidRDefault="008A4133" w:rsidP="00990640">
            <w:pPr>
              <w:rPr>
                <w:rFonts w:ascii="Arial" w:eastAsia="华文中宋" w:hAnsi="Arial" w:cs="Arial"/>
              </w:rPr>
            </w:pPr>
            <w:r w:rsidRPr="00BF0788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A4133" w:rsidTr="00990640">
        <w:tc>
          <w:tcPr>
            <w:tcW w:w="1857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A4133" w:rsidTr="00990640">
        <w:tc>
          <w:tcPr>
            <w:tcW w:w="1857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A4133" w:rsidRDefault="008A4133" w:rsidP="008A4133">
      <w:pPr>
        <w:rPr>
          <w:vanish/>
        </w:rPr>
      </w:pPr>
    </w:p>
    <w:p w:rsidR="008A4133" w:rsidRDefault="008A4133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A4133" w:rsidTr="00990640">
        <w:tc>
          <w:tcPr>
            <w:tcW w:w="1809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A4133" w:rsidTr="00990640">
        <w:tc>
          <w:tcPr>
            <w:tcW w:w="1809" w:type="dxa"/>
          </w:tcPr>
          <w:p w:rsidR="008A4133" w:rsidRPr="002F26CD" w:rsidRDefault="008A4133" w:rsidP="00990640">
            <w:pPr>
              <w:rPr>
                <w:rFonts w:ascii="Arial" w:hAnsi="Arial" w:cs="Arial"/>
              </w:rPr>
            </w:pPr>
            <w:r w:rsidRPr="009E2268">
              <w:rPr>
                <w:rFonts w:ascii="Arial" w:hAnsi="Arial" w:cs="Arial"/>
              </w:rPr>
              <w:t>success</w:t>
            </w:r>
          </w:p>
        </w:tc>
        <w:tc>
          <w:tcPr>
            <w:tcW w:w="1843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15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8A4133" w:rsidRDefault="008A4133" w:rsidP="009906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A4133" w:rsidTr="00990640">
        <w:tc>
          <w:tcPr>
            <w:tcW w:w="1809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843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8A4133" w:rsidRDefault="008A4133" w:rsidP="009906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052772" w:rsidRDefault="00052772" w:rsidP="0005277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兑换排行榜</w:t>
      </w:r>
    </w:p>
    <w:p w:rsidR="00052772" w:rsidRDefault="0005277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052772" w:rsidRPr="001B09CD" w:rsidRDefault="00052772" w:rsidP="00052772">
      <w:pPr>
        <w:pStyle w:val="15"/>
        <w:ind w:left="780" w:firstLineChars="0" w:firstLine="0"/>
        <w:rPr>
          <w:rFonts w:ascii="Arial" w:eastAsia="华文中宋" w:hAnsi="Arial" w:cs="Arial"/>
        </w:rPr>
      </w:pPr>
      <w:r w:rsidRPr="001B09CD">
        <w:rPr>
          <w:rFonts w:ascii="Arial" w:eastAsia="华文中宋" w:hAnsi="Arial" w:cs="Arial"/>
        </w:rPr>
        <w:t>/</w:t>
      </w:r>
      <w:r w:rsidR="001B09CD" w:rsidRPr="001B09CD">
        <w:rPr>
          <w:rFonts w:ascii="Arial" w:eastAsia="华文中宋" w:hAnsi="Arial" w:cs="Arial"/>
        </w:rPr>
        <w:t>shopping/exchange</w:t>
      </w:r>
      <w:r w:rsidR="00367E26">
        <w:rPr>
          <w:rFonts w:ascii="Arial" w:eastAsia="华文中宋" w:hAnsi="Arial" w:cs="Arial" w:hint="eastAsia"/>
        </w:rPr>
        <w:t>/</w:t>
      </w:r>
      <w:r w:rsidR="00C61EB0" w:rsidRPr="00C61EB0">
        <w:rPr>
          <w:rFonts w:ascii="Arial" w:eastAsia="华文中宋" w:hAnsi="Arial" w:cs="Arial"/>
        </w:rPr>
        <w:t>getRechangeRankList</w:t>
      </w:r>
      <w:r w:rsidR="00C61EB0">
        <w:rPr>
          <w:rFonts w:ascii="Arial" w:eastAsia="华文中宋" w:hAnsi="Arial" w:cs="Arial" w:hint="eastAsia"/>
        </w:rPr>
        <w:t>.do</w:t>
      </w:r>
    </w:p>
    <w:p w:rsidR="00052772" w:rsidRDefault="0005277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052772" w:rsidTr="00367E26">
        <w:tc>
          <w:tcPr>
            <w:tcW w:w="1857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33BA2" w:rsidTr="00367E26">
        <w:tc>
          <w:tcPr>
            <w:tcW w:w="1857" w:type="dxa"/>
          </w:tcPr>
          <w:p w:rsidR="00533BA2" w:rsidRPr="00533BA2" w:rsidRDefault="00533BA2" w:rsidP="00367E26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areaId</w:t>
            </w:r>
          </w:p>
        </w:tc>
        <w:tc>
          <w:tcPr>
            <w:tcW w:w="18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33BA2" w:rsidRDefault="00F1442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</w:p>
        </w:tc>
      </w:tr>
      <w:tr w:rsidR="00533BA2" w:rsidTr="00367E26">
        <w:tc>
          <w:tcPr>
            <w:tcW w:w="1857" w:type="dxa"/>
          </w:tcPr>
          <w:p w:rsidR="00533BA2" w:rsidRPr="00533BA2" w:rsidRDefault="00533BA2" w:rsidP="00367E26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catId</w:t>
            </w:r>
          </w:p>
        </w:tc>
        <w:tc>
          <w:tcPr>
            <w:tcW w:w="18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33BA2" w:rsidRDefault="00F14422" w:rsidP="00367E26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533BA2" w:rsidTr="00367E26">
        <w:tc>
          <w:tcPr>
            <w:tcW w:w="1857" w:type="dxa"/>
          </w:tcPr>
          <w:p w:rsidR="00533BA2" w:rsidRPr="00533BA2" w:rsidRDefault="00533BA2" w:rsidP="00367E26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8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33BA2" w:rsidRDefault="00F14422" w:rsidP="00367E26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</w:t>
            </w:r>
          </w:p>
        </w:tc>
      </w:tr>
      <w:tr w:rsidR="00533BA2" w:rsidTr="00367E26">
        <w:tc>
          <w:tcPr>
            <w:tcW w:w="1857" w:type="dxa"/>
          </w:tcPr>
          <w:p w:rsidR="00533BA2" w:rsidRPr="00533BA2" w:rsidRDefault="00533BA2" w:rsidP="00367E26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33BA2" w:rsidRDefault="00F14422" w:rsidP="00367E26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533BA2" w:rsidRDefault="00533BA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</w:p>
        </w:tc>
      </w:tr>
      <w:tr w:rsidR="00052772" w:rsidTr="00367E26">
        <w:tc>
          <w:tcPr>
            <w:tcW w:w="1857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52772" w:rsidTr="00367E26">
        <w:tc>
          <w:tcPr>
            <w:tcW w:w="1857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52772" w:rsidRDefault="00052772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52772" w:rsidRDefault="00052772" w:rsidP="00052772">
      <w:pPr>
        <w:rPr>
          <w:vanish/>
        </w:rPr>
      </w:pPr>
    </w:p>
    <w:p w:rsidR="00052772" w:rsidRDefault="0005277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052772" w:rsidTr="00367E26">
        <w:tc>
          <w:tcPr>
            <w:tcW w:w="1809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52772" w:rsidTr="00367E26">
        <w:tc>
          <w:tcPr>
            <w:tcW w:w="1809" w:type="dxa"/>
          </w:tcPr>
          <w:p w:rsidR="00052772" w:rsidRDefault="00CB39DF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rechange_ran</w:t>
            </w:r>
            <w:r>
              <w:rPr>
                <w:rFonts w:ascii="Arial" w:hAnsi="Arial" w:cs="Arial" w:hint="eastAsia"/>
              </w:rPr>
              <w:lastRenderedPageBreak/>
              <w:t>k</w:t>
            </w:r>
            <w:r w:rsidR="00052772">
              <w:rPr>
                <w:rFonts w:ascii="Arial" w:hAnsi="Arial" w:cs="Arial" w:hint="eastAsia"/>
              </w:rPr>
              <w:t>_list</w:t>
            </w:r>
          </w:p>
        </w:tc>
        <w:tc>
          <w:tcPr>
            <w:tcW w:w="1843" w:type="dxa"/>
          </w:tcPr>
          <w:p w:rsidR="00052772" w:rsidRDefault="00052772" w:rsidP="009913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List&lt;</w:t>
            </w:r>
            <w:r w:rsidR="00991366">
              <w:rPr>
                <w:rFonts w:ascii="Arial" w:hAnsi="Arial" w:cs="Arial" w:hint="eastAsia"/>
              </w:rPr>
              <w:t>Product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052772" w:rsidRDefault="00052772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052772" w:rsidRDefault="00466839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兑换排行榜</w:t>
            </w:r>
            <w:r w:rsidR="00052772">
              <w:rPr>
                <w:rFonts w:ascii="Arial" w:hAnsi="Arial" w:cs="Arial" w:hint="eastAsia"/>
              </w:rPr>
              <w:t>列表</w:t>
            </w:r>
          </w:p>
        </w:tc>
      </w:tr>
      <w:tr w:rsidR="009B5490" w:rsidTr="00367E26">
        <w:tc>
          <w:tcPr>
            <w:tcW w:w="1809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success</w:t>
            </w:r>
          </w:p>
        </w:tc>
        <w:tc>
          <w:tcPr>
            <w:tcW w:w="1843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B5490" w:rsidTr="00367E26">
        <w:tc>
          <w:tcPr>
            <w:tcW w:w="1809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9B5490" w:rsidRDefault="009B5490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休闲娱乐列表</w:t>
      </w: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</w:t>
      </w:r>
      <w:r>
        <w:rPr>
          <w:rFonts w:hint="eastAsia"/>
        </w:rPr>
        <w:t>getAmuseList</w:t>
      </w: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parentCatId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shop_cat_list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ShopCat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商家分类列表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shop_cat_view_list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ShopCat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大组件商家分类列表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discount_shop_list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List&lt;Shop&gt;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</w:tr>
      <w:tr w:rsidR="000F6466">
        <w:tc>
          <w:tcPr>
            <w:tcW w:w="1809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0F6466">
        <w:tc>
          <w:tcPr>
            <w:tcW w:w="1809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0F6466" w:rsidRDefault="000F6466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酒店列表</w:t>
      </w: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</w:t>
      </w:r>
      <w:r>
        <w:rPr>
          <w:rFonts w:hint="eastAsia"/>
        </w:rPr>
        <w:t>hotel/getHotelList</w:t>
      </w: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catId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inMode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210C5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入住类型</w:t>
            </w:r>
            <w:r w:rsidR="002E6B69" w:rsidRPr="002E6B69">
              <w:rPr>
                <w:rFonts w:ascii="Arial" w:hAnsi="Arial" w:cs="Arial"/>
              </w:rPr>
              <w:t>1</w:t>
            </w:r>
            <w:r w:rsidR="002E6B69" w:rsidRPr="002E6B69">
              <w:rPr>
                <w:rFonts w:ascii="Arial" w:hAnsi="Arial" w:cs="Arial"/>
              </w:rPr>
              <w:t>：全日房</w:t>
            </w:r>
            <w:r w:rsidR="002E6B69" w:rsidRPr="002E6B69">
              <w:rPr>
                <w:rFonts w:ascii="Arial" w:hAnsi="Arial" w:cs="Arial"/>
              </w:rPr>
              <w:t xml:space="preserve"> 2</w:t>
            </w:r>
            <w:r w:rsidR="002E6B69" w:rsidRPr="002E6B69">
              <w:rPr>
                <w:rFonts w:ascii="Arial" w:hAnsi="Arial" w:cs="Arial"/>
              </w:rPr>
              <w:t>：钟点房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areaId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E63E4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</w:p>
        </w:tc>
      </w:tr>
      <w:tr w:rsidR="00E63E43">
        <w:tc>
          <w:tcPr>
            <w:tcW w:w="1857" w:type="dxa"/>
          </w:tcPr>
          <w:p w:rsidR="00E63E43" w:rsidRDefault="00E63E43">
            <w:pPr>
              <w:rPr>
                <w:rFonts w:ascii="Arial" w:hAnsi="Arial" w:cs="Arial"/>
              </w:rPr>
            </w:pPr>
            <w:r w:rsidRPr="002B7D12">
              <w:rPr>
                <w:rFonts w:ascii="Arial" w:hAnsi="Arial" w:cs="Arial"/>
              </w:rPr>
              <w:t>lat</w:t>
            </w:r>
          </w:p>
        </w:tc>
        <w:tc>
          <w:tcPr>
            <w:tcW w:w="1857" w:type="dxa"/>
          </w:tcPr>
          <w:p w:rsidR="00E63E43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63E43" w:rsidRDefault="00E63E43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63E43" w:rsidRDefault="0005437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63E43" w:rsidRDefault="00E63E43">
            <w:pPr>
              <w:rPr>
                <w:rFonts w:ascii="Arial" w:hAnsi="Arial" w:cs="Arial"/>
              </w:rPr>
            </w:pPr>
            <w:r w:rsidRPr="00E63E43">
              <w:rPr>
                <w:rFonts w:ascii="Arial" w:hAnsi="Arial" w:cs="Arial"/>
              </w:rPr>
              <w:t>经度</w:t>
            </w:r>
          </w:p>
        </w:tc>
      </w:tr>
      <w:tr w:rsidR="00EC477D">
        <w:tc>
          <w:tcPr>
            <w:tcW w:w="1857" w:type="dxa"/>
          </w:tcPr>
          <w:p w:rsidR="00EC477D" w:rsidRPr="002B7D12" w:rsidRDefault="00EC477D">
            <w:pPr>
              <w:rPr>
                <w:rFonts w:ascii="Arial" w:hAnsi="Arial" w:cs="Arial"/>
              </w:rPr>
            </w:pPr>
            <w:r w:rsidRPr="002B7D12">
              <w:rPr>
                <w:rFonts w:ascii="Arial" w:hAnsi="Arial" w:cs="Arial"/>
              </w:rPr>
              <w:t>ln</w:t>
            </w:r>
            <w:r w:rsidR="00B456DF">
              <w:rPr>
                <w:rFonts w:ascii="Arial" w:hAnsi="Arial" w:cs="Arial" w:hint="eastAsia"/>
              </w:rPr>
              <w:t>g</w:t>
            </w:r>
          </w:p>
        </w:tc>
        <w:tc>
          <w:tcPr>
            <w:tcW w:w="1857" w:type="dxa"/>
          </w:tcPr>
          <w:p w:rsidR="00EC477D" w:rsidRDefault="00EC477D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C477D" w:rsidRDefault="00EC477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C477D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C477D" w:rsidRDefault="00EC477D">
            <w:pPr>
              <w:rPr>
                <w:rFonts w:ascii="Arial" w:hAnsi="Arial" w:cs="Arial"/>
              </w:rPr>
            </w:pPr>
            <w:r w:rsidRPr="00E63E43">
              <w:rPr>
                <w:rFonts w:ascii="Arial" w:hAnsi="Arial" w:cs="Arial"/>
              </w:rPr>
              <w:t>纬度</w:t>
            </w:r>
          </w:p>
        </w:tc>
      </w:tr>
      <w:tr w:rsidR="00EC477D">
        <w:tc>
          <w:tcPr>
            <w:tcW w:w="18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startDate</w:t>
            </w:r>
          </w:p>
        </w:tc>
        <w:tc>
          <w:tcPr>
            <w:tcW w:w="1857" w:type="dxa"/>
          </w:tcPr>
          <w:p w:rsidR="00EC477D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C477D" w:rsidRDefault="00EC477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C477D" w:rsidRDefault="00CE52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C477D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入住时间</w:t>
            </w:r>
          </w:p>
        </w:tc>
      </w:tr>
      <w:tr w:rsidR="00EC477D">
        <w:tc>
          <w:tcPr>
            <w:tcW w:w="18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endDate</w:t>
            </w:r>
          </w:p>
        </w:tc>
        <w:tc>
          <w:tcPr>
            <w:tcW w:w="1857" w:type="dxa"/>
          </w:tcPr>
          <w:p w:rsidR="00EC477D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C477D" w:rsidRDefault="00EC477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C477D" w:rsidRDefault="00CE52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C477D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离开时间</w:t>
            </w:r>
          </w:p>
        </w:tc>
      </w:tr>
      <w:tr w:rsidR="006C1C5C">
        <w:tc>
          <w:tcPr>
            <w:tcW w:w="1857" w:type="dxa"/>
          </w:tcPr>
          <w:p w:rsidR="006C1C5C" w:rsidRDefault="006C1C5C">
            <w:pPr>
              <w:rPr>
                <w:rFonts w:ascii="Arial" w:eastAsia="华文中宋" w:hAnsi="Arial" w:cs="Arial"/>
              </w:rPr>
            </w:pPr>
            <w:r w:rsidRPr="009324D4">
              <w:rPr>
                <w:rFonts w:ascii="Arial" w:eastAsia="华文中宋" w:hAnsi="Arial" w:cs="Arial"/>
              </w:rPr>
              <w:t>sorterType</w:t>
            </w:r>
          </w:p>
        </w:tc>
        <w:tc>
          <w:tcPr>
            <w:tcW w:w="1857" w:type="dxa"/>
          </w:tcPr>
          <w:p w:rsidR="006C1C5C" w:rsidRDefault="006C1C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6C1C5C" w:rsidRDefault="006C1C5C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6C1C5C" w:rsidRDefault="006C1C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6C1C5C" w:rsidRDefault="006C1C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智能排序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智能排序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距离排序</w:t>
            </w:r>
            <w:r>
              <w:rPr>
                <w:rFonts w:ascii="Arial" w:hAnsi="Arial" w:cs="Arial" w:hint="eastAsia"/>
              </w:rPr>
              <w:t xml:space="preserve"> 3-</w:t>
            </w:r>
            <w:r>
              <w:rPr>
                <w:rFonts w:ascii="Arial" w:hAnsi="Arial" w:cs="Arial" w:hint="eastAsia"/>
              </w:rPr>
              <w:t>好评优先</w:t>
            </w:r>
            <w:r>
              <w:rPr>
                <w:rFonts w:ascii="Arial" w:hAnsi="Arial" w:cs="Arial" w:hint="eastAsia"/>
              </w:rPr>
              <w:t xml:space="preserve"> 4-</w:t>
            </w:r>
            <w:r>
              <w:rPr>
                <w:rFonts w:ascii="Arial" w:hAnsi="Arial" w:cs="Arial" w:hint="eastAsia"/>
              </w:rPr>
              <w:t>低价排序</w:t>
            </w:r>
            <w:r>
              <w:rPr>
                <w:rFonts w:ascii="Arial" w:hAnsi="Arial" w:cs="Arial" w:hint="eastAsia"/>
              </w:rPr>
              <w:t xml:space="preserve"> 5-</w:t>
            </w:r>
            <w:r>
              <w:rPr>
                <w:rFonts w:ascii="Arial" w:hAnsi="Arial" w:cs="Arial" w:hint="eastAsia"/>
              </w:rPr>
              <w:t>高价排序</w:t>
            </w:r>
          </w:p>
        </w:tc>
      </w:tr>
      <w:tr w:rsidR="0052630F">
        <w:tc>
          <w:tcPr>
            <w:tcW w:w="1857" w:type="dxa"/>
          </w:tcPr>
          <w:p w:rsidR="0052630F" w:rsidRDefault="0052630F">
            <w:pPr>
              <w:rPr>
                <w:rFonts w:ascii="Arial" w:eastAsia="华文中宋" w:hAnsi="Arial" w:cs="Arial"/>
              </w:rPr>
            </w:pPr>
            <w:r w:rsidRPr="00037370">
              <w:rPr>
                <w:rFonts w:ascii="Arial" w:eastAsia="华文中宋" w:hAnsi="Arial" w:cs="Arial"/>
              </w:rPr>
              <w:t>hotelStar</w:t>
            </w:r>
          </w:p>
        </w:tc>
        <w:tc>
          <w:tcPr>
            <w:tcW w:w="1857" w:type="dxa"/>
          </w:tcPr>
          <w:p w:rsidR="0052630F" w:rsidRDefault="005263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52630F" w:rsidRDefault="0052630F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2630F" w:rsidRDefault="005263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52630F" w:rsidRDefault="005263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酒店星级</w:t>
            </w:r>
          </w:p>
        </w:tc>
      </w:tr>
      <w:tr w:rsidR="0052630F">
        <w:tc>
          <w:tcPr>
            <w:tcW w:w="1857" w:type="dxa"/>
          </w:tcPr>
          <w:p w:rsidR="0052630F" w:rsidRDefault="0052630F">
            <w:pPr>
              <w:rPr>
                <w:rFonts w:ascii="Arial" w:eastAsia="华文中宋" w:hAnsi="Arial" w:cs="Arial"/>
              </w:rPr>
            </w:pPr>
            <w:r w:rsidRPr="00037370">
              <w:rPr>
                <w:rFonts w:ascii="Arial" w:eastAsia="华文中宋" w:hAnsi="Arial" w:cs="Arial"/>
              </w:rPr>
              <w:t>roomMode</w:t>
            </w:r>
          </w:p>
        </w:tc>
        <w:tc>
          <w:tcPr>
            <w:tcW w:w="1857" w:type="dxa"/>
          </w:tcPr>
          <w:p w:rsidR="0052630F" w:rsidRDefault="005263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52630F" w:rsidRDefault="0052630F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52630F" w:rsidRDefault="005263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52630F" w:rsidRDefault="0052630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房间类型</w:t>
            </w:r>
          </w:p>
        </w:tc>
      </w:tr>
      <w:tr w:rsidR="00EC477D">
        <w:tc>
          <w:tcPr>
            <w:tcW w:w="18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keyword</w:t>
            </w:r>
          </w:p>
        </w:tc>
        <w:tc>
          <w:tcPr>
            <w:tcW w:w="1857" w:type="dxa"/>
          </w:tcPr>
          <w:p w:rsidR="00EC477D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C477D" w:rsidRDefault="00EC477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C477D" w:rsidRDefault="00CE52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C477D" w:rsidRDefault="00EC477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关键字</w:t>
            </w:r>
          </w:p>
        </w:tc>
      </w:tr>
      <w:tr w:rsidR="003B0750">
        <w:tc>
          <w:tcPr>
            <w:tcW w:w="1857" w:type="dxa"/>
          </w:tcPr>
          <w:p w:rsidR="003B0750" w:rsidRPr="008E42ED" w:rsidRDefault="003B0750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3B0750" w:rsidRDefault="003B075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3B0750" w:rsidRDefault="003B0750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B0750" w:rsidRDefault="003B075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B0750" w:rsidRDefault="003B075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3B0750">
        <w:tc>
          <w:tcPr>
            <w:tcW w:w="1857" w:type="dxa"/>
          </w:tcPr>
          <w:p w:rsidR="003B0750" w:rsidRPr="008E42ED" w:rsidRDefault="003B0750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3B0750" w:rsidRDefault="003B075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3B0750" w:rsidRDefault="003B0750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B0750" w:rsidRDefault="003B0750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B0750" w:rsidRPr="003B0750" w:rsidRDefault="003B0750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EC477D">
        <w:tc>
          <w:tcPr>
            <w:tcW w:w="18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C477D">
        <w:tc>
          <w:tcPr>
            <w:tcW w:w="18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C477D" w:rsidRDefault="00EC477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hotel_list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Hotel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酒店列表</w:t>
            </w:r>
          </w:p>
        </w:tc>
      </w:tr>
      <w:tr w:rsidR="00943AA8">
        <w:tc>
          <w:tcPr>
            <w:tcW w:w="1809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43AA8">
        <w:tc>
          <w:tcPr>
            <w:tcW w:w="1809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943AA8" w:rsidRDefault="00943AA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2B5552" w:rsidRDefault="002B5552" w:rsidP="002B555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酒店详情</w:t>
      </w:r>
    </w:p>
    <w:p w:rsidR="002B5552" w:rsidRDefault="002B555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2B5552" w:rsidRDefault="002B5552" w:rsidP="002B5552">
      <w:pPr>
        <w:pStyle w:val="15"/>
        <w:ind w:left="780" w:firstLineChars="0" w:firstLine="0"/>
      </w:pPr>
      <w:r w:rsidRPr="00FC1CF0">
        <w:t>/</w:t>
      </w:r>
      <w:r w:rsidRPr="00315B2C">
        <w:t>shopping/</w:t>
      </w:r>
      <w:r w:rsidR="002D7923">
        <w:rPr>
          <w:rFonts w:hint="eastAsia"/>
        </w:rPr>
        <w:t>hotel</w:t>
      </w:r>
      <w:r>
        <w:rPr>
          <w:rFonts w:hint="eastAsia"/>
        </w:rPr>
        <w:t>/</w:t>
      </w:r>
      <w:r w:rsidR="002D7923" w:rsidRPr="00406F14">
        <w:t>getHotelDetail</w:t>
      </w:r>
    </w:p>
    <w:p w:rsidR="002B5552" w:rsidRDefault="002B555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2B5552" w:rsidTr="0022358F">
        <w:tc>
          <w:tcPr>
            <w:tcW w:w="1857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857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616DC" w:rsidTr="0022358F">
        <w:tc>
          <w:tcPr>
            <w:tcW w:w="1857" w:type="dxa"/>
          </w:tcPr>
          <w:p w:rsidR="002616DC" w:rsidRDefault="002616DC" w:rsidP="0022358F">
            <w:pPr>
              <w:rPr>
                <w:rFonts w:ascii="Arial" w:hAnsi="Arial" w:cs="Arial"/>
              </w:rPr>
            </w:pPr>
            <w:r w:rsidRPr="00576921"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857" w:type="dxa"/>
          </w:tcPr>
          <w:p w:rsidR="002616DC" w:rsidRDefault="002616DC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2616DC" w:rsidRDefault="002616DC" w:rsidP="0022358F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616DC" w:rsidRDefault="002616DC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616DC" w:rsidRDefault="002616DC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酒店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6060E1" w:rsidTr="0022358F">
        <w:tc>
          <w:tcPr>
            <w:tcW w:w="1857" w:type="dxa"/>
          </w:tcPr>
          <w:p w:rsidR="006060E1" w:rsidRPr="008E42ED" w:rsidRDefault="006060E1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6060E1" w:rsidRDefault="006060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6060E1" w:rsidRDefault="006060E1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6060E1" w:rsidRDefault="006060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060E1" w:rsidRDefault="006060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6060E1" w:rsidTr="0022358F">
        <w:tc>
          <w:tcPr>
            <w:tcW w:w="1857" w:type="dxa"/>
          </w:tcPr>
          <w:p w:rsidR="006060E1" w:rsidRPr="008E42ED" w:rsidRDefault="006060E1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6060E1" w:rsidRDefault="006060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6060E1" w:rsidRDefault="006060E1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6060E1" w:rsidRDefault="006060E1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060E1" w:rsidRPr="003B0750" w:rsidRDefault="006060E1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2B5552" w:rsidTr="0022358F">
        <w:tc>
          <w:tcPr>
            <w:tcW w:w="1857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2B5552" w:rsidTr="0022358F">
        <w:tc>
          <w:tcPr>
            <w:tcW w:w="1857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2B5552" w:rsidRDefault="002B5552" w:rsidP="002B5552">
      <w:pPr>
        <w:rPr>
          <w:vanish/>
        </w:rPr>
      </w:pPr>
    </w:p>
    <w:p w:rsidR="002B5552" w:rsidRDefault="002B5552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2B5552" w:rsidTr="0022358F">
        <w:tc>
          <w:tcPr>
            <w:tcW w:w="1809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B5552" w:rsidTr="0022358F">
        <w:tc>
          <w:tcPr>
            <w:tcW w:w="1809" w:type="dxa"/>
          </w:tcPr>
          <w:p w:rsidR="002B5552" w:rsidRPr="005C7C8F" w:rsidRDefault="002B5552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near_shop_list</w:t>
            </w:r>
          </w:p>
        </w:tc>
        <w:tc>
          <w:tcPr>
            <w:tcW w:w="1843" w:type="dxa"/>
          </w:tcPr>
          <w:p w:rsidR="002B5552" w:rsidRPr="005C7C8F" w:rsidRDefault="002B5552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List&lt;Shop&gt;</w:t>
            </w:r>
          </w:p>
        </w:tc>
        <w:tc>
          <w:tcPr>
            <w:tcW w:w="1115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B5552" w:rsidRDefault="00E87E10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附近商家列表</w:t>
            </w:r>
            <w:r w:rsidR="002B5552">
              <w:rPr>
                <w:rFonts w:ascii="Arial" w:hAnsi="Arial" w:cs="Arial" w:hint="eastAsia"/>
              </w:rPr>
              <w:t>信息</w:t>
            </w:r>
          </w:p>
        </w:tc>
      </w:tr>
      <w:tr w:rsidR="002B5552" w:rsidTr="0022358F">
        <w:tc>
          <w:tcPr>
            <w:tcW w:w="1809" w:type="dxa"/>
          </w:tcPr>
          <w:p w:rsidR="002B5552" w:rsidRPr="005C7C8F" w:rsidRDefault="00576921" w:rsidP="0022358F">
            <w:pPr>
              <w:rPr>
                <w:rFonts w:ascii="Arial" w:eastAsia="华文中宋" w:hAnsi="Arial" w:cs="Arial"/>
              </w:rPr>
            </w:pPr>
            <w:r w:rsidRPr="00576921">
              <w:rPr>
                <w:rFonts w:ascii="Arial" w:eastAsia="华文中宋" w:hAnsi="Arial" w:cs="Arial"/>
              </w:rPr>
              <w:t>shop_info</w:t>
            </w:r>
          </w:p>
        </w:tc>
        <w:tc>
          <w:tcPr>
            <w:tcW w:w="1843" w:type="dxa"/>
          </w:tcPr>
          <w:p w:rsidR="002B5552" w:rsidRPr="005C7C8F" w:rsidRDefault="002B5552" w:rsidP="0022358F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Shop</w:t>
            </w:r>
          </w:p>
        </w:tc>
        <w:tc>
          <w:tcPr>
            <w:tcW w:w="1115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商家信息</w:t>
            </w:r>
          </w:p>
        </w:tc>
      </w:tr>
      <w:tr w:rsidR="002B5552" w:rsidTr="0022358F">
        <w:tc>
          <w:tcPr>
            <w:tcW w:w="1809" w:type="dxa"/>
          </w:tcPr>
          <w:p w:rsidR="002B5552" w:rsidRPr="005C7C8F" w:rsidRDefault="00576921" w:rsidP="0022358F">
            <w:pPr>
              <w:rPr>
                <w:rFonts w:ascii="Arial" w:eastAsia="华文中宋" w:hAnsi="Arial" w:cs="Arial"/>
              </w:rPr>
            </w:pPr>
            <w:r w:rsidRPr="00576921">
              <w:rPr>
                <w:rFonts w:ascii="Arial" w:eastAsia="华文中宋" w:hAnsi="Arial" w:cs="Arial"/>
              </w:rPr>
              <w:t>hotel_info</w:t>
            </w:r>
          </w:p>
        </w:tc>
        <w:tc>
          <w:tcPr>
            <w:tcW w:w="1843" w:type="dxa"/>
          </w:tcPr>
          <w:p w:rsidR="002B5552" w:rsidRPr="005C7C8F" w:rsidRDefault="00576921" w:rsidP="0022358F">
            <w:pPr>
              <w:rPr>
                <w:rFonts w:ascii="Arial" w:eastAsia="华文中宋" w:hAnsi="Arial" w:cs="Arial"/>
              </w:rPr>
            </w:pPr>
            <w:r w:rsidRPr="00576921">
              <w:rPr>
                <w:rFonts w:ascii="Arial" w:eastAsia="华文中宋" w:hAnsi="Arial" w:cs="Arial"/>
              </w:rPr>
              <w:t>Hotel</w:t>
            </w:r>
          </w:p>
        </w:tc>
        <w:tc>
          <w:tcPr>
            <w:tcW w:w="1115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B5552" w:rsidRDefault="00E87E10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酒店</w:t>
            </w:r>
          </w:p>
        </w:tc>
      </w:tr>
      <w:tr w:rsidR="002B5552" w:rsidTr="0022358F">
        <w:tc>
          <w:tcPr>
            <w:tcW w:w="1809" w:type="dxa"/>
          </w:tcPr>
          <w:p w:rsidR="002B5552" w:rsidRPr="005C7C8F" w:rsidRDefault="00576921" w:rsidP="0022358F">
            <w:pPr>
              <w:rPr>
                <w:rFonts w:ascii="Arial" w:eastAsia="华文中宋" w:hAnsi="Arial" w:cs="Arial"/>
              </w:rPr>
            </w:pPr>
            <w:r w:rsidRPr="00576921">
              <w:rPr>
                <w:rFonts w:ascii="Arial" w:eastAsia="华文中宋" w:hAnsi="Arial" w:cs="Arial"/>
              </w:rPr>
              <w:t>hotel_room</w:t>
            </w:r>
          </w:p>
        </w:tc>
        <w:tc>
          <w:tcPr>
            <w:tcW w:w="1843" w:type="dxa"/>
          </w:tcPr>
          <w:p w:rsidR="002B5552" w:rsidRPr="005C7C8F" w:rsidRDefault="00576921" w:rsidP="0022358F">
            <w:pPr>
              <w:rPr>
                <w:rFonts w:ascii="Arial" w:eastAsia="华文中宋" w:hAnsi="Arial" w:cs="Arial"/>
              </w:rPr>
            </w:pPr>
            <w:r w:rsidRPr="00576921">
              <w:rPr>
                <w:rFonts w:ascii="Arial" w:eastAsia="华文中宋" w:hAnsi="Arial" w:cs="Arial"/>
              </w:rPr>
              <w:t>List&lt;HotelRoom&gt;</w:t>
            </w:r>
          </w:p>
        </w:tc>
        <w:tc>
          <w:tcPr>
            <w:tcW w:w="1115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2B5552" w:rsidRDefault="002B5552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B5552" w:rsidRDefault="00EC755A" w:rsidP="00223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酒店房间</w:t>
            </w:r>
          </w:p>
        </w:tc>
      </w:tr>
      <w:tr w:rsidR="002B5552" w:rsidTr="0022358F">
        <w:tc>
          <w:tcPr>
            <w:tcW w:w="1809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2B5552" w:rsidRDefault="00C6027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boolean</w:t>
            </w:r>
          </w:p>
        </w:tc>
        <w:tc>
          <w:tcPr>
            <w:tcW w:w="1115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B5552" w:rsidTr="0022358F">
        <w:tc>
          <w:tcPr>
            <w:tcW w:w="1809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2B5552" w:rsidRDefault="002B555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54BE2" w:rsidRDefault="00C54BE2" w:rsidP="00C54BE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到店时间</w:t>
      </w:r>
    </w:p>
    <w:p w:rsidR="00C54BE2" w:rsidRDefault="00C54BE2" w:rsidP="00C54BE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C54BE2" w:rsidRDefault="00C54BE2" w:rsidP="00C54BE2">
      <w:pPr>
        <w:pStyle w:val="15"/>
        <w:ind w:left="780" w:firstLineChars="0" w:firstLine="0"/>
      </w:pPr>
      <w:r w:rsidRPr="00FC1CF0">
        <w:t>/</w:t>
      </w:r>
      <w:r w:rsidRPr="00315B2C">
        <w:t>shopping/</w:t>
      </w:r>
      <w:r>
        <w:rPr>
          <w:rFonts w:hint="eastAsia"/>
        </w:rPr>
        <w:t>hotel/</w:t>
      </w:r>
      <w:r w:rsidR="00EA16FE" w:rsidRPr="003173E6">
        <w:t>getHotelDateList</w:t>
      </w:r>
    </w:p>
    <w:p w:rsidR="00C54BE2" w:rsidRDefault="00C54BE2" w:rsidP="00C54BE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C54BE2" w:rsidTr="007B142D">
        <w:tc>
          <w:tcPr>
            <w:tcW w:w="1857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54BE2" w:rsidTr="007B142D">
        <w:tc>
          <w:tcPr>
            <w:tcW w:w="1857" w:type="dxa"/>
          </w:tcPr>
          <w:p w:rsidR="00C54BE2" w:rsidRDefault="00EA16FE" w:rsidP="007B142D">
            <w:pPr>
              <w:rPr>
                <w:rFonts w:ascii="Arial" w:hAnsi="Arial" w:cs="Arial"/>
              </w:rPr>
            </w:pPr>
            <w:r w:rsidRPr="006D5FA3">
              <w:rPr>
                <w:rFonts w:ascii="Arial" w:eastAsia="华文中宋" w:hAnsi="Arial" w:cs="Arial"/>
              </w:rPr>
              <w:t>busnessId</w:t>
            </w:r>
          </w:p>
        </w:tc>
        <w:tc>
          <w:tcPr>
            <w:tcW w:w="1857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54BE2" w:rsidRDefault="00EA16FE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54BE2" w:rsidTr="007B142D">
        <w:tc>
          <w:tcPr>
            <w:tcW w:w="1857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54BE2" w:rsidTr="007B142D">
        <w:tc>
          <w:tcPr>
            <w:tcW w:w="1857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54BE2" w:rsidRDefault="00C54BE2" w:rsidP="00C54BE2">
      <w:pPr>
        <w:rPr>
          <w:vanish/>
        </w:rPr>
      </w:pPr>
    </w:p>
    <w:p w:rsidR="00C54BE2" w:rsidRDefault="00C54BE2" w:rsidP="00C54BE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C54BE2" w:rsidTr="007B142D">
        <w:tc>
          <w:tcPr>
            <w:tcW w:w="1809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843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54BE2" w:rsidTr="007B142D">
        <w:tc>
          <w:tcPr>
            <w:tcW w:w="1809" w:type="dxa"/>
          </w:tcPr>
          <w:p w:rsidR="00C54BE2" w:rsidRPr="005C7C8F" w:rsidRDefault="00C855C4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time</w:t>
            </w:r>
            <w:r w:rsidR="00C54BE2" w:rsidRPr="005C7C8F">
              <w:rPr>
                <w:rFonts w:ascii="Arial" w:eastAsia="华文中宋" w:hAnsi="Arial" w:cs="Arial"/>
              </w:rPr>
              <w:t>_list</w:t>
            </w:r>
          </w:p>
        </w:tc>
        <w:tc>
          <w:tcPr>
            <w:tcW w:w="1843" w:type="dxa"/>
          </w:tcPr>
          <w:p w:rsidR="00C54BE2" w:rsidRPr="005C7C8F" w:rsidRDefault="00C54BE2" w:rsidP="00DB4E7C">
            <w:pPr>
              <w:rPr>
                <w:rFonts w:ascii="Arial" w:eastAsia="华文中宋" w:hAnsi="Arial" w:cs="Arial"/>
              </w:rPr>
            </w:pPr>
            <w:r w:rsidRPr="005C7C8F">
              <w:rPr>
                <w:rFonts w:ascii="Arial" w:eastAsia="华文中宋" w:hAnsi="Arial" w:cs="Arial"/>
              </w:rPr>
              <w:t>List&lt;</w:t>
            </w:r>
            <w:r w:rsidR="00DB4E7C" w:rsidRPr="005C7C8F">
              <w:rPr>
                <w:rFonts w:ascii="Arial" w:eastAsia="华文中宋" w:hAnsi="Arial" w:cs="Arial"/>
              </w:rPr>
              <w:t xml:space="preserve"> </w:t>
            </w:r>
            <w:r w:rsidRPr="005C7C8F"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1115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C54BE2" w:rsidRDefault="00C54BE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C54BE2" w:rsidRDefault="00DE5BF8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时间</w:t>
            </w:r>
            <w:r w:rsidR="00C54BE2">
              <w:rPr>
                <w:rFonts w:ascii="Arial" w:hAnsi="Arial" w:cs="Arial" w:hint="eastAsia"/>
              </w:rPr>
              <w:t>列表信息</w:t>
            </w:r>
          </w:p>
        </w:tc>
      </w:tr>
      <w:tr w:rsidR="00C54BE2" w:rsidTr="007B142D">
        <w:tc>
          <w:tcPr>
            <w:tcW w:w="1809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boolean</w:t>
            </w:r>
          </w:p>
        </w:tc>
        <w:tc>
          <w:tcPr>
            <w:tcW w:w="1115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C54BE2" w:rsidTr="007B142D">
        <w:tc>
          <w:tcPr>
            <w:tcW w:w="1809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C54BE2" w:rsidRDefault="00C54BE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675C7D" w:rsidRDefault="00675C7D" w:rsidP="00675C7D">
      <w:pPr>
        <w:pStyle w:val="3"/>
        <w:numPr>
          <w:ilvl w:val="2"/>
          <w:numId w:val="1"/>
        </w:numPr>
      </w:pPr>
      <w:r>
        <w:rPr>
          <w:rFonts w:hint="eastAsia"/>
        </w:rPr>
        <w:t>抢购界面公共接口</w:t>
      </w:r>
    </w:p>
    <w:p w:rsidR="00675C7D" w:rsidRDefault="00675C7D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675C7D" w:rsidRDefault="00675C7D" w:rsidP="00675C7D">
      <w:pPr>
        <w:pStyle w:val="15"/>
        <w:ind w:left="780" w:firstLineChars="0" w:firstLine="0"/>
      </w:pPr>
      <w:r>
        <w:rPr>
          <w:rFonts w:hint="eastAsia"/>
        </w:rPr>
        <w:t>/panic/buy/getPanicBuy</w:t>
      </w:r>
      <w:r w:rsidR="006D7B92">
        <w:rPr>
          <w:rFonts w:hint="eastAsia"/>
        </w:rPr>
        <w:t>Common</w:t>
      </w:r>
      <w:r>
        <w:rPr>
          <w:rFonts w:hint="eastAsia"/>
        </w:rPr>
        <w:t>List</w:t>
      </w:r>
    </w:p>
    <w:p w:rsidR="00675C7D" w:rsidRDefault="00675C7D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675C7D" w:rsidTr="00367E26">
        <w:tc>
          <w:tcPr>
            <w:tcW w:w="1857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75C7D" w:rsidTr="00367E26">
        <w:tc>
          <w:tcPr>
            <w:tcW w:w="1857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675C7D" w:rsidTr="00367E26">
        <w:tc>
          <w:tcPr>
            <w:tcW w:w="1857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75C7D" w:rsidRDefault="00675C7D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675C7D" w:rsidRDefault="00675C7D" w:rsidP="00675C7D">
      <w:pPr>
        <w:rPr>
          <w:vanish/>
        </w:rPr>
      </w:pPr>
    </w:p>
    <w:p w:rsidR="00675C7D" w:rsidRDefault="00675C7D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675C7D" w:rsidTr="00367E26">
        <w:tc>
          <w:tcPr>
            <w:tcW w:w="1809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75C7D" w:rsidTr="00367E26">
        <w:tc>
          <w:tcPr>
            <w:tcW w:w="1809" w:type="dxa"/>
          </w:tcPr>
          <w:p w:rsidR="00675C7D" w:rsidRDefault="004F28FD" w:rsidP="00367E26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Arial" w:eastAsia="华文中宋" w:hAnsi="Arial" w:cs="Arial" w:hint="eastAsia"/>
              </w:rPr>
              <w:t>period</w:t>
            </w:r>
            <w:r w:rsidR="00675C7D">
              <w:rPr>
                <w:rFonts w:ascii="Arial" w:eastAsia="华文中宋" w:hAnsi="Arial" w:cs="Arial" w:hint="eastAsia"/>
              </w:rPr>
              <w:t>_list</w:t>
            </w:r>
          </w:p>
        </w:tc>
        <w:tc>
          <w:tcPr>
            <w:tcW w:w="1843" w:type="dxa"/>
          </w:tcPr>
          <w:p w:rsidR="00675C7D" w:rsidRDefault="00675C7D" w:rsidP="008E330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</w:t>
            </w:r>
            <w:r w:rsidR="007A4725">
              <w:rPr>
                <w:rFonts w:ascii="Arial" w:hAnsi="Arial" w:cs="Arial" w:hint="eastAsia"/>
              </w:rPr>
              <w:t>PanicBuyPerio</w:t>
            </w:r>
            <w:r w:rsidR="008E3301"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&gt;</w:t>
            </w:r>
          </w:p>
        </w:tc>
        <w:tc>
          <w:tcPr>
            <w:tcW w:w="1115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675C7D" w:rsidRDefault="00675C7D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675C7D" w:rsidRDefault="00284E80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抢购时间</w:t>
            </w:r>
            <w:r w:rsidR="00675C7D">
              <w:rPr>
                <w:rFonts w:ascii="Arial" w:hAnsi="Arial" w:cs="Arial" w:hint="eastAsia"/>
              </w:rPr>
              <w:t>列表</w:t>
            </w:r>
            <w:r w:rsidR="008A40E8" w:rsidRPr="00B11A10">
              <w:rPr>
                <w:rFonts w:ascii="Arial" w:hAnsi="Arial" w:cs="Arial" w:hint="eastAsia"/>
                <w:color w:val="FF0000"/>
              </w:rPr>
              <w:t xml:space="preserve"> status 1-</w:t>
            </w:r>
            <w:r w:rsidR="008A40E8" w:rsidRPr="00B11A10">
              <w:rPr>
                <w:rFonts w:ascii="Arial" w:hAnsi="Arial" w:cs="Arial" w:hint="eastAsia"/>
                <w:color w:val="FF0000"/>
              </w:rPr>
              <w:t>正在抢购</w:t>
            </w:r>
            <w:r w:rsidR="008A40E8" w:rsidRPr="00B11A10">
              <w:rPr>
                <w:rFonts w:ascii="Arial" w:hAnsi="Arial" w:cs="Arial" w:hint="eastAsia"/>
                <w:color w:val="FF0000"/>
              </w:rPr>
              <w:t xml:space="preserve"> 2-</w:t>
            </w:r>
            <w:r w:rsidR="008A40E8" w:rsidRPr="00B11A10">
              <w:rPr>
                <w:rFonts w:ascii="Arial" w:hAnsi="Arial" w:cs="Arial" w:hint="eastAsia"/>
                <w:color w:val="FF0000"/>
              </w:rPr>
              <w:t>已抢购</w:t>
            </w:r>
            <w:r w:rsidR="008A40E8" w:rsidRPr="00B11A10">
              <w:rPr>
                <w:rFonts w:ascii="Arial" w:hAnsi="Arial" w:cs="Arial" w:hint="eastAsia"/>
                <w:color w:val="FF0000"/>
              </w:rPr>
              <w:t xml:space="preserve"> 3-</w:t>
            </w:r>
            <w:r w:rsidR="008A40E8" w:rsidRPr="00B11A10">
              <w:rPr>
                <w:rFonts w:ascii="Arial" w:hAnsi="Arial" w:cs="Arial" w:hint="eastAsia"/>
                <w:color w:val="FF0000"/>
              </w:rPr>
              <w:t>即将抢购</w:t>
            </w:r>
          </w:p>
        </w:tc>
      </w:tr>
      <w:tr w:rsidR="00B62B1F" w:rsidTr="00367E26">
        <w:tc>
          <w:tcPr>
            <w:tcW w:w="1809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B62B1F" w:rsidTr="00367E26">
        <w:tc>
          <w:tcPr>
            <w:tcW w:w="1809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B62B1F" w:rsidRDefault="00B62B1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</w:pPr>
      <w:r>
        <w:rPr>
          <w:rFonts w:hint="eastAsia"/>
        </w:rPr>
        <w:t>抢购界面接口</w:t>
      </w: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rPr>
          <w:rFonts w:hint="eastAsia"/>
        </w:rPr>
        <w:t>/panic/buy/getPanicBuyProductList</w:t>
      </w: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catId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</w:p>
        </w:tc>
      </w:tr>
      <w:tr w:rsidR="008C6856">
        <w:tc>
          <w:tcPr>
            <w:tcW w:w="1857" w:type="dxa"/>
          </w:tcPr>
          <w:p w:rsidR="008C6856" w:rsidRDefault="00A94B8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areaId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4B6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区域</w:t>
            </w:r>
          </w:p>
        </w:tc>
      </w:tr>
      <w:tr w:rsidR="003E302B">
        <w:tc>
          <w:tcPr>
            <w:tcW w:w="1857" w:type="dxa"/>
          </w:tcPr>
          <w:p w:rsidR="003E302B" w:rsidRDefault="003E302B">
            <w:pPr>
              <w:rPr>
                <w:rFonts w:ascii="Arial" w:hAnsi="Arial" w:cs="Arial"/>
              </w:rPr>
            </w:pPr>
            <w:r w:rsidRPr="008D54A8">
              <w:rPr>
                <w:rFonts w:ascii="Arial" w:hAnsi="Arial" w:cs="Arial"/>
              </w:rPr>
              <w:lastRenderedPageBreak/>
              <w:t>period</w:t>
            </w:r>
          </w:p>
        </w:tc>
        <w:tc>
          <w:tcPr>
            <w:tcW w:w="1857" w:type="dxa"/>
          </w:tcPr>
          <w:p w:rsidR="003E302B" w:rsidRDefault="00F52CE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3E302B" w:rsidRDefault="003E302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E302B" w:rsidRDefault="00B8769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E302B" w:rsidRDefault="003E302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时段</w:t>
            </w:r>
          </w:p>
        </w:tc>
      </w:tr>
      <w:tr w:rsidR="008D54A8">
        <w:tc>
          <w:tcPr>
            <w:tcW w:w="1857" w:type="dxa"/>
          </w:tcPr>
          <w:p w:rsidR="008D54A8" w:rsidRPr="008D54A8" w:rsidRDefault="008D54A8">
            <w:pPr>
              <w:rPr>
                <w:rFonts w:ascii="Arial" w:hAnsi="Arial" w:cs="Arial"/>
              </w:rPr>
            </w:pPr>
            <w:r w:rsidRPr="008D54A8">
              <w:rPr>
                <w:rFonts w:ascii="Arial" w:hAnsi="Arial" w:cs="Arial"/>
              </w:rPr>
              <w:t>brandIds</w:t>
            </w:r>
          </w:p>
        </w:tc>
        <w:tc>
          <w:tcPr>
            <w:tcW w:w="1857" w:type="dxa"/>
          </w:tcPr>
          <w:p w:rsidR="008D54A8" w:rsidRDefault="008D54A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D54A8" w:rsidRDefault="008D54A8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D54A8" w:rsidRDefault="004B6C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D54A8" w:rsidRDefault="002E64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已展示的品牌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D54A8">
        <w:tc>
          <w:tcPr>
            <w:tcW w:w="1857" w:type="dxa"/>
          </w:tcPr>
          <w:p w:rsidR="008D54A8" w:rsidRPr="008D54A8" w:rsidRDefault="008D54A8">
            <w:pPr>
              <w:rPr>
                <w:rFonts w:ascii="Arial" w:hAnsi="Arial" w:cs="Arial"/>
              </w:rPr>
            </w:pPr>
            <w:r w:rsidRPr="008D54A8">
              <w:rPr>
                <w:rFonts w:ascii="Arial" w:hAnsi="Arial" w:cs="Arial"/>
              </w:rPr>
              <w:t>pageSize</w:t>
            </w:r>
          </w:p>
        </w:tc>
        <w:tc>
          <w:tcPr>
            <w:tcW w:w="1857" w:type="dxa"/>
          </w:tcPr>
          <w:p w:rsidR="008D54A8" w:rsidRDefault="008D54A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941" w:type="dxa"/>
          </w:tcPr>
          <w:p w:rsidR="008D54A8" w:rsidRDefault="008D54A8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4B6C99" w:rsidRDefault="008076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D54A8" w:rsidRDefault="002E64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8D54A8">
        <w:tc>
          <w:tcPr>
            <w:tcW w:w="1857" w:type="dxa"/>
          </w:tcPr>
          <w:p w:rsidR="008D54A8" w:rsidRPr="008D54A8" w:rsidRDefault="008D54A8">
            <w:pPr>
              <w:rPr>
                <w:rFonts w:ascii="Arial" w:hAnsi="Arial" w:cs="Arial"/>
              </w:rPr>
            </w:pPr>
            <w:r w:rsidRPr="008D54A8">
              <w:rPr>
                <w:rFonts w:ascii="Arial" w:hAnsi="Arial" w:cs="Arial"/>
              </w:rPr>
              <w:t>pageIndex</w:t>
            </w:r>
          </w:p>
        </w:tc>
        <w:tc>
          <w:tcPr>
            <w:tcW w:w="1857" w:type="dxa"/>
          </w:tcPr>
          <w:p w:rsidR="008D54A8" w:rsidRDefault="008D54A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941" w:type="dxa"/>
          </w:tcPr>
          <w:p w:rsidR="008D54A8" w:rsidRDefault="008D54A8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D54A8" w:rsidRDefault="00C1170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D54A8" w:rsidRDefault="002E64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256789">
        <w:tc>
          <w:tcPr>
            <w:tcW w:w="1857" w:type="dxa"/>
          </w:tcPr>
          <w:p w:rsidR="00256789" w:rsidRDefault="0025678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sessionid</w:t>
            </w:r>
          </w:p>
        </w:tc>
        <w:tc>
          <w:tcPr>
            <w:tcW w:w="1857" w:type="dxa"/>
          </w:tcPr>
          <w:p w:rsidR="00256789" w:rsidRDefault="0025678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56789" w:rsidRDefault="0025678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256789" w:rsidRDefault="0025678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6789" w:rsidRDefault="00256789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 w:rsidP="00386B82"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Arial" w:eastAsia="华文中宋" w:hAnsi="Arial" w:cs="Arial" w:hint="eastAsia"/>
              </w:rPr>
              <w:t>panic_buy_product_list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请购商品列表</w:t>
            </w:r>
            <w:r w:rsidR="008E0E5E" w:rsidRPr="008E0E5E">
              <w:rPr>
                <w:rFonts w:ascii="Arial" w:hAnsi="Arial" w:cs="Arial"/>
              </w:rPr>
              <w:t xml:space="preserve"> </w:t>
            </w:r>
            <w:r w:rsidR="008E0E5E" w:rsidRPr="009E58D4">
              <w:rPr>
                <w:rFonts w:ascii="Arial" w:hAnsi="Arial" w:cs="Arial"/>
                <w:color w:val="FF0000"/>
              </w:rPr>
              <w:t>panic_product_list</w:t>
            </w:r>
            <w:r w:rsidR="008E0E5E" w:rsidRPr="009E58D4">
              <w:rPr>
                <w:rFonts w:ascii="Arial" w:hAnsi="Arial" w:cs="Arial" w:hint="eastAsia"/>
                <w:color w:val="FF0000"/>
              </w:rPr>
              <w:t>表示商品列表</w:t>
            </w:r>
            <w:r w:rsidR="008E0E5E" w:rsidRPr="009E58D4">
              <w:rPr>
                <w:rFonts w:ascii="Arial" w:hAnsi="Arial" w:cs="Arial" w:hint="eastAsia"/>
                <w:color w:val="FF0000"/>
              </w:rPr>
              <w:t xml:space="preserve">  brand_info</w:t>
            </w:r>
            <w:r w:rsidR="008E0E5E" w:rsidRPr="009E58D4">
              <w:rPr>
                <w:rFonts w:ascii="Arial" w:hAnsi="Arial" w:cs="Arial" w:hint="eastAsia"/>
                <w:color w:val="FF0000"/>
              </w:rPr>
              <w:t>表示品牌列表</w:t>
            </w:r>
          </w:p>
        </w:tc>
      </w:tr>
      <w:tr w:rsidR="00271E69">
        <w:tc>
          <w:tcPr>
            <w:tcW w:w="1809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71E69">
        <w:tc>
          <w:tcPr>
            <w:tcW w:w="1809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271E69" w:rsidRDefault="00271E69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F7508F" w:rsidRDefault="008229F9" w:rsidP="00F7508F">
      <w:pPr>
        <w:pStyle w:val="3"/>
        <w:numPr>
          <w:ilvl w:val="2"/>
          <w:numId w:val="1"/>
        </w:numPr>
      </w:pPr>
      <w:r>
        <w:rPr>
          <w:rFonts w:hint="eastAsia"/>
        </w:rPr>
        <w:t>设置</w:t>
      </w:r>
      <w:r w:rsidR="00F7508F">
        <w:rPr>
          <w:rFonts w:hint="eastAsia"/>
        </w:rPr>
        <w:t>抢购提醒</w:t>
      </w:r>
    </w:p>
    <w:p w:rsidR="00F7508F" w:rsidRDefault="00F7508F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F7508F" w:rsidRDefault="00F7508F" w:rsidP="00F7508F">
      <w:pPr>
        <w:pStyle w:val="15"/>
        <w:ind w:left="780" w:firstLineChars="0" w:firstLine="0"/>
      </w:pPr>
      <w:r>
        <w:rPr>
          <w:rFonts w:hint="eastAsia"/>
        </w:rPr>
        <w:t>/panic/buy/</w:t>
      </w:r>
      <w:r w:rsidR="004601F6" w:rsidRPr="004601F6">
        <w:t>setPanicBuyTip</w:t>
      </w:r>
    </w:p>
    <w:p w:rsidR="00F7508F" w:rsidRDefault="00F7508F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F7508F" w:rsidTr="008E5024">
        <w:tc>
          <w:tcPr>
            <w:tcW w:w="1857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7508F" w:rsidTr="008E5024">
        <w:tc>
          <w:tcPr>
            <w:tcW w:w="1857" w:type="dxa"/>
          </w:tcPr>
          <w:p w:rsidR="00F7508F" w:rsidRPr="00A60B8B" w:rsidRDefault="0008744B" w:rsidP="008E5024">
            <w:pPr>
              <w:rPr>
                <w:rFonts w:ascii="Arial" w:eastAsia="华文中宋" w:hAnsi="Arial" w:cs="Arial"/>
              </w:rPr>
            </w:pPr>
            <w:r w:rsidRPr="0008744B">
              <w:rPr>
                <w:rFonts w:ascii="Arial" w:eastAsia="华文中宋" w:hAnsi="Arial" w:cs="Arial"/>
              </w:rPr>
              <w:t>panicId</w:t>
            </w:r>
          </w:p>
        </w:tc>
        <w:tc>
          <w:tcPr>
            <w:tcW w:w="1857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F7508F" w:rsidRDefault="000B394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抢购数据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7508F" w:rsidTr="008E5024">
        <w:tc>
          <w:tcPr>
            <w:tcW w:w="1857" w:type="dxa"/>
          </w:tcPr>
          <w:p w:rsidR="00F7508F" w:rsidRPr="00A60B8B" w:rsidRDefault="000B394A" w:rsidP="008E5024">
            <w:pPr>
              <w:rPr>
                <w:rFonts w:ascii="Arial" w:eastAsia="华文中宋" w:hAnsi="Arial" w:cs="Arial"/>
              </w:rPr>
            </w:pPr>
            <w:r w:rsidRPr="00A60B8B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7508F" w:rsidRDefault="00783B8A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7508F" w:rsidTr="008E5024">
        <w:tc>
          <w:tcPr>
            <w:tcW w:w="1857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7508F" w:rsidTr="008E5024">
        <w:tc>
          <w:tcPr>
            <w:tcW w:w="1857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7508F" w:rsidRDefault="00F7508F" w:rsidP="00F7508F">
      <w:pPr>
        <w:rPr>
          <w:vanish/>
        </w:rPr>
      </w:pPr>
    </w:p>
    <w:p w:rsidR="00F7508F" w:rsidRDefault="00F7508F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F7508F" w:rsidTr="008E5024">
        <w:tc>
          <w:tcPr>
            <w:tcW w:w="1809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F7508F" w:rsidRDefault="00F7508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7508F" w:rsidTr="008E5024">
        <w:tc>
          <w:tcPr>
            <w:tcW w:w="1809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F7508F" w:rsidTr="008E5024">
        <w:tc>
          <w:tcPr>
            <w:tcW w:w="1809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F7508F" w:rsidRDefault="00F7508F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F7508F" w:rsidRDefault="00F7508F" w:rsidP="00F7508F"/>
    <w:p w:rsidR="00F7508F" w:rsidRDefault="00F7508F"/>
    <w:p w:rsidR="00E366DC" w:rsidRDefault="00E366DC" w:rsidP="00E366DC">
      <w:pPr>
        <w:pStyle w:val="3"/>
        <w:numPr>
          <w:ilvl w:val="2"/>
          <w:numId w:val="1"/>
        </w:numPr>
      </w:pPr>
      <w:r>
        <w:rPr>
          <w:rFonts w:hint="eastAsia"/>
        </w:rPr>
        <w:t>取消抢购提醒</w:t>
      </w:r>
    </w:p>
    <w:p w:rsidR="00E366DC" w:rsidRDefault="00E366DC" w:rsidP="00E366DC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E366DC" w:rsidRDefault="00E366DC" w:rsidP="00E366DC">
      <w:pPr>
        <w:pStyle w:val="15"/>
        <w:ind w:left="780" w:firstLineChars="0" w:firstLine="0"/>
      </w:pPr>
      <w:r>
        <w:rPr>
          <w:rFonts w:hint="eastAsia"/>
        </w:rPr>
        <w:t>/panic/buy/</w:t>
      </w:r>
      <w:r w:rsidR="000F0D90" w:rsidRPr="001B4D51">
        <w:t>cancelPanicBuyTip</w:t>
      </w:r>
    </w:p>
    <w:p w:rsidR="00E366DC" w:rsidRDefault="00E366DC" w:rsidP="00E366DC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E366DC" w:rsidTr="008E5024">
        <w:tc>
          <w:tcPr>
            <w:tcW w:w="1857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366DC" w:rsidTr="008E5024">
        <w:tc>
          <w:tcPr>
            <w:tcW w:w="1857" w:type="dxa"/>
          </w:tcPr>
          <w:p w:rsidR="00E366DC" w:rsidRPr="00A60B8B" w:rsidRDefault="00115ECC" w:rsidP="008E5024">
            <w:pPr>
              <w:rPr>
                <w:rFonts w:ascii="Arial" w:eastAsia="华文中宋" w:hAnsi="Arial" w:cs="Arial"/>
              </w:rPr>
            </w:pPr>
            <w:r w:rsidRPr="0008744B">
              <w:rPr>
                <w:rFonts w:ascii="Arial" w:eastAsia="华文中宋" w:hAnsi="Arial" w:cs="Arial"/>
              </w:rPr>
              <w:t>panicId</w:t>
            </w:r>
          </w:p>
        </w:tc>
        <w:tc>
          <w:tcPr>
            <w:tcW w:w="1857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抢购数据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366DC" w:rsidTr="008E5024">
        <w:tc>
          <w:tcPr>
            <w:tcW w:w="1857" w:type="dxa"/>
          </w:tcPr>
          <w:p w:rsidR="00E366DC" w:rsidRPr="00A60B8B" w:rsidRDefault="00E366DC" w:rsidP="008E5024">
            <w:pPr>
              <w:rPr>
                <w:rFonts w:ascii="Arial" w:eastAsia="华文中宋" w:hAnsi="Arial" w:cs="Arial"/>
              </w:rPr>
            </w:pPr>
            <w:r w:rsidRPr="00A60B8B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366DC" w:rsidTr="008E5024">
        <w:tc>
          <w:tcPr>
            <w:tcW w:w="1857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366DC" w:rsidTr="008E5024">
        <w:tc>
          <w:tcPr>
            <w:tcW w:w="1857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E366DC" w:rsidRDefault="00E366DC" w:rsidP="00E366DC">
      <w:pPr>
        <w:rPr>
          <w:vanish/>
        </w:rPr>
      </w:pPr>
    </w:p>
    <w:p w:rsidR="00E366DC" w:rsidRDefault="00E366DC" w:rsidP="00E366DC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E366DC" w:rsidTr="008E5024">
        <w:tc>
          <w:tcPr>
            <w:tcW w:w="1809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E366DC" w:rsidRDefault="00E366DC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366DC" w:rsidTr="008E5024">
        <w:tc>
          <w:tcPr>
            <w:tcW w:w="1809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366DC" w:rsidTr="008E5024">
        <w:tc>
          <w:tcPr>
            <w:tcW w:w="1809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E366DC" w:rsidRDefault="00E366DC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E366DC" w:rsidRDefault="00E366DC"/>
    <w:p w:rsidR="008C6856" w:rsidRDefault="00DF0CC0">
      <w:pPr>
        <w:pStyle w:val="3"/>
        <w:numPr>
          <w:ilvl w:val="2"/>
          <w:numId w:val="1"/>
        </w:numPr>
      </w:pPr>
      <w:r>
        <w:rPr>
          <w:rFonts w:hint="eastAsia"/>
        </w:rPr>
        <w:t>抢购品牌接口</w:t>
      </w: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rPr>
          <w:rFonts w:hint="eastAsia"/>
        </w:rPr>
        <w:t>/panic/buy/</w:t>
      </w:r>
      <w:r>
        <w:rPr>
          <w:rFonts w:ascii="Arial" w:eastAsia="华文中宋" w:hAnsi="Arial" w:cs="Arial" w:hint="eastAsia"/>
        </w:rPr>
        <w:t>getPanicBuyBrandList</w:t>
      </w: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brand_list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brand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抢购品牌列表</w:t>
            </w:r>
          </w:p>
        </w:tc>
      </w:tr>
      <w:tr w:rsidR="00F84C23">
        <w:tc>
          <w:tcPr>
            <w:tcW w:w="1809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F84C23">
        <w:tc>
          <w:tcPr>
            <w:tcW w:w="1809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F84C23" w:rsidRDefault="00F84C2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8C6856" w:rsidRDefault="008C6856"/>
    <w:p w:rsidR="008C6856" w:rsidRDefault="00DF0CC0">
      <w:pPr>
        <w:pStyle w:val="3"/>
        <w:numPr>
          <w:ilvl w:val="2"/>
          <w:numId w:val="1"/>
        </w:numPr>
      </w:pPr>
      <w:r>
        <w:rPr>
          <w:rFonts w:hint="eastAsia"/>
        </w:rPr>
        <w:t>抢购品牌产品列表接口</w:t>
      </w: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rPr>
          <w:rFonts w:hint="eastAsia"/>
        </w:rPr>
        <w:t>/panic/buy/</w:t>
      </w:r>
      <w:r>
        <w:rPr>
          <w:rFonts w:ascii="Arial" w:eastAsia="华文中宋" w:hAnsi="Arial" w:cs="Arial" w:hint="eastAsia"/>
        </w:rPr>
        <w:t>getPanicBuyBrandProductList</w:t>
      </w: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brandId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品牌</w:t>
            </w:r>
          </w:p>
        </w:tc>
      </w:tr>
      <w:tr w:rsidR="00684D9F">
        <w:tc>
          <w:tcPr>
            <w:tcW w:w="1857" w:type="dxa"/>
          </w:tcPr>
          <w:p w:rsidR="00684D9F" w:rsidRPr="00533BA2" w:rsidRDefault="00684D9F" w:rsidP="0062070E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857" w:type="dxa"/>
          </w:tcPr>
          <w:p w:rsidR="00684D9F" w:rsidRDefault="00F1718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684D9F" w:rsidRDefault="00684D9F" w:rsidP="0062070E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684D9F" w:rsidRDefault="00684D9F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84D9F" w:rsidRDefault="00684D9F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</w:t>
            </w:r>
          </w:p>
        </w:tc>
      </w:tr>
      <w:tr w:rsidR="00684D9F">
        <w:tc>
          <w:tcPr>
            <w:tcW w:w="1857" w:type="dxa"/>
          </w:tcPr>
          <w:p w:rsidR="00684D9F" w:rsidRPr="00533BA2" w:rsidRDefault="00684D9F" w:rsidP="0062070E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684D9F" w:rsidRDefault="00F1718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684D9F" w:rsidRDefault="00684D9F" w:rsidP="0062070E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684D9F" w:rsidRDefault="00684D9F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84D9F" w:rsidRDefault="00684D9F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从零开始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</w:t>
            </w:r>
            <w:bookmarkStart w:id="23" w:name="_GoBack"/>
            <w:bookmarkEnd w:id="23"/>
            <w:r>
              <w:rPr>
                <w:rFonts w:ascii="Arial" w:eastAsia="华文中宋" w:hAnsi="Arial" w:cs="Arial" w:hint="eastAsia"/>
              </w:rPr>
              <w:t>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ad_list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List&lt;</w:t>
            </w:r>
            <w:r>
              <w:rPr>
                <w:rFonts w:ascii="Arial" w:eastAsia="华文中宋" w:hAnsi="Arial" w:cs="Arial" w:hint="eastAsia"/>
              </w:rPr>
              <w:t>Ad</w:t>
            </w:r>
            <w:r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抢购广告列表</w:t>
            </w:r>
          </w:p>
        </w:tc>
      </w:tr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product_list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List&lt;</w:t>
            </w:r>
            <w:r>
              <w:rPr>
                <w:rFonts w:ascii="Arial" w:eastAsia="华文中宋" w:hAnsi="Arial" w:cs="Arial" w:hint="eastAsia"/>
              </w:rPr>
              <w:t>prodcut</w:t>
            </w:r>
            <w:r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抢购商品</w:t>
            </w:r>
          </w:p>
        </w:tc>
      </w:tr>
      <w:tr w:rsidR="00AB2158">
        <w:tc>
          <w:tcPr>
            <w:tcW w:w="1809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AB2158">
        <w:tc>
          <w:tcPr>
            <w:tcW w:w="1809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AB2158" w:rsidRDefault="00AB2158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8C6856" w:rsidRPr="000F0D5D" w:rsidRDefault="00DF0CC0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 w:rsidRPr="000F0D5D">
        <w:rPr>
          <w:rFonts w:ascii="Arial" w:hAnsi="Arial" w:cs="Arial" w:hint="eastAsia"/>
          <w:bCs w:val="0"/>
          <w:sz w:val="24"/>
          <w:szCs w:val="24"/>
        </w:rPr>
        <w:lastRenderedPageBreak/>
        <w:t>一元兑界面</w:t>
      </w:r>
      <w:r w:rsidR="00E2087C" w:rsidRPr="000F0D5D">
        <w:rPr>
          <w:rFonts w:ascii="Arial" w:hAnsi="Arial" w:cs="Arial" w:hint="eastAsia"/>
          <w:bCs w:val="0"/>
          <w:sz w:val="24"/>
          <w:szCs w:val="24"/>
        </w:rPr>
        <w:t>公共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8C6856" w:rsidRPr="003F26C6" w:rsidRDefault="003F26C6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 w:rsidR="004C787D">
        <w:rPr>
          <w:rFonts w:ascii="Arial" w:hAnsi="Arial" w:cs="Arial" w:hint="eastAsia"/>
        </w:rPr>
        <w:t>/</w:t>
      </w:r>
      <w:r w:rsidRPr="003F26C6">
        <w:rPr>
          <w:rFonts w:ascii="Arial" w:hAnsi="Arial" w:cs="Arial"/>
        </w:rPr>
        <w:t>getOneDollarCommonList</w:t>
      </w: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C6856">
        <w:tc>
          <w:tcPr>
            <w:tcW w:w="180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9" w:type="dxa"/>
          </w:tcPr>
          <w:p w:rsidR="008C6856" w:rsidRDefault="00A70067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ad</w:t>
            </w:r>
            <w:r w:rsidR="00DF0CC0">
              <w:rPr>
                <w:rFonts w:ascii="Arial" w:eastAsia="华文中宋" w:hAnsi="Arial" w:cs="Arial" w:hint="eastAsia"/>
              </w:rPr>
              <w:t>_list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437DD2"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Ad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B26C9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一元兑广告</w:t>
            </w:r>
            <w:r w:rsidR="00DF0CC0">
              <w:rPr>
                <w:rFonts w:ascii="Arial" w:hAnsi="Arial" w:cs="Arial" w:hint="eastAsia"/>
              </w:rPr>
              <w:t>列表</w:t>
            </w:r>
          </w:p>
        </w:tc>
      </w:tr>
      <w:tr w:rsidR="008C6856">
        <w:tc>
          <w:tcPr>
            <w:tcW w:w="1809" w:type="dxa"/>
          </w:tcPr>
          <w:p w:rsidR="008C6856" w:rsidRPr="002A49C2" w:rsidRDefault="002A49C2" w:rsidP="002A49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A49C2">
              <w:rPr>
                <w:rFonts w:ascii="宋体" w:hAnsi="宋体" w:cs="宋体"/>
                <w:color w:val="000000"/>
                <w:kern w:val="0"/>
              </w:rPr>
              <w:t>reward_record</w:t>
            </w:r>
          </w:p>
        </w:tc>
        <w:tc>
          <w:tcPr>
            <w:tcW w:w="18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E176C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中奖</w:t>
            </w:r>
            <w:r w:rsidR="00DF0CC0">
              <w:rPr>
                <w:rFonts w:ascii="Arial" w:hAnsi="Arial" w:cs="Arial" w:hint="eastAsia"/>
              </w:rPr>
              <w:t>列表</w:t>
            </w:r>
          </w:p>
        </w:tc>
      </w:tr>
      <w:tr w:rsidR="00602974">
        <w:tc>
          <w:tcPr>
            <w:tcW w:w="1809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602974">
        <w:tc>
          <w:tcPr>
            <w:tcW w:w="1809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602974" w:rsidRDefault="00602974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8A7A4E" w:rsidRPr="000F0D5D" w:rsidRDefault="008A7A4E" w:rsidP="008A7A4E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 w:rsidRPr="000F0D5D">
        <w:rPr>
          <w:rFonts w:ascii="Arial" w:hAnsi="Arial" w:cs="Arial" w:hint="eastAsia"/>
          <w:bCs w:val="0"/>
          <w:sz w:val="24"/>
          <w:szCs w:val="24"/>
        </w:rPr>
        <w:t>一元兑界面</w:t>
      </w:r>
      <w:r w:rsidR="00BE28E2">
        <w:rPr>
          <w:rFonts w:ascii="Arial" w:hAnsi="Arial" w:cs="Arial" w:hint="eastAsia"/>
          <w:bCs w:val="0"/>
          <w:sz w:val="24"/>
          <w:szCs w:val="24"/>
        </w:rPr>
        <w:t>商品</w:t>
      </w:r>
      <w:r w:rsidR="007A3CE2">
        <w:rPr>
          <w:rFonts w:ascii="Arial" w:hAnsi="Arial" w:cs="Arial" w:hint="eastAsia"/>
          <w:bCs w:val="0"/>
          <w:sz w:val="24"/>
          <w:szCs w:val="24"/>
        </w:rPr>
        <w:t>列表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8A7A4E" w:rsidRDefault="008A7A4E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8A7A4E" w:rsidRPr="003F26C6" w:rsidRDefault="008A7A4E" w:rsidP="008A7A4E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>
        <w:rPr>
          <w:rFonts w:ascii="Arial" w:hAnsi="Arial" w:cs="Arial" w:hint="eastAsia"/>
        </w:rPr>
        <w:t>/</w:t>
      </w:r>
      <w:r w:rsidR="001A2B70" w:rsidRPr="001A2B70">
        <w:rPr>
          <w:rFonts w:ascii="Arial" w:hAnsi="Arial" w:cs="Arial"/>
        </w:rPr>
        <w:t>getOneDollarTradeProductList</w:t>
      </w:r>
    </w:p>
    <w:p w:rsidR="008A7A4E" w:rsidRDefault="008A7A4E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A7A4E" w:rsidTr="00367E26">
        <w:tc>
          <w:tcPr>
            <w:tcW w:w="1857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120A0" w:rsidTr="00367E26">
        <w:tc>
          <w:tcPr>
            <w:tcW w:w="1857" w:type="dxa"/>
          </w:tcPr>
          <w:p w:rsidR="002120A0" w:rsidRDefault="004541B2" w:rsidP="00367E26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type</w:t>
            </w:r>
          </w:p>
        </w:tc>
        <w:tc>
          <w:tcPr>
            <w:tcW w:w="1857" w:type="dxa"/>
          </w:tcPr>
          <w:p w:rsidR="002120A0" w:rsidRDefault="002120A0" w:rsidP="00367E26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120A0" w:rsidRDefault="002120A0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120A0" w:rsidRDefault="002120A0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120A0" w:rsidRDefault="00FD0EFF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类型</w:t>
            </w:r>
            <w:r>
              <w:rPr>
                <w:rFonts w:ascii="Arial" w:hAnsi="Arial" w:cs="Arial" w:hint="eastAsia"/>
              </w:rPr>
              <w:t xml:space="preserve"> 0-</w:t>
            </w:r>
            <w:r>
              <w:rPr>
                <w:rFonts w:ascii="Arial" w:hAnsi="Arial" w:cs="Arial" w:hint="eastAsia"/>
              </w:rPr>
              <w:t>即将开奖</w:t>
            </w:r>
            <w:r>
              <w:rPr>
                <w:rFonts w:ascii="Arial" w:hAnsi="Arial" w:cs="Arial" w:hint="eastAsia"/>
              </w:rPr>
              <w:t>1-</w:t>
            </w:r>
            <w:r>
              <w:rPr>
                <w:rFonts w:ascii="Arial" w:hAnsi="Arial" w:cs="Arial" w:hint="eastAsia"/>
              </w:rPr>
              <w:t>人气</w:t>
            </w:r>
          </w:p>
        </w:tc>
      </w:tr>
      <w:tr w:rsidR="00FE1CA2" w:rsidTr="00367E26">
        <w:tc>
          <w:tcPr>
            <w:tcW w:w="1857" w:type="dxa"/>
          </w:tcPr>
          <w:p w:rsidR="00FE1CA2" w:rsidRPr="008E42ED" w:rsidRDefault="00FE1CA2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FE1CA2" w:rsidRDefault="00FE1CA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FE1CA2" w:rsidRDefault="00FE1CA2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E1CA2" w:rsidRDefault="00FE1CA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E1CA2" w:rsidRDefault="00FE1CA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FE1CA2" w:rsidTr="00367E26">
        <w:tc>
          <w:tcPr>
            <w:tcW w:w="1857" w:type="dxa"/>
          </w:tcPr>
          <w:p w:rsidR="00FE1CA2" w:rsidRPr="008E42ED" w:rsidRDefault="00FE1CA2" w:rsidP="007B14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FE1CA2" w:rsidRDefault="00FE1CA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FE1CA2" w:rsidRDefault="00FE1CA2" w:rsidP="007B14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E1CA2" w:rsidRDefault="00FE1CA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E1CA2" w:rsidRPr="003B0750" w:rsidRDefault="00FE1CA2" w:rsidP="007B14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</w:t>
            </w:r>
            <w:r w:rsidR="00C85997" w:rsidRPr="003B0750">
              <w:rPr>
                <w:rFonts w:ascii="Arial" w:hAnsi="Arial" w:cs="Arial" w:hint="eastAsia"/>
                <w:color w:val="FF0000"/>
              </w:rPr>
              <w:t>，从</w:t>
            </w:r>
            <w:r w:rsidR="00C85997" w:rsidRPr="003B0750">
              <w:rPr>
                <w:rFonts w:ascii="Arial" w:hAnsi="Arial" w:cs="Arial" w:hint="eastAsia"/>
                <w:color w:val="FF0000"/>
              </w:rPr>
              <w:t>0</w:t>
            </w:r>
            <w:r w:rsidR="00C85997"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A7A4E" w:rsidTr="00367E26"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8A7A4E" w:rsidTr="00367E26"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A7A4E" w:rsidRDefault="008A7A4E" w:rsidP="008A7A4E">
      <w:pPr>
        <w:rPr>
          <w:vanish/>
        </w:rPr>
      </w:pPr>
    </w:p>
    <w:p w:rsidR="008A7A4E" w:rsidRDefault="008A7A4E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A7A4E" w:rsidTr="00367E26">
        <w:tc>
          <w:tcPr>
            <w:tcW w:w="1809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F19D5" w:rsidTr="00367E26">
        <w:tc>
          <w:tcPr>
            <w:tcW w:w="1809" w:type="dxa"/>
          </w:tcPr>
          <w:p w:rsidR="008F19D5" w:rsidRDefault="008F19D5" w:rsidP="008F19D5">
            <w:pPr>
              <w:rPr>
                <w:rFonts w:ascii="Arial" w:hAnsi="Arial" w:cs="Arial"/>
              </w:rPr>
            </w:pPr>
            <w:r w:rsidRPr="008F19D5">
              <w:rPr>
                <w:rFonts w:ascii="宋体" w:hAnsi="宋体" w:cs="宋体"/>
                <w:color w:val="000000"/>
                <w:kern w:val="0"/>
              </w:rPr>
              <w:t>onDollar_list</w:t>
            </w:r>
          </w:p>
        </w:tc>
        <w:tc>
          <w:tcPr>
            <w:tcW w:w="1843" w:type="dxa"/>
          </w:tcPr>
          <w:p w:rsidR="008F19D5" w:rsidRDefault="008F19D5" w:rsidP="008F19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8F19D5" w:rsidRDefault="008F19D5" w:rsidP="008F19D5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F19D5" w:rsidRDefault="008F19D5" w:rsidP="008F19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F19D5" w:rsidRDefault="008F19D5" w:rsidP="008F19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商品列表</w:t>
            </w:r>
          </w:p>
        </w:tc>
      </w:tr>
      <w:tr w:rsidR="00E66F8F" w:rsidTr="00367E26">
        <w:tc>
          <w:tcPr>
            <w:tcW w:w="1809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66F8F" w:rsidTr="00367E26">
        <w:tc>
          <w:tcPr>
            <w:tcW w:w="1809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E66F8F" w:rsidRDefault="00E66F8F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A7A4E" w:rsidRPr="000F0D5D" w:rsidRDefault="008A7A4E" w:rsidP="008A7A4E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 w:rsidRPr="000F0D5D">
        <w:rPr>
          <w:rFonts w:ascii="Arial" w:hAnsi="Arial" w:cs="Arial" w:hint="eastAsia"/>
          <w:bCs w:val="0"/>
          <w:sz w:val="24"/>
          <w:szCs w:val="24"/>
        </w:rPr>
        <w:t>一元兑界面</w:t>
      </w:r>
      <w:r w:rsidR="0066641B">
        <w:rPr>
          <w:rFonts w:ascii="Arial" w:hAnsi="Arial" w:cs="Arial" w:hint="eastAsia"/>
          <w:bCs w:val="0"/>
          <w:sz w:val="24"/>
          <w:szCs w:val="24"/>
        </w:rPr>
        <w:t>中奖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8A7A4E" w:rsidRDefault="008A7A4E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8A7A4E" w:rsidRPr="003F26C6" w:rsidRDefault="008A7A4E" w:rsidP="008A7A4E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>
        <w:rPr>
          <w:rFonts w:ascii="Arial" w:hAnsi="Arial" w:cs="Arial" w:hint="eastAsia"/>
        </w:rPr>
        <w:t>/</w:t>
      </w:r>
      <w:r w:rsidR="00465F24" w:rsidRPr="00465F24">
        <w:rPr>
          <w:rFonts w:ascii="Arial" w:hAnsi="Arial" w:cs="Arial"/>
        </w:rPr>
        <w:t>getRewardRecordList</w:t>
      </w:r>
    </w:p>
    <w:p w:rsidR="008A7A4E" w:rsidRDefault="008A7A4E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A7A4E" w:rsidTr="00367E26">
        <w:tc>
          <w:tcPr>
            <w:tcW w:w="1857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23AA0" w:rsidTr="00367E26">
        <w:tc>
          <w:tcPr>
            <w:tcW w:w="1857" w:type="dxa"/>
          </w:tcPr>
          <w:p w:rsidR="00223AA0" w:rsidRDefault="00223AA0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productId</w:t>
            </w:r>
          </w:p>
        </w:tc>
        <w:tc>
          <w:tcPr>
            <w:tcW w:w="1857" w:type="dxa"/>
          </w:tcPr>
          <w:p w:rsidR="00223AA0" w:rsidRDefault="00223AA0" w:rsidP="00367E26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23AA0" w:rsidRDefault="00223AA0" w:rsidP="00367E2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23AA0" w:rsidRDefault="00223AA0" w:rsidP="00367E26">
            <w:pPr>
              <w:rPr>
                <w:rFonts w:ascii="Arial" w:hAnsi="Arial" w:cs="Arial"/>
              </w:rPr>
            </w:pPr>
          </w:p>
        </w:tc>
        <w:tc>
          <w:tcPr>
            <w:tcW w:w="2657" w:type="dxa"/>
          </w:tcPr>
          <w:p w:rsidR="00223AA0" w:rsidRDefault="00223AA0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A7A4E" w:rsidTr="00367E26"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3F4EFB" w:rsidTr="00367E26">
        <w:tc>
          <w:tcPr>
            <w:tcW w:w="1857" w:type="dxa"/>
          </w:tcPr>
          <w:p w:rsidR="003F4EFB" w:rsidRPr="008E42ED" w:rsidRDefault="003F4EFB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3F4EFB" w:rsidRDefault="003F4EFB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3F4EFB" w:rsidRDefault="003F4EFB" w:rsidP="009774BE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F4EFB" w:rsidRDefault="003F4EFB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F4EFB" w:rsidRDefault="003F4EFB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3F4EFB" w:rsidTr="00367E26">
        <w:tc>
          <w:tcPr>
            <w:tcW w:w="1857" w:type="dxa"/>
          </w:tcPr>
          <w:p w:rsidR="003F4EFB" w:rsidRPr="008E42ED" w:rsidRDefault="003F4EFB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3F4EFB" w:rsidRDefault="003F4EFB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3F4EFB" w:rsidRDefault="003F4EFB" w:rsidP="009774BE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F4EFB" w:rsidRDefault="003F4EFB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F4EFB" w:rsidRPr="003B0750" w:rsidRDefault="003F4EFB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A7A4E" w:rsidTr="00367E26"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A7A4E" w:rsidRDefault="008A7A4E" w:rsidP="00367E2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A7A4E" w:rsidRDefault="008A7A4E" w:rsidP="008A7A4E">
      <w:pPr>
        <w:rPr>
          <w:vanish/>
        </w:rPr>
      </w:pPr>
    </w:p>
    <w:p w:rsidR="008A7A4E" w:rsidRDefault="008A7A4E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8A7A4E" w:rsidTr="00367E26">
        <w:tc>
          <w:tcPr>
            <w:tcW w:w="1809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A7A4E" w:rsidTr="00367E26">
        <w:tc>
          <w:tcPr>
            <w:tcW w:w="1809" w:type="dxa"/>
          </w:tcPr>
          <w:p w:rsidR="008A7A4E" w:rsidRPr="002A49C2" w:rsidRDefault="008A7A4E" w:rsidP="00367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A49C2">
              <w:rPr>
                <w:rFonts w:ascii="宋体" w:hAnsi="宋体" w:cs="宋体"/>
                <w:color w:val="000000"/>
                <w:kern w:val="0"/>
              </w:rPr>
              <w:t>reward_record</w:t>
            </w:r>
          </w:p>
        </w:tc>
        <w:tc>
          <w:tcPr>
            <w:tcW w:w="1843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A7A4E" w:rsidRDefault="008A7A4E" w:rsidP="00367E2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中奖列表</w:t>
            </w:r>
          </w:p>
        </w:tc>
      </w:tr>
      <w:tr w:rsidR="003B06E3" w:rsidTr="00367E26">
        <w:tc>
          <w:tcPr>
            <w:tcW w:w="1809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B06E3" w:rsidTr="00367E26">
        <w:tc>
          <w:tcPr>
            <w:tcW w:w="1809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3B06E3" w:rsidRDefault="003B06E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FE3090" w:rsidRPr="000F0D5D" w:rsidRDefault="00FE3090" w:rsidP="00FE3090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 w:rsidRPr="000F0D5D">
        <w:rPr>
          <w:rFonts w:ascii="Arial" w:hAnsi="Arial" w:cs="Arial" w:hint="eastAsia"/>
          <w:bCs w:val="0"/>
          <w:sz w:val="24"/>
          <w:szCs w:val="24"/>
        </w:rPr>
        <w:lastRenderedPageBreak/>
        <w:t>一元兑</w:t>
      </w:r>
      <w:r>
        <w:rPr>
          <w:rFonts w:ascii="Arial" w:hAnsi="Arial" w:cs="Arial" w:hint="eastAsia"/>
          <w:bCs w:val="0"/>
          <w:sz w:val="24"/>
          <w:szCs w:val="24"/>
        </w:rPr>
        <w:t>即将开奖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FE3090" w:rsidRDefault="00FE309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FE3090" w:rsidRPr="003F26C6" w:rsidRDefault="00FE3090" w:rsidP="00FE3090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>
        <w:rPr>
          <w:rFonts w:ascii="Arial" w:hAnsi="Arial" w:cs="Arial" w:hint="eastAsia"/>
        </w:rPr>
        <w:t>/</w:t>
      </w:r>
      <w:r w:rsidRPr="00FE3090">
        <w:rPr>
          <w:rFonts w:ascii="Arial" w:hAnsi="Arial" w:cs="Arial"/>
        </w:rPr>
        <w:t xml:space="preserve"> getRewardList</w:t>
      </w:r>
    </w:p>
    <w:p w:rsidR="00FE3090" w:rsidRDefault="00FE309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FE3090" w:rsidTr="00D83D2D">
        <w:tc>
          <w:tcPr>
            <w:tcW w:w="18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E3090" w:rsidTr="00D83D2D">
        <w:tc>
          <w:tcPr>
            <w:tcW w:w="18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productId</w:t>
            </w:r>
          </w:p>
        </w:tc>
        <w:tc>
          <w:tcPr>
            <w:tcW w:w="18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</w:p>
        </w:tc>
        <w:tc>
          <w:tcPr>
            <w:tcW w:w="26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E3090" w:rsidTr="00D83D2D">
        <w:tc>
          <w:tcPr>
            <w:tcW w:w="1857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FE3090" w:rsidTr="00D83D2D">
        <w:tc>
          <w:tcPr>
            <w:tcW w:w="1857" w:type="dxa"/>
          </w:tcPr>
          <w:p w:rsidR="00FE3090" w:rsidRPr="008E42ED" w:rsidRDefault="00FE3090" w:rsidP="00D83D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FE3090" w:rsidTr="00D83D2D">
        <w:tc>
          <w:tcPr>
            <w:tcW w:w="1857" w:type="dxa"/>
          </w:tcPr>
          <w:p w:rsidR="00FE3090" w:rsidRPr="008E42ED" w:rsidRDefault="00FE3090" w:rsidP="00D83D2D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E3090" w:rsidRPr="003B0750" w:rsidRDefault="00FE3090" w:rsidP="00D83D2D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FE3090" w:rsidTr="00D83D2D">
        <w:tc>
          <w:tcPr>
            <w:tcW w:w="1857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E3090" w:rsidRDefault="00FE3090" w:rsidP="00FE3090">
      <w:pPr>
        <w:rPr>
          <w:vanish/>
        </w:rPr>
      </w:pPr>
    </w:p>
    <w:p w:rsidR="00FE3090" w:rsidRDefault="00FE3090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FE3090" w:rsidTr="00D83D2D">
        <w:tc>
          <w:tcPr>
            <w:tcW w:w="1809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E3090" w:rsidTr="00D83D2D">
        <w:tc>
          <w:tcPr>
            <w:tcW w:w="1809" w:type="dxa"/>
          </w:tcPr>
          <w:p w:rsidR="00FE3090" w:rsidRPr="002A49C2" w:rsidRDefault="00FE3090" w:rsidP="00D83D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E3090">
              <w:rPr>
                <w:rFonts w:ascii="Arial" w:hAnsi="Arial" w:cs="Arial"/>
              </w:rPr>
              <w:t>reward_record_list</w:t>
            </w:r>
          </w:p>
        </w:tc>
        <w:tc>
          <w:tcPr>
            <w:tcW w:w="1843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中奖列表</w:t>
            </w:r>
          </w:p>
        </w:tc>
      </w:tr>
      <w:tr w:rsidR="00FE3090" w:rsidTr="00D83D2D">
        <w:tc>
          <w:tcPr>
            <w:tcW w:w="1809" w:type="dxa"/>
          </w:tcPr>
          <w:p w:rsidR="00FE3090" w:rsidRDefault="00FE3090" w:rsidP="00D83D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FE3090">
              <w:rPr>
                <w:rFonts w:ascii="Arial" w:hAnsi="Arial" w:cs="Arial"/>
              </w:rPr>
              <w:t>soon_reward_records</w:t>
            </w:r>
          </w:p>
        </w:tc>
        <w:tc>
          <w:tcPr>
            <w:tcW w:w="1843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FE3090" w:rsidRDefault="00FE3090" w:rsidP="00D83D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FE3090" w:rsidRDefault="00CD699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FE3090" w:rsidRDefault="00502738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即将开奖列表</w:t>
            </w:r>
          </w:p>
        </w:tc>
      </w:tr>
      <w:tr w:rsidR="00FE3090" w:rsidTr="00D83D2D">
        <w:tc>
          <w:tcPr>
            <w:tcW w:w="1809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FE3090" w:rsidTr="00D83D2D">
        <w:tc>
          <w:tcPr>
            <w:tcW w:w="1809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FE3090" w:rsidRDefault="00FE309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4C6D0C" w:rsidRPr="000F0D5D" w:rsidRDefault="004C6D0C" w:rsidP="004C6D0C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 w:hint="eastAsia"/>
          <w:bCs w:val="0"/>
          <w:sz w:val="24"/>
          <w:szCs w:val="24"/>
        </w:rPr>
        <w:t>获取最新</w:t>
      </w:r>
      <w:r w:rsidRPr="000F0D5D">
        <w:rPr>
          <w:rFonts w:ascii="Arial" w:hAnsi="Arial" w:cs="Arial" w:hint="eastAsia"/>
          <w:bCs w:val="0"/>
          <w:sz w:val="24"/>
          <w:szCs w:val="24"/>
        </w:rPr>
        <w:t>一元兑</w:t>
      </w:r>
      <w:r>
        <w:rPr>
          <w:rFonts w:ascii="Arial" w:hAnsi="Arial" w:cs="Arial" w:hint="eastAsia"/>
          <w:bCs w:val="0"/>
          <w:sz w:val="24"/>
          <w:szCs w:val="24"/>
        </w:rPr>
        <w:t>即将开奖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4C6D0C" w:rsidRDefault="004C6D0C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4C6D0C" w:rsidRPr="003F26C6" w:rsidRDefault="004C6D0C" w:rsidP="004C6D0C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>
        <w:rPr>
          <w:rFonts w:ascii="Arial" w:hAnsi="Arial" w:cs="Arial" w:hint="eastAsia"/>
        </w:rPr>
        <w:t>/</w:t>
      </w:r>
      <w:r w:rsidRPr="004C6D0C">
        <w:rPr>
          <w:rFonts w:ascii="Arial" w:hAnsi="Arial" w:cs="Arial"/>
        </w:rPr>
        <w:t>getNextRewardList</w:t>
      </w:r>
    </w:p>
    <w:p w:rsidR="004C6D0C" w:rsidRDefault="004C6D0C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4C6D0C" w:rsidTr="00D83D2D">
        <w:tc>
          <w:tcPr>
            <w:tcW w:w="1857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C6D0C" w:rsidTr="00D83D2D">
        <w:tc>
          <w:tcPr>
            <w:tcW w:w="1857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4C6D0C" w:rsidTr="00D83D2D">
        <w:tc>
          <w:tcPr>
            <w:tcW w:w="1857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4C6D0C" w:rsidRDefault="004C6D0C" w:rsidP="004C6D0C">
      <w:pPr>
        <w:rPr>
          <w:vanish/>
        </w:rPr>
      </w:pPr>
    </w:p>
    <w:p w:rsidR="004C6D0C" w:rsidRDefault="004C6D0C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4C6D0C" w:rsidTr="00D83D2D">
        <w:tc>
          <w:tcPr>
            <w:tcW w:w="1809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C6D0C" w:rsidTr="00D83D2D">
        <w:tc>
          <w:tcPr>
            <w:tcW w:w="1809" w:type="dxa"/>
          </w:tcPr>
          <w:p w:rsidR="004C6D0C" w:rsidRDefault="004C6D0C" w:rsidP="00D83D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FE3090">
              <w:rPr>
                <w:rFonts w:ascii="Arial" w:hAnsi="Arial" w:cs="Arial"/>
              </w:rPr>
              <w:t>soon_reward_records</w:t>
            </w:r>
          </w:p>
        </w:tc>
        <w:tc>
          <w:tcPr>
            <w:tcW w:w="1843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4C6D0C" w:rsidRDefault="004C6D0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即将开奖列表</w:t>
            </w:r>
          </w:p>
        </w:tc>
      </w:tr>
      <w:tr w:rsidR="004C6D0C" w:rsidTr="00D83D2D">
        <w:tc>
          <w:tcPr>
            <w:tcW w:w="1809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C6D0C" w:rsidTr="00D83D2D">
        <w:tc>
          <w:tcPr>
            <w:tcW w:w="1809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4C6D0C" w:rsidRDefault="004C6D0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0D596B" w:rsidRPr="000F0D5D" w:rsidRDefault="000D596B" w:rsidP="000D596B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 w:hint="eastAsia"/>
          <w:bCs w:val="0"/>
          <w:sz w:val="24"/>
          <w:szCs w:val="24"/>
        </w:rPr>
        <w:t>获取最新</w:t>
      </w:r>
      <w:r>
        <w:rPr>
          <w:rFonts w:ascii="Arial" w:hAnsi="Arial" w:cs="Arial" w:hint="eastAsia"/>
          <w:bCs w:val="0"/>
          <w:sz w:val="24"/>
          <w:szCs w:val="24"/>
        </w:rPr>
        <w:t>50</w:t>
      </w:r>
      <w:r>
        <w:rPr>
          <w:rFonts w:ascii="Arial" w:hAnsi="Arial" w:cs="Arial" w:hint="eastAsia"/>
          <w:bCs w:val="0"/>
          <w:sz w:val="24"/>
          <w:szCs w:val="24"/>
        </w:rPr>
        <w:t>条参与记录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0D596B" w:rsidRDefault="000D596B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0D596B" w:rsidRPr="003F26C6" w:rsidRDefault="000D596B" w:rsidP="000D596B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>
        <w:rPr>
          <w:rFonts w:ascii="Arial" w:hAnsi="Arial" w:cs="Arial" w:hint="eastAsia"/>
        </w:rPr>
        <w:t>/</w:t>
      </w:r>
      <w:r w:rsidRPr="000D596B">
        <w:rPr>
          <w:rFonts w:ascii="Arial" w:hAnsi="Arial" w:cs="Arial"/>
        </w:rPr>
        <w:t xml:space="preserve"> getLastFifityAttendList</w:t>
      </w:r>
    </w:p>
    <w:p w:rsidR="000D596B" w:rsidRDefault="000D596B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0D596B" w:rsidTr="00D83D2D">
        <w:tc>
          <w:tcPr>
            <w:tcW w:w="1857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D596B" w:rsidTr="00D83D2D">
        <w:tc>
          <w:tcPr>
            <w:tcW w:w="1857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 w:rsidRPr="000D596B">
              <w:rPr>
                <w:rFonts w:ascii="Arial" w:eastAsia="华文中宋" w:hAnsi="Arial" w:cs="Arial"/>
              </w:rPr>
              <w:t>endTime</w:t>
            </w:r>
          </w:p>
        </w:tc>
        <w:tc>
          <w:tcPr>
            <w:tcW w:w="1857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最后的开奖时间</w:t>
            </w:r>
          </w:p>
        </w:tc>
      </w:tr>
      <w:tr w:rsidR="000D596B" w:rsidTr="00D83D2D">
        <w:tc>
          <w:tcPr>
            <w:tcW w:w="1857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0D596B" w:rsidTr="00D83D2D">
        <w:tc>
          <w:tcPr>
            <w:tcW w:w="1857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D596B" w:rsidRDefault="000D596B" w:rsidP="000D596B">
      <w:pPr>
        <w:rPr>
          <w:vanish/>
        </w:rPr>
      </w:pPr>
    </w:p>
    <w:p w:rsidR="000D596B" w:rsidRDefault="000D596B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0D596B" w:rsidTr="00D83D2D">
        <w:tc>
          <w:tcPr>
            <w:tcW w:w="1809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D596B" w:rsidTr="00D83D2D">
        <w:tc>
          <w:tcPr>
            <w:tcW w:w="1809" w:type="dxa"/>
          </w:tcPr>
          <w:p w:rsidR="000D596B" w:rsidRDefault="00EC0721" w:rsidP="00D83D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EC0721">
              <w:rPr>
                <w:rFonts w:ascii="Arial" w:hAnsi="Arial" w:cs="Arial"/>
              </w:rPr>
              <w:t>attend_time_records</w:t>
            </w:r>
          </w:p>
        </w:tc>
        <w:tc>
          <w:tcPr>
            <w:tcW w:w="1843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0D596B" w:rsidRDefault="000D59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0D596B" w:rsidRDefault="00EC2B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参与记录时间</w:t>
            </w:r>
            <w:r w:rsidR="000D596B">
              <w:rPr>
                <w:rFonts w:ascii="Arial" w:hAnsi="Arial" w:cs="Arial" w:hint="eastAsia"/>
              </w:rPr>
              <w:t>列表</w:t>
            </w:r>
          </w:p>
        </w:tc>
      </w:tr>
      <w:tr w:rsidR="000D596B" w:rsidTr="00D83D2D">
        <w:tc>
          <w:tcPr>
            <w:tcW w:w="1809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0D596B" w:rsidTr="00D83D2D">
        <w:tc>
          <w:tcPr>
            <w:tcW w:w="1809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0D596B" w:rsidRDefault="000D596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9C55B4" w:rsidRPr="000F0D5D" w:rsidRDefault="009C55B4" w:rsidP="009C55B4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 w:hint="eastAsia"/>
          <w:bCs w:val="0"/>
          <w:sz w:val="24"/>
          <w:szCs w:val="24"/>
        </w:rPr>
        <w:t>获取开奖计算详情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9C55B4" w:rsidRDefault="009C55B4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9C55B4" w:rsidRPr="003F26C6" w:rsidRDefault="009C55B4" w:rsidP="009C55B4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>
        <w:rPr>
          <w:rFonts w:ascii="Arial" w:hAnsi="Arial" w:cs="Arial" w:hint="eastAsia"/>
        </w:rPr>
        <w:t>/</w:t>
      </w:r>
      <w:r w:rsidRPr="009C55B4">
        <w:rPr>
          <w:rFonts w:ascii="Arial" w:hAnsi="Arial" w:cs="Arial"/>
        </w:rPr>
        <w:t>getCalculateDetail</w:t>
      </w:r>
    </w:p>
    <w:p w:rsidR="009C55B4" w:rsidRDefault="009C55B4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lastRenderedPageBreak/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9C55B4" w:rsidTr="00D83D2D">
        <w:tc>
          <w:tcPr>
            <w:tcW w:w="1857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71DE3" w:rsidTr="00D83D2D">
        <w:tc>
          <w:tcPr>
            <w:tcW w:w="1857" w:type="dxa"/>
          </w:tcPr>
          <w:p w:rsidR="00971DE3" w:rsidRDefault="00971DE3" w:rsidP="00D83D2D">
            <w:pPr>
              <w:rPr>
                <w:rFonts w:ascii="Arial" w:hAnsi="Arial" w:cs="Arial"/>
              </w:rPr>
            </w:pPr>
            <w:r w:rsidRPr="000D596B">
              <w:rPr>
                <w:rFonts w:ascii="Arial" w:eastAsia="华文中宋" w:hAnsi="Arial" w:cs="Arial"/>
              </w:rPr>
              <w:t>endTime</w:t>
            </w:r>
          </w:p>
        </w:tc>
        <w:tc>
          <w:tcPr>
            <w:tcW w:w="1857" w:type="dxa"/>
          </w:tcPr>
          <w:p w:rsidR="00971DE3" w:rsidRDefault="00971DE3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971DE3" w:rsidRDefault="00971DE3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971DE3" w:rsidRDefault="00971DE3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971DE3" w:rsidRDefault="00971DE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最后的开奖时间</w:t>
            </w:r>
          </w:p>
        </w:tc>
      </w:tr>
      <w:tr w:rsidR="009C55B4" w:rsidTr="00D83D2D">
        <w:tc>
          <w:tcPr>
            <w:tcW w:w="1857" w:type="dxa"/>
          </w:tcPr>
          <w:p w:rsidR="009C55B4" w:rsidRPr="00DC2CA5" w:rsidRDefault="00DC2CA5" w:rsidP="00D83D2D">
            <w:pPr>
              <w:rPr>
                <w:rFonts w:ascii="Arial" w:eastAsia="华文中宋" w:hAnsi="Arial" w:cs="Arial"/>
              </w:rPr>
            </w:pPr>
            <w:r w:rsidRPr="00DC2CA5">
              <w:rPr>
                <w:rFonts w:ascii="Arial" w:eastAsia="华文中宋" w:hAnsi="Arial" w:cs="Arial"/>
              </w:rPr>
              <w:t>oneDollarId</w:t>
            </w:r>
          </w:p>
        </w:tc>
        <w:tc>
          <w:tcPr>
            <w:tcW w:w="1857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9C55B4" w:rsidRDefault="00A4594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一元兑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C2CA5" w:rsidTr="00D83D2D">
        <w:tc>
          <w:tcPr>
            <w:tcW w:w="1857" w:type="dxa"/>
          </w:tcPr>
          <w:p w:rsidR="00DC2CA5" w:rsidRPr="00DC2CA5" w:rsidRDefault="004F50E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</w:t>
            </w:r>
            <w:r w:rsidR="00DC2CA5" w:rsidRPr="00DC2CA5">
              <w:rPr>
                <w:rFonts w:ascii="Arial" w:eastAsia="华文中宋" w:hAnsi="Arial" w:cs="Arial" w:hint="eastAsia"/>
              </w:rPr>
              <w:t>essionid</w:t>
            </w:r>
          </w:p>
        </w:tc>
        <w:tc>
          <w:tcPr>
            <w:tcW w:w="1857" w:type="dxa"/>
          </w:tcPr>
          <w:p w:rsidR="00DC2CA5" w:rsidRDefault="00DC2CA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DC2CA5" w:rsidRDefault="00DC2CA5" w:rsidP="00D83D2D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DC2CA5" w:rsidRDefault="00DC2CA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DC2CA5" w:rsidRDefault="004454D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回话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C55B4" w:rsidTr="00D83D2D">
        <w:tc>
          <w:tcPr>
            <w:tcW w:w="1857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9C55B4" w:rsidTr="00D83D2D">
        <w:tc>
          <w:tcPr>
            <w:tcW w:w="1857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9C55B4" w:rsidRDefault="009C55B4" w:rsidP="009C55B4">
      <w:pPr>
        <w:rPr>
          <w:vanish/>
        </w:rPr>
      </w:pPr>
    </w:p>
    <w:p w:rsidR="009C55B4" w:rsidRDefault="009C55B4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9C55B4" w:rsidTr="00D83D2D">
        <w:tc>
          <w:tcPr>
            <w:tcW w:w="1809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C55B4" w:rsidTr="00D83D2D">
        <w:tc>
          <w:tcPr>
            <w:tcW w:w="1809" w:type="dxa"/>
          </w:tcPr>
          <w:p w:rsidR="009C55B4" w:rsidRDefault="009C55B4" w:rsidP="00D83D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EC0721">
              <w:rPr>
                <w:rFonts w:ascii="Arial" w:hAnsi="Arial" w:cs="Arial"/>
              </w:rPr>
              <w:t>attend_time_records</w:t>
            </w:r>
          </w:p>
        </w:tc>
        <w:tc>
          <w:tcPr>
            <w:tcW w:w="1843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List&lt;Map&lt;String,Object&gt;</w:t>
            </w:r>
          </w:p>
        </w:tc>
        <w:tc>
          <w:tcPr>
            <w:tcW w:w="1115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9C55B4" w:rsidRDefault="009C55B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即将开奖列表</w:t>
            </w:r>
          </w:p>
        </w:tc>
      </w:tr>
      <w:tr w:rsidR="009C55B4" w:rsidTr="00D83D2D">
        <w:tc>
          <w:tcPr>
            <w:tcW w:w="1809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9C55B4" w:rsidTr="00D83D2D">
        <w:tc>
          <w:tcPr>
            <w:tcW w:w="1809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9C55B4" w:rsidRDefault="009C55B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AF5552" w:rsidRPr="000F0D5D" w:rsidRDefault="00AF5552" w:rsidP="00AF5552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 w:hint="eastAsia"/>
          <w:bCs w:val="0"/>
          <w:sz w:val="24"/>
          <w:szCs w:val="24"/>
        </w:rPr>
        <w:t>增加一元兑参与记录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AF5552" w:rsidRDefault="00AF5552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AF5552" w:rsidRPr="003F26C6" w:rsidRDefault="00AF5552" w:rsidP="00AF5552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>
        <w:rPr>
          <w:rFonts w:ascii="Arial" w:hAnsi="Arial" w:cs="Arial" w:hint="eastAsia"/>
        </w:rPr>
        <w:t>/</w:t>
      </w:r>
      <w:r w:rsidR="00F834DB" w:rsidRPr="00F834DB">
        <w:rPr>
          <w:rFonts w:ascii="Arial" w:hAnsi="Arial" w:cs="Arial"/>
        </w:rPr>
        <w:t>addAttendRecord</w:t>
      </w:r>
    </w:p>
    <w:p w:rsidR="00AF5552" w:rsidRDefault="00AF5552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AF5552" w:rsidTr="009774BE">
        <w:tc>
          <w:tcPr>
            <w:tcW w:w="1857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52BF4" w:rsidTr="009774BE">
        <w:tc>
          <w:tcPr>
            <w:tcW w:w="1857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052BF4" w:rsidRPr="00052BF4" w:rsidRDefault="000D24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052BF4" w:rsidRPr="00052BF4" w:rsidRDefault="00476C3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商品</w:t>
            </w:r>
            <w:r w:rsidRPr="00052BF4">
              <w:rPr>
                <w:rFonts w:ascii="Arial" w:eastAsia="华文中宋" w:hAnsi="Arial" w:cs="Arial"/>
              </w:rPr>
              <w:t>id</w:t>
            </w:r>
          </w:p>
        </w:tc>
      </w:tr>
      <w:tr w:rsidR="006071FA" w:rsidTr="009774BE">
        <w:tc>
          <w:tcPr>
            <w:tcW w:w="1857" w:type="dxa"/>
          </w:tcPr>
          <w:p w:rsidR="006071FA" w:rsidRPr="00052BF4" w:rsidRDefault="006071FA" w:rsidP="009774BE">
            <w:pPr>
              <w:rPr>
                <w:rFonts w:ascii="Arial" w:eastAsia="华文中宋" w:hAnsi="Arial" w:cs="Arial"/>
              </w:rPr>
            </w:pPr>
            <w:r w:rsidRPr="006071FA">
              <w:rPr>
                <w:rFonts w:ascii="Arial" w:eastAsia="华文中宋" w:hAnsi="Arial" w:cs="Arial"/>
              </w:rPr>
              <w:t>issue</w:t>
            </w:r>
            <w:r w:rsidR="00802C3D">
              <w:rPr>
                <w:rFonts w:ascii="Arial" w:eastAsia="华文中宋" w:hAnsi="Arial" w:cs="Arial" w:hint="eastAsia"/>
              </w:rPr>
              <w:t>N</w:t>
            </w:r>
            <w:r w:rsidRPr="006071FA">
              <w:rPr>
                <w:rFonts w:ascii="Arial" w:eastAsia="华文中宋" w:hAnsi="Arial" w:cs="Arial"/>
              </w:rPr>
              <w:t>o</w:t>
            </w:r>
          </w:p>
        </w:tc>
        <w:tc>
          <w:tcPr>
            <w:tcW w:w="1857" w:type="dxa"/>
          </w:tcPr>
          <w:p w:rsidR="006071FA" w:rsidRDefault="006071FA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6071FA" w:rsidRPr="00052BF4" w:rsidRDefault="006071FA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6071FA" w:rsidRDefault="006071FA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6071FA" w:rsidRPr="00052BF4" w:rsidRDefault="006071FA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期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052BF4" w:rsidTr="009774BE">
        <w:tc>
          <w:tcPr>
            <w:tcW w:w="1857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attendTime</w:t>
            </w:r>
          </w:p>
        </w:tc>
        <w:tc>
          <w:tcPr>
            <w:tcW w:w="1857" w:type="dxa"/>
          </w:tcPr>
          <w:p w:rsidR="00052BF4" w:rsidRPr="00052BF4" w:rsidRDefault="000D24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052BF4" w:rsidRPr="00052BF4" w:rsidRDefault="00476C3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参与时间</w:t>
            </w:r>
          </w:p>
        </w:tc>
      </w:tr>
      <w:tr w:rsidR="00052BF4" w:rsidTr="009774BE">
        <w:tc>
          <w:tcPr>
            <w:tcW w:w="1857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userId</w:t>
            </w:r>
          </w:p>
        </w:tc>
        <w:tc>
          <w:tcPr>
            <w:tcW w:w="1857" w:type="dxa"/>
          </w:tcPr>
          <w:p w:rsidR="00052BF4" w:rsidRPr="00052BF4" w:rsidRDefault="000D24A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052BF4" w:rsidRPr="00052BF4" w:rsidRDefault="00476C3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052BF4" w:rsidRPr="00052BF4" w:rsidRDefault="00052BF4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参与人</w:t>
            </w:r>
          </w:p>
        </w:tc>
      </w:tr>
      <w:tr w:rsidR="00AF5552" w:rsidTr="009774BE">
        <w:tc>
          <w:tcPr>
            <w:tcW w:w="1857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AF5552" w:rsidTr="009774BE">
        <w:tc>
          <w:tcPr>
            <w:tcW w:w="1857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AF5552" w:rsidRDefault="00AF5552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AF5552" w:rsidTr="009774BE">
        <w:tc>
          <w:tcPr>
            <w:tcW w:w="1809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843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AF5552" w:rsidRDefault="00AF555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F5552" w:rsidTr="009774BE">
        <w:tc>
          <w:tcPr>
            <w:tcW w:w="1809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AF5552" w:rsidTr="009774BE">
        <w:tc>
          <w:tcPr>
            <w:tcW w:w="1809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AF5552" w:rsidRDefault="00AF5552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A25BF7" w:rsidRPr="000F0D5D" w:rsidRDefault="00A25BF7" w:rsidP="00A25BF7">
      <w:pPr>
        <w:pStyle w:val="3"/>
        <w:numPr>
          <w:ilvl w:val="2"/>
          <w:numId w:val="1"/>
        </w:numPr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 w:hint="eastAsia"/>
          <w:bCs w:val="0"/>
          <w:sz w:val="24"/>
          <w:szCs w:val="24"/>
        </w:rPr>
        <w:t>一元兑参与记录</w:t>
      </w:r>
      <w:r w:rsidRPr="000F0D5D">
        <w:rPr>
          <w:rFonts w:ascii="Arial" w:hAnsi="Arial" w:cs="Arial" w:hint="eastAsia"/>
          <w:bCs w:val="0"/>
          <w:sz w:val="24"/>
          <w:szCs w:val="24"/>
        </w:rPr>
        <w:t>接口</w:t>
      </w:r>
    </w:p>
    <w:p w:rsidR="00A25BF7" w:rsidRDefault="00A25BF7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接口地址</w:t>
      </w:r>
    </w:p>
    <w:p w:rsidR="00A25BF7" w:rsidRPr="003F26C6" w:rsidRDefault="00A25BF7" w:rsidP="00A25BF7">
      <w:pPr>
        <w:pStyle w:val="15"/>
        <w:ind w:left="780" w:firstLineChars="0" w:firstLine="0"/>
        <w:rPr>
          <w:rFonts w:ascii="Arial" w:hAnsi="Arial" w:cs="Arial"/>
        </w:rPr>
      </w:pPr>
      <w:r w:rsidRPr="003F26C6">
        <w:rPr>
          <w:rFonts w:ascii="Arial" w:hAnsi="Arial" w:cs="Arial"/>
        </w:rPr>
        <w:t>/shopping/oneDollar</w:t>
      </w:r>
      <w:r w:rsidR="004E19A0">
        <w:rPr>
          <w:rFonts w:ascii="Arial" w:hAnsi="Arial" w:cs="Arial" w:hint="eastAsia"/>
        </w:rPr>
        <w:t>/</w:t>
      </w:r>
      <w:r w:rsidR="004E19A0" w:rsidRPr="004E19A0">
        <w:rPr>
          <w:rFonts w:ascii="Arial" w:hAnsi="Arial" w:cs="Arial"/>
        </w:rPr>
        <w:t>getAttendRecordList</w:t>
      </w:r>
    </w:p>
    <w:p w:rsidR="00A25BF7" w:rsidRDefault="00A25BF7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A25BF7" w:rsidTr="009774BE">
        <w:tc>
          <w:tcPr>
            <w:tcW w:w="1857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25BF7" w:rsidTr="009774BE">
        <w:tc>
          <w:tcPr>
            <w:tcW w:w="1857" w:type="dxa"/>
          </w:tcPr>
          <w:p w:rsidR="00A25BF7" w:rsidRPr="00052BF4" w:rsidRDefault="00A25BF7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A25BF7" w:rsidRPr="00052BF4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A25BF7" w:rsidRPr="00052BF4" w:rsidRDefault="00A25B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A25BF7" w:rsidRPr="00052BF4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25BF7" w:rsidRPr="00052BF4" w:rsidRDefault="00A25BF7" w:rsidP="009774BE">
            <w:pPr>
              <w:rPr>
                <w:rFonts w:ascii="Arial" w:eastAsia="华文中宋" w:hAnsi="Arial" w:cs="Arial"/>
              </w:rPr>
            </w:pPr>
            <w:r w:rsidRPr="00052BF4">
              <w:rPr>
                <w:rFonts w:ascii="Arial" w:eastAsia="华文中宋" w:hAnsi="Arial" w:cs="Arial"/>
              </w:rPr>
              <w:t>商品</w:t>
            </w:r>
            <w:r w:rsidRPr="00052BF4">
              <w:rPr>
                <w:rFonts w:ascii="Arial" w:eastAsia="华文中宋" w:hAnsi="Arial" w:cs="Arial"/>
              </w:rPr>
              <w:t>id</w:t>
            </w:r>
          </w:p>
        </w:tc>
      </w:tr>
      <w:tr w:rsidR="00ED7830" w:rsidTr="009774BE">
        <w:tc>
          <w:tcPr>
            <w:tcW w:w="1857" w:type="dxa"/>
          </w:tcPr>
          <w:p w:rsidR="00ED7830" w:rsidRPr="008E42ED" w:rsidRDefault="00ED7830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ED7830" w:rsidRDefault="00ED783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ED7830" w:rsidRDefault="00ED7830" w:rsidP="009774BE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D7830" w:rsidRDefault="00ED783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D7830" w:rsidRDefault="00ED783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ED7830" w:rsidTr="009774BE">
        <w:tc>
          <w:tcPr>
            <w:tcW w:w="1857" w:type="dxa"/>
          </w:tcPr>
          <w:p w:rsidR="00ED7830" w:rsidRPr="008E42ED" w:rsidRDefault="00ED7830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ED7830" w:rsidRDefault="00ED783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41" w:type="dxa"/>
          </w:tcPr>
          <w:p w:rsidR="00ED7830" w:rsidRDefault="00ED7830" w:rsidP="009774BE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D7830" w:rsidRDefault="00ED783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D7830" w:rsidRPr="003B0750" w:rsidRDefault="00ED7830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A25BF7" w:rsidTr="009774BE">
        <w:tc>
          <w:tcPr>
            <w:tcW w:w="1857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A25BF7" w:rsidTr="009774BE">
        <w:tc>
          <w:tcPr>
            <w:tcW w:w="1857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A25BF7" w:rsidRDefault="00A25BF7" w:rsidP="00A25BF7">
      <w:pPr>
        <w:rPr>
          <w:vanish/>
        </w:rPr>
      </w:pPr>
    </w:p>
    <w:p w:rsidR="00A25BF7" w:rsidRDefault="00A25BF7" w:rsidP="00EA4EC4"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843"/>
        <w:gridCol w:w="1115"/>
        <w:gridCol w:w="821"/>
        <w:gridCol w:w="2488"/>
      </w:tblGrid>
      <w:tr w:rsidR="00A25BF7" w:rsidTr="009774BE">
        <w:tc>
          <w:tcPr>
            <w:tcW w:w="1809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43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5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A25BF7" w:rsidRDefault="00A25BF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43D9C" w:rsidTr="009774BE">
        <w:tc>
          <w:tcPr>
            <w:tcW w:w="1809" w:type="dxa"/>
          </w:tcPr>
          <w:p w:rsidR="00643D9C" w:rsidRDefault="00643D9C" w:rsidP="009774BE">
            <w:pPr>
              <w:rPr>
                <w:rFonts w:ascii="Arial" w:hAnsi="Arial" w:cs="Arial"/>
              </w:rPr>
            </w:pPr>
            <w:r w:rsidRPr="00A909BB">
              <w:rPr>
                <w:rFonts w:ascii="Arial" w:eastAsia="华文中宋" w:hAnsi="Arial" w:cs="Arial"/>
              </w:rPr>
              <w:t>attend_records</w:t>
            </w:r>
          </w:p>
        </w:tc>
        <w:tc>
          <w:tcPr>
            <w:tcW w:w="1843" w:type="dxa"/>
          </w:tcPr>
          <w:p w:rsidR="00643D9C" w:rsidRDefault="006C696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1115" w:type="dxa"/>
          </w:tcPr>
          <w:p w:rsidR="00643D9C" w:rsidRDefault="00643D9C" w:rsidP="009774BE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643D9C" w:rsidRDefault="00643D9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643D9C" w:rsidRDefault="00CE6FB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参与记录</w:t>
            </w:r>
          </w:p>
        </w:tc>
      </w:tr>
      <w:tr w:rsidR="00A25BF7" w:rsidTr="009774BE">
        <w:tc>
          <w:tcPr>
            <w:tcW w:w="1809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43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5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A25BF7" w:rsidTr="009774BE">
        <w:tc>
          <w:tcPr>
            <w:tcW w:w="1809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43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5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A25BF7" w:rsidRDefault="00A25BF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B415F0" w:rsidRDefault="00B415F0" w:rsidP="00B415F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获取一元兑详情</w:t>
      </w:r>
    </w:p>
    <w:p w:rsidR="00B415F0" w:rsidRDefault="00B415F0" w:rsidP="00B415F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B415F0" w:rsidRDefault="00331697" w:rsidP="00B415F0">
      <w:pPr>
        <w:pStyle w:val="15"/>
        <w:ind w:left="780" w:firstLineChars="0" w:firstLine="0"/>
      </w:pPr>
      <w:r w:rsidRPr="003F26C6">
        <w:rPr>
          <w:rFonts w:ascii="Arial" w:hAnsi="Arial" w:cs="Arial"/>
        </w:rPr>
        <w:t>/shopping/oneDollar</w:t>
      </w:r>
      <w:r w:rsidR="00B415F0" w:rsidRPr="00331697">
        <w:rPr>
          <w:rFonts w:ascii="Arial" w:hAnsi="Arial" w:cs="Arial"/>
        </w:rPr>
        <w:t>/</w:t>
      </w:r>
      <w:r w:rsidRPr="00331697">
        <w:rPr>
          <w:rFonts w:ascii="Arial" w:hAnsi="Arial" w:cs="Arial"/>
        </w:rPr>
        <w:t>getOneDollarTradeProductDetail</w:t>
      </w:r>
    </w:p>
    <w:p w:rsidR="00B415F0" w:rsidRDefault="00B415F0" w:rsidP="00B415F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B415F0" w:rsidTr="00B8194B">
        <w:tc>
          <w:tcPr>
            <w:tcW w:w="1857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415F0" w:rsidTr="00B8194B">
        <w:tc>
          <w:tcPr>
            <w:tcW w:w="1857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857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415F0" w:rsidRDefault="00A23C46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 w:rsidR="00B415F0">
              <w:rPr>
                <w:rFonts w:ascii="Arial" w:hAnsi="Arial" w:cs="Arial" w:hint="eastAsia"/>
              </w:rPr>
              <w:t>d</w:t>
            </w:r>
          </w:p>
        </w:tc>
      </w:tr>
      <w:tr w:rsidR="00B415F0" w:rsidTr="00B8194B">
        <w:tc>
          <w:tcPr>
            <w:tcW w:w="1857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1857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415F0" w:rsidRDefault="004820D9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一元兑</w:t>
            </w:r>
            <w:r w:rsidR="00B415F0">
              <w:rPr>
                <w:rFonts w:ascii="Arial" w:hAnsi="Arial" w:cs="Arial"/>
              </w:rPr>
              <w:t>ID</w:t>
            </w:r>
          </w:p>
        </w:tc>
      </w:tr>
      <w:tr w:rsidR="00714127" w:rsidTr="00B8194B">
        <w:tc>
          <w:tcPr>
            <w:tcW w:w="1857" w:type="dxa"/>
          </w:tcPr>
          <w:p w:rsidR="00714127" w:rsidRDefault="00714127" w:rsidP="00B8194B">
            <w:pPr>
              <w:rPr>
                <w:rFonts w:ascii="Arial" w:hAnsi="Arial" w:cs="Arial"/>
              </w:rPr>
            </w:pPr>
            <w:r w:rsidRPr="004A5A7D">
              <w:rPr>
                <w:rFonts w:ascii="Arial" w:hAnsi="Arial" w:cs="Arial"/>
              </w:rPr>
              <w:t>productId</w:t>
            </w:r>
          </w:p>
        </w:tc>
        <w:tc>
          <w:tcPr>
            <w:tcW w:w="1857" w:type="dxa"/>
          </w:tcPr>
          <w:p w:rsidR="00714127" w:rsidRDefault="00714127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714127" w:rsidRDefault="00714127" w:rsidP="00B8194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714127" w:rsidRDefault="00714127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714127" w:rsidRDefault="00714127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B415F0" w:rsidTr="00B8194B">
        <w:tc>
          <w:tcPr>
            <w:tcW w:w="1857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B415F0" w:rsidTr="00B8194B">
        <w:tc>
          <w:tcPr>
            <w:tcW w:w="1857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B415F0" w:rsidRDefault="00B415F0" w:rsidP="00B415F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B415F0" w:rsidTr="00B8194B">
        <w:tc>
          <w:tcPr>
            <w:tcW w:w="1488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415F0" w:rsidTr="00B8194B">
        <w:tc>
          <w:tcPr>
            <w:tcW w:w="1488" w:type="dxa"/>
          </w:tcPr>
          <w:p w:rsidR="00B415F0" w:rsidRPr="00D03C0D" w:rsidRDefault="001F3B55" w:rsidP="00B8194B">
            <w:pPr>
              <w:rPr>
                <w:rFonts w:ascii="Arial" w:eastAsia="华文中宋" w:hAnsi="Arial" w:cs="Arial"/>
              </w:rPr>
            </w:pPr>
            <w:r w:rsidRPr="00D03C0D">
              <w:rPr>
                <w:rFonts w:ascii="Arial" w:eastAsia="华文中宋" w:hAnsi="Arial" w:cs="Arial"/>
              </w:rPr>
              <w:t>onDollar_product_info</w:t>
            </w:r>
          </w:p>
        </w:tc>
        <w:tc>
          <w:tcPr>
            <w:tcW w:w="1871" w:type="dxa"/>
          </w:tcPr>
          <w:p w:rsidR="00B415F0" w:rsidRPr="00D03C0D" w:rsidRDefault="001F3B55" w:rsidP="00B8194B">
            <w:pPr>
              <w:rPr>
                <w:rFonts w:ascii="Arial" w:eastAsia="华文中宋" w:hAnsi="Arial" w:cs="Arial"/>
              </w:rPr>
            </w:pPr>
            <w:r w:rsidRPr="00D03C0D">
              <w:rPr>
                <w:rFonts w:ascii="Arial" w:eastAsia="华文中宋" w:hAnsi="Arial" w:cs="Arial"/>
              </w:rPr>
              <w:t>OneDollarProduct</w:t>
            </w:r>
          </w:p>
        </w:tc>
        <w:tc>
          <w:tcPr>
            <w:tcW w:w="1408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B415F0" w:rsidRDefault="00B415F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B415F0" w:rsidRPr="005415B8" w:rsidRDefault="001F3B55" w:rsidP="005415B8">
            <w:pPr>
              <w:pStyle w:val="HTML"/>
              <w:rPr>
                <w:rFonts w:ascii="Arial" w:hAnsi="Arial" w:cs="Arial" w:hint="default"/>
                <w:kern w:val="2"/>
              </w:rPr>
            </w:pPr>
            <w:r w:rsidRPr="00D85903">
              <w:rPr>
                <w:rFonts w:ascii="Arial" w:hAnsi="Arial" w:cs="Arial"/>
                <w:kern w:val="2"/>
              </w:rPr>
              <w:t>一元兑</w:t>
            </w:r>
            <w:r w:rsidR="00510E84" w:rsidRPr="00D85903">
              <w:rPr>
                <w:rFonts w:ascii="Arial" w:hAnsi="Arial" w:cs="Arial"/>
                <w:kern w:val="2"/>
              </w:rPr>
              <w:t>数据</w:t>
            </w:r>
            <w:r w:rsidRPr="00D85903">
              <w:rPr>
                <w:rFonts w:ascii="Arial" w:hAnsi="Arial" w:cs="Arial"/>
                <w:kern w:val="2"/>
              </w:rPr>
              <w:t>信息</w:t>
            </w:r>
            <w:r w:rsidR="00D85903" w:rsidRPr="00D85903">
              <w:rPr>
                <w:rFonts w:ascii="Arial" w:hAnsi="Arial" w:cs="Arial"/>
                <w:kern w:val="2"/>
              </w:rPr>
              <w:t>status</w:t>
            </w:r>
            <w:r w:rsidR="001E7C2D">
              <w:rPr>
                <w:rFonts w:ascii="Arial" w:hAnsi="Arial" w:cs="Arial"/>
                <w:kern w:val="2"/>
              </w:rPr>
              <w:t>：</w:t>
            </w:r>
            <w:r w:rsidR="00807C26">
              <w:rPr>
                <w:rFonts w:ascii="Arial" w:hAnsi="Arial" w:cs="Arial"/>
              </w:rPr>
              <w:t>0-</w:t>
            </w:r>
            <w:r w:rsidR="00455FF3" w:rsidRPr="00807C26">
              <w:rPr>
                <w:rFonts w:ascii="Arial" w:hAnsi="Arial" w:cs="Arial"/>
              </w:rPr>
              <w:t>进行中</w:t>
            </w:r>
            <w:r w:rsidR="00455FF3" w:rsidRPr="00807C26">
              <w:rPr>
                <w:rFonts w:ascii="Arial" w:hAnsi="Arial" w:cs="Arial"/>
              </w:rPr>
              <w:t xml:space="preserve"> 1-</w:t>
            </w:r>
            <w:r w:rsidR="00455FF3" w:rsidRPr="00807C26">
              <w:rPr>
                <w:rFonts w:ascii="Arial" w:hAnsi="Arial" w:cs="Arial"/>
              </w:rPr>
              <w:t>已参与</w:t>
            </w:r>
            <w:r w:rsidR="00455FF3" w:rsidRPr="00807C26">
              <w:rPr>
                <w:rFonts w:ascii="Arial" w:hAnsi="Arial" w:cs="Arial"/>
              </w:rPr>
              <w:t>2-</w:t>
            </w:r>
            <w:r w:rsidR="00455FF3" w:rsidRPr="00807C26">
              <w:rPr>
                <w:rFonts w:ascii="Arial" w:hAnsi="Arial" w:cs="Arial"/>
              </w:rPr>
              <w:t>已中奖</w:t>
            </w:r>
            <w:r w:rsidR="00B225B6" w:rsidRPr="00807C26">
              <w:rPr>
                <w:rFonts w:ascii="Arial" w:hAnsi="Arial" w:cs="Arial"/>
              </w:rPr>
              <w:t xml:space="preserve"> 3-</w:t>
            </w:r>
            <w:r w:rsidR="00B225B6" w:rsidRPr="00807C26">
              <w:rPr>
                <w:rFonts w:ascii="Arial" w:hAnsi="Arial" w:cs="Arial"/>
              </w:rPr>
              <w:t>倒计时</w:t>
            </w:r>
          </w:p>
          <w:p w:rsidR="00D85903" w:rsidRPr="00D85903" w:rsidRDefault="00D85903" w:rsidP="00D85903">
            <w:pPr>
              <w:rPr>
                <w:rFonts w:ascii="Arial" w:hAnsi="Arial" w:cs="Arial"/>
              </w:rPr>
            </w:pPr>
            <w:r w:rsidRPr="00D85903">
              <w:rPr>
                <w:rFonts w:ascii="Arial" w:hAnsi="Arial" w:cs="Arial"/>
              </w:rPr>
              <w:t>counDownTime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倒计时秒数</w:t>
            </w:r>
          </w:p>
        </w:tc>
      </w:tr>
      <w:tr w:rsidR="00B415F0" w:rsidTr="00B8194B">
        <w:tc>
          <w:tcPr>
            <w:tcW w:w="1488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B415F0" w:rsidTr="00B8194B">
        <w:tc>
          <w:tcPr>
            <w:tcW w:w="1488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B415F0" w:rsidRDefault="00B415F0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1A4432" w:rsidRDefault="001A4432" w:rsidP="001A4432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一元兑开奖</w:t>
      </w:r>
    </w:p>
    <w:p w:rsidR="001A4432" w:rsidRDefault="001A4432" w:rsidP="001A4432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1A4432" w:rsidRDefault="001A4432" w:rsidP="001A4432">
      <w:pPr>
        <w:pStyle w:val="15"/>
        <w:ind w:left="780" w:firstLineChars="0" w:firstLine="0"/>
      </w:pPr>
      <w:r w:rsidRPr="003F26C6">
        <w:rPr>
          <w:rFonts w:ascii="Arial" w:hAnsi="Arial" w:cs="Arial"/>
        </w:rPr>
        <w:t>/shopping/oneDollar</w:t>
      </w:r>
      <w:r w:rsidRPr="00331697">
        <w:rPr>
          <w:rFonts w:ascii="Arial" w:hAnsi="Arial" w:cs="Arial"/>
        </w:rPr>
        <w:t>/</w:t>
      </w:r>
      <w:r w:rsidR="00CC13E5" w:rsidRPr="00CC13E5">
        <w:rPr>
          <w:rFonts w:ascii="Arial" w:hAnsi="Arial" w:cs="Arial"/>
        </w:rPr>
        <w:t>beginRewardRecord</w:t>
      </w:r>
    </w:p>
    <w:p w:rsidR="001A4432" w:rsidRDefault="001A4432" w:rsidP="001A4432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1A4432" w:rsidTr="00B8194B">
        <w:tc>
          <w:tcPr>
            <w:tcW w:w="1857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A4432" w:rsidTr="00B8194B">
        <w:tc>
          <w:tcPr>
            <w:tcW w:w="1857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857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A4432" w:rsidRDefault="0045765D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 w:rsidR="001A4432">
              <w:rPr>
                <w:rFonts w:ascii="Arial" w:hAnsi="Arial" w:cs="Arial" w:hint="eastAsia"/>
              </w:rPr>
              <w:t>id</w:t>
            </w:r>
          </w:p>
        </w:tc>
      </w:tr>
      <w:tr w:rsidR="001A4432" w:rsidTr="00B8194B">
        <w:tc>
          <w:tcPr>
            <w:tcW w:w="1857" w:type="dxa"/>
          </w:tcPr>
          <w:p w:rsidR="001A4432" w:rsidRDefault="00A161D7" w:rsidP="00B8194B">
            <w:pPr>
              <w:rPr>
                <w:rFonts w:ascii="Arial" w:hAnsi="Arial" w:cs="Arial"/>
              </w:rPr>
            </w:pPr>
            <w:r w:rsidRPr="00A161D7">
              <w:rPr>
                <w:rFonts w:ascii="Arial" w:hAnsi="Arial" w:cs="Arial"/>
              </w:rPr>
              <w:t>oneDollarId</w:t>
            </w:r>
          </w:p>
        </w:tc>
        <w:tc>
          <w:tcPr>
            <w:tcW w:w="1857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一元兑</w:t>
            </w:r>
            <w:r>
              <w:rPr>
                <w:rFonts w:ascii="Arial" w:hAnsi="Arial" w:cs="Arial"/>
              </w:rPr>
              <w:t>ID</w:t>
            </w:r>
          </w:p>
        </w:tc>
      </w:tr>
      <w:tr w:rsidR="00716340" w:rsidTr="00B8194B">
        <w:tc>
          <w:tcPr>
            <w:tcW w:w="1857" w:type="dxa"/>
          </w:tcPr>
          <w:p w:rsidR="00716340" w:rsidRDefault="00716340" w:rsidP="00B8194B">
            <w:pPr>
              <w:rPr>
                <w:rFonts w:ascii="Arial" w:hAnsi="Arial" w:cs="Arial"/>
              </w:rPr>
            </w:pPr>
            <w:r w:rsidRPr="0078111B">
              <w:rPr>
                <w:rFonts w:ascii="Arial" w:eastAsia="华文中宋" w:hAnsi="Arial" w:cs="Arial"/>
              </w:rPr>
              <w:t>endTime</w:t>
            </w:r>
          </w:p>
        </w:tc>
        <w:tc>
          <w:tcPr>
            <w:tcW w:w="1857" w:type="dxa"/>
          </w:tcPr>
          <w:p w:rsidR="00716340" w:rsidRDefault="0071634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716340" w:rsidRDefault="00716340" w:rsidP="00B8194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716340" w:rsidRDefault="0071634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716340" w:rsidRDefault="00716340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结束时间</w:t>
            </w:r>
            <w:r>
              <w:rPr>
                <w:rFonts w:ascii="Arial" w:hAnsi="Arial" w:cs="Arial" w:hint="eastAsia"/>
              </w:rPr>
              <w:t xml:space="preserve"> yyyy-MM-dd HH:mm:ss</w:t>
            </w:r>
          </w:p>
        </w:tc>
      </w:tr>
      <w:tr w:rsidR="001A4432" w:rsidTr="00B8194B">
        <w:tc>
          <w:tcPr>
            <w:tcW w:w="1857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A4432" w:rsidTr="00B8194B">
        <w:tc>
          <w:tcPr>
            <w:tcW w:w="1857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1A4432" w:rsidRDefault="001A4432" w:rsidP="001A4432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1A4432" w:rsidTr="00B8194B">
        <w:tc>
          <w:tcPr>
            <w:tcW w:w="1488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871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1A4432" w:rsidRDefault="001A4432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A4432" w:rsidTr="00B8194B">
        <w:tc>
          <w:tcPr>
            <w:tcW w:w="1488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1A4432" w:rsidTr="00B8194B">
        <w:tc>
          <w:tcPr>
            <w:tcW w:w="1488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1A4432" w:rsidRDefault="001A4432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>
      <w:pPr>
        <w:pStyle w:val="3"/>
        <w:numPr>
          <w:ilvl w:val="2"/>
          <w:numId w:val="1"/>
        </w:numPr>
        <w:rPr>
          <w:rFonts w:ascii="宋体"/>
          <w:b/>
        </w:rPr>
      </w:pPr>
      <w:r>
        <w:rPr>
          <w:rFonts w:hint="eastAsia"/>
        </w:rPr>
        <w:t>获取商品详情</w:t>
      </w:r>
    </w:p>
    <w:p w:rsidR="008C6856" w:rsidRDefault="00DF0CC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/shopping/getProduct</w:t>
      </w:r>
    </w:p>
    <w:p w:rsidR="008C6856" w:rsidRDefault="00DF0CC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1E11E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 w:rsidR="00A44521">
              <w:rPr>
                <w:rFonts w:ascii="Arial" w:hAnsi="Arial" w:cs="Arial" w:hint="eastAsia"/>
              </w:rPr>
              <w:t>ession</w:t>
            </w:r>
            <w:r w:rsidR="000A21FE">
              <w:rPr>
                <w:rFonts w:ascii="Arial" w:hAnsi="Arial" w:cs="Arial" w:hint="eastAsia"/>
              </w:rPr>
              <w:t>id</w:t>
            </w:r>
          </w:p>
        </w:tc>
        <w:tc>
          <w:tcPr>
            <w:tcW w:w="1857" w:type="dxa"/>
          </w:tcPr>
          <w:p w:rsidR="008C6856" w:rsidRDefault="00E75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E75D7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F7729">
        <w:tc>
          <w:tcPr>
            <w:tcW w:w="1857" w:type="dxa"/>
          </w:tcPr>
          <w:p w:rsidR="00FF7729" w:rsidRDefault="00CA7E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panicId</w:t>
            </w:r>
          </w:p>
        </w:tc>
        <w:tc>
          <w:tcPr>
            <w:tcW w:w="1857" w:type="dxa"/>
          </w:tcPr>
          <w:p w:rsidR="00FF7729" w:rsidRDefault="00FF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FF7729" w:rsidRDefault="00FF7729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F7729" w:rsidRDefault="00CA7E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FF7729" w:rsidRDefault="00CA7E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抢购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CA063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</w:t>
            </w:r>
          </w:p>
        </w:tc>
        <w:tc>
          <w:tcPr>
            <w:tcW w:w="14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pStyle w:val="HTML"/>
              <w:rPr>
                <w:rFonts w:ascii="Arial" w:hAnsi="Arial" w:cs="Arial" w:hint="default"/>
              </w:rPr>
            </w:pPr>
            <w:r>
              <w:rPr>
                <w:rFonts w:ascii="Arial" w:hAnsi="Arial" w:cs="Arial"/>
              </w:rPr>
              <w:t>商品，包含</w:t>
            </w:r>
          </w:p>
          <w:p w:rsidR="008C6856" w:rsidRDefault="00DF0CC0">
            <w:pPr>
              <w:pStyle w:val="HTML"/>
              <w:rPr>
                <w:rFonts w:cs="宋体" w:hint="default"/>
                <w:color w:val="000000"/>
              </w:rPr>
            </w:pPr>
            <w:r>
              <w:rPr>
                <w:rFonts w:cs="宋体"/>
                <w:color w:val="000000"/>
              </w:rPr>
              <w:t>attr_list属性</w:t>
            </w:r>
          </w:p>
          <w:p w:rsidR="008C6856" w:rsidRDefault="00DF0CC0">
            <w:pPr>
              <w:pStyle w:val="HTML"/>
              <w:rPr>
                <w:rFonts w:cs="宋体" w:hint="default"/>
                <w:color w:val="000000"/>
              </w:rPr>
            </w:pPr>
            <w:r>
              <w:rPr>
                <w:rFonts w:cs="宋体"/>
                <w:color w:val="000000"/>
              </w:rPr>
              <w:t>matched_list配套</w:t>
            </w:r>
          </w:p>
          <w:p w:rsidR="008C6856" w:rsidRDefault="00DF0CC0">
            <w:pPr>
              <w:pStyle w:val="HTML"/>
              <w:rPr>
                <w:rFonts w:cs="宋体" w:hint="default"/>
                <w:color w:val="000000"/>
              </w:rPr>
            </w:pPr>
            <w:r>
              <w:rPr>
                <w:rFonts w:cs="宋体"/>
                <w:color w:val="000000"/>
              </w:rPr>
              <w:t>price_list价格</w:t>
            </w:r>
          </w:p>
          <w:p w:rsidR="008C6856" w:rsidRDefault="00DF0CC0">
            <w:pPr>
              <w:pStyle w:val="HTML"/>
              <w:rPr>
                <w:rFonts w:cs="宋体" w:hint="default"/>
                <w:color w:val="000000"/>
              </w:rPr>
            </w:pPr>
            <w:r>
              <w:rPr>
                <w:rFonts w:cs="宋体"/>
                <w:color w:val="000000"/>
              </w:rPr>
              <w:t>param_ist 商品参数列表</w:t>
            </w:r>
          </w:p>
          <w:p w:rsidR="00AB3603" w:rsidRPr="003C03D3" w:rsidRDefault="00AB3603">
            <w:pPr>
              <w:pStyle w:val="HTML"/>
              <w:rPr>
                <w:rFonts w:cs="宋体" w:hint="default"/>
                <w:color w:val="FF0000"/>
              </w:rPr>
            </w:pPr>
            <w:r w:rsidRPr="003C03D3">
              <w:rPr>
                <w:rFonts w:cs="宋体"/>
                <w:color w:val="FF0000"/>
              </w:rPr>
              <w:t>isCollected</w:t>
            </w:r>
            <w:r w:rsidR="00A340F3" w:rsidRPr="003C03D3">
              <w:rPr>
                <w:rFonts w:cs="宋体"/>
                <w:color w:val="FF0000"/>
              </w:rPr>
              <w:t xml:space="preserve"> 是否被收藏 大于1表示被收藏</w:t>
            </w:r>
          </w:p>
          <w:p w:rsidR="008C6856" w:rsidRDefault="008C6856">
            <w:pPr>
              <w:rPr>
                <w:rFonts w:ascii="Arial" w:hAnsi="Arial" w:cs="Arial"/>
              </w:rPr>
            </w:pP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common_tag_list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List&lt;CommonTag&gt;</w:t>
            </w:r>
          </w:p>
        </w:tc>
        <w:tc>
          <w:tcPr>
            <w:tcW w:w="14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评论标签列表</w:t>
            </w: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common_list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List&lt;Common&gt;</w:t>
            </w:r>
          </w:p>
        </w:tc>
        <w:tc>
          <w:tcPr>
            <w:tcW w:w="14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评论列表</w:t>
            </w:r>
          </w:p>
        </w:tc>
      </w:tr>
      <w:tr w:rsidR="003F1093">
        <w:tc>
          <w:tcPr>
            <w:tcW w:w="1488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F1093">
        <w:tc>
          <w:tcPr>
            <w:tcW w:w="1488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3F1093" w:rsidRDefault="003F1093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217E99" w:rsidRDefault="00217E99" w:rsidP="00F524EE">
      <w:pPr>
        <w:pStyle w:val="3"/>
        <w:numPr>
          <w:ilvl w:val="2"/>
          <w:numId w:val="1"/>
        </w:numPr>
        <w:rPr>
          <w:rFonts w:ascii="宋体"/>
          <w:b/>
        </w:rPr>
      </w:pPr>
      <w:r w:rsidRPr="00217E99">
        <w:rPr>
          <w:rFonts w:ascii="宋体"/>
          <w:b/>
        </w:rPr>
        <w:t>获取商品属性</w:t>
      </w:r>
      <w:r>
        <w:rPr>
          <w:rFonts w:ascii="宋体"/>
          <w:b/>
        </w:rPr>
        <w:t>列表</w:t>
      </w:r>
    </w:p>
    <w:p w:rsidR="00217E99" w:rsidRDefault="00217E99" w:rsidP="00217E99">
      <w:pPr>
        <w:pStyle w:val="15"/>
        <w:numPr>
          <w:ilvl w:val="0"/>
          <w:numId w:val="1"/>
        </w:numPr>
        <w:tabs>
          <w:tab w:val="left" w:pos="425"/>
        </w:tabs>
        <w:ind w:firstLineChars="0"/>
      </w:pPr>
      <w:r>
        <w:rPr>
          <w:rFonts w:hint="eastAsia"/>
        </w:rPr>
        <w:t>接口地址</w:t>
      </w:r>
    </w:p>
    <w:p w:rsidR="00217E99" w:rsidRDefault="00217E99" w:rsidP="00217E99">
      <w:pPr>
        <w:pStyle w:val="15"/>
        <w:ind w:left="780" w:firstLineChars="0" w:firstLine="0"/>
      </w:pPr>
      <w:r>
        <w:t>/shopping/</w:t>
      </w:r>
      <w:r w:rsidR="000A7D10" w:rsidRPr="000A7D10">
        <w:t>product</w:t>
      </w:r>
      <w:r w:rsidR="000A7D10" w:rsidRPr="000A7D10">
        <w:rPr>
          <w:rFonts w:hint="eastAsia"/>
        </w:rPr>
        <w:t>/</w:t>
      </w:r>
      <w:r w:rsidRPr="00217E99">
        <w:t>getAttrListByCatId</w:t>
      </w:r>
    </w:p>
    <w:p w:rsidR="00217E99" w:rsidRDefault="00217E99" w:rsidP="00217E99">
      <w:pPr>
        <w:pStyle w:val="15"/>
        <w:numPr>
          <w:ilvl w:val="0"/>
          <w:numId w:val="1"/>
        </w:numPr>
        <w:tabs>
          <w:tab w:val="left" w:pos="425"/>
        </w:tabs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217E99" w:rsidTr="00CC780B">
        <w:tc>
          <w:tcPr>
            <w:tcW w:w="1857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17E99" w:rsidTr="00CC780B">
        <w:tc>
          <w:tcPr>
            <w:tcW w:w="1857" w:type="dxa"/>
          </w:tcPr>
          <w:p w:rsidR="00217E99" w:rsidRDefault="002D3261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857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17E99" w:rsidRDefault="00217E99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17E99" w:rsidRDefault="005522CB" w:rsidP="002D326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17E99" w:rsidTr="00CC780B">
        <w:tc>
          <w:tcPr>
            <w:tcW w:w="1857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217E99" w:rsidTr="00CC780B">
        <w:tc>
          <w:tcPr>
            <w:tcW w:w="1857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217E99" w:rsidRDefault="00217E9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217E99" w:rsidRDefault="00217E99" w:rsidP="00217E99">
      <w:pPr>
        <w:pStyle w:val="15"/>
        <w:numPr>
          <w:ilvl w:val="0"/>
          <w:numId w:val="1"/>
        </w:numPr>
        <w:tabs>
          <w:tab w:val="left" w:pos="425"/>
        </w:tabs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5" w:tblpY="558"/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1300"/>
        <w:gridCol w:w="1408"/>
        <w:gridCol w:w="821"/>
        <w:gridCol w:w="2488"/>
      </w:tblGrid>
      <w:tr w:rsidR="00217E99" w:rsidTr="00FA5112">
        <w:tc>
          <w:tcPr>
            <w:tcW w:w="2093" w:type="dxa"/>
          </w:tcPr>
          <w:p w:rsidR="00217E99" w:rsidRDefault="00217E99" w:rsidP="00FA51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00" w:type="dxa"/>
          </w:tcPr>
          <w:p w:rsidR="00217E99" w:rsidRDefault="00217E99" w:rsidP="00FA51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217E99" w:rsidRDefault="00217E99" w:rsidP="00FA51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217E99" w:rsidRDefault="00217E99" w:rsidP="00FA51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217E99" w:rsidRDefault="00217E99" w:rsidP="00FA511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A5112" w:rsidTr="00FA5112">
        <w:tc>
          <w:tcPr>
            <w:tcW w:w="2093" w:type="dxa"/>
          </w:tcPr>
          <w:p w:rsidR="00FA5112" w:rsidRDefault="00FA5112" w:rsidP="00FA5112">
            <w:pPr>
              <w:rPr>
                <w:rFonts w:ascii="Arial" w:hAnsi="Arial" w:cs="Arial"/>
              </w:rPr>
            </w:pPr>
            <w:r w:rsidRPr="00FA5112">
              <w:rPr>
                <w:rFonts w:ascii="Arial" w:hAnsi="Arial" w:cs="Arial"/>
              </w:rPr>
              <w:t>product_attr_list</w:t>
            </w:r>
          </w:p>
        </w:tc>
        <w:tc>
          <w:tcPr>
            <w:tcW w:w="1300" w:type="dxa"/>
          </w:tcPr>
          <w:p w:rsidR="00FA5112" w:rsidRDefault="00FA5112" w:rsidP="00FA5112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:rsidR="00FA5112" w:rsidRDefault="00FA5112" w:rsidP="00FA5112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FA5112" w:rsidRDefault="00FA5112" w:rsidP="00FA5112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25561C" w:rsidRDefault="00FA5112" w:rsidP="0025561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商品属性列表</w:t>
            </w:r>
          </w:p>
        </w:tc>
      </w:tr>
      <w:tr w:rsidR="00217E99" w:rsidTr="00FA5112">
        <w:tc>
          <w:tcPr>
            <w:tcW w:w="2093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300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217E99" w:rsidTr="00FA5112">
        <w:tc>
          <w:tcPr>
            <w:tcW w:w="2093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300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217E99" w:rsidRDefault="00217E99" w:rsidP="00FA511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CB090A" w:rsidRPr="00217E99" w:rsidRDefault="00CB090A" w:rsidP="00217E99"/>
    <w:p w:rsidR="00F524EE" w:rsidRDefault="00F524EE" w:rsidP="0084517E">
      <w:pPr>
        <w:pStyle w:val="3"/>
        <w:numPr>
          <w:ilvl w:val="2"/>
          <w:numId w:val="63"/>
        </w:numPr>
        <w:rPr>
          <w:rFonts w:ascii="宋体"/>
          <w:b/>
        </w:rPr>
      </w:pPr>
      <w:r>
        <w:rPr>
          <w:rFonts w:hint="eastAsia"/>
        </w:rPr>
        <w:t>添加商品（发布宝贝）</w:t>
      </w:r>
    </w:p>
    <w:p w:rsidR="00F524EE" w:rsidRDefault="00F524EE" w:rsidP="00F524EE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F524EE" w:rsidRDefault="00F524EE" w:rsidP="00F524EE">
      <w:pPr>
        <w:pStyle w:val="15"/>
        <w:ind w:left="780" w:firstLineChars="0" w:firstLine="0"/>
      </w:pPr>
      <w:r>
        <w:t>/shopping/</w:t>
      </w:r>
      <w:r w:rsidR="002757D7" w:rsidRPr="002757D7">
        <w:t xml:space="preserve"> addProduct</w:t>
      </w:r>
    </w:p>
    <w:p w:rsidR="00F524EE" w:rsidRDefault="00F524EE" w:rsidP="00F524EE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4"/>
        <w:gridCol w:w="1450"/>
        <w:gridCol w:w="941"/>
        <w:gridCol w:w="764"/>
        <w:gridCol w:w="2657"/>
      </w:tblGrid>
      <w:tr w:rsidR="00F524EE" w:rsidTr="00272735">
        <w:tc>
          <w:tcPr>
            <w:tcW w:w="2264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50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53F5C" w:rsidTr="00272735">
        <w:tc>
          <w:tcPr>
            <w:tcW w:w="2264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shopId</w:t>
            </w:r>
          </w:p>
        </w:tc>
        <w:tc>
          <w:tcPr>
            <w:tcW w:w="1450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524EE" w:rsidTr="00272735">
        <w:tc>
          <w:tcPr>
            <w:tcW w:w="2264" w:type="dxa"/>
          </w:tcPr>
          <w:p w:rsidR="00F524EE" w:rsidRDefault="0013170B" w:rsidP="00CC780B">
            <w:pPr>
              <w:rPr>
                <w:rFonts w:ascii="Arial" w:hAnsi="Arial" w:cs="Arial"/>
              </w:rPr>
            </w:pPr>
            <w:r w:rsidRPr="0013170B">
              <w:rPr>
                <w:rFonts w:ascii="Arial" w:hAnsi="Arial" w:cs="Arial"/>
              </w:rPr>
              <w:t>title</w:t>
            </w:r>
          </w:p>
        </w:tc>
        <w:tc>
          <w:tcPr>
            <w:tcW w:w="1450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 w:rsidR="0013170B">
              <w:rPr>
                <w:rFonts w:ascii="Arial" w:hAnsi="Arial" w:cs="Arial" w:hint="eastAsia"/>
              </w:rPr>
              <w:t>标题</w:t>
            </w:r>
          </w:p>
        </w:tc>
      </w:tr>
      <w:tr w:rsidR="00F524EE" w:rsidTr="00272735">
        <w:tc>
          <w:tcPr>
            <w:tcW w:w="2264" w:type="dxa"/>
          </w:tcPr>
          <w:p w:rsidR="00F524EE" w:rsidRDefault="0013170B" w:rsidP="00CC780B">
            <w:pPr>
              <w:rPr>
                <w:rFonts w:ascii="Arial" w:hAnsi="Arial" w:cs="Arial"/>
              </w:rPr>
            </w:pPr>
            <w:r w:rsidRPr="0013170B">
              <w:rPr>
                <w:rFonts w:ascii="Arial" w:hAnsi="Arial" w:cs="Arial"/>
              </w:rPr>
              <w:t>subtitle</w:t>
            </w:r>
          </w:p>
        </w:tc>
        <w:tc>
          <w:tcPr>
            <w:tcW w:w="1450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524EE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 w:rsidR="0013170B">
              <w:rPr>
                <w:rFonts w:ascii="Arial" w:hAnsi="Arial" w:cs="Arial" w:hint="eastAsia"/>
              </w:rPr>
              <w:t>副标题</w:t>
            </w:r>
          </w:p>
        </w:tc>
      </w:tr>
      <w:tr w:rsidR="0013170B" w:rsidTr="00272735">
        <w:tc>
          <w:tcPr>
            <w:tcW w:w="2264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 w:rsidRPr="0013170B">
              <w:rPr>
                <w:rFonts w:ascii="Arial" w:hAnsi="Arial" w:cs="Arial"/>
              </w:rPr>
              <w:t>keywords</w:t>
            </w:r>
          </w:p>
        </w:tc>
        <w:tc>
          <w:tcPr>
            <w:tcW w:w="1450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3170B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 w:rsidR="0013170B">
              <w:rPr>
                <w:rFonts w:ascii="Arial" w:hAnsi="Arial" w:cs="Arial" w:hint="eastAsia"/>
              </w:rPr>
              <w:t>关键字</w:t>
            </w:r>
          </w:p>
        </w:tc>
      </w:tr>
      <w:tr w:rsidR="0013170B" w:rsidTr="00272735">
        <w:tc>
          <w:tcPr>
            <w:tcW w:w="2264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 w:rsidRPr="0013170B">
              <w:rPr>
                <w:rFonts w:ascii="Arial" w:hAnsi="Arial" w:cs="Arial"/>
              </w:rPr>
              <w:lastRenderedPageBreak/>
              <w:t>brand</w:t>
            </w:r>
          </w:p>
        </w:tc>
        <w:tc>
          <w:tcPr>
            <w:tcW w:w="1450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品牌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13170B" w:rsidTr="00272735">
        <w:tc>
          <w:tcPr>
            <w:tcW w:w="2264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 w:rsidRPr="0013170B">
              <w:rPr>
                <w:rFonts w:ascii="Arial" w:hAnsi="Arial" w:cs="Arial"/>
              </w:rPr>
              <w:t>type</w:t>
            </w:r>
          </w:p>
        </w:tc>
        <w:tc>
          <w:tcPr>
            <w:tcW w:w="1450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</w:rPr>
              <w:t>har</w:t>
            </w:r>
          </w:p>
        </w:tc>
        <w:tc>
          <w:tcPr>
            <w:tcW w:w="941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764" w:type="dxa"/>
          </w:tcPr>
          <w:p w:rsidR="0013170B" w:rsidRDefault="0013170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3170B" w:rsidRPr="0013170B" w:rsidRDefault="0013170B" w:rsidP="00253F5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商品类型（</w:t>
            </w:r>
            <w:r>
              <w:rPr>
                <w:rFonts w:ascii="Arial" w:hAnsi="Arial" w:cs="Arial" w:hint="eastAsia"/>
              </w:rPr>
              <w:t>0-</w:t>
            </w:r>
            <w:r w:rsidRPr="0013170B">
              <w:rPr>
                <w:rFonts w:ascii="Arial" w:hAnsi="Arial" w:cs="Arial"/>
              </w:rPr>
              <w:t>普通</w:t>
            </w:r>
            <w:r w:rsidRPr="0013170B">
              <w:rPr>
                <w:rFonts w:ascii="Arial" w:hAnsi="Arial" w:cs="Arial"/>
              </w:rPr>
              <w:t xml:space="preserve"> </w:t>
            </w:r>
          </w:p>
          <w:p w:rsidR="0013170B" w:rsidRPr="0013170B" w:rsidRDefault="0013170B" w:rsidP="00253F5C">
            <w:pPr>
              <w:ind w:left="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5-</w:t>
            </w:r>
            <w:r w:rsidRPr="0013170B">
              <w:rPr>
                <w:rFonts w:ascii="Arial" w:hAnsi="Arial" w:cs="Arial"/>
              </w:rPr>
              <w:t>抢购</w:t>
            </w:r>
            <w:r w:rsidR="00253F5C">
              <w:rPr>
                <w:rFonts w:ascii="Arial" w:hAnsi="Arial" w:cs="Arial" w:hint="eastAsia"/>
              </w:rPr>
              <w:t xml:space="preserve">    </w:t>
            </w:r>
            <w:r>
              <w:rPr>
                <w:rFonts w:ascii="Arial" w:hAnsi="Arial" w:cs="Arial" w:hint="eastAsia"/>
              </w:rPr>
              <w:t>6-</w:t>
            </w:r>
            <w:r w:rsidRPr="0013170B">
              <w:rPr>
                <w:rFonts w:ascii="Arial" w:hAnsi="Arial" w:cs="Arial"/>
              </w:rPr>
              <w:t>其他</w:t>
            </w:r>
            <w:r w:rsidRPr="0013170B">
              <w:rPr>
                <w:rFonts w:ascii="Arial" w:hAnsi="Arial" w:cs="Arial" w:hint="eastAsia"/>
              </w:rPr>
              <w:t>）</w:t>
            </w:r>
          </w:p>
        </w:tc>
      </w:tr>
      <w:tr w:rsidR="0013170B" w:rsidTr="00272735">
        <w:tc>
          <w:tcPr>
            <w:tcW w:w="2264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limitB</w:t>
            </w:r>
            <w:r w:rsidRPr="0090609E">
              <w:rPr>
                <w:rFonts w:ascii="Arial" w:hAnsi="Arial" w:cs="Arial"/>
              </w:rPr>
              <w:t>uy</w:t>
            </w:r>
          </w:p>
        </w:tc>
        <w:tc>
          <w:tcPr>
            <w:tcW w:w="1450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</w:t>
            </w:r>
          </w:p>
        </w:tc>
        <w:tc>
          <w:tcPr>
            <w:tcW w:w="941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11</w:t>
            </w:r>
          </w:p>
        </w:tc>
        <w:tc>
          <w:tcPr>
            <w:tcW w:w="764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13170B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 w:rsidR="0090609E">
              <w:rPr>
                <w:rFonts w:ascii="Arial" w:hAnsi="Arial" w:cs="Arial" w:hint="eastAsia"/>
              </w:rPr>
              <w:t>限购数量</w:t>
            </w:r>
          </w:p>
        </w:tc>
      </w:tr>
      <w:tr w:rsidR="0013170B" w:rsidTr="00272735">
        <w:tc>
          <w:tcPr>
            <w:tcW w:w="2264" w:type="dxa"/>
          </w:tcPr>
          <w:p w:rsidR="0013170B" w:rsidRP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priceT</w:t>
            </w:r>
            <w:r w:rsidRPr="0090609E">
              <w:rPr>
                <w:rFonts w:ascii="Arial" w:hAnsi="Arial" w:cs="Arial"/>
              </w:rPr>
              <w:t>ype</w:t>
            </w:r>
          </w:p>
        </w:tc>
        <w:tc>
          <w:tcPr>
            <w:tcW w:w="1450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941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764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13170B" w:rsidRDefault="0090609E" w:rsidP="00CC780B">
            <w:pPr>
              <w:rPr>
                <w:rFonts w:ascii="Arial" w:hAnsi="Arial" w:cs="Arial"/>
              </w:rPr>
            </w:pPr>
            <w:r w:rsidRPr="0090609E">
              <w:rPr>
                <w:rFonts w:ascii="Arial" w:hAnsi="Arial" w:cs="Arial"/>
              </w:rPr>
              <w:t>商品定价方式</w:t>
            </w:r>
            <w:r w:rsidRPr="0090609E">
              <w:rPr>
                <w:rFonts w:ascii="Arial" w:hAnsi="Arial" w:cs="Arial"/>
              </w:rPr>
              <w:t xml:space="preserve"> 0</w:t>
            </w:r>
            <w:r w:rsidRPr="0090609E">
              <w:rPr>
                <w:rFonts w:ascii="Arial" w:hAnsi="Arial" w:cs="Arial"/>
              </w:rPr>
              <w:t>：单品定价</w:t>
            </w:r>
            <w:r w:rsidRPr="0090609E">
              <w:rPr>
                <w:rFonts w:ascii="Arial" w:hAnsi="Arial" w:cs="Arial"/>
              </w:rPr>
              <w:t xml:space="preserve"> 1</w:t>
            </w:r>
            <w:r w:rsidRPr="0090609E">
              <w:rPr>
                <w:rFonts w:ascii="Arial" w:hAnsi="Arial" w:cs="Arial"/>
              </w:rPr>
              <w:t>：多重定价</w:t>
            </w:r>
          </w:p>
        </w:tc>
      </w:tr>
      <w:tr w:rsidR="00253F5C" w:rsidTr="00272735">
        <w:tc>
          <w:tcPr>
            <w:tcW w:w="2264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enableB</w:t>
            </w:r>
            <w:r w:rsidRPr="00AA49E6">
              <w:rPr>
                <w:rFonts w:ascii="Arial" w:hAnsi="Arial" w:cs="Arial"/>
              </w:rPr>
              <w:t>ook</w:t>
            </w:r>
          </w:p>
        </w:tc>
        <w:tc>
          <w:tcPr>
            <w:tcW w:w="1450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941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764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支持预定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0-</w:t>
            </w:r>
            <w:r>
              <w:rPr>
                <w:rFonts w:ascii="Arial" w:hAnsi="Arial" w:cs="Arial" w:hint="eastAsia"/>
              </w:rPr>
              <w:t>否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是）</w:t>
            </w:r>
          </w:p>
        </w:tc>
      </w:tr>
      <w:tr w:rsidR="00253F5C" w:rsidTr="00272735">
        <w:tc>
          <w:tcPr>
            <w:tcW w:w="2264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enableI</w:t>
            </w:r>
            <w:r w:rsidRPr="00AA49E6">
              <w:rPr>
                <w:rFonts w:ascii="Arial" w:hAnsi="Arial" w:cs="Arial"/>
              </w:rPr>
              <w:t>nvoice</w:t>
            </w:r>
          </w:p>
        </w:tc>
        <w:tc>
          <w:tcPr>
            <w:tcW w:w="1450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</w:rPr>
              <w:t>har</w:t>
            </w:r>
          </w:p>
        </w:tc>
        <w:tc>
          <w:tcPr>
            <w:tcW w:w="941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764" w:type="dxa"/>
          </w:tcPr>
          <w:p w:rsidR="00253F5C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AA49E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可开发票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0-</w:t>
            </w:r>
            <w:r>
              <w:rPr>
                <w:rFonts w:ascii="Arial" w:hAnsi="Arial" w:cs="Arial" w:hint="eastAsia"/>
              </w:rPr>
              <w:t>否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是）</w:t>
            </w:r>
          </w:p>
        </w:tc>
      </w:tr>
      <w:tr w:rsidR="00253F5C" w:rsidTr="00272735">
        <w:tc>
          <w:tcPr>
            <w:tcW w:w="22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vipL</w:t>
            </w:r>
            <w:r w:rsidRPr="00105533">
              <w:rPr>
                <w:rFonts w:ascii="Arial" w:hAnsi="Arial" w:cs="Arial"/>
              </w:rPr>
              <w:t>evel</w:t>
            </w:r>
          </w:p>
        </w:tc>
        <w:tc>
          <w:tcPr>
            <w:tcW w:w="1450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专享该商品会员等级</w:t>
            </w:r>
          </w:p>
        </w:tc>
      </w:tr>
      <w:tr w:rsidR="00253F5C" w:rsidTr="00272735">
        <w:tc>
          <w:tcPr>
            <w:tcW w:w="22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 w:rsidRPr="00105533">
              <w:rPr>
                <w:rFonts w:ascii="Arial" w:hAnsi="Arial" w:cs="Arial"/>
              </w:rPr>
              <w:t>detail</w:t>
            </w:r>
          </w:p>
        </w:tc>
        <w:tc>
          <w:tcPr>
            <w:tcW w:w="1450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 w:rsidRPr="00105533">
              <w:rPr>
                <w:rFonts w:ascii="Arial" w:hAnsi="Arial" w:cs="Arial"/>
              </w:rPr>
              <w:t>longtext</w:t>
            </w:r>
          </w:p>
        </w:tc>
        <w:tc>
          <w:tcPr>
            <w:tcW w:w="941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253F5C" w:rsidRPr="0090609E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图文详情</w:t>
            </w:r>
          </w:p>
        </w:tc>
      </w:tr>
      <w:tr w:rsidR="00253F5C" w:rsidTr="00272735">
        <w:tc>
          <w:tcPr>
            <w:tcW w:w="22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 w:rsidRPr="00105533">
              <w:rPr>
                <w:rFonts w:ascii="Arial" w:hAnsi="Arial" w:cs="Arial"/>
              </w:rPr>
              <w:t>attm</w:t>
            </w:r>
          </w:p>
        </w:tc>
        <w:tc>
          <w:tcPr>
            <w:tcW w:w="1450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商品缩略图</w:t>
            </w:r>
          </w:p>
        </w:tc>
      </w:tr>
      <w:tr w:rsidR="00253F5C" w:rsidTr="00272735">
        <w:tc>
          <w:tcPr>
            <w:tcW w:w="22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 w:rsidRPr="00105533">
              <w:rPr>
                <w:rFonts w:ascii="Arial" w:hAnsi="Arial" w:cs="Arial"/>
              </w:rPr>
              <w:t>img</w:t>
            </w:r>
          </w:p>
        </w:tc>
        <w:tc>
          <w:tcPr>
            <w:tcW w:w="1450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商品大图</w:t>
            </w:r>
          </w:p>
        </w:tc>
      </w:tr>
      <w:tr w:rsidR="00253F5C" w:rsidTr="00272735">
        <w:tc>
          <w:tcPr>
            <w:tcW w:w="22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05533">
              <w:rPr>
                <w:rFonts w:ascii="Arial" w:hAnsi="Arial" w:cs="Arial"/>
              </w:rPr>
              <w:t>tatus</w:t>
            </w:r>
          </w:p>
        </w:tc>
        <w:tc>
          <w:tcPr>
            <w:tcW w:w="1450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941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764" w:type="dxa"/>
          </w:tcPr>
          <w:p w:rsidR="00253F5C" w:rsidRDefault="00105533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105533" w:rsidP="00105533">
            <w:pPr>
              <w:rPr>
                <w:rFonts w:ascii="Arial" w:hAnsi="Arial" w:cs="Arial"/>
              </w:rPr>
            </w:pPr>
            <w:r w:rsidRPr="00105533">
              <w:rPr>
                <w:rFonts w:ascii="Arial" w:hAnsi="Arial" w:cs="Arial"/>
              </w:rPr>
              <w:t>状态：</w:t>
            </w:r>
            <w:r w:rsidRPr="00105533">
              <w:rPr>
                <w:rFonts w:ascii="Arial" w:hAnsi="Arial" w:cs="Arial"/>
              </w:rPr>
              <w:t>0</w:t>
            </w:r>
            <w:r w:rsidRPr="00105533">
              <w:rPr>
                <w:rFonts w:ascii="Arial" w:hAnsi="Arial" w:cs="Arial"/>
              </w:rPr>
              <w:t>：草稿</w:t>
            </w:r>
            <w:r>
              <w:rPr>
                <w:rFonts w:ascii="Arial" w:hAnsi="Arial" w:cs="Arial" w:hint="eastAsia"/>
              </w:rPr>
              <w:t xml:space="preserve"> </w:t>
            </w:r>
            <w:r w:rsidRPr="00105533">
              <w:rPr>
                <w:rFonts w:ascii="Arial" w:hAnsi="Arial" w:cs="Arial"/>
              </w:rPr>
              <w:t>1</w:t>
            </w:r>
            <w:r w:rsidRPr="00105533">
              <w:rPr>
                <w:rFonts w:ascii="Arial" w:hAnsi="Arial" w:cs="Arial"/>
              </w:rPr>
              <w:t>：库存</w:t>
            </w:r>
            <w:r w:rsidRPr="00105533">
              <w:rPr>
                <w:rFonts w:ascii="Arial" w:hAnsi="Arial" w:cs="Arial"/>
              </w:rPr>
              <w:t xml:space="preserve"> 2</w:t>
            </w:r>
            <w:r w:rsidRPr="00105533">
              <w:rPr>
                <w:rFonts w:ascii="Arial" w:hAnsi="Arial" w:cs="Arial"/>
              </w:rPr>
              <w:t>：上架</w:t>
            </w:r>
            <w:r w:rsidRPr="00105533">
              <w:rPr>
                <w:rFonts w:ascii="Arial" w:hAnsi="Arial" w:cs="Arial"/>
              </w:rPr>
              <w:t xml:space="preserve"> 3</w:t>
            </w:r>
            <w:r w:rsidRPr="00105533">
              <w:rPr>
                <w:rFonts w:ascii="Arial" w:hAnsi="Arial" w:cs="Arial"/>
              </w:rPr>
              <w:t>：下架</w:t>
            </w:r>
          </w:p>
        </w:tc>
      </w:tr>
      <w:tr w:rsidR="00253F5C" w:rsidTr="00272735">
        <w:tc>
          <w:tcPr>
            <w:tcW w:w="22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notice</w:t>
            </w:r>
          </w:p>
        </w:tc>
        <w:tc>
          <w:tcPr>
            <w:tcW w:w="1450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text</w:t>
            </w:r>
          </w:p>
        </w:tc>
        <w:tc>
          <w:tcPr>
            <w:tcW w:w="941" w:type="dxa"/>
          </w:tcPr>
          <w:p w:rsidR="00253F5C" w:rsidRDefault="00253F5C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253F5C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商品购买须知</w:t>
            </w:r>
          </w:p>
        </w:tc>
      </w:tr>
      <w:tr w:rsidR="00253F5C" w:rsidTr="00272735">
        <w:tc>
          <w:tcPr>
            <w:tcW w:w="22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amount</w:t>
            </w:r>
          </w:p>
        </w:tc>
        <w:tc>
          <w:tcPr>
            <w:tcW w:w="1450" w:type="dxa"/>
          </w:tcPr>
          <w:p w:rsidR="00253F5C" w:rsidRDefault="00272735" w:rsidP="00272735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double</w:t>
            </w:r>
          </w:p>
        </w:tc>
        <w:tc>
          <w:tcPr>
            <w:tcW w:w="941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(11,2)</w:t>
            </w:r>
          </w:p>
        </w:tc>
        <w:tc>
          <w:tcPr>
            <w:tcW w:w="7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商品原价</w:t>
            </w:r>
          </w:p>
        </w:tc>
      </w:tr>
      <w:tr w:rsidR="00253F5C" w:rsidTr="00272735">
        <w:tc>
          <w:tcPr>
            <w:tcW w:w="22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sell</w:t>
            </w:r>
            <w:r>
              <w:rPr>
                <w:rFonts w:ascii="Arial" w:hAnsi="Arial" w:cs="Arial" w:hint="eastAsia"/>
              </w:rPr>
              <w:t>A</w:t>
            </w:r>
            <w:r w:rsidRPr="00272735">
              <w:rPr>
                <w:rFonts w:ascii="Arial" w:hAnsi="Arial" w:cs="Arial"/>
              </w:rPr>
              <w:t>mount</w:t>
            </w:r>
          </w:p>
        </w:tc>
        <w:tc>
          <w:tcPr>
            <w:tcW w:w="1450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double</w:t>
            </w:r>
          </w:p>
        </w:tc>
        <w:tc>
          <w:tcPr>
            <w:tcW w:w="941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(11,2)</w:t>
            </w:r>
          </w:p>
        </w:tc>
        <w:tc>
          <w:tcPr>
            <w:tcW w:w="7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网购价</w:t>
            </w:r>
          </w:p>
        </w:tc>
      </w:tr>
      <w:tr w:rsidR="00253F5C" w:rsidTr="00272735">
        <w:tc>
          <w:tcPr>
            <w:tcW w:w="2264" w:type="dxa"/>
          </w:tcPr>
          <w:p w:rsidR="00253F5C" w:rsidRDefault="00272735" w:rsidP="00272735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 w:hint="eastAsia"/>
              </w:rPr>
              <w:t>A</w:t>
            </w:r>
            <w:r w:rsidRPr="00272735">
              <w:rPr>
                <w:rFonts w:ascii="Arial" w:hAnsi="Arial" w:cs="Arial"/>
              </w:rPr>
              <w:t>mount</w:t>
            </w:r>
          </w:p>
        </w:tc>
        <w:tc>
          <w:tcPr>
            <w:tcW w:w="1450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double</w:t>
            </w:r>
          </w:p>
        </w:tc>
        <w:tc>
          <w:tcPr>
            <w:tcW w:w="941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(11,2)</w:t>
            </w:r>
          </w:p>
        </w:tc>
        <w:tc>
          <w:tcPr>
            <w:tcW w:w="7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折扣价</w:t>
            </w:r>
          </w:p>
        </w:tc>
      </w:tr>
      <w:tr w:rsidR="00253F5C" w:rsidTr="00272735">
        <w:tc>
          <w:tcPr>
            <w:tcW w:w="2264" w:type="dxa"/>
          </w:tcPr>
          <w:p w:rsidR="00253F5C" w:rsidRDefault="00272735" w:rsidP="00272735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change</w:t>
            </w:r>
            <w:r>
              <w:rPr>
                <w:rFonts w:ascii="Arial" w:hAnsi="Arial" w:cs="Arial" w:hint="eastAsia"/>
              </w:rPr>
              <w:t>P</w:t>
            </w:r>
            <w:r w:rsidRPr="00272735">
              <w:rPr>
                <w:rFonts w:ascii="Arial" w:hAnsi="Arial" w:cs="Arial"/>
              </w:rPr>
              <w:t>rice</w:t>
            </w:r>
          </w:p>
        </w:tc>
        <w:tc>
          <w:tcPr>
            <w:tcW w:w="1450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double</w:t>
            </w:r>
          </w:p>
        </w:tc>
        <w:tc>
          <w:tcPr>
            <w:tcW w:w="941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(11,2)</w:t>
            </w:r>
          </w:p>
        </w:tc>
        <w:tc>
          <w:tcPr>
            <w:tcW w:w="764" w:type="dxa"/>
          </w:tcPr>
          <w:p w:rsidR="00253F5C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53F5C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兑换节钞</w:t>
            </w:r>
          </w:p>
        </w:tc>
      </w:tr>
      <w:tr w:rsidR="00272735" w:rsidTr="00272735">
        <w:tc>
          <w:tcPr>
            <w:tcW w:w="22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onlyV</w:t>
            </w:r>
            <w:r w:rsidRPr="00272735">
              <w:rPr>
                <w:rFonts w:ascii="Arial" w:hAnsi="Arial" w:cs="Arial"/>
              </w:rPr>
              <w:t>ip</w:t>
            </w:r>
          </w:p>
        </w:tc>
        <w:tc>
          <w:tcPr>
            <w:tcW w:w="1450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41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11</w:t>
            </w:r>
          </w:p>
        </w:tc>
        <w:tc>
          <w:tcPr>
            <w:tcW w:w="7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72735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专享兑换会员级别</w:t>
            </w:r>
          </w:p>
        </w:tc>
      </w:tr>
      <w:tr w:rsidR="00272735" w:rsidTr="00272735">
        <w:tc>
          <w:tcPr>
            <w:tcW w:w="22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unit</w:t>
            </w:r>
          </w:p>
        </w:tc>
        <w:tc>
          <w:tcPr>
            <w:tcW w:w="1450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72735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价格单位</w:t>
            </w:r>
            <w:r>
              <w:rPr>
                <w:rFonts w:ascii="Arial" w:hAnsi="Arial" w:cs="Arial" w:hint="eastAsia"/>
              </w:rPr>
              <w:t>（元）</w:t>
            </w:r>
          </w:p>
        </w:tc>
      </w:tr>
      <w:tr w:rsidR="00272735" w:rsidTr="00272735">
        <w:tc>
          <w:tcPr>
            <w:tcW w:w="2264" w:type="dxa"/>
          </w:tcPr>
          <w:p w:rsidR="00272735" w:rsidRDefault="00F9257F" w:rsidP="00CC780B">
            <w:pPr>
              <w:rPr>
                <w:rFonts w:ascii="Arial" w:hAnsi="Arial" w:cs="Arial"/>
              </w:rPr>
            </w:pPr>
            <w:r w:rsidRPr="00F9257F">
              <w:rPr>
                <w:rFonts w:ascii="Arial" w:hAnsi="Arial" w:cs="Arial"/>
              </w:rPr>
              <w:t>priceDescri</w:t>
            </w:r>
          </w:p>
        </w:tc>
        <w:tc>
          <w:tcPr>
            <w:tcW w:w="1450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272735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价格说明</w:t>
            </w:r>
          </w:p>
        </w:tc>
      </w:tr>
      <w:tr w:rsidR="00272735" w:rsidTr="00272735">
        <w:tc>
          <w:tcPr>
            <w:tcW w:w="22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272735">
              <w:rPr>
                <w:rFonts w:ascii="Arial" w:hAnsi="Arial" w:cs="Arial"/>
              </w:rPr>
              <w:t>umber</w:t>
            </w:r>
          </w:p>
        </w:tc>
        <w:tc>
          <w:tcPr>
            <w:tcW w:w="1450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41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11</w:t>
            </w:r>
          </w:p>
        </w:tc>
        <w:tc>
          <w:tcPr>
            <w:tcW w:w="7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72735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库存数量</w:t>
            </w:r>
          </w:p>
        </w:tc>
      </w:tr>
      <w:tr w:rsidR="00272735" w:rsidTr="00272735">
        <w:tc>
          <w:tcPr>
            <w:tcW w:w="22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descri</w:t>
            </w:r>
          </w:p>
        </w:tc>
        <w:tc>
          <w:tcPr>
            <w:tcW w:w="1450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272735" w:rsidRPr="0090609E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库存描述</w:t>
            </w:r>
          </w:p>
        </w:tc>
      </w:tr>
      <w:tr w:rsidR="00272735" w:rsidTr="00272735">
        <w:tc>
          <w:tcPr>
            <w:tcW w:w="22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mode</w:t>
            </w:r>
          </w:p>
        </w:tc>
        <w:tc>
          <w:tcPr>
            <w:tcW w:w="1450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941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764" w:type="dxa"/>
          </w:tcPr>
          <w:p w:rsidR="00272735" w:rsidRDefault="00272735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272735" w:rsidRPr="0090609E" w:rsidRDefault="00272735" w:rsidP="00272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库存类型</w:t>
            </w:r>
            <w:r>
              <w:rPr>
                <w:rFonts w:ascii="Arial" w:hAnsi="Arial" w:cs="Arial" w:hint="eastAsia"/>
              </w:rPr>
              <w:t>（</w:t>
            </w:r>
            <w:r w:rsidRPr="00272735">
              <w:rPr>
                <w:rFonts w:ascii="Arial" w:hAnsi="Arial" w:cs="Arial"/>
              </w:rPr>
              <w:t>10</w:t>
            </w:r>
            <w:r w:rsidRPr="00272735">
              <w:rPr>
                <w:rFonts w:ascii="Arial" w:hAnsi="Arial" w:cs="Arial"/>
              </w:rPr>
              <w:t>：入库</w:t>
            </w:r>
            <w:r w:rsidRPr="00272735">
              <w:rPr>
                <w:rFonts w:ascii="Arial" w:hAnsi="Arial" w:cs="Arial"/>
              </w:rPr>
              <w:t xml:space="preserve"> 11</w:t>
            </w:r>
            <w:r w:rsidRPr="00272735">
              <w:rPr>
                <w:rFonts w:ascii="Arial" w:hAnsi="Arial" w:cs="Arial"/>
              </w:rPr>
              <w:t>：退货入库</w:t>
            </w:r>
            <w:r w:rsidRPr="00272735">
              <w:rPr>
                <w:rFonts w:ascii="Arial" w:hAnsi="Arial" w:cs="Arial"/>
              </w:rPr>
              <w:t xml:space="preserve"> 21</w:t>
            </w:r>
            <w:r w:rsidRPr="00272735">
              <w:rPr>
                <w:rFonts w:ascii="Arial" w:hAnsi="Arial" w:cs="Arial"/>
              </w:rPr>
              <w:t>：销售出库</w:t>
            </w:r>
            <w:r w:rsidRPr="00272735">
              <w:rPr>
                <w:rFonts w:ascii="Arial" w:hAnsi="Arial" w:cs="Arial"/>
              </w:rPr>
              <w:t xml:space="preserve"> 22</w:t>
            </w:r>
            <w:r w:rsidRPr="00272735">
              <w:rPr>
                <w:rFonts w:ascii="Arial" w:hAnsi="Arial" w:cs="Arial"/>
              </w:rPr>
              <w:t>：其他出库</w:t>
            </w:r>
            <w:r w:rsidRPr="00272735">
              <w:rPr>
                <w:rFonts w:ascii="Arial" w:hAnsi="Arial" w:cs="Arial"/>
              </w:rPr>
              <w:t xml:space="preserve"> -1</w:t>
            </w:r>
            <w:r w:rsidRPr="00272735">
              <w:rPr>
                <w:rFonts w:ascii="Arial" w:hAnsi="Arial" w:cs="Arial"/>
              </w:rPr>
              <w:t>：冲账</w:t>
            </w:r>
            <w:r>
              <w:rPr>
                <w:rFonts w:ascii="Arial" w:hAnsi="Arial" w:cs="Arial" w:hint="eastAsia"/>
              </w:rPr>
              <w:t>）</w:t>
            </w:r>
          </w:p>
        </w:tc>
      </w:tr>
      <w:tr w:rsidR="00AB779D" w:rsidTr="00272735">
        <w:tc>
          <w:tcPr>
            <w:tcW w:w="2264" w:type="dxa"/>
          </w:tcPr>
          <w:p w:rsidR="00AB779D" w:rsidRPr="00C44D6A" w:rsidRDefault="00AB779D" w:rsidP="00CC780B">
            <w:pPr>
              <w:rPr>
                <w:rFonts w:ascii="Arial" w:hAnsi="Arial" w:cs="Arial"/>
                <w:color w:val="FF0000"/>
              </w:rPr>
            </w:pPr>
            <w:r w:rsidRPr="0074616F">
              <w:rPr>
                <w:rFonts w:ascii="Arial" w:eastAsia="华文中宋" w:hAnsi="Arial" w:cs="Arial"/>
                <w:color w:val="FF0000"/>
              </w:rPr>
              <w:t>attrName</w:t>
            </w:r>
          </w:p>
        </w:tc>
        <w:tc>
          <w:tcPr>
            <w:tcW w:w="1450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Pr="0090609E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属性名称</w:t>
            </w:r>
          </w:p>
        </w:tc>
      </w:tr>
      <w:tr w:rsidR="00AB779D" w:rsidTr="00272735">
        <w:tc>
          <w:tcPr>
            <w:tcW w:w="2264" w:type="dxa"/>
          </w:tcPr>
          <w:p w:rsidR="00AB779D" w:rsidRPr="00C44D6A" w:rsidRDefault="00AB779D" w:rsidP="00CC780B">
            <w:pPr>
              <w:rPr>
                <w:rFonts w:ascii="Arial" w:hAnsi="Arial" w:cs="Arial"/>
                <w:color w:val="FF0000"/>
              </w:rPr>
            </w:pPr>
            <w:r w:rsidRPr="00C44D6A">
              <w:rPr>
                <w:rFonts w:ascii="Arial" w:eastAsia="华文中宋" w:hAnsi="Arial" w:cs="Arial"/>
                <w:color w:val="FF0000"/>
              </w:rPr>
              <w:t>value</w:t>
            </w:r>
            <w:r w:rsidRPr="00C44D6A">
              <w:rPr>
                <w:rFonts w:ascii="Arial" w:eastAsia="华文中宋" w:hAnsi="Arial" w:cs="Arial" w:hint="eastAsia"/>
                <w:color w:val="FF0000"/>
              </w:rPr>
              <w:t>N</w:t>
            </w:r>
            <w:r w:rsidRPr="00C44D6A">
              <w:rPr>
                <w:rFonts w:ascii="Arial" w:eastAsia="华文中宋" w:hAnsi="Arial" w:cs="Arial"/>
                <w:color w:val="FF0000"/>
              </w:rPr>
              <w:t>ame</w:t>
            </w:r>
          </w:p>
        </w:tc>
        <w:tc>
          <w:tcPr>
            <w:tcW w:w="1450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Pr="0090609E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属性值名</w:t>
            </w:r>
          </w:p>
        </w:tc>
      </w:tr>
      <w:tr w:rsidR="00AB779D" w:rsidTr="00272735">
        <w:tc>
          <w:tcPr>
            <w:tcW w:w="2264" w:type="dxa"/>
          </w:tcPr>
          <w:p w:rsidR="00AB779D" w:rsidRPr="00C44D6A" w:rsidRDefault="00AB779D" w:rsidP="00CC780B">
            <w:pPr>
              <w:rPr>
                <w:rFonts w:ascii="Arial" w:eastAsia="华文中宋" w:hAnsi="Arial" w:cs="Arial"/>
                <w:color w:val="FF0000"/>
              </w:rPr>
            </w:pPr>
            <w:r w:rsidRPr="00C44D6A">
              <w:rPr>
                <w:rFonts w:ascii="Arial" w:eastAsia="华文中宋" w:hAnsi="Arial" w:cs="Arial"/>
                <w:color w:val="FF0000"/>
              </w:rPr>
              <w:t>price</w:t>
            </w:r>
          </w:p>
        </w:tc>
        <w:tc>
          <w:tcPr>
            <w:tcW w:w="1450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double</w:t>
            </w:r>
          </w:p>
        </w:tc>
        <w:tc>
          <w:tcPr>
            <w:tcW w:w="941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 w:rsidRPr="00272735">
              <w:rPr>
                <w:rFonts w:ascii="Arial" w:hAnsi="Arial" w:cs="Arial"/>
              </w:rPr>
              <w:t>(11,2)</w:t>
            </w: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定价值</w:t>
            </w:r>
          </w:p>
        </w:tc>
      </w:tr>
      <w:tr w:rsidR="00AB779D" w:rsidTr="00272735">
        <w:tc>
          <w:tcPr>
            <w:tcW w:w="2264" w:type="dxa"/>
          </w:tcPr>
          <w:p w:rsidR="00AB779D" w:rsidRPr="00C44D6A" w:rsidRDefault="00AB779D" w:rsidP="00CC780B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productA</w:t>
            </w:r>
            <w:r w:rsidRPr="00962B9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ttr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s</w:t>
            </w:r>
          </w:p>
        </w:tc>
        <w:tc>
          <w:tcPr>
            <w:tcW w:w="1450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宋体" w:hAnsi="宋体" w:cs="宋体" w:hint="eastAsia"/>
                <w:color w:val="FF0000"/>
              </w:rPr>
              <w:t>定价属性列表</w:t>
            </w:r>
            <w:r w:rsidRPr="002F1BD8">
              <w:rPr>
                <w:rFonts w:ascii="宋体" w:hAnsi="宋体" w:cs="宋体" w:hint="eastAsia"/>
                <w:color w:val="FF0000"/>
              </w:rPr>
              <w:t>json串</w:t>
            </w:r>
            <w:r>
              <w:rPr>
                <w:rFonts w:ascii="宋体" w:hAnsi="宋体" w:cs="宋体" w:hint="eastAsia"/>
                <w:color w:val="FF0000"/>
              </w:rPr>
              <w:t>，</w:t>
            </w:r>
            <w:r w:rsidRPr="00962B9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 w:hint="eastAsia"/>
                <w:color w:val="FF0000"/>
              </w:rPr>
              <w:t>以上的红色参数</w:t>
            </w:r>
            <w:r>
              <w:rPr>
                <w:rFonts w:ascii="宋体" w:hAnsi="宋体" w:cs="宋体" w:hint="eastAsia"/>
                <w:color w:val="FF0000"/>
              </w:rPr>
              <w:lastRenderedPageBreak/>
              <w:t>绑定到这里面传递</w:t>
            </w:r>
          </w:p>
        </w:tc>
      </w:tr>
      <w:tr w:rsidR="00AB779D" w:rsidTr="00272735">
        <w:tc>
          <w:tcPr>
            <w:tcW w:w="2264" w:type="dxa"/>
          </w:tcPr>
          <w:p w:rsidR="00AB779D" w:rsidRPr="00C44D6A" w:rsidRDefault="00AB779D" w:rsidP="00CC780B">
            <w:pPr>
              <w:rPr>
                <w:rFonts w:ascii="Arial" w:hAnsi="Arial" w:cs="Arial"/>
                <w:color w:val="00B0F0"/>
              </w:rPr>
            </w:pPr>
            <w:r w:rsidRPr="000710D2">
              <w:rPr>
                <w:rFonts w:ascii="Arial" w:eastAsia="华文中宋" w:hAnsi="Arial" w:cs="Arial"/>
                <w:color w:val="00B0F0"/>
              </w:rPr>
              <w:lastRenderedPageBreak/>
              <w:t>attrName</w:t>
            </w:r>
          </w:p>
        </w:tc>
        <w:tc>
          <w:tcPr>
            <w:tcW w:w="1450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Pr="0090609E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商品参数</w:t>
            </w:r>
            <w:r>
              <w:rPr>
                <w:rFonts w:ascii="Arial" w:hAnsi="Arial" w:cs="Arial"/>
              </w:rPr>
              <w:t>名称</w:t>
            </w:r>
          </w:p>
        </w:tc>
      </w:tr>
      <w:tr w:rsidR="00AB779D" w:rsidTr="00272735">
        <w:tc>
          <w:tcPr>
            <w:tcW w:w="2264" w:type="dxa"/>
          </w:tcPr>
          <w:p w:rsidR="00AB779D" w:rsidRPr="00C44D6A" w:rsidRDefault="00AB779D" w:rsidP="00CC780B">
            <w:pPr>
              <w:rPr>
                <w:rFonts w:ascii="Arial" w:hAnsi="Arial" w:cs="Arial"/>
                <w:color w:val="00B0F0"/>
              </w:rPr>
            </w:pPr>
            <w:r w:rsidRPr="00C44D6A">
              <w:rPr>
                <w:rFonts w:ascii="Arial" w:eastAsia="华文中宋" w:hAnsi="Arial" w:cs="Arial"/>
                <w:color w:val="00B0F0"/>
              </w:rPr>
              <w:t>value</w:t>
            </w:r>
            <w:r w:rsidRPr="00C44D6A">
              <w:rPr>
                <w:rFonts w:ascii="Arial" w:eastAsia="华文中宋" w:hAnsi="Arial" w:cs="Arial" w:hint="eastAsia"/>
                <w:color w:val="00B0F0"/>
              </w:rPr>
              <w:t>N</w:t>
            </w:r>
            <w:r w:rsidRPr="00C44D6A">
              <w:rPr>
                <w:rFonts w:ascii="Arial" w:eastAsia="华文中宋" w:hAnsi="Arial" w:cs="Arial"/>
                <w:color w:val="00B0F0"/>
              </w:rPr>
              <w:t>ame</w:t>
            </w:r>
          </w:p>
        </w:tc>
        <w:tc>
          <w:tcPr>
            <w:tcW w:w="1450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Pr="0090609E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商品参数</w:t>
            </w:r>
            <w:r>
              <w:rPr>
                <w:rFonts w:ascii="Arial" w:hAnsi="Arial" w:cs="Arial"/>
              </w:rPr>
              <w:t>值名</w:t>
            </w:r>
          </w:p>
        </w:tc>
      </w:tr>
      <w:tr w:rsidR="00AB779D" w:rsidTr="00272735">
        <w:tc>
          <w:tcPr>
            <w:tcW w:w="2264" w:type="dxa"/>
          </w:tcPr>
          <w:p w:rsidR="00AB779D" w:rsidRPr="00C44D6A" w:rsidRDefault="00AB779D" w:rsidP="00CC780B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productParam</w:t>
            </w:r>
            <w:r w:rsidRPr="00962B9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</w:t>
            </w:r>
          </w:p>
        </w:tc>
        <w:tc>
          <w:tcPr>
            <w:tcW w:w="1450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宋体" w:hAnsi="宋体" w:cs="宋体" w:hint="eastAsia"/>
                <w:color w:val="FF0000"/>
              </w:rPr>
              <w:t>商品参数列表</w:t>
            </w:r>
            <w:r w:rsidRPr="002F1BD8">
              <w:rPr>
                <w:rFonts w:ascii="宋体" w:hAnsi="宋体" w:cs="宋体" w:hint="eastAsia"/>
                <w:color w:val="FF0000"/>
              </w:rPr>
              <w:t>json串</w:t>
            </w:r>
            <w:r>
              <w:rPr>
                <w:rFonts w:ascii="宋体" w:hAnsi="宋体" w:cs="宋体" w:hint="eastAsia"/>
                <w:color w:val="FF0000"/>
              </w:rPr>
              <w:t>，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param</w:t>
            </w:r>
            <w:r w:rsidRPr="00962B9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宋体" w:hint="eastAsia"/>
                <w:color w:val="FF0000"/>
              </w:rPr>
              <w:t>以上的蓝色参数绑定到这里面传递</w:t>
            </w:r>
          </w:p>
        </w:tc>
      </w:tr>
      <w:tr w:rsidR="00AB779D" w:rsidTr="00272735">
        <w:tc>
          <w:tcPr>
            <w:tcW w:w="2264" w:type="dxa"/>
          </w:tcPr>
          <w:p w:rsidR="00AB779D" w:rsidRPr="00DE719B" w:rsidRDefault="00AB779D" w:rsidP="00CC780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E719B">
              <w:rPr>
                <w:rFonts w:ascii="Arial" w:hAnsi="Arial" w:cs="Arial"/>
              </w:rPr>
              <w:t>detailImg</w:t>
            </w:r>
          </w:p>
        </w:tc>
        <w:tc>
          <w:tcPr>
            <w:tcW w:w="1450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941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Default="00AB779D" w:rsidP="00CC780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图文详情图</w:t>
            </w:r>
          </w:p>
        </w:tc>
      </w:tr>
      <w:tr w:rsidR="00AB779D" w:rsidTr="00272735">
        <w:tc>
          <w:tcPr>
            <w:tcW w:w="2264" w:type="dxa"/>
          </w:tcPr>
          <w:p w:rsidR="00AB779D" w:rsidRPr="00E514DC" w:rsidRDefault="00AB779D" w:rsidP="00CC780B">
            <w:pPr>
              <w:rPr>
                <w:rFonts w:ascii="Arial" w:hAnsi="Arial" w:cs="Arial"/>
                <w:color w:val="0070C0"/>
              </w:rPr>
            </w:pPr>
            <w:r w:rsidRPr="00E514DC">
              <w:rPr>
                <w:rFonts w:ascii="Arial" w:hAnsi="Arial" w:cs="Arial"/>
                <w:color w:val="0070C0"/>
              </w:rPr>
              <w:t>fileName</w:t>
            </w:r>
          </w:p>
        </w:tc>
        <w:tc>
          <w:tcPr>
            <w:tcW w:w="1450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Default="00AB779D" w:rsidP="00CC780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文件名</w:t>
            </w:r>
          </w:p>
        </w:tc>
      </w:tr>
      <w:tr w:rsidR="00AB779D" w:rsidTr="00272735">
        <w:tc>
          <w:tcPr>
            <w:tcW w:w="2264" w:type="dxa"/>
          </w:tcPr>
          <w:p w:rsidR="00AB779D" w:rsidRPr="00E514DC" w:rsidRDefault="00AB779D" w:rsidP="00CC780B">
            <w:pPr>
              <w:rPr>
                <w:rFonts w:ascii="Arial" w:hAnsi="Arial" w:cs="Arial"/>
                <w:color w:val="0070C0"/>
              </w:rPr>
            </w:pPr>
            <w:r w:rsidRPr="00E514DC">
              <w:rPr>
                <w:rFonts w:ascii="Arial" w:hAnsi="Arial" w:cs="Arial"/>
                <w:color w:val="0070C0"/>
              </w:rPr>
              <w:t>descri</w:t>
            </w:r>
          </w:p>
        </w:tc>
        <w:tc>
          <w:tcPr>
            <w:tcW w:w="1450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AB779D" w:rsidRDefault="00AB779D" w:rsidP="00CC780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文字描述</w:t>
            </w:r>
          </w:p>
        </w:tc>
      </w:tr>
      <w:tr w:rsidR="00AB779D" w:rsidTr="00272735">
        <w:tc>
          <w:tcPr>
            <w:tcW w:w="2264" w:type="dxa"/>
          </w:tcPr>
          <w:p w:rsidR="00AB779D" w:rsidRPr="00190F19" w:rsidRDefault="00AB779D" w:rsidP="00CC780B">
            <w:pPr>
              <w:rPr>
                <w:rFonts w:ascii="Arial" w:hAnsi="Arial" w:cs="Arial"/>
                <w:color w:val="FF0000"/>
              </w:rPr>
            </w:pPr>
            <w:r w:rsidRPr="00190F19">
              <w:rPr>
                <w:rFonts w:ascii="Arial" w:hAnsi="Arial" w:cs="Arial" w:hint="eastAsia"/>
                <w:color w:val="FF0000"/>
              </w:rPr>
              <w:t>details</w:t>
            </w:r>
          </w:p>
        </w:tc>
        <w:tc>
          <w:tcPr>
            <w:tcW w:w="1450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B779D" w:rsidRPr="00272735" w:rsidRDefault="00AB779D" w:rsidP="00CC780B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B779D" w:rsidRDefault="00AB779D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B779D" w:rsidRDefault="00AB779D" w:rsidP="00CC780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以上蓝色参数封装成json放到这个字段中</w:t>
            </w:r>
          </w:p>
        </w:tc>
      </w:tr>
    </w:tbl>
    <w:p w:rsidR="00F524EE" w:rsidRDefault="00F524EE" w:rsidP="00F524EE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F524EE" w:rsidTr="00CC780B">
        <w:tc>
          <w:tcPr>
            <w:tcW w:w="1488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F524EE" w:rsidRDefault="00F524E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524EE" w:rsidTr="00CC780B">
        <w:tc>
          <w:tcPr>
            <w:tcW w:w="1488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F524EE" w:rsidTr="00CC780B">
        <w:tc>
          <w:tcPr>
            <w:tcW w:w="1488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F524EE" w:rsidRDefault="00F524E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E7416B" w:rsidRDefault="00E7416B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商品上架</w:t>
      </w:r>
    </w:p>
    <w:p w:rsidR="00E7416B" w:rsidRDefault="00E7416B" w:rsidP="00E7416B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E7416B" w:rsidRDefault="00E7416B" w:rsidP="00E7416B">
      <w:pPr>
        <w:pStyle w:val="15"/>
        <w:ind w:left="780" w:firstLineChars="0" w:firstLine="0"/>
      </w:pPr>
      <w:r>
        <w:t>/shopping/</w:t>
      </w:r>
      <w:r w:rsidR="003A3ECB" w:rsidRPr="003A3ECB">
        <w:t>publicProduct</w:t>
      </w:r>
    </w:p>
    <w:p w:rsidR="00E7416B" w:rsidRDefault="00E7416B" w:rsidP="00E7416B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E7416B" w:rsidTr="00216431">
        <w:tc>
          <w:tcPr>
            <w:tcW w:w="1857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7416B" w:rsidTr="00216431">
        <w:tc>
          <w:tcPr>
            <w:tcW w:w="1857" w:type="dxa"/>
          </w:tcPr>
          <w:p w:rsidR="00E7416B" w:rsidRDefault="00452C54" w:rsidP="00216431">
            <w:pPr>
              <w:rPr>
                <w:rFonts w:ascii="Arial" w:hAnsi="Arial" w:cs="Arial"/>
              </w:rPr>
            </w:pPr>
            <w:r w:rsidRPr="008C6757">
              <w:rPr>
                <w:rFonts w:ascii="Arial" w:eastAsia="华文中宋" w:hAnsi="Arial" w:cs="Arial"/>
              </w:rPr>
              <w:t>productIds</w:t>
            </w:r>
          </w:p>
        </w:tc>
        <w:tc>
          <w:tcPr>
            <w:tcW w:w="1857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7416B" w:rsidRDefault="00452C5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 xml:space="preserve">id </w:t>
            </w:r>
            <w:r>
              <w:rPr>
                <w:rFonts w:ascii="Arial" w:hAnsi="Arial" w:cs="Arial" w:hint="eastAsia"/>
              </w:rPr>
              <w:t>多个适用逗号隔开</w:t>
            </w:r>
          </w:p>
        </w:tc>
      </w:tr>
      <w:tr w:rsidR="00324638" w:rsidTr="00216431">
        <w:tc>
          <w:tcPr>
            <w:tcW w:w="1857" w:type="dxa"/>
          </w:tcPr>
          <w:p w:rsidR="00324638" w:rsidRDefault="0032463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857" w:type="dxa"/>
          </w:tcPr>
          <w:p w:rsidR="00324638" w:rsidRDefault="0032463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324638" w:rsidRDefault="00324638" w:rsidP="002164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324638" w:rsidRDefault="0032463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324638" w:rsidRDefault="0032463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7416B" w:rsidTr="00216431">
        <w:tc>
          <w:tcPr>
            <w:tcW w:w="1857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7416B" w:rsidTr="00216431">
        <w:tc>
          <w:tcPr>
            <w:tcW w:w="1857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E7416B" w:rsidRDefault="00E7416B" w:rsidP="00E7416B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E7416B" w:rsidTr="00216431">
        <w:tc>
          <w:tcPr>
            <w:tcW w:w="1488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E7416B" w:rsidRDefault="00E7416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7416B" w:rsidTr="00216431">
        <w:tc>
          <w:tcPr>
            <w:tcW w:w="1488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success</w:t>
            </w:r>
          </w:p>
        </w:tc>
        <w:tc>
          <w:tcPr>
            <w:tcW w:w="1871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E7416B" w:rsidTr="00216431">
        <w:tc>
          <w:tcPr>
            <w:tcW w:w="1488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E7416B" w:rsidRDefault="00E7416B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E7416B" w:rsidRDefault="00E7416B" w:rsidP="00E7416B"/>
    <w:p w:rsidR="00E7416B" w:rsidRDefault="00E7416B"/>
    <w:p w:rsidR="00AC37D5" w:rsidRDefault="00AC37D5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商品下架</w:t>
      </w:r>
    </w:p>
    <w:p w:rsidR="00AC37D5" w:rsidRDefault="00AC37D5" w:rsidP="00AC37D5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AC37D5" w:rsidRDefault="00AC37D5" w:rsidP="00AC37D5">
      <w:pPr>
        <w:pStyle w:val="15"/>
        <w:ind w:left="780" w:firstLineChars="0" w:firstLine="0"/>
      </w:pPr>
      <w:r>
        <w:t>/shopping/</w:t>
      </w:r>
      <w:r w:rsidR="00FD68AD" w:rsidRPr="00FD68AD">
        <w:t>underProduct</w:t>
      </w:r>
    </w:p>
    <w:p w:rsidR="00AC37D5" w:rsidRDefault="00AC37D5" w:rsidP="00AC37D5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AC37D5" w:rsidTr="00216431">
        <w:tc>
          <w:tcPr>
            <w:tcW w:w="1857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C37D5" w:rsidTr="00216431">
        <w:tc>
          <w:tcPr>
            <w:tcW w:w="1857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 w:rsidRPr="008C6757">
              <w:rPr>
                <w:rFonts w:ascii="Arial" w:eastAsia="华文中宋" w:hAnsi="Arial" w:cs="Arial"/>
              </w:rPr>
              <w:t>productIds</w:t>
            </w:r>
          </w:p>
        </w:tc>
        <w:tc>
          <w:tcPr>
            <w:tcW w:w="1857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 xml:space="preserve">id </w:t>
            </w:r>
            <w:r>
              <w:rPr>
                <w:rFonts w:ascii="Arial" w:hAnsi="Arial" w:cs="Arial" w:hint="eastAsia"/>
              </w:rPr>
              <w:t>多个适用逗号隔开</w:t>
            </w:r>
          </w:p>
        </w:tc>
      </w:tr>
      <w:tr w:rsidR="008857D8" w:rsidTr="00216431">
        <w:tc>
          <w:tcPr>
            <w:tcW w:w="1857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857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AC37D5" w:rsidTr="00216431">
        <w:tc>
          <w:tcPr>
            <w:tcW w:w="1857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C37D5" w:rsidTr="00216431">
        <w:tc>
          <w:tcPr>
            <w:tcW w:w="1857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AC37D5" w:rsidRDefault="00AC37D5" w:rsidP="00AC37D5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AC37D5" w:rsidTr="00216431">
        <w:tc>
          <w:tcPr>
            <w:tcW w:w="1488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AC37D5" w:rsidRDefault="00AC37D5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C37D5" w:rsidTr="00216431">
        <w:tc>
          <w:tcPr>
            <w:tcW w:w="1488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AC37D5" w:rsidTr="00216431">
        <w:tc>
          <w:tcPr>
            <w:tcW w:w="1488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AC37D5" w:rsidRDefault="00AC37D5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AC37D5" w:rsidRDefault="00AC37D5"/>
    <w:p w:rsidR="00F61D17" w:rsidRDefault="00F61D17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商品删除</w:t>
      </w:r>
    </w:p>
    <w:p w:rsidR="00F61D17" w:rsidRDefault="00F61D17" w:rsidP="00F61D17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F61D17" w:rsidRDefault="00F61D17" w:rsidP="00F61D17">
      <w:pPr>
        <w:pStyle w:val="15"/>
        <w:ind w:left="780" w:firstLineChars="0" w:firstLine="0"/>
      </w:pPr>
      <w:r>
        <w:t>/shopping/</w:t>
      </w:r>
      <w:r w:rsidRPr="00E74200">
        <w:t>removeProduct</w:t>
      </w:r>
    </w:p>
    <w:p w:rsidR="00F61D17" w:rsidRDefault="00F61D17" w:rsidP="00F61D17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F61D17" w:rsidTr="00216431">
        <w:tc>
          <w:tcPr>
            <w:tcW w:w="1857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61D17" w:rsidTr="00216431">
        <w:tc>
          <w:tcPr>
            <w:tcW w:w="1857" w:type="dxa"/>
          </w:tcPr>
          <w:p w:rsidR="00F61D17" w:rsidRDefault="00DD53F9" w:rsidP="00216431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61D17" w:rsidRDefault="00F61D17" w:rsidP="00DD53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 xml:space="preserve">id </w:t>
            </w:r>
          </w:p>
        </w:tc>
      </w:tr>
      <w:tr w:rsidR="008857D8" w:rsidTr="00216431">
        <w:tc>
          <w:tcPr>
            <w:tcW w:w="1857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857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857D8" w:rsidRDefault="008857D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当前用户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61D17" w:rsidTr="00216431">
        <w:tc>
          <w:tcPr>
            <w:tcW w:w="1857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61D17" w:rsidTr="00216431">
        <w:tc>
          <w:tcPr>
            <w:tcW w:w="1857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61D17" w:rsidRDefault="00F61D17" w:rsidP="00F61D17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269" w:tblpY="558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F61D17" w:rsidTr="00216431">
        <w:tc>
          <w:tcPr>
            <w:tcW w:w="1488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F61D17" w:rsidRDefault="00F61D1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61D17" w:rsidTr="00216431">
        <w:tc>
          <w:tcPr>
            <w:tcW w:w="1488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F61D17" w:rsidTr="00216431">
        <w:tc>
          <w:tcPr>
            <w:tcW w:w="1488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F61D17" w:rsidRDefault="00F61D1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AC37D5" w:rsidRDefault="00AC37D5"/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获取商品售出记录</w:t>
      </w:r>
    </w:p>
    <w:p w:rsidR="008C6856" w:rsidRDefault="00DF0CC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/shopping/getProduct</w:t>
      </w:r>
      <w:r>
        <w:rPr>
          <w:rFonts w:hint="eastAsia"/>
        </w:rPr>
        <w:t>SellRecordList</w:t>
      </w:r>
    </w:p>
    <w:p w:rsidR="008C6856" w:rsidRDefault="00DF0CC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1857"/>
        <w:gridCol w:w="941"/>
        <w:gridCol w:w="764"/>
        <w:gridCol w:w="2657"/>
      </w:tblGrid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productI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createTime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开始时间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41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6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8"/>
        <w:tblW w:w="7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05"/>
        <w:gridCol w:w="3225"/>
        <w:gridCol w:w="1529"/>
      </w:tblGrid>
      <w:tr w:rsidR="008C6856">
        <w:trPr>
          <w:trHeight w:val="427"/>
        </w:trPr>
        <w:tc>
          <w:tcPr>
            <w:tcW w:w="29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22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52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rPr>
          <w:trHeight w:val="622"/>
        </w:trPr>
        <w:tc>
          <w:tcPr>
            <w:tcW w:w="29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 w:hint="eastAsia"/>
              </w:rPr>
              <w:t>_sell_record_list</w:t>
            </w:r>
          </w:p>
        </w:tc>
        <w:tc>
          <w:tcPr>
            <w:tcW w:w="322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list&lt;product_sell_record&gt;</w:t>
            </w:r>
          </w:p>
        </w:tc>
        <w:tc>
          <w:tcPr>
            <w:tcW w:w="152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售出记录</w:t>
            </w:r>
          </w:p>
        </w:tc>
      </w:tr>
      <w:tr w:rsidR="003D2E82">
        <w:trPr>
          <w:trHeight w:val="437"/>
        </w:trPr>
        <w:tc>
          <w:tcPr>
            <w:tcW w:w="2905" w:type="dxa"/>
          </w:tcPr>
          <w:p w:rsidR="003D2E82" w:rsidRDefault="003D2E8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3225" w:type="dxa"/>
          </w:tcPr>
          <w:p w:rsidR="003D2E82" w:rsidRDefault="003D2E8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529" w:type="dxa"/>
          </w:tcPr>
          <w:p w:rsidR="003D2E82" w:rsidRDefault="003D2E82" w:rsidP="0022358F">
            <w:pPr>
              <w:rPr>
                <w:rFonts w:ascii="Arial" w:eastAsia="华文中宋" w:hAnsi="Arial" w:cs="Arial"/>
              </w:rPr>
            </w:pPr>
          </w:p>
        </w:tc>
      </w:tr>
      <w:tr w:rsidR="003D2E82">
        <w:trPr>
          <w:trHeight w:val="437"/>
        </w:trPr>
        <w:tc>
          <w:tcPr>
            <w:tcW w:w="2905" w:type="dxa"/>
          </w:tcPr>
          <w:p w:rsidR="003D2E82" w:rsidRDefault="003D2E8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225" w:type="dxa"/>
          </w:tcPr>
          <w:p w:rsidR="003D2E82" w:rsidRDefault="003D2E82" w:rsidP="0022358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29" w:type="dxa"/>
          </w:tcPr>
          <w:p w:rsidR="003D2E82" w:rsidRDefault="003D2E82" w:rsidP="0022358F">
            <w:pPr>
              <w:rPr>
                <w:rFonts w:ascii="Arial" w:eastAsia="华文中宋" w:hAnsi="Arial" w:cs="Arial"/>
              </w:rPr>
            </w:pP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</w:t>
      </w:r>
      <w:r w:rsidR="007539B7">
        <w:rPr>
          <w:rFonts w:hint="eastAsia"/>
        </w:rPr>
        <w:t>往期晒图</w:t>
      </w:r>
      <w:r>
        <w:rPr>
          <w:rFonts w:hint="eastAsia"/>
        </w:rPr>
        <w:t>列表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8C6856" w:rsidRDefault="00890E52">
      <w:pPr>
        <w:pStyle w:val="15"/>
        <w:ind w:left="780" w:firstLineChars="0" w:firstLine="0"/>
      </w:pPr>
      <w:r w:rsidRPr="00890E52">
        <w:t xml:space="preserve">/shopping/oneDollar </w:t>
      </w:r>
      <w:r w:rsidR="00F65EC5">
        <w:rPr>
          <w:rFonts w:hint="eastAsia"/>
        </w:rPr>
        <w:t>/</w:t>
      </w:r>
      <w:r w:rsidRPr="00890E52">
        <w:t>getCommentList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84" w:type="dxa"/>
          </w:tcPr>
          <w:p w:rsidR="008C6856" w:rsidRPr="002D61BF" w:rsidRDefault="00627C4D">
            <w:pPr>
              <w:rPr>
                <w:rFonts w:ascii="Arial" w:eastAsia="华文中宋" w:hAnsi="Arial" w:cs="Arial"/>
              </w:rPr>
            </w:pPr>
            <w:r w:rsidRPr="002D61BF">
              <w:rPr>
                <w:rFonts w:ascii="Arial" w:eastAsia="华文中宋" w:hAnsi="Arial" w:cs="Arial"/>
              </w:rPr>
              <w:t>targetId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0A143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</w:t>
            </w:r>
            <w:r w:rsidR="00DF0CC0">
              <w:rPr>
                <w:rFonts w:ascii="Arial" w:hAnsi="Arial" w:cs="Arial"/>
              </w:rPr>
              <w:t>ID</w:t>
            </w:r>
          </w:p>
        </w:tc>
      </w:tr>
      <w:tr w:rsidR="00627C4D">
        <w:tc>
          <w:tcPr>
            <w:tcW w:w="1684" w:type="dxa"/>
          </w:tcPr>
          <w:p w:rsidR="00627C4D" w:rsidRPr="002D61BF" w:rsidRDefault="00627C4D">
            <w:pPr>
              <w:rPr>
                <w:rFonts w:ascii="Arial" w:eastAsia="华文中宋" w:hAnsi="Arial" w:cs="Arial"/>
              </w:rPr>
            </w:pPr>
            <w:r w:rsidRPr="002D61BF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332" w:type="dxa"/>
          </w:tcPr>
          <w:p w:rsidR="00627C4D" w:rsidRDefault="00627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627C4D" w:rsidRDefault="00627C4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27C4D" w:rsidRDefault="000B36D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627C4D" w:rsidRDefault="00D52FE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类型</w:t>
            </w:r>
            <w:r w:rsidR="005D017E">
              <w:rPr>
                <w:rFonts w:ascii="Arial" w:hAnsi="Arial" w:cs="Arial" w:hint="eastAsia"/>
              </w:rPr>
              <w:t xml:space="preserve"> 1-</w:t>
            </w:r>
            <w:r w:rsidR="005D017E">
              <w:rPr>
                <w:rFonts w:ascii="Arial" w:hAnsi="Arial" w:cs="Arial" w:hint="eastAsia"/>
              </w:rPr>
              <w:t>有图</w:t>
            </w:r>
            <w:r w:rsidR="0092773E">
              <w:rPr>
                <w:rFonts w:ascii="Arial" w:hAnsi="Arial" w:cs="Arial" w:hint="eastAsia"/>
              </w:rPr>
              <w:t xml:space="preserve"> 2-</w:t>
            </w:r>
            <w:r w:rsidR="00E80AB1">
              <w:rPr>
                <w:rFonts w:ascii="Arial" w:hAnsi="Arial" w:cs="Arial" w:hint="eastAsia"/>
              </w:rPr>
              <w:t>最新</w:t>
            </w:r>
          </w:p>
        </w:tc>
      </w:tr>
      <w:tr w:rsidR="00627C4D">
        <w:tc>
          <w:tcPr>
            <w:tcW w:w="1684" w:type="dxa"/>
          </w:tcPr>
          <w:p w:rsidR="00627C4D" w:rsidRPr="002D61BF" w:rsidRDefault="00627C4D">
            <w:pPr>
              <w:rPr>
                <w:rFonts w:ascii="Arial" w:eastAsia="华文中宋" w:hAnsi="Arial" w:cs="Arial"/>
              </w:rPr>
            </w:pPr>
            <w:r w:rsidRPr="002D61BF"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32" w:type="dxa"/>
          </w:tcPr>
          <w:p w:rsidR="00627C4D" w:rsidRDefault="00627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627C4D" w:rsidRDefault="00627C4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27C4D" w:rsidRDefault="00627C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27C4D" w:rsidRDefault="00627C4D">
            <w:pPr>
              <w:rPr>
                <w:rFonts w:ascii="Arial" w:hAnsi="Arial" w:cs="Arial"/>
              </w:rPr>
            </w:pPr>
          </w:p>
        </w:tc>
      </w:tr>
      <w:tr w:rsidR="00627C4D">
        <w:tc>
          <w:tcPr>
            <w:tcW w:w="1684" w:type="dxa"/>
          </w:tcPr>
          <w:p w:rsidR="00627C4D" w:rsidRPr="002D61BF" w:rsidRDefault="00627C4D">
            <w:pPr>
              <w:rPr>
                <w:rFonts w:ascii="Arial" w:eastAsia="华文中宋" w:hAnsi="Arial" w:cs="Arial"/>
              </w:rPr>
            </w:pPr>
            <w:r w:rsidRPr="002D61BF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32" w:type="dxa"/>
          </w:tcPr>
          <w:p w:rsidR="00627C4D" w:rsidRDefault="00627C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086" w:type="dxa"/>
          </w:tcPr>
          <w:p w:rsidR="00627C4D" w:rsidRDefault="00627C4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27C4D" w:rsidRDefault="00EC085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27C4D" w:rsidRDefault="00627C4D">
            <w:pPr>
              <w:rPr>
                <w:rFonts w:ascii="Arial" w:hAnsi="Arial" w:cs="Arial"/>
              </w:rPr>
            </w:pP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A4FF0">
        <w:tc>
          <w:tcPr>
            <w:tcW w:w="1488" w:type="dxa"/>
          </w:tcPr>
          <w:p w:rsidR="002A4FF0" w:rsidRDefault="002A4FF0">
            <w:pPr>
              <w:rPr>
                <w:rFonts w:ascii="Arial" w:hAnsi="Arial" w:cs="Arial"/>
              </w:rPr>
            </w:pPr>
            <w:r w:rsidRPr="00EF660E">
              <w:rPr>
                <w:rFonts w:ascii="Arial" w:hAnsi="Arial" w:cs="Arial"/>
              </w:rPr>
              <w:t>comment_item_list</w:t>
            </w:r>
          </w:p>
        </w:tc>
        <w:tc>
          <w:tcPr>
            <w:tcW w:w="1871" w:type="dxa"/>
          </w:tcPr>
          <w:p w:rsidR="002A4FF0" w:rsidRDefault="00EF66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1408" w:type="dxa"/>
          </w:tcPr>
          <w:p w:rsidR="002A4FF0" w:rsidRDefault="002A4FF0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2A4FF0" w:rsidRDefault="002A4FF0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2A4FF0" w:rsidRDefault="002A4FF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评价</w:t>
            </w:r>
          </w:p>
        </w:tc>
      </w:tr>
      <w:tr w:rsidR="0070361A">
        <w:tc>
          <w:tcPr>
            <w:tcW w:w="1488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70361A">
        <w:tc>
          <w:tcPr>
            <w:tcW w:w="1488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70361A" w:rsidRDefault="0070361A" w:rsidP="0070361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8C6856"/>
    <w:p w:rsidR="007539B7" w:rsidRDefault="007539B7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获取评价标签列表</w:t>
      </w:r>
    </w:p>
    <w:p w:rsidR="007539B7" w:rsidRDefault="007539B7" w:rsidP="007539B7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7539B7" w:rsidRDefault="007539B7" w:rsidP="007539B7">
      <w:pPr>
        <w:pStyle w:val="15"/>
        <w:ind w:left="780" w:firstLineChars="0" w:firstLine="0"/>
      </w:pPr>
      <w:r w:rsidRPr="00137530">
        <w:t>/shopping/comment</w:t>
      </w:r>
      <w:r>
        <w:rPr>
          <w:rFonts w:hint="eastAsia"/>
        </w:rPr>
        <w:t>/</w:t>
      </w:r>
      <w:r>
        <w:t>get</w:t>
      </w:r>
      <w:r>
        <w:rPr>
          <w:rFonts w:hint="eastAsia"/>
        </w:rPr>
        <w:t>CommentTagList</w:t>
      </w:r>
    </w:p>
    <w:p w:rsidR="007539B7" w:rsidRDefault="007539B7" w:rsidP="007539B7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7539B7" w:rsidTr="00216431">
        <w:tc>
          <w:tcPr>
            <w:tcW w:w="1684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539B7" w:rsidTr="00216431">
        <w:tc>
          <w:tcPr>
            <w:tcW w:w="1684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catId</w:t>
            </w:r>
          </w:p>
        </w:tc>
        <w:tc>
          <w:tcPr>
            <w:tcW w:w="1332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/>
              </w:rPr>
              <w:t>ID</w:t>
            </w:r>
          </w:p>
        </w:tc>
      </w:tr>
      <w:tr w:rsidR="007539B7" w:rsidTr="00216431">
        <w:tc>
          <w:tcPr>
            <w:tcW w:w="1684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539B7" w:rsidTr="00216431">
        <w:tc>
          <w:tcPr>
            <w:tcW w:w="1684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539B7" w:rsidRDefault="007539B7" w:rsidP="007539B7">
      <w:pPr>
        <w:rPr>
          <w:vanish/>
        </w:rPr>
      </w:pPr>
    </w:p>
    <w:p w:rsidR="007539B7" w:rsidRDefault="007539B7" w:rsidP="007539B7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7539B7" w:rsidTr="00216431">
        <w:tc>
          <w:tcPr>
            <w:tcW w:w="148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539B7" w:rsidTr="00216431">
        <w:tc>
          <w:tcPr>
            <w:tcW w:w="148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comment_t</w:t>
            </w:r>
            <w:r>
              <w:rPr>
                <w:rFonts w:ascii="Arial" w:hAnsi="Arial" w:cs="Arial" w:hint="eastAsia"/>
              </w:rPr>
              <w:lastRenderedPageBreak/>
              <w:t>ag</w:t>
            </w:r>
            <w:r>
              <w:rPr>
                <w:rFonts w:ascii="Arial" w:hAnsi="Arial" w:cs="Arial"/>
              </w:rPr>
              <w:t>_list</w:t>
            </w:r>
          </w:p>
        </w:tc>
        <w:tc>
          <w:tcPr>
            <w:tcW w:w="1871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list&lt;</w:t>
            </w:r>
            <w:r>
              <w:rPr>
                <w:rFonts w:ascii="Arial" w:hAnsi="Arial" w:cs="Arial" w:hint="eastAsia"/>
              </w:rPr>
              <w:t>comment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 w:hint="eastAsia"/>
              </w:rPr>
              <w:lastRenderedPageBreak/>
              <w:t>ag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40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标签列表</w:t>
            </w:r>
          </w:p>
        </w:tc>
      </w:tr>
      <w:tr w:rsidR="007539B7" w:rsidTr="00216431">
        <w:tc>
          <w:tcPr>
            <w:tcW w:w="148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 w:rsidRPr="00EF660E">
              <w:rPr>
                <w:rFonts w:ascii="Arial" w:hAnsi="Arial" w:cs="Arial"/>
              </w:rPr>
              <w:lastRenderedPageBreak/>
              <w:t>comment_item_list</w:t>
            </w:r>
          </w:p>
        </w:tc>
        <w:tc>
          <w:tcPr>
            <w:tcW w:w="1871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140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7539B7" w:rsidRDefault="007539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评价评分项</w:t>
            </w:r>
          </w:p>
        </w:tc>
      </w:tr>
      <w:tr w:rsidR="007539B7" w:rsidTr="00216431">
        <w:tc>
          <w:tcPr>
            <w:tcW w:w="1488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7539B7" w:rsidTr="00216431">
        <w:tc>
          <w:tcPr>
            <w:tcW w:w="1488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7539B7" w:rsidRDefault="007539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7539B7" w:rsidRDefault="007539B7" w:rsidP="007539B7"/>
    <w:p w:rsidR="007539B7" w:rsidRDefault="007539B7"/>
    <w:p w:rsidR="007539B7" w:rsidRDefault="007539B7"/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提交评价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8C6856" w:rsidRDefault="00764E5F">
      <w:pPr>
        <w:pStyle w:val="15"/>
        <w:ind w:left="780" w:firstLineChars="0" w:firstLine="0"/>
      </w:pPr>
      <w:r w:rsidRPr="00764E5F">
        <w:t>/shopping/comment</w:t>
      </w:r>
      <w:r w:rsidR="00DF0CC0">
        <w:t>/</w:t>
      </w:r>
      <w:r w:rsidR="00DF0CC0">
        <w:rPr>
          <w:rFonts w:hint="eastAsia"/>
        </w:rPr>
        <w:t>postComment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Pr="00A10D3B" w:rsidRDefault="00DF0CC0" w:rsidP="00196238">
            <w:pPr>
              <w:rPr>
                <w:rFonts w:ascii="Arial" w:hAnsi="Arial" w:cs="Arial"/>
                <w:color w:val="FF0000"/>
              </w:rPr>
            </w:pPr>
            <w:r w:rsidRPr="00A10D3B">
              <w:rPr>
                <w:rFonts w:ascii="Arial" w:hAnsi="Arial" w:cs="Arial" w:hint="eastAsia"/>
                <w:color w:val="FF0000"/>
              </w:rPr>
              <w:t>关联</w:t>
            </w:r>
            <w:r w:rsidRPr="00A10D3B">
              <w:rPr>
                <w:rFonts w:ascii="Arial" w:hAnsi="Arial" w:cs="Arial"/>
                <w:color w:val="FF0000"/>
              </w:rPr>
              <w:t>ID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 xml:space="preserve"> 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当订单信息中的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product_type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为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3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时传递订单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id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，其他为商品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id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或者酒店</w:t>
            </w:r>
            <w:r w:rsidR="00196238" w:rsidRPr="00A10D3B">
              <w:rPr>
                <w:rFonts w:ascii="Arial" w:hAnsi="Arial" w:cs="Arial" w:hint="eastAsia"/>
                <w:color w:val="FF0000"/>
              </w:rPr>
              <w:t>、</w:t>
            </w:r>
            <w:r w:rsidR="00385EBC" w:rsidRPr="00A10D3B">
              <w:rPr>
                <w:rFonts w:ascii="Arial" w:hAnsi="Arial" w:cs="Arial" w:hint="eastAsia"/>
                <w:color w:val="FF0000"/>
              </w:rPr>
              <w:t>ktv Id</w:t>
            </w:r>
          </w:p>
        </w:tc>
      </w:tr>
      <w:tr w:rsidR="0084458F">
        <w:tc>
          <w:tcPr>
            <w:tcW w:w="1684" w:type="dxa"/>
          </w:tcPr>
          <w:p w:rsidR="0084458F" w:rsidRDefault="00844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shopId</w:t>
            </w:r>
          </w:p>
        </w:tc>
        <w:tc>
          <w:tcPr>
            <w:tcW w:w="1332" w:type="dxa"/>
          </w:tcPr>
          <w:p w:rsidR="0084458F" w:rsidRDefault="00844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4458F" w:rsidRDefault="0084458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4458F" w:rsidRDefault="00844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4458F" w:rsidRDefault="0084458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关联类型</w:t>
            </w:r>
            <w:r w:rsidR="00746878" w:rsidRPr="00746878">
              <w:rPr>
                <w:rFonts w:ascii="Arial" w:hAnsi="Arial" w:cs="Arial"/>
              </w:rPr>
              <w:t>1-</w:t>
            </w:r>
            <w:r w:rsidR="00746878" w:rsidRPr="00746878">
              <w:rPr>
                <w:rFonts w:ascii="Arial" w:hAnsi="Arial" w:cs="Arial"/>
              </w:rPr>
              <w:t>商家</w:t>
            </w:r>
            <w:r w:rsidR="00746878" w:rsidRPr="00746878">
              <w:rPr>
                <w:rFonts w:ascii="Arial" w:hAnsi="Arial" w:cs="Arial"/>
              </w:rPr>
              <w:t xml:space="preserve"> 2-</w:t>
            </w:r>
            <w:r w:rsidR="00746878" w:rsidRPr="00746878">
              <w:rPr>
                <w:rFonts w:ascii="Arial" w:hAnsi="Arial" w:cs="Arial"/>
              </w:rPr>
              <w:t>商品</w:t>
            </w:r>
            <w:r w:rsidR="00746878" w:rsidRPr="00746878">
              <w:rPr>
                <w:rFonts w:ascii="Arial" w:hAnsi="Arial" w:cs="Arial"/>
              </w:rPr>
              <w:t xml:space="preserve"> 3-</w:t>
            </w:r>
            <w:r w:rsidR="00746878" w:rsidRPr="00746878">
              <w:rPr>
                <w:rFonts w:ascii="Arial" w:hAnsi="Arial" w:cs="Arial"/>
              </w:rPr>
              <w:t>一元兑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content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内容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tags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标签组</w:t>
            </w:r>
          </w:p>
        </w:tc>
      </w:tr>
      <w:tr w:rsidR="007608B0">
        <w:tc>
          <w:tcPr>
            <w:tcW w:w="1684" w:type="dxa"/>
          </w:tcPr>
          <w:p w:rsidR="007608B0" w:rsidRPr="00AD7EFF" w:rsidRDefault="007608B0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/>
                <w:color w:val="FF0000"/>
              </w:rPr>
              <w:t>commentItemIds</w:t>
            </w:r>
          </w:p>
        </w:tc>
        <w:tc>
          <w:tcPr>
            <w:tcW w:w="1332" w:type="dxa"/>
          </w:tcPr>
          <w:p w:rsidR="007608B0" w:rsidRPr="00AD7EFF" w:rsidRDefault="00E525C9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086" w:type="dxa"/>
          </w:tcPr>
          <w:p w:rsidR="007608B0" w:rsidRPr="00AD7EFF" w:rsidRDefault="007608B0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7" w:type="dxa"/>
          </w:tcPr>
          <w:p w:rsidR="007608B0" w:rsidRPr="00AD7EFF" w:rsidRDefault="00301870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17" w:type="dxa"/>
          </w:tcPr>
          <w:p w:rsidR="007608B0" w:rsidRPr="00AD7EFF" w:rsidRDefault="007608B0" w:rsidP="00475371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/>
                <w:color w:val="FF0000"/>
              </w:rPr>
              <w:t>J</w:t>
            </w:r>
            <w:r w:rsidRPr="00AD7EFF">
              <w:rPr>
                <w:rFonts w:ascii="Arial" w:hAnsi="Arial" w:cs="Arial" w:hint="eastAsia"/>
                <w:color w:val="FF0000"/>
              </w:rPr>
              <w:t>son</w:t>
            </w:r>
            <w:r w:rsidRPr="00AD7EFF">
              <w:rPr>
                <w:rFonts w:ascii="Arial" w:hAnsi="Arial" w:cs="Arial" w:hint="eastAsia"/>
                <w:color w:val="FF0000"/>
              </w:rPr>
              <w:t>串</w:t>
            </w:r>
            <w:r w:rsidR="00301870" w:rsidRPr="00AD7EFF">
              <w:rPr>
                <w:rFonts w:ascii="Arial" w:hAnsi="Arial" w:cs="Arial" w:hint="eastAsia"/>
                <w:color w:val="0070C0"/>
              </w:rPr>
              <w:t>包含字段为（</w:t>
            </w:r>
            <w:r w:rsidR="00301870" w:rsidRPr="00AD7EFF">
              <w:rPr>
                <w:rFonts w:ascii="Arial" w:hAnsi="Arial" w:cs="Arial"/>
                <w:color w:val="0070C0"/>
              </w:rPr>
              <w:t>score</w:t>
            </w:r>
            <w:r w:rsidR="00301870" w:rsidRPr="00AD7EFF">
              <w:rPr>
                <w:rFonts w:ascii="Arial" w:hAnsi="Arial" w:cs="Arial" w:hint="eastAsia"/>
                <w:color w:val="0070C0"/>
              </w:rPr>
              <w:t>,</w:t>
            </w:r>
            <w:r w:rsidR="00301870" w:rsidRPr="00AD7EFF">
              <w:rPr>
                <w:rFonts w:ascii="Arial" w:hAnsi="Arial" w:cs="Arial"/>
                <w:color w:val="0070C0"/>
              </w:rPr>
              <w:t xml:space="preserve"> itemId</w:t>
            </w:r>
            <w:r w:rsidR="00301870" w:rsidRPr="00AD7EFF">
              <w:rPr>
                <w:rFonts w:ascii="Arial" w:hAnsi="Arial" w:cs="Arial" w:hint="eastAsia"/>
                <w:color w:val="0070C0"/>
              </w:rPr>
              <w:t>）</w:t>
            </w:r>
          </w:p>
        </w:tc>
      </w:tr>
      <w:tr w:rsidR="001964D9">
        <w:tc>
          <w:tcPr>
            <w:tcW w:w="1684" w:type="dxa"/>
          </w:tcPr>
          <w:p w:rsidR="001964D9" w:rsidRDefault="005427B1">
            <w:pPr>
              <w:rPr>
                <w:rFonts w:ascii="Arial" w:hAnsi="Arial" w:cs="Arial"/>
              </w:rPr>
            </w:pPr>
            <w:r w:rsidRPr="00786C96">
              <w:rPr>
                <w:rFonts w:ascii="Arial" w:hAnsi="Arial" w:cs="Arial"/>
              </w:rPr>
              <w:t>commentImg</w:t>
            </w:r>
          </w:p>
        </w:tc>
        <w:tc>
          <w:tcPr>
            <w:tcW w:w="1332" w:type="dxa"/>
          </w:tcPr>
          <w:p w:rsidR="001964D9" w:rsidRDefault="005427B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Sting</w:t>
            </w:r>
          </w:p>
        </w:tc>
        <w:tc>
          <w:tcPr>
            <w:tcW w:w="1086" w:type="dxa"/>
          </w:tcPr>
          <w:p w:rsidR="001964D9" w:rsidRDefault="001964D9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1964D9" w:rsidRDefault="00253A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1964D9" w:rsidRDefault="00D0527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图片上传对应名称，把图片信息塞到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A43323" w:rsidRDefault="00A43323" w:rsidP="00A43323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A43323" w:rsidTr="009774BE">
        <w:tc>
          <w:tcPr>
            <w:tcW w:w="1488" w:type="dxa"/>
          </w:tcPr>
          <w:p w:rsidR="00A43323" w:rsidRDefault="00A4332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871" w:type="dxa"/>
          </w:tcPr>
          <w:p w:rsidR="00A43323" w:rsidRDefault="00A4332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A43323" w:rsidRDefault="00A4332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A43323" w:rsidRDefault="00A4332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A43323" w:rsidRDefault="00A4332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43323" w:rsidTr="009774BE">
        <w:tc>
          <w:tcPr>
            <w:tcW w:w="1488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A43323" w:rsidTr="009774BE">
        <w:tc>
          <w:tcPr>
            <w:tcW w:w="1488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A43323" w:rsidRDefault="00A43323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023A2C" w:rsidRDefault="00023A2C" w:rsidP="00023A2C">
      <w:pPr>
        <w:rPr>
          <w:vanish/>
        </w:rPr>
      </w:pPr>
    </w:p>
    <w:p w:rsidR="003F0BC8" w:rsidRDefault="003F0BC8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点赞</w:t>
      </w:r>
    </w:p>
    <w:p w:rsidR="003F0BC8" w:rsidRDefault="003F0BC8" w:rsidP="003F0BC8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3F0BC8" w:rsidRDefault="003F0BC8" w:rsidP="003F0BC8">
      <w:pPr>
        <w:pStyle w:val="15"/>
        <w:ind w:left="780" w:firstLineChars="0" w:firstLine="0"/>
      </w:pPr>
      <w:r w:rsidRPr="00764E5F">
        <w:t>/shopping/comment</w:t>
      </w:r>
      <w:r>
        <w:t>/</w:t>
      </w:r>
      <w:r w:rsidR="00E1121C" w:rsidRPr="00E1121C">
        <w:t>addAgree</w:t>
      </w:r>
    </w:p>
    <w:p w:rsidR="003F0BC8" w:rsidRDefault="003F0BC8" w:rsidP="003F0BC8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3F0BC8" w:rsidTr="009774BE">
        <w:tc>
          <w:tcPr>
            <w:tcW w:w="1684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F0BC8" w:rsidTr="009774BE">
        <w:tc>
          <w:tcPr>
            <w:tcW w:w="1684" w:type="dxa"/>
          </w:tcPr>
          <w:p w:rsidR="003F0BC8" w:rsidRDefault="001B5E10" w:rsidP="009774BE">
            <w:pPr>
              <w:rPr>
                <w:rFonts w:ascii="Arial" w:hAnsi="Arial" w:cs="Arial"/>
              </w:rPr>
            </w:pPr>
            <w:r w:rsidRPr="00FC4E5A">
              <w:rPr>
                <w:rFonts w:ascii="Arial" w:hAnsi="Arial" w:cs="Arial"/>
              </w:rPr>
              <w:t>bussnessId</w:t>
            </w:r>
          </w:p>
        </w:tc>
        <w:tc>
          <w:tcPr>
            <w:tcW w:w="1332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F0BC8" w:rsidRDefault="00675D2B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</w:t>
            </w:r>
            <w:r w:rsidR="003F0BC8">
              <w:rPr>
                <w:rFonts w:ascii="Arial" w:hAnsi="Arial" w:cs="Arial"/>
              </w:rPr>
              <w:t>ID</w:t>
            </w:r>
          </w:p>
        </w:tc>
      </w:tr>
      <w:tr w:rsidR="003F0BC8" w:rsidTr="009774BE">
        <w:tc>
          <w:tcPr>
            <w:tcW w:w="1684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3F0BC8" w:rsidTr="009774BE">
        <w:tc>
          <w:tcPr>
            <w:tcW w:w="1684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F0BC8" w:rsidTr="009774BE">
        <w:tc>
          <w:tcPr>
            <w:tcW w:w="1684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F0BC8" w:rsidRDefault="003F0BC8" w:rsidP="003F0BC8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3F0BC8" w:rsidTr="009774BE">
        <w:tc>
          <w:tcPr>
            <w:tcW w:w="1488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3F0BC8" w:rsidRDefault="003F0BC8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F0BC8" w:rsidTr="009774BE">
        <w:tc>
          <w:tcPr>
            <w:tcW w:w="1488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3F0BC8" w:rsidTr="009774BE">
        <w:tc>
          <w:tcPr>
            <w:tcW w:w="1488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3F0BC8" w:rsidRDefault="003F0BC8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A43323" w:rsidRDefault="00A43323" w:rsidP="00023A2C">
      <w:pPr>
        <w:rPr>
          <w:vanish/>
        </w:rPr>
      </w:pPr>
    </w:p>
    <w:p w:rsidR="00802461" w:rsidRDefault="00802461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取消点赞</w:t>
      </w:r>
    </w:p>
    <w:p w:rsidR="00802461" w:rsidRDefault="00802461" w:rsidP="00802461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802461" w:rsidRDefault="00802461" w:rsidP="00802461">
      <w:pPr>
        <w:pStyle w:val="15"/>
        <w:ind w:left="780" w:firstLineChars="0" w:firstLine="0"/>
      </w:pPr>
      <w:r w:rsidRPr="00764E5F">
        <w:t>/shopping/comment</w:t>
      </w:r>
      <w:r>
        <w:t>/</w:t>
      </w:r>
      <w:r w:rsidR="00B3057C">
        <w:rPr>
          <w:rFonts w:hint="eastAsia"/>
        </w:rPr>
        <w:t>cancel</w:t>
      </w:r>
      <w:r w:rsidRPr="00E1121C">
        <w:t>Agree</w:t>
      </w:r>
    </w:p>
    <w:p w:rsidR="00802461" w:rsidRDefault="00802461" w:rsidP="00802461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802461" w:rsidTr="009774BE">
        <w:tc>
          <w:tcPr>
            <w:tcW w:w="1684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02461" w:rsidTr="009774BE">
        <w:tc>
          <w:tcPr>
            <w:tcW w:w="1684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 w:rsidRPr="00FC4E5A">
              <w:rPr>
                <w:rFonts w:ascii="Arial" w:hAnsi="Arial" w:cs="Arial"/>
              </w:rPr>
              <w:t>bussnessId</w:t>
            </w:r>
          </w:p>
        </w:tc>
        <w:tc>
          <w:tcPr>
            <w:tcW w:w="1332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02461" w:rsidTr="009774BE">
        <w:tc>
          <w:tcPr>
            <w:tcW w:w="1684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02461" w:rsidTr="009774BE">
        <w:tc>
          <w:tcPr>
            <w:tcW w:w="1684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02461" w:rsidTr="009774BE">
        <w:tc>
          <w:tcPr>
            <w:tcW w:w="1684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02461" w:rsidRDefault="00802461" w:rsidP="00802461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802461" w:rsidTr="009774BE">
        <w:tc>
          <w:tcPr>
            <w:tcW w:w="1488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02461" w:rsidRDefault="0080246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02461" w:rsidTr="009774BE">
        <w:tc>
          <w:tcPr>
            <w:tcW w:w="1488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802461" w:rsidTr="009774BE">
        <w:tc>
          <w:tcPr>
            <w:tcW w:w="1488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802461" w:rsidRDefault="00802461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A43323" w:rsidRDefault="00A43323" w:rsidP="00023A2C">
      <w:pPr>
        <w:rPr>
          <w:vanish/>
        </w:rPr>
      </w:pPr>
    </w:p>
    <w:p w:rsidR="00A43323" w:rsidRDefault="00A43323" w:rsidP="00023A2C">
      <w:pPr>
        <w:rPr>
          <w:vanish/>
        </w:rPr>
      </w:pPr>
    </w:p>
    <w:p w:rsidR="000C7229" w:rsidRDefault="000C7229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追加评价</w:t>
      </w:r>
    </w:p>
    <w:p w:rsidR="000C7229" w:rsidRDefault="000C7229" w:rsidP="000C7229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0C7229" w:rsidRDefault="000C7229" w:rsidP="000C7229">
      <w:pPr>
        <w:pStyle w:val="15"/>
        <w:ind w:left="780" w:firstLineChars="0" w:firstLine="0"/>
      </w:pPr>
      <w:r w:rsidRPr="00764E5F">
        <w:t>/shopping/comment</w:t>
      </w:r>
      <w:r>
        <w:t>/</w:t>
      </w:r>
      <w:r>
        <w:rPr>
          <w:rFonts w:hint="eastAsia"/>
        </w:rPr>
        <w:t>post</w:t>
      </w:r>
      <w:r w:rsidR="006400BD">
        <w:rPr>
          <w:rFonts w:hint="eastAsia"/>
        </w:rPr>
        <w:t>Add</w:t>
      </w:r>
      <w:r>
        <w:rPr>
          <w:rFonts w:hint="eastAsia"/>
        </w:rPr>
        <w:t>Comment</w:t>
      </w:r>
    </w:p>
    <w:p w:rsidR="000C7229" w:rsidRDefault="000C7229" w:rsidP="000C7229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targetId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</w:t>
            </w:r>
            <w:r>
              <w:rPr>
                <w:rFonts w:ascii="Arial" w:hAnsi="Arial" w:cs="Arial"/>
              </w:rPr>
              <w:t>ID</w:t>
            </w:r>
          </w:p>
        </w:tc>
      </w:tr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targetType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关联类型</w:t>
            </w:r>
          </w:p>
        </w:tc>
      </w:tr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content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内容</w:t>
            </w:r>
          </w:p>
        </w:tc>
      </w:tr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tags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标签组</w:t>
            </w:r>
          </w:p>
        </w:tc>
      </w:tr>
      <w:tr w:rsidR="000C7229" w:rsidTr="009774BE">
        <w:tc>
          <w:tcPr>
            <w:tcW w:w="1684" w:type="dxa"/>
          </w:tcPr>
          <w:p w:rsidR="000C7229" w:rsidRPr="00AD7EFF" w:rsidRDefault="00955B33" w:rsidP="009774B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p</w:t>
            </w:r>
            <w:r w:rsidR="008F67CE">
              <w:rPr>
                <w:rFonts w:ascii="Arial" w:hAnsi="Arial" w:cs="Arial" w:hint="eastAsia"/>
                <w:color w:val="FF0000"/>
              </w:rPr>
              <w:t>id</w:t>
            </w:r>
          </w:p>
        </w:tc>
        <w:tc>
          <w:tcPr>
            <w:tcW w:w="1332" w:type="dxa"/>
          </w:tcPr>
          <w:p w:rsidR="000C7229" w:rsidRPr="00AD7EFF" w:rsidRDefault="000C7229" w:rsidP="009774BE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086" w:type="dxa"/>
          </w:tcPr>
          <w:p w:rsidR="000C7229" w:rsidRPr="00AD7EFF" w:rsidRDefault="000C7229" w:rsidP="009774BE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7" w:type="dxa"/>
          </w:tcPr>
          <w:p w:rsidR="000C7229" w:rsidRPr="00AD7EFF" w:rsidRDefault="00052A1A" w:rsidP="009774B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17" w:type="dxa"/>
          </w:tcPr>
          <w:p w:rsidR="000C7229" w:rsidRPr="00AD7EFF" w:rsidRDefault="009C0624" w:rsidP="009774B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追评</w:t>
            </w:r>
            <w:r>
              <w:rPr>
                <w:rFonts w:ascii="Arial" w:hAnsi="Arial" w:cs="Arial" w:hint="eastAsia"/>
                <w:color w:val="FF0000"/>
              </w:rPr>
              <w:t>id</w:t>
            </w:r>
          </w:p>
        </w:tc>
      </w:tr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C7229" w:rsidTr="009774BE">
        <w:tc>
          <w:tcPr>
            <w:tcW w:w="1684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C7229" w:rsidRDefault="000C7229" w:rsidP="000C7229">
      <w:pPr>
        <w:rPr>
          <w:vanish/>
        </w:rPr>
      </w:pPr>
    </w:p>
    <w:p w:rsidR="000C7229" w:rsidRDefault="000C7229" w:rsidP="000C7229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0C7229" w:rsidTr="009774BE">
        <w:tc>
          <w:tcPr>
            <w:tcW w:w="1488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0C7229" w:rsidRDefault="000C7229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73757" w:rsidTr="009774BE">
        <w:tc>
          <w:tcPr>
            <w:tcW w:w="1488" w:type="dxa"/>
          </w:tcPr>
          <w:p w:rsidR="00473757" w:rsidRDefault="006746D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</w:t>
            </w:r>
            <w:r w:rsidR="00473757">
              <w:rPr>
                <w:rFonts w:ascii="Arial" w:hAnsi="Arial" w:cs="Arial" w:hint="eastAsia"/>
              </w:rPr>
              <w:t>omment_info</w:t>
            </w:r>
          </w:p>
        </w:tc>
        <w:tc>
          <w:tcPr>
            <w:tcW w:w="1871" w:type="dxa"/>
          </w:tcPr>
          <w:p w:rsidR="00473757" w:rsidRDefault="00473757" w:rsidP="009774BE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:rsidR="00473757" w:rsidRDefault="00473757" w:rsidP="009774BE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473757" w:rsidRDefault="00473757" w:rsidP="009774BE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473757" w:rsidRDefault="00305173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追评信息</w:t>
            </w:r>
          </w:p>
        </w:tc>
      </w:tr>
      <w:tr w:rsidR="000C7229" w:rsidTr="009774BE">
        <w:tc>
          <w:tcPr>
            <w:tcW w:w="1488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0C7229" w:rsidTr="009774BE">
        <w:tc>
          <w:tcPr>
            <w:tcW w:w="1488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0C7229" w:rsidRDefault="000C7229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5920FE" w:rsidRDefault="005920FE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lastRenderedPageBreak/>
        <w:t>删除自己评价</w:t>
      </w:r>
    </w:p>
    <w:p w:rsidR="005920FE" w:rsidRDefault="005920FE" w:rsidP="005920FE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5920FE" w:rsidRDefault="005920FE" w:rsidP="005920FE">
      <w:pPr>
        <w:pStyle w:val="15"/>
        <w:ind w:left="780" w:firstLineChars="0" w:firstLine="0"/>
      </w:pPr>
      <w:r w:rsidRPr="00764E5F">
        <w:t>/shopping/comment</w:t>
      </w:r>
      <w:r>
        <w:t>/</w:t>
      </w:r>
      <w:r w:rsidR="001B1097" w:rsidRPr="00B673A5">
        <w:t>removeComment</w:t>
      </w:r>
    </w:p>
    <w:p w:rsidR="005920FE" w:rsidRDefault="005920FE" w:rsidP="005920FE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5920FE" w:rsidTr="009774BE">
        <w:tc>
          <w:tcPr>
            <w:tcW w:w="1684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920FE" w:rsidTr="009774BE">
        <w:tc>
          <w:tcPr>
            <w:tcW w:w="1684" w:type="dxa"/>
          </w:tcPr>
          <w:p w:rsidR="005920FE" w:rsidRDefault="00C639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 w:rsidR="00C35BA4">
              <w:rPr>
                <w:rFonts w:ascii="Arial" w:hAnsi="Arial" w:cs="Arial" w:hint="eastAsia"/>
              </w:rPr>
              <w:t>d</w:t>
            </w:r>
          </w:p>
        </w:tc>
        <w:tc>
          <w:tcPr>
            <w:tcW w:w="1332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</w:t>
            </w:r>
            <w:r>
              <w:rPr>
                <w:rFonts w:ascii="Arial" w:hAnsi="Arial" w:cs="Arial"/>
              </w:rPr>
              <w:t>ID</w:t>
            </w:r>
          </w:p>
        </w:tc>
      </w:tr>
      <w:tr w:rsidR="005920FE" w:rsidTr="009774BE">
        <w:tc>
          <w:tcPr>
            <w:tcW w:w="1684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5920FE" w:rsidTr="009774BE">
        <w:tc>
          <w:tcPr>
            <w:tcW w:w="1684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5920FE" w:rsidTr="009774BE">
        <w:tc>
          <w:tcPr>
            <w:tcW w:w="1684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5920FE" w:rsidRDefault="005920FE" w:rsidP="005920FE">
      <w:pPr>
        <w:rPr>
          <w:vanish/>
        </w:rPr>
      </w:pPr>
    </w:p>
    <w:p w:rsidR="005920FE" w:rsidRDefault="005920FE" w:rsidP="005920FE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5920FE" w:rsidTr="009774BE">
        <w:tc>
          <w:tcPr>
            <w:tcW w:w="1488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5920FE" w:rsidRDefault="005920F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920FE" w:rsidTr="009774BE">
        <w:tc>
          <w:tcPr>
            <w:tcW w:w="1488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5920FE" w:rsidTr="009774BE">
        <w:tc>
          <w:tcPr>
            <w:tcW w:w="1488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5920FE" w:rsidRDefault="005920F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5920FE" w:rsidRDefault="005920FE" w:rsidP="005920FE">
      <w:pPr>
        <w:rPr>
          <w:vanish/>
        </w:rPr>
      </w:pPr>
    </w:p>
    <w:p w:rsidR="008C6856" w:rsidRDefault="008C6856">
      <w:pPr>
        <w:rPr>
          <w:vanish/>
        </w:rPr>
      </w:pPr>
    </w:p>
    <w:p w:rsidR="00023A2C" w:rsidRDefault="00023A2C">
      <w:pPr>
        <w:rPr>
          <w:vanish/>
        </w:rPr>
      </w:pP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获取评价列表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/shopping/</w:t>
      </w:r>
      <w:r w:rsidR="006941E8" w:rsidRPr="006941E8">
        <w:t xml:space="preserve"> </w:t>
      </w:r>
      <w:r w:rsidR="006941E8" w:rsidRPr="00764E5F">
        <w:t>comment</w:t>
      </w:r>
      <w:r w:rsidR="006941E8">
        <w:t>/</w:t>
      </w:r>
      <w:r>
        <w:t>get</w:t>
      </w:r>
      <w:r>
        <w:rPr>
          <w:rFonts w:hint="eastAsia"/>
        </w:rPr>
        <w:t>CommentList</w:t>
      </w: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 w:hint="eastAsia"/>
              </w:rPr>
              <w:t>，商家或商品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关联类型</w:t>
            </w:r>
            <w:r>
              <w:rPr>
                <w:rFonts w:ascii="Arial" w:hAnsi="Arial" w:cs="Arial" w:hint="eastAsia"/>
              </w:rPr>
              <w:t>:</w:t>
            </w:r>
            <w:r>
              <w:rPr>
                <w:rFonts w:ascii="宋体" w:hAnsi="宋体" w:hint="eastAsia"/>
              </w:rPr>
              <w:t>1：商家2：商品</w:t>
            </w:r>
          </w:p>
        </w:tc>
      </w:tr>
      <w:tr w:rsidR="00677928">
        <w:tc>
          <w:tcPr>
            <w:tcW w:w="1684" w:type="dxa"/>
          </w:tcPr>
          <w:p w:rsidR="00677928" w:rsidRDefault="0067792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32" w:type="dxa"/>
          </w:tcPr>
          <w:p w:rsidR="00677928" w:rsidRDefault="0067792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677928" w:rsidRDefault="00677928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677928" w:rsidRDefault="0067792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677928" w:rsidRDefault="0067792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类型</w:t>
            </w:r>
            <w:r>
              <w:rPr>
                <w:rFonts w:ascii="Arial" w:hAnsi="Arial" w:cs="Arial" w:hint="eastAsia"/>
              </w:rPr>
              <w:t>0-</w:t>
            </w:r>
            <w:r>
              <w:rPr>
                <w:rFonts w:ascii="Arial" w:hAnsi="Arial" w:cs="Arial" w:hint="eastAsia"/>
              </w:rPr>
              <w:t>全部</w:t>
            </w:r>
            <w:r>
              <w:rPr>
                <w:rFonts w:ascii="Arial" w:hAnsi="Arial" w:cs="Arial" w:hint="eastAsia"/>
              </w:rPr>
              <w:t>1-</w:t>
            </w:r>
            <w:r>
              <w:rPr>
                <w:rFonts w:ascii="Arial" w:hAnsi="Arial" w:cs="Arial" w:hint="eastAsia"/>
              </w:rPr>
              <w:t>有图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差评</w:t>
            </w:r>
            <w:r>
              <w:rPr>
                <w:rFonts w:ascii="Arial" w:hAnsi="Arial" w:cs="Arial" w:hint="eastAsia"/>
              </w:rPr>
              <w:t xml:space="preserve"> 3-</w:t>
            </w:r>
            <w:r>
              <w:rPr>
                <w:rFonts w:ascii="Arial" w:hAnsi="Arial" w:cs="Arial" w:hint="eastAsia"/>
              </w:rPr>
              <w:t>最新</w:t>
            </w:r>
          </w:p>
        </w:tc>
      </w:tr>
      <w:tr w:rsidR="001B1881">
        <w:tc>
          <w:tcPr>
            <w:tcW w:w="1684" w:type="dxa"/>
          </w:tcPr>
          <w:p w:rsidR="001B1881" w:rsidRPr="008D54A8" w:rsidRDefault="001B1881" w:rsidP="009774BE">
            <w:pPr>
              <w:rPr>
                <w:rFonts w:ascii="Arial" w:hAnsi="Arial" w:cs="Arial"/>
              </w:rPr>
            </w:pPr>
            <w:r w:rsidRPr="008D54A8">
              <w:rPr>
                <w:rFonts w:ascii="Arial" w:hAnsi="Arial" w:cs="Arial"/>
              </w:rPr>
              <w:t>pageSize</w:t>
            </w:r>
          </w:p>
        </w:tc>
        <w:tc>
          <w:tcPr>
            <w:tcW w:w="1332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086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B1881">
        <w:tc>
          <w:tcPr>
            <w:tcW w:w="1684" w:type="dxa"/>
          </w:tcPr>
          <w:p w:rsidR="001B1881" w:rsidRPr="008D54A8" w:rsidRDefault="001B1881" w:rsidP="009774BE">
            <w:pPr>
              <w:rPr>
                <w:rFonts w:ascii="Arial" w:hAnsi="Arial" w:cs="Arial"/>
              </w:rPr>
            </w:pPr>
            <w:r w:rsidRPr="008D54A8">
              <w:rPr>
                <w:rFonts w:ascii="Arial" w:hAnsi="Arial" w:cs="Arial"/>
              </w:rPr>
              <w:t>pageIndex</w:t>
            </w:r>
          </w:p>
        </w:tc>
        <w:tc>
          <w:tcPr>
            <w:tcW w:w="1332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Integer</w:t>
            </w:r>
          </w:p>
        </w:tc>
        <w:tc>
          <w:tcPr>
            <w:tcW w:w="1086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1B1881" w:rsidRDefault="001B188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createTime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创建时间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</w:t>
            </w:r>
            <w:r>
              <w:rPr>
                <w:rFonts w:ascii="Arial" w:hAnsi="Arial" w:cs="Arial"/>
              </w:rPr>
              <w:t>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comment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4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评论列表</w:t>
            </w:r>
          </w:p>
        </w:tc>
      </w:tr>
      <w:tr w:rsidR="00B23BC9">
        <w:tc>
          <w:tcPr>
            <w:tcW w:w="1488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B23BC9">
        <w:tc>
          <w:tcPr>
            <w:tcW w:w="1488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B23BC9" w:rsidRDefault="00B23BC9" w:rsidP="00B23BC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8C6856" w:rsidRDefault="00DF0CC0" w:rsidP="0084517E">
      <w:pPr>
        <w:pStyle w:val="1"/>
        <w:numPr>
          <w:ilvl w:val="0"/>
          <w:numId w:val="62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资金系统</w:t>
      </w:r>
    </w:p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资金流向流程</w:t>
      </w:r>
    </w:p>
    <w:p w:rsidR="008C6856" w:rsidRDefault="008C6856"/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银行账户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(money_bank_accouts)</w:t>
      </w:r>
    </w:p>
    <w:tbl>
      <w:tblPr>
        <w:tblW w:w="936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455"/>
        <w:gridCol w:w="990"/>
        <w:gridCol w:w="855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开户人姓名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account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银行账号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bank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开户行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bank_addr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开户行地址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mobile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预留手机号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0-</w:t>
            </w:r>
            <w:r>
              <w:rPr>
                <w:rFonts w:ascii="宋体" w:hAnsi="宋体" w:hint="eastAsia"/>
              </w:rPr>
              <w:t>新建待审核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审核通过，正常使用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审核不通过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lastRenderedPageBreak/>
        <w:t>JSON</w:t>
      </w:r>
      <w:r>
        <w:rPr>
          <w:rFonts w:hint="eastAsia"/>
        </w:rPr>
        <w:t>对象</w:t>
      </w:r>
      <w:r>
        <w:t>(money_bank_accout)</w:t>
      </w:r>
    </w:p>
    <w:tbl>
      <w:tblPr>
        <w:tblW w:w="8215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2736"/>
        <w:gridCol w:w="793"/>
        <w:gridCol w:w="2577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273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57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开户人姓名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account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银行账号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bank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开户行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bank_addr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开户行地址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mobile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</w:rPr>
              <w:t>预留手机号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Ansi="宋体" w:hint="eastAsia"/>
              </w:rPr>
              <w:t>新建待审核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审核通过，正常使用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审核不通过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互联网金融账户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(money_internet_accouts)</w:t>
      </w:r>
    </w:p>
    <w:tbl>
      <w:tblPr>
        <w:tblW w:w="936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455"/>
        <w:gridCol w:w="990"/>
        <w:gridCol w:w="855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account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账号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platf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平台：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：支付宝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：微信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：财富通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：快钱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0-</w:t>
            </w:r>
            <w:r>
              <w:rPr>
                <w:rFonts w:ascii="宋体" w:hAnsi="宋体" w:hint="eastAsia"/>
              </w:rPr>
              <w:t>新建待审核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审核通过，正常使用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审核不通过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lastRenderedPageBreak/>
        <w:t>JSON</w:t>
      </w:r>
      <w:r>
        <w:rPr>
          <w:rFonts w:hint="eastAsia"/>
        </w:rPr>
        <w:t>对象</w:t>
      </w:r>
      <w:r>
        <w:t>(money_internet_accout)</w:t>
      </w:r>
    </w:p>
    <w:tbl>
      <w:tblPr>
        <w:tblW w:w="8215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2736"/>
        <w:gridCol w:w="793"/>
        <w:gridCol w:w="2577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273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57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开户人姓名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account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银行账号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bank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开户行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bank_addr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开户行地址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mobile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</w:rPr>
              <w:t>预留手机号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Ansi="宋体" w:hint="eastAsia"/>
              </w:rPr>
              <w:t>新建待审核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审核通过，正常使用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审核不通过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发放红包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说明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发放红包产生记录时，必须同步产生账户支出明细。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否则需要回滚（数据库访问时用存储过程处理）。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rPr>
          <w:rFonts w:ascii="宋体" w:hAnsi="宋体"/>
        </w:rPr>
        <w:t xml:space="preserve"> (money_red_packet_sends)</w:t>
      </w:r>
    </w:p>
    <w:tbl>
      <w:tblPr>
        <w:tblW w:w="9387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6"/>
        <w:gridCol w:w="1245"/>
        <w:gridCol w:w="915"/>
        <w:gridCol w:w="960"/>
        <w:gridCol w:w="4381"/>
      </w:tblGrid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shop_id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mode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：随机红包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领取时金额随机</w:t>
            </w:r>
            <w:r>
              <w:rPr>
                <w:rFonts w:ascii="宋体" w:hAnsi="宋体"/>
              </w:rPr>
              <w:t>)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：固定红包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领取时金额固定</w:t>
            </w:r>
            <w:r>
              <w:rPr>
                <w:rFonts w:ascii="宋体" w:hAnsi="宋体"/>
              </w:rPr>
              <w:t>)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：口令红包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领取时输入口令</w:t>
            </w:r>
            <w:r>
              <w:rPr>
                <w:rFonts w:ascii="宋体" w:hAnsi="宋体"/>
              </w:rPr>
              <w:t>)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passwd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64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口令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amount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红包金额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红包名称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send_num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发放数量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effect_time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datetime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 w:hint="eastAsia"/>
              </w:rPr>
              <w:t>是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cs="Arial" w:hint="eastAsia"/>
              </w:rPr>
              <w:t>有效期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8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：正常</w:t>
            </w:r>
            <w:r>
              <w:rPr>
                <w:rFonts w:ascii="宋体" w:hAnsi="宋体" w:hint="eastAsia"/>
              </w:rPr>
              <w:t>（会增加支出明细）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：收回红包（手动会对支出明细冲账）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：自动失效（自动对支出明细冲账）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t>JSON</w:t>
      </w:r>
      <w:r>
        <w:rPr>
          <w:rFonts w:hint="eastAsia"/>
        </w:rPr>
        <w:t>对象</w:t>
      </w:r>
      <w:r>
        <w:t>(</w:t>
      </w:r>
      <w:r>
        <w:rPr>
          <w:rFonts w:ascii="宋体" w:hAnsi="宋体"/>
        </w:rPr>
        <w:t>money_red_packet_send</w:t>
      </w:r>
      <w:r>
        <w:t>)</w:t>
      </w:r>
    </w:p>
    <w:tbl>
      <w:tblPr>
        <w:tblW w:w="8215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2736"/>
        <w:gridCol w:w="793"/>
        <w:gridCol w:w="2577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273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57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shop_id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mode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passwd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口令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红包金额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红包名称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send_num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发放数量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rest_num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剩余数量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领取红包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说明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领取红包产生记录时，必须同步产生账户收入明细。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否则需要回滚（数据库访问时用存储过程处理）。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领取后在客户端需要显示为已领取。</w:t>
      </w:r>
    </w:p>
    <w:p w:rsidR="008C6856" w:rsidRDefault="008C6856"/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(money_red_packet_gets)</w:t>
      </w:r>
    </w:p>
    <w:tbl>
      <w:tblPr>
        <w:tblW w:w="936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455"/>
        <w:gridCol w:w="990"/>
        <w:gridCol w:w="855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mrps_id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发放红包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lastRenderedPageBreak/>
              <w:t>create_time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t>JSON</w:t>
      </w:r>
      <w:r>
        <w:rPr>
          <w:rFonts w:hint="eastAsia"/>
        </w:rPr>
        <w:t>对象</w:t>
      </w:r>
      <w:r>
        <w:t>(</w:t>
      </w:r>
      <w:r>
        <w:rPr>
          <w:rFonts w:ascii="宋体" w:hAnsi="宋体"/>
        </w:rPr>
        <w:t>money_red_packet_get</w:t>
      </w:r>
      <w:r>
        <w:t>)</w:t>
      </w:r>
    </w:p>
    <w:tbl>
      <w:tblPr>
        <w:tblW w:w="8215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2736"/>
        <w:gridCol w:w="793"/>
        <w:gridCol w:w="2577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273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257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create_time</w:t>
            </w:r>
          </w:p>
        </w:tc>
        <w:tc>
          <w:tcPr>
            <w:tcW w:w="27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2577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领取时间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账户余额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说明</w:t>
      </w:r>
    </w:p>
    <w:p w:rsidR="008C6856" w:rsidRDefault="00DF0CC0">
      <w:pPr>
        <w:ind w:left="420"/>
        <w:rPr>
          <w:color w:val="FF0000"/>
        </w:rPr>
      </w:pPr>
      <w:r>
        <w:rPr>
          <w:rFonts w:hint="eastAsia"/>
          <w:color w:val="FF0000"/>
        </w:rPr>
        <w:t>账户单位为节钞，</w:t>
      </w:r>
      <w:r>
        <w:rPr>
          <w:color w:val="FF0000"/>
        </w:rPr>
        <w:t>1</w:t>
      </w:r>
      <w:r>
        <w:rPr>
          <w:rFonts w:hint="eastAsia"/>
          <w:color w:val="FF0000"/>
        </w:rPr>
        <w:t>人民币＝</w:t>
      </w:r>
      <w:r>
        <w:rPr>
          <w:color w:val="FF0000"/>
        </w:rPr>
        <w:t>10</w:t>
      </w:r>
      <w:r>
        <w:rPr>
          <w:rFonts w:hint="eastAsia"/>
          <w:color w:val="FF0000"/>
        </w:rPr>
        <w:t>节钞</w:t>
      </w:r>
    </w:p>
    <w:p w:rsidR="008C6856" w:rsidRDefault="00DF0CC0">
      <w:pPr>
        <w:ind w:left="420"/>
        <w:rPr>
          <w:color w:val="FF0000"/>
        </w:rPr>
      </w:pPr>
      <w:r>
        <w:rPr>
          <w:rFonts w:hint="eastAsia"/>
          <w:color w:val="FF0000"/>
        </w:rPr>
        <w:t>在界面显示时按此比例换算。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(money_balances)</w:t>
      </w:r>
    </w:p>
    <w:tbl>
      <w:tblPr>
        <w:tblW w:w="936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455"/>
        <w:gridCol w:w="990"/>
        <w:gridCol w:w="855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8C6856">
        <w:trPr>
          <w:trHeight w:val="83"/>
        </w:trPr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occur_time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hint="eastAsia"/>
              </w:rPr>
              <w:t>发生时间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</w:pPr>
      <w:r>
        <w:t>JSON</w:t>
      </w:r>
      <w:r>
        <w:rPr>
          <w:rFonts w:hint="eastAsia"/>
        </w:rPr>
        <w:t>对象</w:t>
      </w:r>
      <w:r>
        <w:t>(money_balance)</w:t>
      </w:r>
    </w:p>
    <w:p w:rsidR="008C6856" w:rsidRDefault="008C6856"/>
    <w:tbl>
      <w:tblPr>
        <w:tblW w:w="789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1356"/>
        <w:gridCol w:w="793"/>
        <w:gridCol w:w="3636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636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账户收入明细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说明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所有发生的条目都会影响账户余额，发生条目不能后退，只能冲账。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lastRenderedPageBreak/>
        <w:t>表结构</w:t>
      </w:r>
      <w:r>
        <w:t>(money_ income_details)</w:t>
      </w:r>
    </w:p>
    <w:tbl>
      <w:tblPr>
        <w:tblW w:w="936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455"/>
        <w:gridCol w:w="990"/>
        <w:gridCol w:w="855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发生金额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user_id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用户</w:t>
            </w:r>
            <w:r>
              <w:rPr>
                <w:rFonts w:ascii="宋体" w:hAnsi="宋体"/>
                <w:color w:val="FF0000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关联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target_type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关联类型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：银行账户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：互联网金融账户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：红包</w:t>
            </w:r>
          </w:p>
          <w:p w:rsidR="00DD1D0D" w:rsidRDefault="00DD1D0D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4:</w:t>
            </w:r>
            <w:r w:rsidR="009141E5"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任务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摘要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occur_time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hint="eastAsia"/>
              </w:rPr>
              <w:t>发生时间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event_mode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发生事件类型：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11</w:t>
            </w:r>
            <w:r>
              <w:rPr>
                <w:rFonts w:ascii="宋体" w:hAnsi="宋体" w:hint="eastAsia"/>
              </w:rPr>
              <w:t>：充值收入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：红包收入</w:t>
            </w:r>
          </w:p>
          <w:p w:rsidR="008C6856" w:rsidRDefault="00DF0CC0">
            <w:pPr>
              <w:rPr>
                <w:rFonts w:ascii="宋体"/>
                <w:color w:val="D9D9D9"/>
              </w:rPr>
            </w:pPr>
            <w:r>
              <w:rPr>
                <w:rFonts w:ascii="宋体" w:hAnsi="宋体"/>
                <w:color w:val="D9D9D9"/>
              </w:rPr>
              <w:t>13</w:t>
            </w:r>
            <w:r>
              <w:rPr>
                <w:rFonts w:ascii="宋体" w:hAnsi="宋体" w:hint="eastAsia"/>
                <w:color w:val="D9D9D9"/>
              </w:rPr>
              <w:t>：结算收入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：冲账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</w:pPr>
      <w:r>
        <w:t>JSON</w:t>
      </w:r>
      <w:r>
        <w:rPr>
          <w:rFonts w:hint="eastAsia"/>
        </w:rPr>
        <w:t>对象</w:t>
      </w:r>
      <w:r>
        <w:t>(money_ income_detail)</w:t>
      </w:r>
    </w:p>
    <w:p w:rsidR="008C6856" w:rsidRDefault="008C6856"/>
    <w:tbl>
      <w:tblPr>
        <w:tblW w:w="789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1356"/>
        <w:gridCol w:w="793"/>
        <w:gridCol w:w="3636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636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发生金额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Object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关联对象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摘要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：银行账户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：互联网金融账户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：红包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occur_time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发生时间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event_mode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发生事件类型：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11</w:t>
            </w:r>
            <w:r>
              <w:rPr>
                <w:rFonts w:ascii="宋体" w:hAnsi="宋体" w:hint="eastAsia"/>
              </w:rPr>
              <w:t>：充值收入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：红包收入</w:t>
            </w:r>
          </w:p>
          <w:p w:rsidR="008C6856" w:rsidRDefault="00DF0CC0">
            <w:pPr>
              <w:rPr>
                <w:rFonts w:ascii="宋体"/>
                <w:color w:val="D9D9D9"/>
              </w:rPr>
            </w:pPr>
            <w:r>
              <w:rPr>
                <w:rFonts w:ascii="宋体" w:hAnsi="宋体"/>
                <w:color w:val="D9D9D9"/>
              </w:rPr>
              <w:t>13</w:t>
            </w:r>
            <w:r>
              <w:rPr>
                <w:rFonts w:ascii="宋体" w:hAnsi="宋体" w:hint="eastAsia"/>
                <w:color w:val="D9D9D9"/>
              </w:rPr>
              <w:t>：结算收入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：冲账</w:t>
            </w:r>
          </w:p>
        </w:tc>
      </w:tr>
    </w:tbl>
    <w:p w:rsidR="008C6856" w:rsidRDefault="008C6856"/>
    <w:p w:rsidR="008C6856" w:rsidRDefault="008C6856"/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账户支出明细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说明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所有发生的条目都会影响账户余额，发生条目不能后退，只能冲账。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不通过账户余额的消费支出不记入支出明细。</w:t>
      </w:r>
    </w:p>
    <w:p w:rsidR="008C6856" w:rsidRDefault="00DF0CC0">
      <w:pPr>
        <w:rPr>
          <w:color w:val="FF0000"/>
        </w:rPr>
      </w:pPr>
      <w:r>
        <w:rPr>
          <w:rFonts w:hint="eastAsia"/>
          <w:color w:val="FF0000"/>
        </w:rPr>
        <w:t>提现操作时会同步产生提现记录。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(money_out_details)</w:t>
      </w:r>
    </w:p>
    <w:tbl>
      <w:tblPr>
        <w:tblW w:w="936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455"/>
        <w:gridCol w:w="990"/>
        <w:gridCol w:w="855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  <w:color w:val="FF0000"/>
              </w:rPr>
            </w:pPr>
            <w:r>
              <w:rPr>
                <w:rFonts w:ascii="宋体" w:hAnsi="宋体" w:cs="Arial"/>
                <w:color w:val="FF0000"/>
              </w:rPr>
              <w:t>user_id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用户</w:t>
            </w:r>
            <w:r>
              <w:rPr>
                <w:rFonts w:ascii="宋体" w:hAnsi="宋体"/>
                <w:color w:val="FF0000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发生金额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关联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target_type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关联类型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：银行账户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：互联网金融账户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：红包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摘要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occur_time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hint="eastAsia"/>
              </w:rPr>
              <w:t>发生时间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event_mode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发生事件类型：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：提现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22</w:t>
            </w:r>
            <w:r>
              <w:rPr>
                <w:rFonts w:ascii="宋体" w:hAnsi="宋体" w:hint="eastAsia"/>
              </w:rPr>
              <w:t>：消费支出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23</w:t>
            </w:r>
            <w:r>
              <w:rPr>
                <w:rFonts w:ascii="宋体" w:hAnsi="宋体" w:hint="eastAsia"/>
              </w:rPr>
              <w:t>：红包支出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：冲账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</w:pPr>
      <w:r>
        <w:lastRenderedPageBreak/>
        <w:t>JSON</w:t>
      </w:r>
      <w:r>
        <w:rPr>
          <w:rFonts w:hint="eastAsia"/>
        </w:rPr>
        <w:t>对象</w:t>
      </w:r>
      <w:r>
        <w:t>(money_ out _detail)</w:t>
      </w:r>
    </w:p>
    <w:p w:rsidR="008C6856" w:rsidRDefault="008C6856"/>
    <w:tbl>
      <w:tblPr>
        <w:tblW w:w="789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1356"/>
        <w:gridCol w:w="793"/>
        <w:gridCol w:w="3636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636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发生金额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关联对象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摘要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occur_time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发生时间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event_mode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发生事件类型：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21</w:t>
            </w:r>
            <w:r>
              <w:rPr>
                <w:rFonts w:ascii="宋体" w:hAnsi="宋体" w:hint="eastAsia"/>
              </w:rPr>
              <w:t>：提现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22</w:t>
            </w:r>
            <w:r>
              <w:rPr>
                <w:rFonts w:ascii="宋体" w:hAnsi="宋体" w:hint="eastAsia"/>
              </w:rPr>
              <w:t>：消费支出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23</w:t>
            </w:r>
            <w:r>
              <w:rPr>
                <w:rFonts w:ascii="宋体" w:hAnsi="宋体" w:hint="eastAsia"/>
              </w:rPr>
              <w:t>：红包支出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：冲账</w:t>
            </w:r>
          </w:p>
        </w:tc>
      </w:tr>
    </w:tbl>
    <w:p w:rsidR="008C6856" w:rsidRDefault="008C6856"/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账户提现记录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(money_deposits)</w:t>
      </w:r>
    </w:p>
    <w:tbl>
      <w:tblPr>
        <w:tblW w:w="936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8"/>
        <w:gridCol w:w="1455"/>
        <w:gridCol w:w="990"/>
        <w:gridCol w:w="855"/>
        <w:gridCol w:w="3876"/>
      </w:tblGrid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mod_id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支出明细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关联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target_type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关联类型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：银行账户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：互联网金融账户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摘要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occur_time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hint="eastAsia"/>
              </w:rPr>
              <w:t>发生时间</w:t>
            </w:r>
          </w:p>
        </w:tc>
      </w:tr>
      <w:tr w:rsidR="008C6856">
        <w:tc>
          <w:tcPr>
            <w:tcW w:w="218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event_mode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发生事件类型：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：提现申请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：审核通过（提现中。。。）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：提现成功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  <w:color w:val="FF6600"/>
              </w:rPr>
              <w:t>4</w:t>
            </w:r>
            <w:r>
              <w:rPr>
                <w:rFonts w:ascii="宋体" w:hAnsi="宋体" w:hint="eastAsia"/>
                <w:color w:val="FF6600"/>
              </w:rPr>
              <w:t>：提现失败（回冲账户支出明细）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</w:pPr>
      <w:r>
        <w:lastRenderedPageBreak/>
        <w:t>JSON</w:t>
      </w:r>
      <w:r>
        <w:rPr>
          <w:rFonts w:hint="eastAsia"/>
        </w:rPr>
        <w:t>对象</w:t>
      </w:r>
      <w:r>
        <w:t>(money_deposit)</w:t>
      </w:r>
    </w:p>
    <w:p w:rsidR="008C6856" w:rsidRDefault="008C6856"/>
    <w:tbl>
      <w:tblPr>
        <w:tblW w:w="789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1356"/>
        <w:gridCol w:w="793"/>
        <w:gridCol w:w="3636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636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发生金额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target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Object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关联对象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：银行账户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：互联网金融账户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摘要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occur_time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发生时间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event_mode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发生事件类型：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：提现申请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：审核通过（提现中。。。）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：提现成功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  <w:color w:val="FF6600"/>
              </w:rPr>
              <w:t>4</w:t>
            </w:r>
            <w:r>
              <w:rPr>
                <w:rFonts w:ascii="宋体" w:hAnsi="宋体" w:hint="eastAsia"/>
                <w:color w:val="FF6600"/>
              </w:rPr>
              <w:t>：提现失败（回冲账户支出明细）</w:t>
            </w:r>
          </w:p>
        </w:tc>
      </w:tr>
    </w:tbl>
    <w:p w:rsidR="008C6856" w:rsidRDefault="008C6856"/>
    <w:p w:rsidR="008C6856" w:rsidRDefault="008C6856"/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发放票券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rPr>
          <w:rFonts w:ascii="宋体" w:hAnsi="宋体"/>
        </w:rPr>
        <w:t>(money_ticket_sends)</w:t>
      </w:r>
    </w:p>
    <w:tbl>
      <w:tblPr>
        <w:tblW w:w="8882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6"/>
        <w:gridCol w:w="1245"/>
        <w:gridCol w:w="915"/>
        <w:gridCol w:w="960"/>
        <w:gridCol w:w="3876"/>
      </w:tblGrid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mode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票券类型：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：优惠券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：代金券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票券名称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money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11,2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面值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shop_id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send_num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int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发放数量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effect_day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int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票券有效期</w:t>
            </w:r>
            <w:r>
              <w:rPr>
                <w:rFonts w:ascii="宋体" w:hAnsi="宋体" w:hint="eastAsia"/>
              </w:rPr>
              <w:t>（天数）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lastRenderedPageBreak/>
              <w:t>status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有效状态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：</w:t>
            </w:r>
            <w:r>
              <w:rPr>
                <w:rFonts w:ascii="宋体" w:hAnsi="宋体" w:hint="eastAsia"/>
              </w:rPr>
              <w:t>正常（可领取）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：手动无效（过期）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：自动失效（过期）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领取票券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rPr>
          <w:rFonts w:ascii="宋体" w:hAnsi="宋体"/>
        </w:rPr>
        <w:t>(money_ticket_gets)</w:t>
      </w:r>
    </w:p>
    <w:tbl>
      <w:tblPr>
        <w:tblW w:w="8120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6"/>
        <w:gridCol w:w="1245"/>
        <w:gridCol w:w="915"/>
        <w:gridCol w:w="960"/>
        <w:gridCol w:w="3114"/>
      </w:tblGrid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mts_id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票券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num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领取数量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get_time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datetime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领券时间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优惠折扣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rPr>
          <w:rFonts w:ascii="宋体" w:hAnsi="宋体"/>
        </w:rPr>
        <w:t>(money_discounts)</w:t>
      </w:r>
    </w:p>
    <w:tbl>
      <w:tblPr>
        <w:tblW w:w="8120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6"/>
        <w:gridCol w:w="1245"/>
        <w:gridCol w:w="915"/>
        <w:gridCol w:w="960"/>
        <w:gridCol w:w="3114"/>
      </w:tblGrid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名称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belong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所属 1-平台 2-商家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discount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折扣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shop_id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商家ID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use_num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int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使用数量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start_time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datetime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开始时间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描述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end_time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datetime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结束时间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create_time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datetime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创建时间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update_time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datetime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更新时间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状态: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0：正常（可使用）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1：自动失效（过期）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lastRenderedPageBreak/>
        <w:t>JSON</w:t>
      </w:r>
      <w:r>
        <w:rPr>
          <w:rFonts w:hint="eastAsia"/>
        </w:rPr>
        <w:t>对象</w:t>
      </w:r>
      <w:r>
        <w:rPr>
          <w:rFonts w:ascii="宋体" w:hAnsi="宋体"/>
        </w:rPr>
        <w:t>(money_discount)</w:t>
      </w:r>
    </w:p>
    <w:tbl>
      <w:tblPr>
        <w:tblW w:w="8120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6"/>
        <w:gridCol w:w="1245"/>
        <w:gridCol w:w="915"/>
        <w:gridCol w:w="960"/>
        <w:gridCol w:w="3114"/>
      </w:tblGrid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名称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belong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所属 1-平台 2-商家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discount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折扣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</w:t>
            </w:r>
            <w:r>
              <w:rPr>
                <w:rFonts w:ascii="宋体" w:hAnsi="宋体" w:cs="Arial" w:hint="eastAsia"/>
              </w:rPr>
              <w:t>N</w:t>
            </w:r>
            <w:r>
              <w:rPr>
                <w:rFonts w:ascii="宋体" w:hAnsi="宋体" w:cs="Arial"/>
              </w:rPr>
              <w:t>um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int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使用数量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start</w:t>
            </w:r>
            <w:r>
              <w:rPr>
                <w:rFonts w:ascii="宋体" w:hAnsi="宋体" w:cs="Arial" w:hint="eastAsia"/>
              </w:rPr>
              <w:t>T</w:t>
            </w:r>
            <w:r>
              <w:rPr>
                <w:rFonts w:ascii="宋体" w:hAnsi="宋体" w:cs="Arial"/>
              </w:rPr>
              <w:t>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datetime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开始时间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描述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end</w:t>
            </w:r>
            <w:r>
              <w:rPr>
                <w:rFonts w:ascii="宋体" w:hAnsi="宋体" w:cs="Arial" w:hint="eastAsia"/>
              </w:rPr>
              <w:t>T</w:t>
            </w:r>
            <w:r>
              <w:rPr>
                <w:rFonts w:ascii="宋体" w:hAnsi="宋体" w:cs="Arial"/>
              </w:rPr>
              <w:t>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datetime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结束时间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create</w:t>
            </w:r>
            <w:r>
              <w:rPr>
                <w:rFonts w:ascii="宋体" w:hAnsi="宋体" w:cs="Arial" w:hint="eastAsia"/>
              </w:rPr>
              <w:t>T</w:t>
            </w:r>
            <w:r>
              <w:rPr>
                <w:rFonts w:ascii="宋体" w:hAnsi="宋体" w:cs="Arial"/>
              </w:rPr>
              <w:t>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datetime</w:t>
            </w:r>
          </w:p>
        </w:tc>
        <w:tc>
          <w:tcPr>
            <w:tcW w:w="91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创建时间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status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960" w:type="dxa"/>
          </w:tcPr>
          <w:p w:rsidR="008C6856" w:rsidRDefault="008C6856">
            <w:pPr>
              <w:rPr>
                <w:rFonts w:ascii="宋体" w:hAnsi="宋体" w:cs="Arial"/>
              </w:rPr>
            </w:pP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状态: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0：正常（可使用）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1：自动失效（过期）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  <w:b w:val="0"/>
        </w:rPr>
        <w:t>使用票券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表结构</w:t>
      </w:r>
      <w:r>
        <w:rPr>
          <w:rFonts w:ascii="宋体" w:hAnsi="宋体"/>
        </w:rPr>
        <w:t>(money_ticket_useds)</w:t>
      </w:r>
    </w:p>
    <w:tbl>
      <w:tblPr>
        <w:tblW w:w="8120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6"/>
        <w:gridCol w:w="1245"/>
        <w:gridCol w:w="915"/>
        <w:gridCol w:w="960"/>
        <w:gridCol w:w="3114"/>
      </w:tblGrid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mtg_id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票券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num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使用数量</w:t>
            </w:r>
          </w:p>
        </w:tc>
      </w:tr>
      <w:tr w:rsidR="008C6856">
        <w:tc>
          <w:tcPr>
            <w:tcW w:w="188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used_time</w:t>
            </w:r>
          </w:p>
        </w:tc>
        <w:tc>
          <w:tcPr>
            <w:tcW w:w="1245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datetime</w:t>
            </w:r>
          </w:p>
        </w:tc>
        <w:tc>
          <w:tcPr>
            <w:tcW w:w="915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960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是</w:t>
            </w:r>
          </w:p>
        </w:tc>
        <w:tc>
          <w:tcPr>
            <w:tcW w:w="3114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使用时间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 w:rsidP="0084517E">
      <w:pPr>
        <w:pStyle w:val="2"/>
        <w:numPr>
          <w:ilvl w:val="1"/>
          <w:numId w:val="62"/>
        </w:numPr>
        <w:rPr>
          <w:b w:val="0"/>
        </w:rPr>
      </w:pPr>
      <w:r>
        <w:rPr>
          <w:rFonts w:hint="eastAsia"/>
        </w:rPr>
        <w:t>票券</w:t>
      </w:r>
      <w:r>
        <w:t>JSON</w:t>
      </w:r>
      <w:r>
        <w:rPr>
          <w:rFonts w:hint="eastAsia"/>
        </w:rPr>
        <w:t>对象</w:t>
      </w:r>
      <w:r>
        <w:t>(money_ticket)</w:t>
      </w:r>
    </w:p>
    <w:p w:rsidR="008C6856" w:rsidRDefault="00DF0CC0">
      <w:pPr>
        <w:ind w:firstLine="420"/>
      </w:pPr>
      <w:r>
        <w:rPr>
          <w:rFonts w:hint="eastAsia"/>
        </w:rPr>
        <w:t>接口同时通过发放票券和领取票券表逻辑处理。</w:t>
      </w:r>
    </w:p>
    <w:p w:rsidR="008C6856" w:rsidRDefault="00DF0CC0">
      <w:r>
        <w:tab/>
      </w:r>
      <w:r>
        <w:rPr>
          <w:rFonts w:hint="eastAsia"/>
        </w:rPr>
        <w:t>判断当前用户是否有票券领取条件按不同状态显示。</w:t>
      </w:r>
    </w:p>
    <w:p w:rsidR="008C6856" w:rsidRDefault="00DF0CC0">
      <w:r>
        <w:tab/>
      </w:r>
      <w:r>
        <w:rPr>
          <w:rFonts w:hint="eastAsia"/>
        </w:rPr>
        <w:t>点击调用不同接口。</w:t>
      </w:r>
    </w:p>
    <w:tbl>
      <w:tblPr>
        <w:tblW w:w="789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1356"/>
        <w:gridCol w:w="793"/>
        <w:gridCol w:w="3636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636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票券类型：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lastRenderedPageBreak/>
              <w:t>1</w:t>
            </w:r>
            <w:r>
              <w:rPr>
                <w:rFonts w:ascii="宋体" w:hAnsi="宋体" w:hint="eastAsia"/>
              </w:rPr>
              <w:t>：优惠券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：代金券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hint="eastAsia"/>
              </w:rPr>
              <w:t>票券</w:t>
            </w:r>
            <w:r>
              <w:rPr>
                <w:rFonts w:ascii="宋体" w:hAnsi="宋体" w:hint="eastAsia"/>
              </w:rPr>
              <w:t>名称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amount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Double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面值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ascii="宋体" w:hint="eastAsia"/>
              </w:rPr>
              <w:t>：待领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：已领取，正常待使用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：已使用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：已失效</w:t>
            </w:r>
          </w:p>
        </w:tc>
      </w:tr>
    </w:tbl>
    <w:p w:rsidR="008C6856" w:rsidRDefault="00DF0CC0" w:rsidP="0084517E">
      <w:pPr>
        <w:pStyle w:val="2"/>
        <w:numPr>
          <w:ilvl w:val="1"/>
          <w:numId w:val="62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接口</w:t>
      </w: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获取账户余额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/money/getMoneyBalance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091"/>
        <w:gridCol w:w="1324"/>
        <w:gridCol w:w="554"/>
        <w:gridCol w:w="1356"/>
      </w:tblGrid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9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money_balance</w:t>
            </w:r>
          </w:p>
        </w:tc>
        <w:tc>
          <w:tcPr>
            <w:tcW w:w="209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money_balance</w:t>
            </w:r>
          </w:p>
        </w:tc>
        <w:tc>
          <w:tcPr>
            <w:tcW w:w="132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账户余额</w:t>
            </w:r>
          </w:p>
        </w:tc>
      </w:tr>
      <w:tr w:rsidR="00484B40">
        <w:tc>
          <w:tcPr>
            <w:tcW w:w="2376" w:type="dxa"/>
          </w:tcPr>
          <w:p w:rsidR="00484B40" w:rsidRDefault="00484B40" w:rsidP="00484B40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91" w:type="dxa"/>
          </w:tcPr>
          <w:p w:rsidR="00484B40" w:rsidRDefault="00484B40" w:rsidP="00484B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324" w:type="dxa"/>
          </w:tcPr>
          <w:p w:rsidR="00484B40" w:rsidRDefault="00484B40" w:rsidP="00484B40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484B40" w:rsidRDefault="00484B40" w:rsidP="00484B4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484B40" w:rsidRDefault="00484B40" w:rsidP="00484B4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484B40">
        <w:tc>
          <w:tcPr>
            <w:tcW w:w="2376" w:type="dxa"/>
          </w:tcPr>
          <w:p w:rsidR="00484B40" w:rsidRDefault="00484B40" w:rsidP="00484B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91" w:type="dxa"/>
          </w:tcPr>
          <w:p w:rsidR="00484B40" w:rsidRDefault="00484B40" w:rsidP="00484B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324" w:type="dxa"/>
          </w:tcPr>
          <w:p w:rsidR="00484B40" w:rsidRDefault="00484B40" w:rsidP="00484B4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4" w:type="dxa"/>
          </w:tcPr>
          <w:p w:rsidR="00484B40" w:rsidRDefault="00484B40" w:rsidP="00484B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484B40" w:rsidRDefault="00484B40" w:rsidP="00484B4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获取银行账户列表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/money/getBankAccountList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82FA6">
        <w:tc>
          <w:tcPr>
            <w:tcW w:w="1751" w:type="dxa"/>
          </w:tcPr>
          <w:p w:rsidR="00182FA6" w:rsidRPr="008E42ED" w:rsidRDefault="00182FA6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182FA6" w:rsidRDefault="00182F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82FA6" w:rsidRDefault="00182FA6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82FA6" w:rsidRDefault="00182F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82FA6" w:rsidRDefault="00182F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82FA6">
        <w:tc>
          <w:tcPr>
            <w:tcW w:w="1751" w:type="dxa"/>
          </w:tcPr>
          <w:p w:rsidR="00182FA6" w:rsidRPr="008E42ED" w:rsidRDefault="00182FA6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182FA6" w:rsidRDefault="00182F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82FA6" w:rsidRDefault="00182FA6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82FA6" w:rsidRDefault="00182FA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82FA6" w:rsidRPr="003B0750" w:rsidRDefault="00182FA6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45" w:tblpY="64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92"/>
        <w:gridCol w:w="3285"/>
        <w:gridCol w:w="703"/>
        <w:gridCol w:w="551"/>
        <w:gridCol w:w="985"/>
      </w:tblGrid>
      <w:tr w:rsidR="005A7723" w:rsidTr="005A7723">
        <w:tc>
          <w:tcPr>
            <w:tcW w:w="2992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285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03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1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985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A7723" w:rsidTr="005A7723">
        <w:tc>
          <w:tcPr>
            <w:tcW w:w="2992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money_bank_account_list</w:t>
            </w:r>
          </w:p>
        </w:tc>
        <w:tc>
          <w:tcPr>
            <w:tcW w:w="3285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List&lt;money_bank_account &gt;</w:t>
            </w:r>
          </w:p>
        </w:tc>
        <w:tc>
          <w:tcPr>
            <w:tcW w:w="703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985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银行账户列表</w:t>
            </w:r>
          </w:p>
        </w:tc>
      </w:tr>
      <w:tr w:rsidR="005A7723" w:rsidTr="005A7723">
        <w:tc>
          <w:tcPr>
            <w:tcW w:w="2992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3285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703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</w:p>
        </w:tc>
        <w:tc>
          <w:tcPr>
            <w:tcW w:w="551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985" w:type="dxa"/>
          </w:tcPr>
          <w:p w:rsidR="005A7723" w:rsidRDefault="005A7723" w:rsidP="005A772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5A7723" w:rsidTr="005A7723">
        <w:tc>
          <w:tcPr>
            <w:tcW w:w="2992" w:type="dxa"/>
          </w:tcPr>
          <w:p w:rsidR="005A7723" w:rsidRDefault="005A7723" w:rsidP="005A772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285" w:type="dxa"/>
          </w:tcPr>
          <w:p w:rsidR="005A7723" w:rsidRDefault="005A7723" w:rsidP="005A772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703" w:type="dxa"/>
          </w:tcPr>
          <w:p w:rsidR="005A7723" w:rsidRDefault="005A7723" w:rsidP="005A7723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1" w:type="dxa"/>
          </w:tcPr>
          <w:p w:rsidR="005A7723" w:rsidRDefault="005A7723" w:rsidP="005A772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985" w:type="dxa"/>
          </w:tcPr>
          <w:p w:rsidR="005A7723" w:rsidRDefault="005A7723" w:rsidP="005A772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5A7723" w:rsidRDefault="005A7723" w:rsidP="005A7723">
      <w:pPr>
        <w:pStyle w:val="15"/>
        <w:tabs>
          <w:tab w:val="left" w:pos="425"/>
        </w:tabs>
        <w:ind w:left="425" w:firstLineChars="0" w:firstLine="0"/>
      </w:pPr>
    </w:p>
    <w:p w:rsidR="005A7723" w:rsidRDefault="005A7723" w:rsidP="005A7723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匹配银行账户信息</w:t>
      </w:r>
    </w:p>
    <w:p w:rsidR="005A7723" w:rsidRDefault="005A7723" w:rsidP="005A7723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5A7723" w:rsidRDefault="005A7723" w:rsidP="005A7723">
      <w:pPr>
        <w:pStyle w:val="15"/>
        <w:ind w:left="780" w:firstLineChars="0" w:firstLine="0"/>
      </w:pPr>
      <w:r>
        <w:t>/money/</w:t>
      </w:r>
      <w:r w:rsidR="00050DCD" w:rsidRPr="0048380D">
        <w:t>matchBank</w:t>
      </w:r>
    </w:p>
    <w:p w:rsidR="005A7723" w:rsidRDefault="005A7723" w:rsidP="005A7723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5A7723" w:rsidTr="000565F9">
        <w:tc>
          <w:tcPr>
            <w:tcW w:w="1751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A7723" w:rsidTr="000565F9">
        <w:tc>
          <w:tcPr>
            <w:tcW w:w="1751" w:type="dxa"/>
          </w:tcPr>
          <w:p w:rsidR="005A7723" w:rsidRPr="008E42ED" w:rsidRDefault="00050DCD" w:rsidP="000565F9">
            <w:pPr>
              <w:rPr>
                <w:rFonts w:ascii="Arial" w:eastAsia="华文中宋" w:hAnsi="Arial" w:cs="Arial"/>
              </w:rPr>
            </w:pPr>
            <w:r w:rsidRPr="00050DCD">
              <w:rPr>
                <w:rFonts w:ascii="Arial" w:eastAsia="华文中宋" w:hAnsi="Arial" w:cs="Arial"/>
              </w:rPr>
              <w:t>bankCode</w:t>
            </w:r>
          </w:p>
        </w:tc>
        <w:tc>
          <w:tcPr>
            <w:tcW w:w="1857" w:type="dxa"/>
          </w:tcPr>
          <w:p w:rsidR="005A7723" w:rsidRDefault="00050DCD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A7723" w:rsidRDefault="00E80F99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银行代码</w:t>
            </w:r>
          </w:p>
        </w:tc>
      </w:tr>
      <w:tr w:rsidR="005A7723" w:rsidTr="000565F9">
        <w:tc>
          <w:tcPr>
            <w:tcW w:w="1751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5A7723" w:rsidTr="000565F9">
        <w:tc>
          <w:tcPr>
            <w:tcW w:w="1751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5A7723" w:rsidTr="000565F9">
        <w:tc>
          <w:tcPr>
            <w:tcW w:w="1751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5A7723" w:rsidRDefault="005A7723" w:rsidP="005A7723">
      <w:pPr>
        <w:rPr>
          <w:vanish/>
        </w:rPr>
      </w:pPr>
    </w:p>
    <w:p w:rsidR="005A7723" w:rsidRDefault="005A7723" w:rsidP="005A7723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45" w:tblpY="64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92"/>
        <w:gridCol w:w="2078"/>
        <w:gridCol w:w="992"/>
        <w:gridCol w:w="709"/>
        <w:gridCol w:w="1745"/>
      </w:tblGrid>
      <w:tr w:rsidR="005A7723" w:rsidTr="001D1477">
        <w:tc>
          <w:tcPr>
            <w:tcW w:w="2992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78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745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A7723" w:rsidTr="001D1477">
        <w:tc>
          <w:tcPr>
            <w:tcW w:w="2992" w:type="dxa"/>
          </w:tcPr>
          <w:p w:rsidR="005A7723" w:rsidRDefault="00846B03" w:rsidP="000565F9">
            <w:pPr>
              <w:rPr>
                <w:rFonts w:ascii="Arial" w:hAnsi="Arial" w:cs="Arial"/>
              </w:rPr>
            </w:pPr>
            <w:r w:rsidRPr="00846B03">
              <w:t>bankNameCode_info</w:t>
            </w:r>
          </w:p>
        </w:tc>
        <w:tc>
          <w:tcPr>
            <w:tcW w:w="2078" w:type="dxa"/>
          </w:tcPr>
          <w:p w:rsidR="005A7723" w:rsidRDefault="00667BC7" w:rsidP="000565F9">
            <w:pPr>
              <w:rPr>
                <w:rFonts w:ascii="Arial" w:hAnsi="Arial" w:cs="Arial"/>
              </w:rPr>
            </w:pPr>
            <w:r w:rsidRPr="00B573DD">
              <w:t>BankNameCode</w:t>
            </w:r>
          </w:p>
        </w:tc>
        <w:tc>
          <w:tcPr>
            <w:tcW w:w="992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745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银行账户列表</w:t>
            </w:r>
          </w:p>
        </w:tc>
      </w:tr>
      <w:tr w:rsidR="005A7723" w:rsidTr="001D1477">
        <w:tc>
          <w:tcPr>
            <w:tcW w:w="2992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78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992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5A7723" w:rsidRDefault="005A772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5A7723" w:rsidTr="001D1477">
        <w:tc>
          <w:tcPr>
            <w:tcW w:w="2992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78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5A7723" w:rsidRDefault="005A772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5A7723" w:rsidRDefault="005A7723" w:rsidP="005A7723">
      <w:pPr>
        <w:pStyle w:val="15"/>
        <w:tabs>
          <w:tab w:val="left" w:pos="425"/>
        </w:tabs>
        <w:ind w:left="425" w:firstLineChars="0" w:firstLine="0"/>
      </w:pPr>
    </w:p>
    <w:p w:rsidR="00CA5972" w:rsidRPr="00CA5972" w:rsidRDefault="00CA5972" w:rsidP="00CA5972">
      <w:pPr>
        <w:pStyle w:val="3"/>
        <w:numPr>
          <w:ilvl w:val="2"/>
          <w:numId w:val="62"/>
        </w:numPr>
      </w:pPr>
      <w:r w:rsidRPr="00CA5972">
        <w:t>添加我的银行卡信息</w:t>
      </w:r>
    </w:p>
    <w:p w:rsidR="00CA5972" w:rsidRDefault="00CA5972" w:rsidP="00CA5972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CA5972" w:rsidRDefault="00CA5972" w:rsidP="00CA5972">
      <w:pPr>
        <w:pStyle w:val="15"/>
        <w:ind w:left="780" w:firstLineChars="0" w:firstLine="0"/>
      </w:pPr>
      <w:r>
        <w:t>/money/</w:t>
      </w:r>
      <w:r w:rsidRPr="00CA5972">
        <w:t>addMyBankInfo</w:t>
      </w:r>
    </w:p>
    <w:p w:rsidR="00CA5972" w:rsidRDefault="00CA5972" w:rsidP="00CA5972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CA5972" w:rsidTr="000565F9">
        <w:tc>
          <w:tcPr>
            <w:tcW w:w="1751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A5972" w:rsidTr="000565F9">
        <w:tc>
          <w:tcPr>
            <w:tcW w:w="1751" w:type="dxa"/>
          </w:tcPr>
          <w:p w:rsidR="00CA5972" w:rsidRPr="008E42ED" w:rsidRDefault="00AE79C7" w:rsidP="000565F9">
            <w:pPr>
              <w:rPr>
                <w:rFonts w:ascii="Arial" w:eastAsia="华文中宋" w:hAnsi="Arial" w:cs="Arial"/>
              </w:rPr>
            </w:pPr>
            <w:r w:rsidRPr="00BA0A0C">
              <w:rPr>
                <w:rFonts w:ascii="Arial" w:eastAsia="华文中宋" w:hAnsi="Arial" w:cs="Arial"/>
              </w:rPr>
              <w:t>account</w:t>
            </w:r>
          </w:p>
        </w:tc>
        <w:tc>
          <w:tcPr>
            <w:tcW w:w="1857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A5972" w:rsidRDefault="00AE79C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银行卡姓名</w:t>
            </w:r>
          </w:p>
        </w:tc>
      </w:tr>
      <w:tr w:rsidR="00AE79C7" w:rsidTr="000565F9">
        <w:tc>
          <w:tcPr>
            <w:tcW w:w="1751" w:type="dxa"/>
          </w:tcPr>
          <w:p w:rsidR="00AE79C7" w:rsidRPr="00050DCD" w:rsidRDefault="00AE79C7" w:rsidP="000565F9">
            <w:pPr>
              <w:rPr>
                <w:rFonts w:ascii="Arial" w:eastAsia="华文中宋" w:hAnsi="Arial" w:cs="Arial"/>
              </w:rPr>
            </w:pPr>
            <w:r w:rsidRPr="00BA0A0C">
              <w:rPr>
                <w:rFonts w:ascii="Arial" w:eastAsia="华文中宋" w:hAnsi="Arial" w:cs="Arial"/>
              </w:rPr>
              <w:t>cardNo</w:t>
            </w:r>
          </w:p>
        </w:tc>
        <w:tc>
          <w:tcPr>
            <w:tcW w:w="1857" w:type="dxa"/>
          </w:tcPr>
          <w:p w:rsidR="00AE79C7" w:rsidRDefault="00AE79C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E79C7" w:rsidRDefault="00AE79C7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E79C7" w:rsidRDefault="003E654C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E79C7" w:rsidRDefault="00AE79C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银行卡卡号</w:t>
            </w:r>
          </w:p>
        </w:tc>
      </w:tr>
      <w:tr w:rsidR="00342CB4" w:rsidTr="000565F9">
        <w:tc>
          <w:tcPr>
            <w:tcW w:w="1751" w:type="dxa"/>
          </w:tcPr>
          <w:p w:rsidR="00342CB4" w:rsidRPr="0070270A" w:rsidRDefault="00342CB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telphone</w:t>
            </w:r>
          </w:p>
        </w:tc>
        <w:tc>
          <w:tcPr>
            <w:tcW w:w="1857" w:type="dxa"/>
          </w:tcPr>
          <w:p w:rsidR="00342CB4" w:rsidRDefault="00342CB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342CB4" w:rsidRDefault="00342CB4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342CB4" w:rsidRDefault="00342CB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42CB4" w:rsidRDefault="00CB70E9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预留手机号</w:t>
            </w:r>
          </w:p>
        </w:tc>
      </w:tr>
      <w:tr w:rsidR="000967BA" w:rsidTr="000565F9">
        <w:tc>
          <w:tcPr>
            <w:tcW w:w="1751" w:type="dxa"/>
          </w:tcPr>
          <w:p w:rsidR="000967BA" w:rsidRPr="0070270A" w:rsidRDefault="000967BA" w:rsidP="000565F9">
            <w:pPr>
              <w:rPr>
                <w:rFonts w:ascii="Arial" w:eastAsia="华文中宋" w:hAnsi="Arial" w:cs="Arial"/>
              </w:rPr>
            </w:pPr>
            <w:r w:rsidRPr="000967BA">
              <w:rPr>
                <w:rFonts w:ascii="Arial" w:eastAsia="华文中宋" w:hAnsi="Arial" w:cs="Arial"/>
              </w:rPr>
              <w:t>cardType</w:t>
            </w:r>
          </w:p>
        </w:tc>
        <w:tc>
          <w:tcPr>
            <w:tcW w:w="1857" w:type="dxa"/>
          </w:tcPr>
          <w:p w:rsidR="000967BA" w:rsidRDefault="000967BA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967BA" w:rsidRDefault="000967BA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967BA" w:rsidRDefault="000967BA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967BA" w:rsidRDefault="000967BA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卡类型</w:t>
            </w:r>
          </w:p>
        </w:tc>
      </w:tr>
      <w:tr w:rsidR="00C216A3" w:rsidTr="000565F9">
        <w:tc>
          <w:tcPr>
            <w:tcW w:w="1751" w:type="dxa"/>
          </w:tcPr>
          <w:p w:rsidR="00C216A3" w:rsidRPr="0070270A" w:rsidRDefault="00C216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idCard</w:t>
            </w:r>
          </w:p>
        </w:tc>
        <w:tc>
          <w:tcPr>
            <w:tcW w:w="1857" w:type="dxa"/>
          </w:tcPr>
          <w:p w:rsidR="00C216A3" w:rsidRDefault="00C216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216A3" w:rsidRDefault="00C216A3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216A3" w:rsidRDefault="00C216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216A3" w:rsidRDefault="00A764CC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身份证号</w:t>
            </w:r>
          </w:p>
        </w:tc>
      </w:tr>
      <w:tr w:rsidR="007C7738" w:rsidTr="000565F9">
        <w:tc>
          <w:tcPr>
            <w:tcW w:w="1751" w:type="dxa"/>
          </w:tcPr>
          <w:p w:rsidR="007C7738" w:rsidRPr="00BA0A0C" w:rsidRDefault="007C7738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code</w:t>
            </w:r>
          </w:p>
        </w:tc>
        <w:tc>
          <w:tcPr>
            <w:tcW w:w="1857" w:type="dxa"/>
          </w:tcPr>
          <w:p w:rsidR="007C7738" w:rsidRDefault="007C7738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7C7738" w:rsidRDefault="007C7738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7C7738" w:rsidRDefault="002E2B3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C7738" w:rsidRDefault="007C7738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验证码</w:t>
            </w:r>
          </w:p>
        </w:tc>
      </w:tr>
      <w:tr w:rsidR="00CA5972" w:rsidTr="000565F9">
        <w:tc>
          <w:tcPr>
            <w:tcW w:w="1751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A5972" w:rsidTr="000565F9">
        <w:tc>
          <w:tcPr>
            <w:tcW w:w="1751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CA5972" w:rsidTr="000565F9">
        <w:tc>
          <w:tcPr>
            <w:tcW w:w="1751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CA5972" w:rsidRDefault="00CA5972" w:rsidP="00CA5972">
      <w:pPr>
        <w:rPr>
          <w:vanish/>
        </w:rPr>
      </w:pPr>
    </w:p>
    <w:p w:rsidR="00CA5972" w:rsidRDefault="00CA5972" w:rsidP="00CA5972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45" w:tblpY="64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92"/>
        <w:gridCol w:w="2078"/>
        <w:gridCol w:w="992"/>
        <w:gridCol w:w="709"/>
        <w:gridCol w:w="1745"/>
      </w:tblGrid>
      <w:tr w:rsidR="00CA5972" w:rsidTr="000565F9">
        <w:tc>
          <w:tcPr>
            <w:tcW w:w="2992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78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745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A5972" w:rsidTr="000565F9">
        <w:tc>
          <w:tcPr>
            <w:tcW w:w="2992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78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992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CA5972" w:rsidRDefault="00CA597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A5972" w:rsidTr="000565F9">
        <w:tc>
          <w:tcPr>
            <w:tcW w:w="2992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78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CA5972" w:rsidRDefault="00CA597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CA5972" w:rsidRDefault="00CA5972" w:rsidP="00CA5972">
      <w:pPr>
        <w:pStyle w:val="15"/>
        <w:tabs>
          <w:tab w:val="left" w:pos="425"/>
        </w:tabs>
        <w:ind w:left="425" w:firstLineChars="0" w:firstLine="0"/>
      </w:pPr>
    </w:p>
    <w:p w:rsidR="007850A4" w:rsidRPr="00CA5972" w:rsidRDefault="0075357E" w:rsidP="007850A4">
      <w:pPr>
        <w:pStyle w:val="3"/>
        <w:numPr>
          <w:ilvl w:val="2"/>
          <w:numId w:val="62"/>
        </w:numPr>
      </w:pPr>
      <w:r w:rsidRPr="0075357E">
        <w:lastRenderedPageBreak/>
        <w:t>发送添加银行卡的验证码</w:t>
      </w:r>
    </w:p>
    <w:p w:rsidR="007850A4" w:rsidRDefault="007850A4" w:rsidP="007850A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7850A4" w:rsidRDefault="007850A4" w:rsidP="007850A4">
      <w:pPr>
        <w:pStyle w:val="15"/>
        <w:ind w:left="780" w:firstLineChars="0" w:firstLine="0"/>
      </w:pPr>
      <w:r>
        <w:t>/money/</w:t>
      </w:r>
      <w:r w:rsidRPr="007850A4">
        <w:t>sendCode</w:t>
      </w:r>
    </w:p>
    <w:p w:rsidR="007850A4" w:rsidRDefault="007850A4" w:rsidP="007850A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7850A4" w:rsidTr="000565F9">
        <w:tc>
          <w:tcPr>
            <w:tcW w:w="1751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F7A39" w:rsidTr="000565F9">
        <w:tc>
          <w:tcPr>
            <w:tcW w:w="1751" w:type="dxa"/>
          </w:tcPr>
          <w:p w:rsidR="007F7A39" w:rsidRDefault="007F7A39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mobile</w:t>
            </w:r>
          </w:p>
        </w:tc>
        <w:tc>
          <w:tcPr>
            <w:tcW w:w="1857" w:type="dxa"/>
          </w:tcPr>
          <w:p w:rsidR="007F7A39" w:rsidRDefault="007F7A39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7F7A39" w:rsidRDefault="007F7A39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7F7A39" w:rsidRDefault="00710590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F7A39" w:rsidRDefault="007F7A39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手机号</w:t>
            </w:r>
          </w:p>
        </w:tc>
      </w:tr>
      <w:tr w:rsidR="007850A4" w:rsidTr="000565F9">
        <w:tc>
          <w:tcPr>
            <w:tcW w:w="1751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850A4" w:rsidTr="000565F9">
        <w:tc>
          <w:tcPr>
            <w:tcW w:w="1751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7850A4" w:rsidTr="000565F9">
        <w:tc>
          <w:tcPr>
            <w:tcW w:w="1751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7850A4" w:rsidRDefault="007850A4" w:rsidP="007850A4">
      <w:pPr>
        <w:rPr>
          <w:vanish/>
        </w:rPr>
      </w:pPr>
    </w:p>
    <w:p w:rsidR="007850A4" w:rsidRDefault="007850A4" w:rsidP="007850A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45" w:tblpY="64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92"/>
        <w:gridCol w:w="2078"/>
        <w:gridCol w:w="992"/>
        <w:gridCol w:w="709"/>
        <w:gridCol w:w="1745"/>
      </w:tblGrid>
      <w:tr w:rsidR="007850A4" w:rsidTr="000565F9">
        <w:tc>
          <w:tcPr>
            <w:tcW w:w="2992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78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745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850A4" w:rsidTr="000565F9">
        <w:tc>
          <w:tcPr>
            <w:tcW w:w="2992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78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992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7850A4" w:rsidRDefault="007850A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7850A4" w:rsidTr="000565F9">
        <w:tc>
          <w:tcPr>
            <w:tcW w:w="2992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78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7850A4" w:rsidRDefault="007850A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CA5972" w:rsidRDefault="00CA5972" w:rsidP="005A7723">
      <w:pPr>
        <w:pStyle w:val="15"/>
        <w:tabs>
          <w:tab w:val="left" w:pos="425"/>
        </w:tabs>
        <w:ind w:left="425" w:firstLineChars="0" w:firstLine="0"/>
      </w:pPr>
    </w:p>
    <w:p w:rsidR="00AD0042" w:rsidRPr="00CA5972" w:rsidRDefault="00AD0042" w:rsidP="00AD0042">
      <w:pPr>
        <w:pStyle w:val="3"/>
        <w:numPr>
          <w:ilvl w:val="2"/>
          <w:numId w:val="62"/>
        </w:numPr>
      </w:pPr>
      <w:r>
        <w:rPr>
          <w:rFonts w:hint="eastAsia"/>
        </w:rPr>
        <w:t>获取我的银行卡列表</w:t>
      </w:r>
    </w:p>
    <w:p w:rsidR="00AD0042" w:rsidRDefault="00AD0042" w:rsidP="00AD0042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AD0042" w:rsidRDefault="00AD0042" w:rsidP="00AD0042">
      <w:pPr>
        <w:pStyle w:val="15"/>
        <w:ind w:left="780" w:firstLineChars="0" w:firstLine="0"/>
      </w:pPr>
      <w:r>
        <w:t>/money/</w:t>
      </w:r>
      <w:r w:rsidR="001742C4" w:rsidRPr="001742C4">
        <w:t>getMyBankList</w:t>
      </w:r>
    </w:p>
    <w:p w:rsidR="00AD0042" w:rsidRDefault="00AD0042" w:rsidP="00AD0042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AD0042" w:rsidTr="000565F9">
        <w:tc>
          <w:tcPr>
            <w:tcW w:w="1751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F2CD4" w:rsidTr="000565F9">
        <w:tc>
          <w:tcPr>
            <w:tcW w:w="1751" w:type="dxa"/>
          </w:tcPr>
          <w:p w:rsidR="00AF2CD4" w:rsidRPr="008E42ED" w:rsidRDefault="00AF2CD4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AF2CD4" w:rsidRDefault="00AF2CD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AF2CD4" w:rsidRDefault="00AF2CD4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F2CD4" w:rsidRDefault="00AF2CD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F2CD4" w:rsidRDefault="00AF2CD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AF2CD4" w:rsidTr="000565F9">
        <w:tc>
          <w:tcPr>
            <w:tcW w:w="1751" w:type="dxa"/>
          </w:tcPr>
          <w:p w:rsidR="00AF2CD4" w:rsidRPr="008E42ED" w:rsidRDefault="00AF2CD4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AF2CD4" w:rsidRDefault="00AF2CD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AF2CD4" w:rsidRDefault="00AF2CD4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F2CD4" w:rsidRDefault="00AF2CD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F2CD4" w:rsidRPr="003B0750" w:rsidRDefault="00AF2CD4" w:rsidP="000565F9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AD0042" w:rsidTr="000565F9">
        <w:tc>
          <w:tcPr>
            <w:tcW w:w="1751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D0042" w:rsidTr="000565F9">
        <w:tc>
          <w:tcPr>
            <w:tcW w:w="1751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AD0042" w:rsidTr="000565F9">
        <w:tc>
          <w:tcPr>
            <w:tcW w:w="1751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AD0042" w:rsidRDefault="00AD0042" w:rsidP="00AD0042">
      <w:pPr>
        <w:rPr>
          <w:vanish/>
        </w:rPr>
      </w:pPr>
    </w:p>
    <w:p w:rsidR="00AD0042" w:rsidRDefault="00AD0042" w:rsidP="00AD0042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145" w:tblpY="64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92"/>
        <w:gridCol w:w="2078"/>
        <w:gridCol w:w="992"/>
        <w:gridCol w:w="709"/>
        <w:gridCol w:w="1745"/>
      </w:tblGrid>
      <w:tr w:rsidR="00AD0042" w:rsidTr="000565F9">
        <w:tc>
          <w:tcPr>
            <w:tcW w:w="2992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2078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745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A4F27" w:rsidTr="000565F9">
        <w:tc>
          <w:tcPr>
            <w:tcW w:w="2992" w:type="dxa"/>
          </w:tcPr>
          <w:p w:rsidR="00DA4F27" w:rsidRPr="00B413CF" w:rsidRDefault="00DA4F27" w:rsidP="000565F9">
            <w:r w:rsidRPr="00B413CF">
              <w:t>my_bank_list</w:t>
            </w:r>
          </w:p>
        </w:tc>
        <w:tc>
          <w:tcPr>
            <w:tcW w:w="2078" w:type="dxa"/>
          </w:tcPr>
          <w:p w:rsidR="00DA4F27" w:rsidRDefault="00DA4F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992" w:type="dxa"/>
          </w:tcPr>
          <w:p w:rsidR="00DA4F27" w:rsidRDefault="00DA4F27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DA4F27" w:rsidRDefault="005E6ECA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745" w:type="dxa"/>
          </w:tcPr>
          <w:p w:rsidR="00DA4F27" w:rsidRDefault="0005298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银行卡列表</w:t>
            </w:r>
          </w:p>
        </w:tc>
      </w:tr>
      <w:tr w:rsidR="00AD0042" w:rsidTr="000565F9">
        <w:tc>
          <w:tcPr>
            <w:tcW w:w="2992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78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992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AD0042" w:rsidRDefault="00AD004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AD0042" w:rsidTr="000565F9">
        <w:tc>
          <w:tcPr>
            <w:tcW w:w="2992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78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745" w:type="dxa"/>
          </w:tcPr>
          <w:p w:rsidR="00AD0042" w:rsidRDefault="00AD004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AD0042" w:rsidRDefault="00AD0042" w:rsidP="005A7723">
      <w:pPr>
        <w:pStyle w:val="15"/>
        <w:tabs>
          <w:tab w:val="left" w:pos="425"/>
        </w:tabs>
        <w:ind w:left="425" w:firstLineChars="0" w:firstLine="0"/>
      </w:pPr>
    </w:p>
    <w:p w:rsidR="005A7723" w:rsidRDefault="005A7723" w:rsidP="005A7723">
      <w:pPr>
        <w:pStyle w:val="15"/>
        <w:tabs>
          <w:tab w:val="left" w:pos="425"/>
        </w:tabs>
        <w:ind w:left="425" w:firstLineChars="0" w:firstLine="0"/>
      </w:pPr>
    </w:p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获取互联网金融账户列表</w:t>
      </w:r>
    </w:p>
    <w:p w:rsidR="008C6856" w:rsidRDefault="00DF0CC0"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 money/getInternetAccountList</w:t>
      </w:r>
    </w:p>
    <w:p w:rsidR="008C6856" w:rsidRDefault="00DF0CC0"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/>
              </w:rPr>
              <w:t>ID</w:t>
            </w:r>
          </w:p>
        </w:tc>
      </w:tr>
      <w:tr w:rsidR="00241F5E">
        <w:tc>
          <w:tcPr>
            <w:tcW w:w="1751" w:type="dxa"/>
          </w:tcPr>
          <w:p w:rsidR="00241F5E" w:rsidRPr="008E42ED" w:rsidRDefault="00241F5E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241F5E" w:rsidRDefault="00241F5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241F5E" w:rsidRDefault="00241F5E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241F5E" w:rsidRDefault="00241F5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41F5E" w:rsidRDefault="00241F5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241F5E">
        <w:tc>
          <w:tcPr>
            <w:tcW w:w="1751" w:type="dxa"/>
          </w:tcPr>
          <w:p w:rsidR="00241F5E" w:rsidRPr="008E42ED" w:rsidRDefault="00241F5E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241F5E" w:rsidRDefault="00241F5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241F5E" w:rsidRDefault="00241F5E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241F5E" w:rsidRDefault="00241F5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41F5E" w:rsidRPr="003B0750" w:rsidRDefault="00241F5E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21"/>
        <w:gridCol w:w="3248"/>
        <w:gridCol w:w="705"/>
        <w:gridCol w:w="552"/>
        <w:gridCol w:w="990"/>
      </w:tblGrid>
      <w:tr w:rsidR="008C6856">
        <w:tc>
          <w:tcPr>
            <w:tcW w:w="30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2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30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t>money_internet_accout</w:t>
            </w:r>
            <w:r>
              <w:rPr>
                <w:rFonts w:ascii="Arial" w:hAnsi="Arial" w:cs="Arial"/>
              </w:rPr>
              <w:t>_list</w:t>
            </w:r>
          </w:p>
        </w:tc>
        <w:tc>
          <w:tcPr>
            <w:tcW w:w="32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t>money_internet_accout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7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互联网金融账户列表</w:t>
            </w:r>
          </w:p>
        </w:tc>
      </w:tr>
      <w:tr w:rsidR="00DB306C">
        <w:tc>
          <w:tcPr>
            <w:tcW w:w="3021" w:type="dxa"/>
          </w:tcPr>
          <w:p w:rsidR="00DB306C" w:rsidRDefault="00DB306C" w:rsidP="00DB306C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3248" w:type="dxa"/>
          </w:tcPr>
          <w:p w:rsidR="00DB306C" w:rsidRDefault="00DB306C" w:rsidP="00DB30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705" w:type="dxa"/>
          </w:tcPr>
          <w:p w:rsidR="00DB306C" w:rsidRDefault="00DB306C" w:rsidP="00DB306C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DB306C" w:rsidRDefault="00DB306C" w:rsidP="00DB306C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990" w:type="dxa"/>
          </w:tcPr>
          <w:p w:rsidR="00DB306C" w:rsidRDefault="00DB306C" w:rsidP="00DB306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DB306C">
        <w:tc>
          <w:tcPr>
            <w:tcW w:w="3021" w:type="dxa"/>
          </w:tcPr>
          <w:p w:rsidR="00DB306C" w:rsidRDefault="00DB306C" w:rsidP="00DB306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248" w:type="dxa"/>
          </w:tcPr>
          <w:p w:rsidR="00DB306C" w:rsidRDefault="00DB306C" w:rsidP="00DB306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705" w:type="dxa"/>
          </w:tcPr>
          <w:p w:rsidR="00DB306C" w:rsidRDefault="00DB306C" w:rsidP="00DB306C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2" w:type="dxa"/>
          </w:tcPr>
          <w:p w:rsidR="00DB306C" w:rsidRDefault="00DB306C" w:rsidP="00DB306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990" w:type="dxa"/>
          </w:tcPr>
          <w:p w:rsidR="00DB306C" w:rsidRDefault="00DB306C" w:rsidP="00DB306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lastRenderedPageBreak/>
        <w:t>获取账户收入列表</w:t>
      </w:r>
    </w:p>
    <w:p w:rsidR="008C6856" w:rsidRDefault="00DF0CC0"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/money/getMoneyIncomeDetailList</w:t>
      </w:r>
    </w:p>
    <w:p w:rsidR="008C6856" w:rsidRDefault="00DF0CC0"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55B42">
        <w:tc>
          <w:tcPr>
            <w:tcW w:w="1751" w:type="dxa"/>
          </w:tcPr>
          <w:p w:rsidR="00855B42" w:rsidRPr="008E42ED" w:rsidRDefault="00855B42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855B42" w:rsidRDefault="00855B4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55B42" w:rsidRDefault="00855B42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55B42" w:rsidRDefault="00855B4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55B42" w:rsidRDefault="00855B4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855B42">
        <w:tc>
          <w:tcPr>
            <w:tcW w:w="1751" w:type="dxa"/>
          </w:tcPr>
          <w:p w:rsidR="00855B42" w:rsidRPr="008E42ED" w:rsidRDefault="00855B42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855B42" w:rsidRDefault="00855B4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55B42" w:rsidRDefault="00855B42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55B42" w:rsidRDefault="00855B42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55B42" w:rsidRPr="003B0750" w:rsidRDefault="00855B42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/>
              </w:rPr>
              <w:t>occurTime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发生时间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8C6856">
            <w:pPr>
              <w:rPr>
                <w:rFonts w:ascii="Arial" w:eastAsia="华文中宋" w:hAnsi="Arial" w:cs="Arial"/>
              </w:rPr>
            </w:pP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21"/>
        <w:gridCol w:w="3248"/>
        <w:gridCol w:w="705"/>
        <w:gridCol w:w="552"/>
        <w:gridCol w:w="990"/>
      </w:tblGrid>
      <w:tr w:rsidR="008C6856">
        <w:tc>
          <w:tcPr>
            <w:tcW w:w="30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2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302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t>money_ income_detail</w:t>
            </w:r>
            <w:r>
              <w:rPr>
                <w:rFonts w:ascii="Arial" w:hAnsi="Arial" w:cs="Arial"/>
              </w:rPr>
              <w:t>_list</w:t>
            </w:r>
          </w:p>
        </w:tc>
        <w:tc>
          <w:tcPr>
            <w:tcW w:w="324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t>money_ income_detail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7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账户收入列表</w:t>
            </w:r>
          </w:p>
        </w:tc>
      </w:tr>
      <w:tr w:rsidR="00D874A9">
        <w:tc>
          <w:tcPr>
            <w:tcW w:w="3021" w:type="dxa"/>
          </w:tcPr>
          <w:p w:rsidR="00D874A9" w:rsidRDefault="00D874A9" w:rsidP="00D874A9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3248" w:type="dxa"/>
          </w:tcPr>
          <w:p w:rsidR="00D874A9" w:rsidRDefault="00D874A9" w:rsidP="00D874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705" w:type="dxa"/>
          </w:tcPr>
          <w:p w:rsidR="00D874A9" w:rsidRDefault="00D874A9" w:rsidP="00D874A9">
            <w:pPr>
              <w:rPr>
                <w:rFonts w:ascii="Arial" w:hAnsi="Arial" w:cs="Arial"/>
              </w:rPr>
            </w:pPr>
          </w:p>
        </w:tc>
        <w:tc>
          <w:tcPr>
            <w:tcW w:w="552" w:type="dxa"/>
          </w:tcPr>
          <w:p w:rsidR="00D874A9" w:rsidRDefault="00D874A9" w:rsidP="00D874A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990" w:type="dxa"/>
          </w:tcPr>
          <w:p w:rsidR="00D874A9" w:rsidRDefault="00D874A9" w:rsidP="00D874A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D874A9">
        <w:tc>
          <w:tcPr>
            <w:tcW w:w="3021" w:type="dxa"/>
          </w:tcPr>
          <w:p w:rsidR="00D874A9" w:rsidRDefault="00D874A9" w:rsidP="00D874A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248" w:type="dxa"/>
          </w:tcPr>
          <w:p w:rsidR="00D874A9" w:rsidRDefault="00D874A9" w:rsidP="00D874A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705" w:type="dxa"/>
          </w:tcPr>
          <w:p w:rsidR="00D874A9" w:rsidRDefault="00D874A9" w:rsidP="00D874A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2" w:type="dxa"/>
          </w:tcPr>
          <w:p w:rsidR="00D874A9" w:rsidRDefault="00D874A9" w:rsidP="00D874A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990" w:type="dxa"/>
          </w:tcPr>
          <w:p w:rsidR="00D874A9" w:rsidRDefault="00D874A9" w:rsidP="00D874A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获取账户支出列表</w:t>
      </w:r>
    </w:p>
    <w:p w:rsidR="008C6856" w:rsidRDefault="00DF0CC0"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/money/getMoneyOutDetailList</w:t>
      </w:r>
    </w:p>
    <w:p w:rsidR="008C6856" w:rsidRDefault="00DF0CC0"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3772E">
        <w:tc>
          <w:tcPr>
            <w:tcW w:w="1751" w:type="dxa"/>
          </w:tcPr>
          <w:p w:rsidR="00F3772E" w:rsidRPr="008E42ED" w:rsidRDefault="00F3772E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F3772E" w:rsidRDefault="00F3772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F3772E" w:rsidRDefault="00F3772E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F3772E" w:rsidRDefault="00F3772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3772E" w:rsidRDefault="00F3772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F3772E">
        <w:tc>
          <w:tcPr>
            <w:tcW w:w="1751" w:type="dxa"/>
          </w:tcPr>
          <w:p w:rsidR="00F3772E" w:rsidRPr="008E42ED" w:rsidRDefault="00F3772E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lastRenderedPageBreak/>
              <w:t>pageIndex</w:t>
            </w:r>
          </w:p>
        </w:tc>
        <w:tc>
          <w:tcPr>
            <w:tcW w:w="1857" w:type="dxa"/>
          </w:tcPr>
          <w:p w:rsidR="00F3772E" w:rsidRDefault="00F3772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F3772E" w:rsidRDefault="00F3772E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F3772E" w:rsidRDefault="00F3772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3772E" w:rsidRPr="003B0750" w:rsidRDefault="00F3772E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/>
              </w:rPr>
              <w:t>occurTime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发生时间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3198"/>
        <w:gridCol w:w="732"/>
        <w:gridCol w:w="562"/>
        <w:gridCol w:w="1046"/>
      </w:tblGrid>
      <w:tr w:rsidR="008C6856">
        <w:tc>
          <w:tcPr>
            <w:tcW w:w="29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19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6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04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9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t>money_ out _detail</w:t>
            </w:r>
            <w:r>
              <w:rPr>
                <w:rFonts w:ascii="Arial" w:hAnsi="Arial" w:cs="Arial"/>
              </w:rPr>
              <w:t>_list</w:t>
            </w:r>
          </w:p>
        </w:tc>
        <w:tc>
          <w:tcPr>
            <w:tcW w:w="319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t xml:space="preserve"> money_ out _detail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732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56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04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账户支出列表</w:t>
            </w:r>
          </w:p>
        </w:tc>
      </w:tr>
      <w:tr w:rsidR="005435F5">
        <w:tc>
          <w:tcPr>
            <w:tcW w:w="2978" w:type="dxa"/>
          </w:tcPr>
          <w:p w:rsidR="005435F5" w:rsidRDefault="005435F5" w:rsidP="005435F5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3198" w:type="dxa"/>
          </w:tcPr>
          <w:p w:rsidR="005435F5" w:rsidRDefault="005435F5" w:rsidP="005435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732" w:type="dxa"/>
          </w:tcPr>
          <w:p w:rsidR="005435F5" w:rsidRDefault="005435F5" w:rsidP="005435F5">
            <w:pPr>
              <w:rPr>
                <w:rFonts w:ascii="Arial" w:hAnsi="Arial" w:cs="Arial"/>
              </w:rPr>
            </w:pPr>
          </w:p>
        </w:tc>
        <w:tc>
          <w:tcPr>
            <w:tcW w:w="562" w:type="dxa"/>
          </w:tcPr>
          <w:p w:rsidR="005435F5" w:rsidRDefault="005435F5" w:rsidP="005435F5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046" w:type="dxa"/>
          </w:tcPr>
          <w:p w:rsidR="005435F5" w:rsidRDefault="005435F5" w:rsidP="005435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5435F5">
        <w:tc>
          <w:tcPr>
            <w:tcW w:w="2978" w:type="dxa"/>
          </w:tcPr>
          <w:p w:rsidR="005435F5" w:rsidRDefault="005435F5" w:rsidP="005435F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198" w:type="dxa"/>
          </w:tcPr>
          <w:p w:rsidR="005435F5" w:rsidRDefault="005435F5" w:rsidP="005435F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732" w:type="dxa"/>
          </w:tcPr>
          <w:p w:rsidR="005435F5" w:rsidRDefault="005435F5" w:rsidP="005435F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62" w:type="dxa"/>
          </w:tcPr>
          <w:p w:rsidR="005435F5" w:rsidRDefault="005435F5" w:rsidP="005435F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046" w:type="dxa"/>
          </w:tcPr>
          <w:p w:rsidR="005435F5" w:rsidRDefault="005435F5" w:rsidP="005435F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  <w:rPr>
          <w:rFonts w:ascii="宋体"/>
          <w:b/>
        </w:rPr>
      </w:pPr>
      <w:r>
        <w:rPr>
          <w:rFonts w:hint="eastAsia"/>
        </w:rPr>
        <w:t>获取提现列表</w:t>
      </w:r>
    </w:p>
    <w:p w:rsidR="008C6856" w:rsidRDefault="00DF0CC0"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/money/getMoneyDepositList</w:t>
      </w:r>
    </w:p>
    <w:p w:rsidR="008C6856" w:rsidRDefault="00DF0CC0"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A60BC">
        <w:tc>
          <w:tcPr>
            <w:tcW w:w="1751" w:type="dxa"/>
          </w:tcPr>
          <w:p w:rsidR="001A60BC" w:rsidRPr="008E42ED" w:rsidRDefault="001A60BC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1A60BC" w:rsidRDefault="001A60B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A60BC" w:rsidRDefault="001A60BC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A60BC" w:rsidRDefault="001A60B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A60BC" w:rsidRDefault="001A60B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A60BC">
        <w:tc>
          <w:tcPr>
            <w:tcW w:w="1751" w:type="dxa"/>
          </w:tcPr>
          <w:p w:rsidR="001A60BC" w:rsidRPr="008E42ED" w:rsidRDefault="001A60BC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1A60BC" w:rsidRDefault="001A60B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A60BC" w:rsidRDefault="001A60BC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A60BC" w:rsidRDefault="001A60B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A60BC" w:rsidRPr="003B0750" w:rsidRDefault="001A60BC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宋体" w:hAnsi="宋体"/>
              </w:rPr>
              <w:t>occurTime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发生时间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413" w:tblpY="70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3"/>
        <w:gridCol w:w="2600"/>
        <w:gridCol w:w="1116"/>
        <w:gridCol w:w="876"/>
        <w:gridCol w:w="1046"/>
      </w:tblGrid>
      <w:tr w:rsidR="008C6856">
        <w:tc>
          <w:tcPr>
            <w:tcW w:w="23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60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04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3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t>money_deposit</w:t>
            </w:r>
            <w:r>
              <w:rPr>
                <w:rFonts w:ascii="Arial" w:hAnsi="Arial" w:cs="Arial"/>
              </w:rPr>
              <w:t>_list</w:t>
            </w:r>
          </w:p>
        </w:tc>
        <w:tc>
          <w:tcPr>
            <w:tcW w:w="260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t>money_deposit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04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提现列表</w:t>
            </w:r>
          </w:p>
        </w:tc>
      </w:tr>
      <w:tr w:rsidR="00E32662">
        <w:tc>
          <w:tcPr>
            <w:tcW w:w="2373" w:type="dxa"/>
          </w:tcPr>
          <w:p w:rsidR="00E32662" w:rsidRDefault="00E32662" w:rsidP="00E32662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600" w:type="dxa"/>
          </w:tcPr>
          <w:p w:rsidR="00E32662" w:rsidRDefault="00E32662" w:rsidP="00E326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16" w:type="dxa"/>
          </w:tcPr>
          <w:p w:rsidR="00E32662" w:rsidRDefault="00E32662" w:rsidP="00E32662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E32662" w:rsidRDefault="00E32662" w:rsidP="00E32662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046" w:type="dxa"/>
          </w:tcPr>
          <w:p w:rsidR="00E32662" w:rsidRDefault="00E32662" w:rsidP="00E3266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E32662">
        <w:tc>
          <w:tcPr>
            <w:tcW w:w="2373" w:type="dxa"/>
          </w:tcPr>
          <w:p w:rsidR="00E32662" w:rsidRDefault="00E32662" w:rsidP="00E3266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600" w:type="dxa"/>
          </w:tcPr>
          <w:p w:rsidR="00E32662" w:rsidRDefault="00E32662" w:rsidP="00E3266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116" w:type="dxa"/>
          </w:tcPr>
          <w:p w:rsidR="00E32662" w:rsidRDefault="00E32662" w:rsidP="00E3266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E32662" w:rsidRDefault="00E32662" w:rsidP="00E3266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046" w:type="dxa"/>
          </w:tcPr>
          <w:p w:rsidR="00E32662" w:rsidRDefault="00E32662" w:rsidP="00E3266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</w:pPr>
      <w:r>
        <w:rPr>
          <w:rFonts w:hint="eastAsia"/>
        </w:rPr>
        <w:t>获取商家红包列表</w:t>
      </w:r>
    </w:p>
    <w:p w:rsidR="008C6856" w:rsidRDefault="00DF0CC0"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说明</w:t>
      </w:r>
    </w:p>
    <w:p w:rsidR="008C6856" w:rsidRDefault="00DF0CC0">
      <w:pPr>
        <w:ind w:left="420"/>
      </w:pPr>
      <w:r>
        <w:rPr>
          <w:rFonts w:hint="eastAsia"/>
        </w:rPr>
        <w:t>展示商家可领取的红包。</w:t>
      </w:r>
    </w:p>
    <w:p w:rsidR="008C6856" w:rsidRDefault="00DF0CC0"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</w:t>
      </w:r>
      <w:r w:rsidR="00BB6D72" w:rsidRPr="00BB6D72">
        <w:t>packet</w:t>
      </w:r>
      <w:r w:rsidR="00BB6D72">
        <w:rPr>
          <w:rFonts w:hint="eastAsia"/>
        </w:rPr>
        <w:t>/</w:t>
      </w:r>
      <w:r>
        <w:t>getShopRedPacketList</w:t>
      </w:r>
    </w:p>
    <w:p w:rsidR="008C6856" w:rsidRDefault="00DF0CC0"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  <w:r w:rsidR="00BB6D72"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/>
              </w:rPr>
              <w:t>ID</w:t>
            </w:r>
          </w:p>
        </w:tc>
      </w:tr>
      <w:tr w:rsidR="00E756E2">
        <w:tc>
          <w:tcPr>
            <w:tcW w:w="1751" w:type="dxa"/>
          </w:tcPr>
          <w:p w:rsidR="00E756E2" w:rsidRDefault="00E756E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857" w:type="dxa"/>
          </w:tcPr>
          <w:p w:rsidR="00E756E2" w:rsidRDefault="00E75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E756E2" w:rsidRDefault="00E756E2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756E2" w:rsidRDefault="00E756E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756E2" w:rsidRPr="00E756E2" w:rsidRDefault="00E756E2" w:rsidP="00E756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E756E2">
              <w:rPr>
                <w:rFonts w:ascii="Arial" w:hAnsi="Arial" w:cs="Arial"/>
              </w:rPr>
              <w:t>红包类型</w:t>
            </w:r>
          </w:p>
          <w:p w:rsidR="00E756E2" w:rsidRPr="00E756E2" w:rsidRDefault="00E756E2" w:rsidP="00E756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E756E2">
              <w:rPr>
                <w:rFonts w:ascii="Arial" w:hAnsi="Arial" w:cs="Arial"/>
              </w:rPr>
              <w:t>1</w:t>
            </w:r>
            <w:r w:rsidRPr="00E756E2">
              <w:rPr>
                <w:rFonts w:ascii="Arial" w:hAnsi="Arial" w:cs="Arial"/>
              </w:rPr>
              <w:t>：限时红包</w:t>
            </w:r>
          </w:p>
          <w:p w:rsidR="00E756E2" w:rsidRDefault="00E756E2" w:rsidP="00E756E2">
            <w:pPr>
              <w:rPr>
                <w:rFonts w:ascii="Arial" w:hAnsi="Arial" w:cs="Arial"/>
              </w:rPr>
            </w:pPr>
            <w:r w:rsidRPr="00E756E2">
              <w:rPr>
                <w:rFonts w:ascii="Arial" w:hAnsi="Arial" w:cs="Arial"/>
              </w:rPr>
              <w:t>2</w:t>
            </w:r>
            <w:r w:rsidRPr="00E756E2">
              <w:rPr>
                <w:rFonts w:ascii="Arial" w:hAnsi="Arial" w:cs="Arial"/>
              </w:rPr>
              <w:t>：积分兑换红包</w:t>
            </w:r>
          </w:p>
          <w:p w:rsidR="00DB36B6" w:rsidRDefault="00DB36B6" w:rsidP="00E756E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：</w:t>
            </w:r>
            <w:r w:rsidR="00B426E9">
              <w:rPr>
                <w:rFonts w:ascii="Arial" w:hAnsi="Arial" w:cs="Arial" w:hint="eastAsia"/>
              </w:rPr>
              <w:t>下期</w:t>
            </w:r>
            <w:r>
              <w:rPr>
                <w:rFonts w:ascii="Arial" w:hAnsi="Arial" w:cs="Arial" w:hint="eastAsia"/>
              </w:rPr>
              <w:t>预告</w:t>
            </w:r>
          </w:p>
        </w:tc>
      </w:tr>
      <w:tr w:rsidR="00927347">
        <w:tc>
          <w:tcPr>
            <w:tcW w:w="1751" w:type="dxa"/>
          </w:tcPr>
          <w:p w:rsidR="00927347" w:rsidRPr="00533BA2" w:rsidRDefault="00927347" w:rsidP="0062070E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857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</w:t>
            </w:r>
          </w:p>
        </w:tc>
      </w:tr>
      <w:tr w:rsidR="00927347">
        <w:tc>
          <w:tcPr>
            <w:tcW w:w="1751" w:type="dxa"/>
          </w:tcPr>
          <w:p w:rsidR="00927347" w:rsidRPr="00533BA2" w:rsidRDefault="00927347" w:rsidP="0062070E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27347" w:rsidRDefault="00927347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从零开始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Pr="002D538A" w:rsidRDefault="008C6856">
      <w:pPr>
        <w:rPr>
          <w:rFonts w:ascii="Arial" w:eastAsia="华文中宋" w:hAnsi="Arial" w:cs="Arial"/>
        </w:rPr>
      </w:pPr>
    </w:p>
    <w:p w:rsidR="008C6856" w:rsidRPr="002D538A" w:rsidRDefault="00DF0CC0">
      <w:pPr>
        <w:pStyle w:val="15"/>
        <w:numPr>
          <w:ilvl w:val="0"/>
          <w:numId w:val="32"/>
        </w:numPr>
        <w:ind w:firstLineChars="0"/>
        <w:rPr>
          <w:rFonts w:ascii="Arial" w:eastAsia="华文中宋" w:hAnsi="Arial" w:cs="Arial"/>
        </w:rPr>
      </w:pPr>
      <w:r w:rsidRPr="002D538A">
        <w:rPr>
          <w:rFonts w:ascii="Arial" w:eastAsia="华文中宋" w:hAnsi="Arial" w:cs="Arial" w:hint="eastAsia"/>
        </w:rPr>
        <w:t>响应</w:t>
      </w:r>
    </w:p>
    <w:tbl>
      <w:tblPr>
        <w:tblpPr w:leftFromText="180" w:rightFromText="180" w:vertAnchor="text" w:horzAnchor="page" w:tblpX="2237" w:tblpY="70"/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3510"/>
        <w:gridCol w:w="1134"/>
        <w:gridCol w:w="567"/>
        <w:gridCol w:w="1534"/>
      </w:tblGrid>
      <w:tr w:rsidR="008C6856" w:rsidRPr="002D538A" w:rsidTr="002D538A">
        <w:tc>
          <w:tcPr>
            <w:tcW w:w="2127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 w:hint="eastAsia"/>
              </w:rPr>
              <w:t>参数名</w:t>
            </w:r>
          </w:p>
        </w:tc>
        <w:tc>
          <w:tcPr>
            <w:tcW w:w="3510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 w:hint="eastAsia"/>
              </w:rPr>
              <w:t>数据类型</w:t>
            </w:r>
          </w:p>
        </w:tc>
        <w:tc>
          <w:tcPr>
            <w:tcW w:w="1134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 w:hint="eastAsia"/>
              </w:rPr>
              <w:t>默认值</w:t>
            </w:r>
          </w:p>
        </w:tc>
        <w:tc>
          <w:tcPr>
            <w:tcW w:w="567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 w:hint="eastAsia"/>
              </w:rPr>
              <w:t>为空</w:t>
            </w:r>
          </w:p>
        </w:tc>
        <w:tc>
          <w:tcPr>
            <w:tcW w:w="1534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 w:hint="eastAsia"/>
              </w:rPr>
              <w:t>说明</w:t>
            </w:r>
          </w:p>
        </w:tc>
      </w:tr>
      <w:tr w:rsidR="00193CCD" w:rsidRPr="002D538A" w:rsidTr="002D538A">
        <w:tc>
          <w:tcPr>
            <w:tcW w:w="2127" w:type="dxa"/>
          </w:tcPr>
          <w:p w:rsidR="00193CCD" w:rsidRPr="00193CCD" w:rsidRDefault="00193CCD" w:rsidP="00193C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华文中宋" w:hAnsi="Arial" w:cs="Arial"/>
              </w:rPr>
            </w:pPr>
            <w:r w:rsidRPr="00193CCD">
              <w:rPr>
                <w:rFonts w:ascii="Arial" w:eastAsia="华文中宋" w:hAnsi="Arial" w:cs="Arial"/>
              </w:rPr>
              <w:lastRenderedPageBreak/>
              <w:t>platform_red_packet_list</w:t>
            </w:r>
          </w:p>
          <w:p w:rsidR="00193CCD" w:rsidRPr="002D538A" w:rsidRDefault="00193CCD" w:rsidP="002D53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510" w:type="dxa"/>
          </w:tcPr>
          <w:p w:rsidR="00193CCD" w:rsidRPr="002D538A" w:rsidRDefault="00193CCD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/>
              </w:rPr>
              <w:t>List&lt;</w:t>
            </w:r>
            <w:r>
              <w:rPr>
                <w:rFonts w:ascii="Arial" w:eastAsia="华文中宋" w:hAnsi="Arial" w:cs="Arial" w:hint="eastAsia"/>
              </w:rPr>
              <w:t>Map</w:t>
            </w:r>
            <w:r w:rsidRPr="002D538A"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1134" w:type="dxa"/>
          </w:tcPr>
          <w:p w:rsidR="00193CCD" w:rsidRPr="002D538A" w:rsidRDefault="00193CCD" w:rsidP="002D53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67" w:type="dxa"/>
          </w:tcPr>
          <w:p w:rsidR="00193CCD" w:rsidRPr="002D538A" w:rsidRDefault="00EF0CF1" w:rsidP="002D53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534" w:type="dxa"/>
          </w:tcPr>
          <w:p w:rsidR="00193CCD" w:rsidRPr="001926D5" w:rsidRDefault="002D0D5F" w:rsidP="002D538A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Arial" w:eastAsia="华文中宋" w:hAnsi="Arial" w:cs="Arial" w:hint="eastAsia"/>
              </w:rPr>
              <w:t>平台</w:t>
            </w:r>
            <w:r w:rsidR="00256A5D">
              <w:rPr>
                <w:rFonts w:ascii="宋体" w:hAnsi="宋体" w:cs="宋体" w:hint="eastAsia"/>
              </w:rPr>
              <w:t>红包列</w:t>
            </w:r>
            <w:r w:rsidR="00256A5D" w:rsidRPr="001926D5">
              <w:rPr>
                <w:rFonts w:ascii="宋体" w:hAnsi="宋体" w:cs="宋体" w:hint="eastAsia"/>
                <w:color w:val="FF0000"/>
              </w:rPr>
              <w:t>其中status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状态：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1：正常（会增加支出明细）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2：收回红包（手动会对支出明细冲账）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3：自动失效（自动对支出明细冲账）</w:t>
            </w:r>
          </w:p>
          <w:p w:rsidR="001926D5" w:rsidRPr="002D538A" w:rsidRDefault="001926D5" w:rsidP="001926D5">
            <w:pPr>
              <w:rPr>
                <w:rFonts w:ascii="Arial" w:eastAsia="华文中宋" w:hAnsi="Arial" w:cs="Arial"/>
              </w:rPr>
            </w:pPr>
            <w:r w:rsidRPr="001926D5">
              <w:rPr>
                <w:rFonts w:ascii="宋体" w:hAnsi="宋体" w:cs="宋体"/>
                <w:color w:val="FF0000"/>
              </w:rPr>
              <w:t>4：已抢光</w:t>
            </w:r>
          </w:p>
        </w:tc>
      </w:tr>
      <w:tr w:rsidR="008C6856" w:rsidRPr="002D538A" w:rsidTr="002D538A">
        <w:tc>
          <w:tcPr>
            <w:tcW w:w="2127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/>
              </w:rPr>
              <w:t>money_red_packet_send_list</w:t>
            </w:r>
          </w:p>
        </w:tc>
        <w:tc>
          <w:tcPr>
            <w:tcW w:w="3510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/>
              </w:rPr>
              <w:t>List&lt;</w:t>
            </w:r>
            <w:r w:rsidR="00BB2FB9">
              <w:rPr>
                <w:rFonts w:ascii="Arial" w:eastAsia="华文中宋" w:hAnsi="Arial" w:cs="Arial" w:hint="eastAsia"/>
              </w:rPr>
              <w:t xml:space="preserve"> Map</w:t>
            </w:r>
            <w:r w:rsidR="00BB2FB9" w:rsidRPr="002D538A">
              <w:rPr>
                <w:rFonts w:ascii="Arial" w:eastAsia="华文中宋" w:hAnsi="Arial" w:cs="Arial"/>
              </w:rPr>
              <w:t xml:space="preserve"> </w:t>
            </w:r>
            <w:r w:rsidRPr="002D538A"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1134" w:type="dxa"/>
          </w:tcPr>
          <w:p w:rsidR="008C6856" w:rsidRPr="002D538A" w:rsidRDefault="008C6856" w:rsidP="002D53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67" w:type="dxa"/>
          </w:tcPr>
          <w:p w:rsidR="008C6856" w:rsidRPr="002D538A" w:rsidRDefault="00DF0CC0" w:rsidP="002D538A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534" w:type="dxa"/>
          </w:tcPr>
          <w:p w:rsidR="008C6856" w:rsidRDefault="00DD3479" w:rsidP="002D53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 w:rsidR="00DF0CC0" w:rsidRPr="002D538A">
              <w:rPr>
                <w:rFonts w:ascii="Arial" w:eastAsia="华文中宋" w:hAnsi="Arial" w:cs="Arial" w:hint="eastAsia"/>
              </w:rPr>
              <w:t>红包列表</w:t>
            </w:r>
          </w:p>
          <w:p w:rsidR="001926D5" w:rsidRPr="001926D5" w:rsidRDefault="001926D5" w:rsidP="001926D5">
            <w:pPr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 w:hint="eastAsia"/>
                <w:color w:val="FF0000"/>
              </w:rPr>
              <w:t>其中status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状态：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1：正常（会增加支出明细）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2：收回红包（手动会对支出明细冲账）</w:t>
            </w:r>
          </w:p>
          <w:p w:rsidR="001926D5" w:rsidRPr="001926D5" w:rsidRDefault="001926D5" w:rsidP="001926D5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</w:rPr>
            </w:pPr>
            <w:r w:rsidRPr="001926D5">
              <w:rPr>
                <w:rFonts w:ascii="宋体" w:hAnsi="宋体" w:cs="宋体"/>
                <w:color w:val="FF0000"/>
              </w:rPr>
              <w:t>3：自动失效（自动对支出明细冲账）</w:t>
            </w:r>
          </w:p>
          <w:p w:rsidR="001926D5" w:rsidRPr="002D538A" w:rsidRDefault="001926D5" w:rsidP="001926D5">
            <w:pPr>
              <w:rPr>
                <w:rFonts w:ascii="Arial" w:eastAsia="华文中宋" w:hAnsi="Arial" w:cs="Arial"/>
              </w:rPr>
            </w:pPr>
            <w:r w:rsidRPr="001926D5">
              <w:rPr>
                <w:rFonts w:ascii="宋体" w:hAnsi="宋体" w:cs="宋体"/>
                <w:color w:val="FF0000"/>
              </w:rPr>
              <w:t>4：已抢光</w:t>
            </w:r>
          </w:p>
        </w:tc>
      </w:tr>
      <w:tr w:rsidR="000B1792" w:rsidRPr="002D538A" w:rsidTr="002D538A">
        <w:tc>
          <w:tcPr>
            <w:tcW w:w="2127" w:type="dxa"/>
          </w:tcPr>
          <w:p w:rsidR="000B1792" w:rsidRPr="002D538A" w:rsidRDefault="000B1792" w:rsidP="002D538A">
            <w:pPr>
              <w:rPr>
                <w:rFonts w:ascii="Arial" w:eastAsia="华文中宋" w:hAnsi="Arial" w:cs="Arial"/>
              </w:rPr>
            </w:pPr>
            <w:r w:rsidRPr="00086001">
              <w:rPr>
                <w:rFonts w:ascii="Arial" w:eastAsia="华文中宋" w:hAnsi="Arial" w:cs="Arial"/>
              </w:rPr>
              <w:t>red_packet_list</w:t>
            </w:r>
          </w:p>
        </w:tc>
        <w:tc>
          <w:tcPr>
            <w:tcW w:w="3510" w:type="dxa"/>
          </w:tcPr>
          <w:p w:rsidR="000B1792" w:rsidRPr="002D538A" w:rsidRDefault="000B1792" w:rsidP="002D538A">
            <w:pPr>
              <w:rPr>
                <w:rFonts w:ascii="Arial" w:eastAsia="华文中宋" w:hAnsi="Arial" w:cs="Arial"/>
              </w:rPr>
            </w:pPr>
            <w:r w:rsidRPr="00086001">
              <w:rPr>
                <w:rFonts w:ascii="Arial" w:eastAsia="华文中宋" w:hAnsi="Arial" w:cs="Arial"/>
              </w:rPr>
              <w:t>List&lt;MoneyRedPacketSend&gt;</w:t>
            </w:r>
          </w:p>
        </w:tc>
        <w:tc>
          <w:tcPr>
            <w:tcW w:w="1134" w:type="dxa"/>
          </w:tcPr>
          <w:p w:rsidR="000B1792" w:rsidRPr="002D538A" w:rsidRDefault="000B1792" w:rsidP="002D538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67" w:type="dxa"/>
          </w:tcPr>
          <w:p w:rsidR="000B1792" w:rsidRPr="002D538A" w:rsidRDefault="000B1792" w:rsidP="002D538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534" w:type="dxa"/>
          </w:tcPr>
          <w:p w:rsidR="000B1792" w:rsidRDefault="0017730C" w:rsidP="002D538A">
            <w:pPr>
              <w:rPr>
                <w:rFonts w:ascii="宋体" w:hAnsi="宋体" w:cs="宋体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>
              <w:rPr>
                <w:rFonts w:ascii="宋体" w:hAnsi="宋体" w:cs="宋体" w:hint="eastAsia"/>
              </w:rPr>
              <w:t>红包列</w:t>
            </w:r>
            <w:r>
              <w:rPr>
                <w:rFonts w:ascii="宋体" w:hAnsi="宋体" w:cs="宋体" w:hint="eastAsia"/>
              </w:rPr>
              <w:lastRenderedPageBreak/>
              <w:t>表 其中</w:t>
            </w:r>
          </w:p>
          <w:p w:rsidR="0017730C" w:rsidRPr="0017730C" w:rsidRDefault="0017730C" w:rsidP="0017730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</w:rPr>
            </w:pPr>
            <w:r w:rsidRPr="0017730C">
              <w:rPr>
                <w:rFonts w:ascii="宋体" w:hAnsi="宋体" w:cs="宋体"/>
              </w:rPr>
              <w:t>状态：</w:t>
            </w:r>
          </w:p>
          <w:p w:rsidR="0017730C" w:rsidRPr="0017730C" w:rsidRDefault="0017730C" w:rsidP="0017730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</w:rPr>
            </w:pPr>
            <w:r w:rsidRPr="0017730C">
              <w:rPr>
                <w:rFonts w:ascii="宋体" w:hAnsi="宋体" w:cs="宋体"/>
              </w:rPr>
              <w:t>1：正常（会增加支出明细）</w:t>
            </w:r>
          </w:p>
          <w:p w:rsidR="0017730C" w:rsidRPr="0017730C" w:rsidRDefault="0017730C" w:rsidP="0017730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</w:rPr>
            </w:pPr>
            <w:r w:rsidRPr="0017730C">
              <w:rPr>
                <w:rFonts w:ascii="宋体" w:hAnsi="宋体" w:cs="宋体"/>
              </w:rPr>
              <w:t>2：收回红包（手动会对支出明细冲账）</w:t>
            </w:r>
          </w:p>
          <w:p w:rsidR="0017730C" w:rsidRPr="0017730C" w:rsidRDefault="0017730C" w:rsidP="0017730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</w:rPr>
            </w:pPr>
            <w:r w:rsidRPr="0017730C">
              <w:rPr>
                <w:rFonts w:ascii="宋体" w:hAnsi="宋体" w:cs="宋体"/>
              </w:rPr>
              <w:t>3：自动失效（自动对支出明细冲账）</w:t>
            </w:r>
          </w:p>
          <w:p w:rsidR="0017730C" w:rsidRDefault="0017730C" w:rsidP="0017730C">
            <w:pPr>
              <w:rPr>
                <w:rFonts w:ascii="Arial" w:eastAsia="华文中宋" w:hAnsi="Arial" w:cs="Arial"/>
              </w:rPr>
            </w:pPr>
            <w:r w:rsidRPr="0017730C">
              <w:rPr>
                <w:rFonts w:ascii="宋体" w:hAnsi="宋体" w:cs="宋体"/>
              </w:rPr>
              <w:t>4：已抢光',</w:t>
            </w:r>
          </w:p>
        </w:tc>
      </w:tr>
      <w:tr w:rsidR="003C61D1" w:rsidRPr="002D538A" w:rsidTr="002D538A">
        <w:tc>
          <w:tcPr>
            <w:tcW w:w="2127" w:type="dxa"/>
          </w:tcPr>
          <w:p w:rsidR="003C61D1" w:rsidRDefault="003C61D1" w:rsidP="003C61D1">
            <w:pPr>
              <w:rPr>
                <w:rFonts w:ascii="Arial" w:hAnsi="Arial" w:cs="Arial"/>
              </w:rPr>
            </w:pPr>
            <w:r>
              <w:lastRenderedPageBreak/>
              <w:t>success</w:t>
            </w:r>
          </w:p>
        </w:tc>
        <w:tc>
          <w:tcPr>
            <w:tcW w:w="3510" w:type="dxa"/>
          </w:tcPr>
          <w:p w:rsidR="003C61D1" w:rsidRDefault="003C61D1" w:rsidP="003C61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34" w:type="dxa"/>
          </w:tcPr>
          <w:p w:rsidR="003C61D1" w:rsidRDefault="003C61D1" w:rsidP="003C61D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3C61D1" w:rsidRDefault="003C61D1" w:rsidP="003C61D1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534" w:type="dxa"/>
          </w:tcPr>
          <w:p w:rsidR="003C61D1" w:rsidRDefault="003C61D1" w:rsidP="003C61D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3C61D1" w:rsidRPr="002D538A" w:rsidTr="00DD7CC4">
        <w:trPr>
          <w:trHeight w:val="398"/>
        </w:trPr>
        <w:tc>
          <w:tcPr>
            <w:tcW w:w="2127" w:type="dxa"/>
          </w:tcPr>
          <w:p w:rsidR="003C61D1" w:rsidRDefault="003C61D1" w:rsidP="003C61D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510" w:type="dxa"/>
          </w:tcPr>
          <w:p w:rsidR="003C61D1" w:rsidRDefault="003C61D1" w:rsidP="003C61D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134" w:type="dxa"/>
          </w:tcPr>
          <w:p w:rsidR="003C61D1" w:rsidRDefault="003C61D1" w:rsidP="003C61D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67" w:type="dxa"/>
          </w:tcPr>
          <w:p w:rsidR="003C61D1" w:rsidRDefault="003C61D1" w:rsidP="003C61D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534" w:type="dxa"/>
          </w:tcPr>
          <w:p w:rsidR="003C61D1" w:rsidRDefault="003C61D1" w:rsidP="003C61D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</w:pPr>
      <w:r>
        <w:rPr>
          <w:rFonts w:hint="eastAsia"/>
        </w:rPr>
        <w:t>领取红包</w:t>
      </w:r>
    </w:p>
    <w:p w:rsidR="008C6856" w:rsidRDefault="00DF0CC0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8C6856" w:rsidRDefault="00DD7CC4">
      <w:pPr>
        <w:pStyle w:val="15"/>
        <w:ind w:left="780" w:firstLineChars="0" w:firstLine="0"/>
      </w:pPr>
      <w:r>
        <w:t>/money</w:t>
      </w:r>
      <w:r w:rsidRPr="00DD7CC4">
        <w:t>/packet</w:t>
      </w:r>
      <w:r w:rsidR="00DE0F50">
        <w:rPr>
          <w:rFonts w:hint="eastAsia"/>
        </w:rPr>
        <w:t>/</w:t>
      </w:r>
      <w:r w:rsidR="00DF0CC0">
        <w:t>getRedPacket</w:t>
      </w:r>
      <w:r w:rsidR="001256D0">
        <w:rPr>
          <w:rFonts w:hint="eastAsia"/>
        </w:rPr>
        <w:t>.do</w:t>
      </w:r>
    </w:p>
    <w:p w:rsidR="008C6856" w:rsidRDefault="00DF0CC0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rpId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红包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1"/>
        <w:gridCol w:w="1911"/>
        <w:gridCol w:w="1116"/>
        <w:gridCol w:w="876"/>
        <w:gridCol w:w="1949"/>
      </w:tblGrid>
      <w:tr w:rsidR="008C6856"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4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money_balance</w:t>
            </w:r>
          </w:p>
        </w:tc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money_balance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账户余额</w:t>
            </w:r>
          </w:p>
        </w:tc>
      </w:tr>
      <w:tr w:rsidR="008C6856"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lastRenderedPageBreak/>
              <w:t>success</w:t>
            </w:r>
          </w:p>
        </w:tc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C6856">
        <w:tc>
          <w:tcPr>
            <w:tcW w:w="1911" w:type="dxa"/>
          </w:tcPr>
          <w:p w:rsidR="008C6856" w:rsidRDefault="002F24B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911" w:type="dxa"/>
          </w:tcPr>
          <w:p w:rsidR="008C6856" w:rsidRDefault="0057591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</w:t>
            </w:r>
            <w:r w:rsidR="00184141">
              <w:rPr>
                <w:rFonts w:ascii="Arial" w:eastAsia="华文中宋" w:hAnsi="Arial" w:cs="Arial" w:hint="eastAsia"/>
              </w:rPr>
              <w:t>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2"/>
        </w:numPr>
      </w:pPr>
      <w:r>
        <w:rPr>
          <w:rFonts w:hint="eastAsia"/>
        </w:rPr>
        <w:t>获取我的红包列表</w:t>
      </w:r>
    </w:p>
    <w:p w:rsidR="008C6856" w:rsidRDefault="00DF0CC0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</w:p>
    <w:p w:rsidR="008C6856" w:rsidRDefault="0061418A">
      <w:pPr>
        <w:pStyle w:val="15"/>
        <w:ind w:left="780" w:firstLineChars="0" w:firstLine="0"/>
      </w:pPr>
      <w:r>
        <w:t>/money</w:t>
      </w:r>
      <w:r w:rsidRPr="00DD7CC4">
        <w:t>/packet</w:t>
      </w:r>
      <w:r>
        <w:rPr>
          <w:rFonts w:hint="eastAsia"/>
        </w:rPr>
        <w:t>/</w:t>
      </w:r>
      <w:r w:rsidR="00DF0CC0">
        <w:t>getMyRedPacketList</w:t>
      </w:r>
    </w:p>
    <w:p w:rsidR="008C6856" w:rsidRDefault="00DF0CC0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9250C">
        <w:tc>
          <w:tcPr>
            <w:tcW w:w="1751" w:type="dxa"/>
          </w:tcPr>
          <w:p w:rsidR="0049250C" w:rsidRPr="008E42ED" w:rsidRDefault="0049250C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49250C" w:rsidRDefault="0049250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49250C" w:rsidRDefault="0049250C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9250C" w:rsidRDefault="0049250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9250C" w:rsidRDefault="0049250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49250C">
        <w:tc>
          <w:tcPr>
            <w:tcW w:w="1751" w:type="dxa"/>
          </w:tcPr>
          <w:p w:rsidR="0049250C" w:rsidRPr="008E42ED" w:rsidRDefault="0049250C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49250C" w:rsidRDefault="0049250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49250C" w:rsidRDefault="0049250C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9250C" w:rsidRDefault="0049250C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9250C" w:rsidRPr="003B0750" w:rsidRDefault="0049250C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5"/>
        <w:gridCol w:w="3176"/>
        <w:gridCol w:w="529"/>
        <w:gridCol w:w="502"/>
        <w:gridCol w:w="1356"/>
      </w:tblGrid>
      <w:tr w:rsidR="008C6856">
        <w:tc>
          <w:tcPr>
            <w:tcW w:w="293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1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52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0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66FC4">
        <w:tc>
          <w:tcPr>
            <w:tcW w:w="2935" w:type="dxa"/>
          </w:tcPr>
          <w:p w:rsidR="00966FC4" w:rsidRPr="00193CCD" w:rsidRDefault="00966FC4" w:rsidP="00966F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华文中宋" w:hAnsi="Arial" w:cs="Arial"/>
              </w:rPr>
            </w:pPr>
            <w:r w:rsidRPr="00193CCD">
              <w:rPr>
                <w:rFonts w:ascii="Arial" w:eastAsia="华文中宋" w:hAnsi="Arial" w:cs="Arial"/>
              </w:rPr>
              <w:t>platform_red_packet_list</w:t>
            </w:r>
          </w:p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176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/>
              </w:rPr>
              <w:t>List&lt;</w:t>
            </w:r>
            <w:r>
              <w:rPr>
                <w:rFonts w:ascii="Arial" w:eastAsia="华文中宋" w:hAnsi="Arial" w:cs="Arial" w:hint="eastAsia"/>
              </w:rPr>
              <w:t>Map</w:t>
            </w:r>
            <w:r w:rsidRPr="002D538A">
              <w:rPr>
                <w:rFonts w:ascii="Arial" w:eastAsia="华文中宋" w:hAnsi="Arial" w:cs="Arial"/>
              </w:rPr>
              <w:t>&gt;</w:t>
            </w:r>
          </w:p>
        </w:tc>
        <w:tc>
          <w:tcPr>
            <w:tcW w:w="529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02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平台</w:t>
            </w:r>
            <w:r>
              <w:rPr>
                <w:rFonts w:ascii="宋体" w:hAnsi="宋体" w:cs="宋体" w:hint="eastAsia"/>
              </w:rPr>
              <w:t>红包列</w:t>
            </w:r>
          </w:p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</w:p>
        </w:tc>
      </w:tr>
      <w:tr w:rsidR="00966FC4">
        <w:tc>
          <w:tcPr>
            <w:tcW w:w="2935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 w:rsidRPr="005542D7">
              <w:rPr>
                <w:rFonts w:ascii="Arial" w:eastAsia="华文中宋" w:hAnsi="Arial" w:cs="Arial"/>
              </w:rPr>
              <w:t>money_red_packet_get_list</w:t>
            </w:r>
          </w:p>
        </w:tc>
        <w:tc>
          <w:tcPr>
            <w:tcW w:w="3176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/>
              </w:rPr>
              <w:t>List&lt;</w:t>
            </w:r>
            <w:r>
              <w:rPr>
                <w:rFonts w:ascii="Arial" w:eastAsia="华文中宋" w:hAnsi="Arial" w:cs="Arial" w:hint="eastAsia"/>
              </w:rPr>
              <w:t xml:space="preserve"> Map</w:t>
            </w:r>
            <w:r w:rsidRPr="002D538A">
              <w:rPr>
                <w:rFonts w:ascii="Arial" w:eastAsia="华文中宋" w:hAnsi="Arial" w:cs="Arial"/>
              </w:rPr>
              <w:t xml:space="preserve"> &gt;</w:t>
            </w:r>
          </w:p>
        </w:tc>
        <w:tc>
          <w:tcPr>
            <w:tcW w:w="529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02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 w:rsidRPr="002D538A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3272D5" w:rsidRPr="002D538A" w:rsidRDefault="00966FC4" w:rsidP="003272D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 w:rsidRPr="002D538A">
              <w:rPr>
                <w:rFonts w:ascii="宋体" w:hAnsi="宋体" w:cs="宋体" w:hint="eastAsia"/>
              </w:rPr>
              <w:t>红</w:t>
            </w:r>
            <w:r w:rsidRPr="002D538A">
              <w:rPr>
                <w:rFonts w:ascii="Batang" w:eastAsia="Batang" w:hAnsi="Batang" w:cs="Batang" w:hint="eastAsia"/>
              </w:rPr>
              <w:t>包列表</w:t>
            </w:r>
          </w:p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</w:p>
        </w:tc>
      </w:tr>
      <w:tr w:rsidR="00966FC4">
        <w:tc>
          <w:tcPr>
            <w:tcW w:w="2935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 w:rsidRPr="00086001">
              <w:rPr>
                <w:rFonts w:ascii="Arial" w:eastAsia="华文中宋" w:hAnsi="Arial" w:cs="Arial"/>
              </w:rPr>
              <w:t>red_packet_list</w:t>
            </w:r>
          </w:p>
        </w:tc>
        <w:tc>
          <w:tcPr>
            <w:tcW w:w="3176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 w:rsidRPr="00086001">
              <w:rPr>
                <w:rFonts w:ascii="Arial" w:eastAsia="华文中宋" w:hAnsi="Arial" w:cs="Arial"/>
              </w:rPr>
              <w:t>List&lt;MoneyRedPacketSend&gt;</w:t>
            </w:r>
          </w:p>
        </w:tc>
        <w:tc>
          <w:tcPr>
            <w:tcW w:w="529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02" w:type="dxa"/>
          </w:tcPr>
          <w:p w:rsidR="00966FC4" w:rsidRPr="002D538A" w:rsidRDefault="00966FC4" w:rsidP="00966FC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966FC4" w:rsidRDefault="00966FC4" w:rsidP="00966FC4">
            <w:pPr>
              <w:rPr>
                <w:rFonts w:ascii="宋体" w:hAnsi="宋体" w:cs="宋体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>
              <w:rPr>
                <w:rFonts w:ascii="宋体" w:hAnsi="宋体" w:cs="宋体" w:hint="eastAsia"/>
              </w:rPr>
              <w:t>红包列表 其中</w:t>
            </w:r>
          </w:p>
          <w:p w:rsidR="00966FC4" w:rsidRDefault="00966FC4" w:rsidP="00966FC4">
            <w:pPr>
              <w:rPr>
                <w:rFonts w:ascii="Arial" w:eastAsia="华文中宋" w:hAnsi="Arial" w:cs="Arial"/>
              </w:rPr>
            </w:pPr>
          </w:p>
        </w:tc>
      </w:tr>
      <w:tr w:rsidR="00CA6C65">
        <w:tc>
          <w:tcPr>
            <w:tcW w:w="2935" w:type="dxa"/>
          </w:tcPr>
          <w:p w:rsidR="00CA6C65" w:rsidRDefault="00CA6C65" w:rsidP="00CA6C65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3176" w:type="dxa"/>
          </w:tcPr>
          <w:p w:rsidR="00CA6C65" w:rsidRDefault="00CA6C65" w:rsidP="00CA6C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529" w:type="dxa"/>
          </w:tcPr>
          <w:p w:rsidR="00CA6C65" w:rsidRDefault="00CA6C65" w:rsidP="00CA6C65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</w:tcPr>
          <w:p w:rsidR="00CA6C65" w:rsidRDefault="00CA6C65" w:rsidP="00CA6C65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CA6C65" w:rsidRDefault="00CA6C65" w:rsidP="00CA6C6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A6C65">
        <w:tc>
          <w:tcPr>
            <w:tcW w:w="2935" w:type="dxa"/>
          </w:tcPr>
          <w:p w:rsidR="00CA6C65" w:rsidRDefault="00CA6C65" w:rsidP="00CA6C6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176" w:type="dxa"/>
          </w:tcPr>
          <w:p w:rsidR="00CA6C65" w:rsidRDefault="00CA6C65" w:rsidP="00CA6C6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529" w:type="dxa"/>
          </w:tcPr>
          <w:p w:rsidR="00CA6C65" w:rsidRDefault="00CA6C65" w:rsidP="00CA6C65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02" w:type="dxa"/>
          </w:tcPr>
          <w:p w:rsidR="00CA6C65" w:rsidRDefault="00CA6C65" w:rsidP="00CA6C6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CA6C65" w:rsidRDefault="00CA6C65" w:rsidP="00CA6C65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8C6856">
      <w:pPr>
        <w:rPr>
          <w:rFonts w:ascii="宋体"/>
        </w:rPr>
      </w:pPr>
    </w:p>
    <w:p w:rsidR="004B47B1" w:rsidRDefault="004B47B1" w:rsidP="0084517E">
      <w:pPr>
        <w:pStyle w:val="3"/>
        <w:numPr>
          <w:ilvl w:val="2"/>
          <w:numId w:val="62"/>
        </w:numPr>
      </w:pPr>
      <w:r>
        <w:rPr>
          <w:rFonts w:hint="eastAsia"/>
        </w:rPr>
        <w:lastRenderedPageBreak/>
        <w:t>节钞兑换红包</w:t>
      </w:r>
    </w:p>
    <w:p w:rsidR="004B47B1" w:rsidRDefault="004B47B1" w:rsidP="004B47B1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4B47B1" w:rsidRDefault="004B47B1" w:rsidP="004B47B1">
      <w:pPr>
        <w:pStyle w:val="15"/>
        <w:ind w:left="780" w:firstLineChars="0" w:firstLine="0"/>
      </w:pPr>
      <w:r>
        <w:t>/money</w:t>
      </w:r>
      <w:r w:rsidRPr="00DD7CC4">
        <w:t>/packet</w:t>
      </w:r>
      <w:r>
        <w:rPr>
          <w:rFonts w:hint="eastAsia"/>
        </w:rPr>
        <w:t>/</w:t>
      </w:r>
      <w:r w:rsidRPr="004B47B1">
        <w:t>changeRedPacket</w:t>
      </w:r>
    </w:p>
    <w:p w:rsidR="004B47B1" w:rsidRDefault="004B47B1" w:rsidP="004B47B1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4B47B1" w:rsidTr="00CC780B">
        <w:tc>
          <w:tcPr>
            <w:tcW w:w="1751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B47B1" w:rsidTr="00CC780B">
        <w:tc>
          <w:tcPr>
            <w:tcW w:w="1751" w:type="dxa"/>
          </w:tcPr>
          <w:p w:rsidR="004B47B1" w:rsidRDefault="00CC780B" w:rsidP="00CC780B">
            <w:pPr>
              <w:rPr>
                <w:rFonts w:ascii="Arial" w:hAnsi="Arial" w:cs="Arial"/>
              </w:rPr>
            </w:pPr>
            <w:r w:rsidRPr="00CC780B">
              <w:rPr>
                <w:rFonts w:ascii="Arial" w:hAnsi="Arial" w:cs="Arial"/>
              </w:rPr>
              <w:t>redPacketId</w:t>
            </w:r>
          </w:p>
        </w:tc>
        <w:tc>
          <w:tcPr>
            <w:tcW w:w="1857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B47B1" w:rsidRDefault="00987168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红包</w:t>
            </w:r>
            <w:r>
              <w:rPr>
                <w:rFonts w:ascii="Arial" w:hAnsi="Arial" w:cs="Arial"/>
              </w:rPr>
              <w:t>ID</w:t>
            </w:r>
          </w:p>
        </w:tc>
      </w:tr>
      <w:tr w:rsidR="00CC780B" w:rsidTr="00CC780B">
        <w:tc>
          <w:tcPr>
            <w:tcW w:w="1751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780B" w:rsidRDefault="00987168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CC780B" w:rsidTr="00CC780B">
        <w:tc>
          <w:tcPr>
            <w:tcW w:w="1751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C780B" w:rsidTr="00CC780B">
        <w:tc>
          <w:tcPr>
            <w:tcW w:w="1751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C780B" w:rsidRDefault="00CC780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4B47B1" w:rsidRDefault="004B47B1" w:rsidP="004B47B1">
      <w:pPr>
        <w:rPr>
          <w:vanish/>
        </w:rPr>
      </w:pPr>
    </w:p>
    <w:p w:rsidR="004B47B1" w:rsidRDefault="004B47B1" w:rsidP="004B47B1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7"/>
        <w:gridCol w:w="1276"/>
        <w:gridCol w:w="708"/>
        <w:gridCol w:w="709"/>
        <w:gridCol w:w="1843"/>
      </w:tblGrid>
      <w:tr w:rsidR="004B47B1" w:rsidTr="00CA1911">
        <w:tc>
          <w:tcPr>
            <w:tcW w:w="3227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708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843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B47B1" w:rsidTr="00CA1911">
        <w:tc>
          <w:tcPr>
            <w:tcW w:w="3227" w:type="dxa"/>
          </w:tcPr>
          <w:p w:rsidR="004B47B1" w:rsidRDefault="00CC780B" w:rsidP="00CC780B">
            <w:pPr>
              <w:rPr>
                <w:rFonts w:ascii="Arial" w:hAnsi="Arial" w:cs="Arial"/>
              </w:rPr>
            </w:pPr>
            <w:r w:rsidRPr="00CC780B">
              <w:rPr>
                <w:rFonts w:ascii="Arial" w:hAnsi="Arial" w:cs="Arial"/>
              </w:rPr>
              <w:t>money_red_packet_get_list</w:t>
            </w:r>
          </w:p>
        </w:tc>
        <w:tc>
          <w:tcPr>
            <w:tcW w:w="1276" w:type="dxa"/>
          </w:tcPr>
          <w:p w:rsidR="004B47B1" w:rsidRDefault="00CC780B" w:rsidP="00CC780B">
            <w:pPr>
              <w:rPr>
                <w:rFonts w:ascii="Arial" w:hAnsi="Arial" w:cs="Arial"/>
              </w:rPr>
            </w:pPr>
            <w:r w:rsidRPr="00CC780B">
              <w:rPr>
                <w:rFonts w:ascii="Arial" w:hAnsi="Arial" w:cs="Arial"/>
              </w:rPr>
              <w:t>list</w:t>
            </w:r>
          </w:p>
        </w:tc>
        <w:tc>
          <w:tcPr>
            <w:tcW w:w="708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43" w:type="dxa"/>
          </w:tcPr>
          <w:p w:rsidR="004B47B1" w:rsidRDefault="00CA191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用户领取红包列表</w:t>
            </w:r>
          </w:p>
        </w:tc>
      </w:tr>
      <w:tr w:rsidR="004B47B1" w:rsidTr="00CA1911">
        <w:tc>
          <w:tcPr>
            <w:tcW w:w="3227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1276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708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43" w:type="dxa"/>
          </w:tcPr>
          <w:p w:rsidR="004B47B1" w:rsidRDefault="004B47B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4B47B1" w:rsidTr="00CA1911">
        <w:tc>
          <w:tcPr>
            <w:tcW w:w="3227" w:type="dxa"/>
          </w:tcPr>
          <w:p w:rsidR="004B47B1" w:rsidRDefault="004B47B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6" w:type="dxa"/>
          </w:tcPr>
          <w:p w:rsidR="004B47B1" w:rsidRDefault="004B47B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708" w:type="dxa"/>
          </w:tcPr>
          <w:p w:rsidR="004B47B1" w:rsidRDefault="004B47B1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4B47B1" w:rsidRDefault="004B47B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843" w:type="dxa"/>
          </w:tcPr>
          <w:p w:rsidR="004B47B1" w:rsidRDefault="004B47B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4B47B1" w:rsidRDefault="004B47B1">
      <w:pPr>
        <w:rPr>
          <w:rFonts w:ascii="宋体"/>
        </w:rPr>
      </w:pPr>
    </w:p>
    <w:p w:rsidR="0098169B" w:rsidRDefault="0098169B" w:rsidP="0084517E">
      <w:pPr>
        <w:pStyle w:val="3"/>
        <w:numPr>
          <w:ilvl w:val="2"/>
          <w:numId w:val="62"/>
        </w:numPr>
      </w:pPr>
      <w:r>
        <w:rPr>
          <w:rFonts w:hint="eastAsia"/>
        </w:rPr>
        <w:t>获取当前商品可以使用的红包列表</w:t>
      </w:r>
    </w:p>
    <w:p w:rsidR="0098169B" w:rsidRDefault="0098169B" w:rsidP="0098169B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</w:p>
    <w:p w:rsidR="0098169B" w:rsidRDefault="0098169B" w:rsidP="0098169B">
      <w:pPr>
        <w:pStyle w:val="15"/>
        <w:ind w:left="780" w:firstLineChars="0" w:firstLine="0"/>
      </w:pPr>
      <w:r>
        <w:t>/money</w:t>
      </w:r>
      <w:r w:rsidRPr="00DD7CC4">
        <w:t>/packet</w:t>
      </w:r>
      <w:r>
        <w:rPr>
          <w:rFonts w:hint="eastAsia"/>
        </w:rPr>
        <w:t>/</w:t>
      </w:r>
      <w:r w:rsidR="005976E4" w:rsidRPr="005976E4">
        <w:t>getRedPacketListByProductId</w:t>
      </w:r>
    </w:p>
    <w:p w:rsidR="0098169B" w:rsidRDefault="0098169B" w:rsidP="0098169B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98169B" w:rsidTr="0062070E">
        <w:tc>
          <w:tcPr>
            <w:tcW w:w="1751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976E4" w:rsidTr="0062070E">
        <w:tc>
          <w:tcPr>
            <w:tcW w:w="1751" w:type="dxa"/>
          </w:tcPr>
          <w:p w:rsidR="005976E4" w:rsidRDefault="005976E4" w:rsidP="0062070E">
            <w:pPr>
              <w:rPr>
                <w:rFonts w:ascii="Arial" w:hAnsi="Arial" w:cs="Arial"/>
              </w:rPr>
            </w:pPr>
            <w:r w:rsidRPr="005976E4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5976E4" w:rsidRDefault="000D3007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976E4" w:rsidRDefault="005976E4" w:rsidP="0062070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5976E4" w:rsidRDefault="000D3007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976E4" w:rsidRDefault="00A45E74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id,</w:t>
            </w:r>
            <w:r>
              <w:rPr>
                <w:rFonts w:ascii="Arial" w:hAnsi="Arial" w:cs="Arial" w:hint="eastAsia"/>
              </w:rPr>
              <w:t>多商品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使用逗号隔开</w:t>
            </w:r>
          </w:p>
        </w:tc>
      </w:tr>
      <w:tr w:rsidR="0098169B" w:rsidTr="0062070E">
        <w:tc>
          <w:tcPr>
            <w:tcW w:w="1751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8169B" w:rsidTr="0062070E">
        <w:tc>
          <w:tcPr>
            <w:tcW w:w="1751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8169B" w:rsidTr="0062070E">
        <w:tc>
          <w:tcPr>
            <w:tcW w:w="1751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sessionid</w:t>
            </w:r>
          </w:p>
        </w:tc>
        <w:tc>
          <w:tcPr>
            <w:tcW w:w="1857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8169B" w:rsidRDefault="00E20CB5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8169B" w:rsidRDefault="0098169B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98169B" w:rsidRDefault="0098169B" w:rsidP="0098169B">
      <w:pPr>
        <w:rPr>
          <w:vanish/>
        </w:rPr>
      </w:pPr>
    </w:p>
    <w:p w:rsidR="0098169B" w:rsidRDefault="0098169B" w:rsidP="0098169B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5"/>
        <w:gridCol w:w="3176"/>
        <w:gridCol w:w="529"/>
        <w:gridCol w:w="502"/>
        <w:gridCol w:w="1356"/>
      </w:tblGrid>
      <w:tr w:rsidR="0098169B" w:rsidTr="0062070E">
        <w:tc>
          <w:tcPr>
            <w:tcW w:w="2935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176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529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02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8169B" w:rsidTr="0062070E">
        <w:tc>
          <w:tcPr>
            <w:tcW w:w="2935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t>money_red_packet_get_list</w:t>
            </w:r>
          </w:p>
        </w:tc>
        <w:tc>
          <w:tcPr>
            <w:tcW w:w="3176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662A87" w:rsidRPr="000270EC">
              <w:rPr>
                <w:rFonts w:ascii="Arial" w:hAnsi="Arial" w:cs="Arial"/>
              </w:rPr>
              <w:t xml:space="preserve"> MoneyRedPacketSend </w:t>
            </w:r>
            <w:r>
              <w:t>&gt;</w:t>
            </w:r>
          </w:p>
        </w:tc>
        <w:tc>
          <w:tcPr>
            <w:tcW w:w="529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98169B" w:rsidRDefault="0098169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红包列表</w:t>
            </w:r>
          </w:p>
        </w:tc>
      </w:tr>
      <w:tr w:rsidR="007616DD" w:rsidTr="0062070E">
        <w:tc>
          <w:tcPr>
            <w:tcW w:w="2935" w:type="dxa"/>
          </w:tcPr>
          <w:p w:rsidR="007616DD" w:rsidRDefault="007616DD" w:rsidP="007616DD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3176" w:type="dxa"/>
          </w:tcPr>
          <w:p w:rsidR="007616DD" w:rsidRDefault="007616DD" w:rsidP="007616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529" w:type="dxa"/>
          </w:tcPr>
          <w:p w:rsidR="007616DD" w:rsidRDefault="007616DD" w:rsidP="007616DD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</w:tcPr>
          <w:p w:rsidR="007616DD" w:rsidRDefault="007616DD" w:rsidP="007616D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7616DD" w:rsidRDefault="007616DD" w:rsidP="007616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7616DD" w:rsidTr="0062070E">
        <w:tc>
          <w:tcPr>
            <w:tcW w:w="2935" w:type="dxa"/>
          </w:tcPr>
          <w:p w:rsidR="007616DD" w:rsidRDefault="007616DD" w:rsidP="007616D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176" w:type="dxa"/>
          </w:tcPr>
          <w:p w:rsidR="007616DD" w:rsidRDefault="007616DD" w:rsidP="007616D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529" w:type="dxa"/>
          </w:tcPr>
          <w:p w:rsidR="007616DD" w:rsidRDefault="007616DD" w:rsidP="007616D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02" w:type="dxa"/>
          </w:tcPr>
          <w:p w:rsidR="007616DD" w:rsidRDefault="007616DD" w:rsidP="007616D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7616DD" w:rsidRDefault="007616DD" w:rsidP="007616D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98169B" w:rsidRDefault="0098169B" w:rsidP="0098169B">
      <w:pPr>
        <w:rPr>
          <w:rFonts w:ascii="宋体"/>
        </w:rPr>
      </w:pPr>
    </w:p>
    <w:p w:rsidR="00030DC2" w:rsidRDefault="00030DC2" w:rsidP="0084517E">
      <w:pPr>
        <w:pStyle w:val="3"/>
        <w:numPr>
          <w:ilvl w:val="2"/>
          <w:numId w:val="62"/>
        </w:numPr>
      </w:pPr>
      <w:r>
        <w:rPr>
          <w:rFonts w:hint="eastAsia"/>
        </w:rPr>
        <w:t>获取当前商品可以使用的票券列表</w:t>
      </w:r>
    </w:p>
    <w:p w:rsidR="00030DC2" w:rsidRDefault="00030DC2" w:rsidP="00030DC2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</w:p>
    <w:p w:rsidR="00030DC2" w:rsidRDefault="00030DC2" w:rsidP="00030DC2">
      <w:pPr>
        <w:pStyle w:val="15"/>
        <w:ind w:left="780" w:firstLineChars="0" w:firstLine="0"/>
      </w:pPr>
      <w:r>
        <w:t>/money</w:t>
      </w:r>
      <w:r w:rsidR="00C228AA">
        <w:rPr>
          <w:rFonts w:hint="eastAsia"/>
        </w:rPr>
        <w:t xml:space="preserve"> </w:t>
      </w:r>
      <w:r>
        <w:rPr>
          <w:rFonts w:hint="eastAsia"/>
        </w:rPr>
        <w:t>/</w:t>
      </w:r>
      <w:r w:rsidRPr="005976E4">
        <w:t>get</w:t>
      </w:r>
      <w:r w:rsidR="00A61C8C">
        <w:rPr>
          <w:rFonts w:hint="eastAsia"/>
        </w:rPr>
        <w:t>Ticket</w:t>
      </w:r>
      <w:r w:rsidRPr="005976E4">
        <w:t>ListByProductId</w:t>
      </w:r>
    </w:p>
    <w:p w:rsidR="00030DC2" w:rsidRDefault="00030DC2" w:rsidP="00030DC2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030DC2" w:rsidTr="0062070E">
        <w:tc>
          <w:tcPr>
            <w:tcW w:w="1751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30DC2" w:rsidTr="0062070E">
        <w:tc>
          <w:tcPr>
            <w:tcW w:w="1751" w:type="dxa"/>
          </w:tcPr>
          <w:p w:rsidR="00030DC2" w:rsidRDefault="00697D9F" w:rsidP="0062070E">
            <w:pPr>
              <w:rPr>
                <w:rFonts w:ascii="Arial" w:hAnsi="Arial" w:cs="Arial"/>
              </w:rPr>
            </w:pPr>
            <w:r w:rsidRPr="005976E4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857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30DC2" w:rsidRDefault="00A45E74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id,</w:t>
            </w:r>
            <w:r>
              <w:rPr>
                <w:rFonts w:ascii="Arial" w:hAnsi="Arial" w:cs="Arial" w:hint="eastAsia"/>
              </w:rPr>
              <w:t>多商品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使用逗号隔开</w:t>
            </w:r>
          </w:p>
        </w:tc>
      </w:tr>
      <w:tr w:rsidR="00030DC2" w:rsidTr="0062070E">
        <w:tc>
          <w:tcPr>
            <w:tcW w:w="1751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30DC2" w:rsidTr="0062070E">
        <w:tc>
          <w:tcPr>
            <w:tcW w:w="1751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030DC2" w:rsidTr="0062070E">
        <w:tc>
          <w:tcPr>
            <w:tcW w:w="1751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30DC2" w:rsidRDefault="00030DC2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030DC2" w:rsidRDefault="00030DC2" w:rsidP="00030DC2">
      <w:pPr>
        <w:rPr>
          <w:vanish/>
        </w:rPr>
      </w:pPr>
    </w:p>
    <w:p w:rsidR="00030DC2" w:rsidRDefault="00030DC2" w:rsidP="00030DC2"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35"/>
        <w:gridCol w:w="3176"/>
        <w:gridCol w:w="529"/>
        <w:gridCol w:w="502"/>
        <w:gridCol w:w="1356"/>
      </w:tblGrid>
      <w:tr w:rsidR="00030DC2" w:rsidTr="0062070E">
        <w:tc>
          <w:tcPr>
            <w:tcW w:w="2935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3176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529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02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30DC2" w:rsidTr="0062070E">
        <w:tc>
          <w:tcPr>
            <w:tcW w:w="2935" w:type="dxa"/>
          </w:tcPr>
          <w:p w:rsidR="00030DC2" w:rsidRDefault="0081200F" w:rsidP="0081200F">
            <w:pPr>
              <w:rPr>
                <w:rFonts w:ascii="Arial" w:hAnsi="Arial" w:cs="Arial"/>
              </w:rPr>
            </w:pPr>
            <w:r>
              <w:t>money_</w:t>
            </w:r>
            <w:r>
              <w:rPr>
                <w:rFonts w:hint="eastAsia"/>
              </w:rPr>
              <w:t>tieckt</w:t>
            </w:r>
            <w:r>
              <w:t xml:space="preserve"> </w:t>
            </w:r>
            <w:r w:rsidR="00030DC2">
              <w:t>_get_list</w:t>
            </w:r>
          </w:p>
        </w:tc>
        <w:tc>
          <w:tcPr>
            <w:tcW w:w="3176" w:type="dxa"/>
          </w:tcPr>
          <w:p w:rsidR="00030DC2" w:rsidRDefault="00030DC2" w:rsidP="005315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531506">
              <w:rPr>
                <w:rFonts w:ascii="Arial" w:hAnsi="Arial" w:cs="Arial" w:hint="eastAsia"/>
              </w:rPr>
              <w:t>M</w:t>
            </w:r>
            <w:r w:rsidR="00531506" w:rsidRPr="00531506">
              <w:rPr>
                <w:rFonts w:ascii="Arial" w:hAnsi="Arial" w:cs="Arial"/>
              </w:rPr>
              <w:t>oney</w:t>
            </w:r>
            <w:r w:rsidR="00531506">
              <w:rPr>
                <w:rFonts w:ascii="Arial" w:hAnsi="Arial" w:cs="Arial" w:hint="eastAsia"/>
              </w:rPr>
              <w:t>T</w:t>
            </w:r>
            <w:r w:rsidR="00531506" w:rsidRPr="00531506">
              <w:rPr>
                <w:rFonts w:ascii="Arial" w:hAnsi="Arial" w:cs="Arial"/>
              </w:rPr>
              <w:t>icket</w:t>
            </w:r>
            <w:r w:rsidR="00531506">
              <w:rPr>
                <w:rFonts w:ascii="Arial" w:hAnsi="Arial" w:cs="Arial" w:hint="eastAsia"/>
              </w:rPr>
              <w:t>G</w:t>
            </w:r>
            <w:r w:rsidR="00531506" w:rsidRPr="00531506">
              <w:rPr>
                <w:rFonts w:ascii="Arial" w:hAnsi="Arial" w:cs="Arial"/>
              </w:rPr>
              <w:t>et</w:t>
            </w:r>
            <w:r w:rsidRPr="00531506">
              <w:rPr>
                <w:rFonts w:ascii="Arial" w:hAnsi="Arial" w:cs="Arial"/>
              </w:rPr>
              <w:t>&gt;</w:t>
            </w:r>
          </w:p>
        </w:tc>
        <w:tc>
          <w:tcPr>
            <w:tcW w:w="529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</w:tcPr>
          <w:p w:rsidR="00030DC2" w:rsidRDefault="00030DC2" w:rsidP="0062070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030DC2" w:rsidRDefault="005D100B" w:rsidP="0062070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 w:rsidR="00030DC2">
              <w:rPr>
                <w:rFonts w:ascii="Arial" w:hAnsi="Arial" w:cs="Arial" w:hint="eastAsia"/>
              </w:rPr>
              <w:t>列表</w:t>
            </w:r>
          </w:p>
        </w:tc>
      </w:tr>
      <w:tr w:rsidR="00C558B1" w:rsidTr="0062070E">
        <w:tc>
          <w:tcPr>
            <w:tcW w:w="2935" w:type="dxa"/>
          </w:tcPr>
          <w:p w:rsidR="00C558B1" w:rsidRDefault="00C558B1" w:rsidP="00C558B1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3176" w:type="dxa"/>
          </w:tcPr>
          <w:p w:rsidR="00C558B1" w:rsidRDefault="00C558B1" w:rsidP="00C558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529" w:type="dxa"/>
          </w:tcPr>
          <w:p w:rsidR="00C558B1" w:rsidRDefault="00C558B1" w:rsidP="00C558B1">
            <w:pPr>
              <w:rPr>
                <w:rFonts w:ascii="Arial" w:hAnsi="Arial" w:cs="Arial"/>
              </w:rPr>
            </w:pPr>
          </w:p>
        </w:tc>
        <w:tc>
          <w:tcPr>
            <w:tcW w:w="502" w:type="dxa"/>
          </w:tcPr>
          <w:p w:rsidR="00C558B1" w:rsidRDefault="00C558B1" w:rsidP="00C558B1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C558B1" w:rsidRDefault="00C558B1" w:rsidP="00C558B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558B1" w:rsidTr="0062070E">
        <w:tc>
          <w:tcPr>
            <w:tcW w:w="2935" w:type="dxa"/>
          </w:tcPr>
          <w:p w:rsidR="00C558B1" w:rsidRDefault="00C558B1" w:rsidP="00C558B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3176" w:type="dxa"/>
          </w:tcPr>
          <w:p w:rsidR="00C558B1" w:rsidRDefault="00C558B1" w:rsidP="00C558B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529" w:type="dxa"/>
          </w:tcPr>
          <w:p w:rsidR="00C558B1" w:rsidRDefault="00C558B1" w:rsidP="00C558B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02" w:type="dxa"/>
          </w:tcPr>
          <w:p w:rsidR="00C558B1" w:rsidRDefault="00C558B1" w:rsidP="00C558B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C558B1" w:rsidRDefault="00C558B1" w:rsidP="00C558B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030DC2" w:rsidRDefault="00030DC2" w:rsidP="00030DC2">
      <w:pPr>
        <w:rPr>
          <w:rFonts w:ascii="宋体"/>
        </w:rPr>
      </w:pPr>
    </w:p>
    <w:p w:rsidR="0098169B" w:rsidRDefault="0098169B">
      <w:pPr>
        <w:rPr>
          <w:rFonts w:ascii="宋体"/>
        </w:rPr>
      </w:pPr>
    </w:p>
    <w:p w:rsidR="0098169B" w:rsidRDefault="0098169B">
      <w:pPr>
        <w:rPr>
          <w:rFonts w:ascii="宋体"/>
        </w:rPr>
      </w:pPr>
    </w:p>
    <w:p w:rsidR="008C6856" w:rsidRDefault="00DF0CC0" w:rsidP="0084517E">
      <w:pPr>
        <w:pStyle w:val="3"/>
        <w:numPr>
          <w:ilvl w:val="2"/>
          <w:numId w:val="62"/>
        </w:numPr>
      </w:pPr>
      <w:r>
        <w:rPr>
          <w:rFonts w:hint="eastAsia"/>
        </w:rPr>
        <w:t>获取商家票券信息</w:t>
      </w:r>
    </w:p>
    <w:p w:rsidR="008C6856" w:rsidRDefault="00DF0CC0"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说明</w:t>
      </w:r>
    </w:p>
    <w:p w:rsidR="008C6856" w:rsidRDefault="00A40451">
      <w:pPr>
        <w:ind w:left="420"/>
      </w:pPr>
      <w:r>
        <w:rPr>
          <w:rFonts w:hint="eastAsia"/>
        </w:rPr>
        <w:t>展示商家</w:t>
      </w:r>
      <w:r w:rsidR="00DF0CC0">
        <w:rPr>
          <w:rFonts w:hint="eastAsia"/>
        </w:rPr>
        <w:t>的票券。</w:t>
      </w:r>
    </w:p>
    <w:p w:rsidR="008C6856" w:rsidRDefault="00DF0CC0"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/money/getShopTicketList</w:t>
      </w:r>
      <w:r w:rsidR="00726A7A">
        <w:rPr>
          <w:rFonts w:hint="eastAsia"/>
        </w:rPr>
        <w:t>.do</w:t>
      </w:r>
    </w:p>
    <w:p w:rsidR="008C6856" w:rsidRDefault="00DF0CC0"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E21AC">
        <w:tc>
          <w:tcPr>
            <w:tcW w:w="1751" w:type="dxa"/>
          </w:tcPr>
          <w:p w:rsidR="00EE21AC" w:rsidRDefault="00EE21A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857" w:type="dxa"/>
          </w:tcPr>
          <w:p w:rsidR="00EE21AC" w:rsidRDefault="00EE21A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EE21AC" w:rsidRDefault="00EE21A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E21AC" w:rsidRDefault="00EE21A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E21AC" w:rsidRPr="009B468D" w:rsidRDefault="00063005" w:rsidP="00946671">
            <w:pPr>
              <w:rPr>
                <w:rFonts w:ascii="Arial" w:hAnsi="Arial" w:cs="Arial"/>
                <w:color w:val="FF0000"/>
              </w:rPr>
            </w:pPr>
            <w:r w:rsidRPr="009B468D">
              <w:rPr>
                <w:rFonts w:ascii="Arial" w:hAnsi="Arial" w:cs="Arial" w:hint="eastAsia"/>
                <w:color w:val="FF0000"/>
              </w:rPr>
              <w:t>类型</w:t>
            </w:r>
            <w:r w:rsidR="00524A1E">
              <w:rPr>
                <w:rFonts w:ascii="Arial" w:hAnsi="Arial" w:cs="Arial" w:hint="eastAsia"/>
                <w:color w:val="FF0000"/>
              </w:rPr>
              <w:t>(</w:t>
            </w:r>
            <w:r w:rsidR="00524A1E" w:rsidRPr="00524A1E">
              <w:rPr>
                <w:rFonts w:ascii="Arial" w:hAnsi="Arial" w:cs="Arial" w:hint="eastAsia"/>
                <w:color w:val="000000" w:themeColor="text1"/>
              </w:rPr>
              <w:t>1</w:t>
            </w:r>
            <w:r w:rsidR="00524A1E" w:rsidRPr="00524A1E">
              <w:rPr>
                <w:rFonts w:ascii="Arial" w:hAnsi="Arial" w:cs="Arial" w:hint="eastAsia"/>
                <w:color w:val="000000" w:themeColor="text1"/>
              </w:rPr>
              <w:t>：正常</w:t>
            </w:r>
            <w:r w:rsidR="00911CD6">
              <w:rPr>
                <w:rFonts w:ascii="Arial" w:hAnsi="Arial" w:cs="Arial" w:hint="eastAsia"/>
                <w:color w:val="000000" w:themeColor="text1"/>
              </w:rPr>
              <w:t xml:space="preserve"> </w:t>
            </w:r>
            <w:r w:rsidR="00946671">
              <w:rPr>
                <w:rFonts w:ascii="Arial" w:hAnsi="Arial" w:cs="Arial" w:hint="eastAsia"/>
                <w:color w:val="000000" w:themeColor="text1"/>
              </w:rPr>
              <w:t>2</w:t>
            </w:r>
            <w:r w:rsidR="00911CD6" w:rsidRPr="00524A1E">
              <w:rPr>
                <w:rFonts w:ascii="Arial" w:hAnsi="Arial" w:cs="Arial" w:hint="eastAsia"/>
                <w:color w:val="000000" w:themeColor="text1"/>
              </w:rPr>
              <w:t>：</w:t>
            </w:r>
            <w:r w:rsidR="00911CD6">
              <w:rPr>
                <w:rFonts w:ascii="Arial" w:hAnsi="Arial" w:cs="Arial" w:hint="eastAsia"/>
                <w:color w:val="000000" w:themeColor="text1"/>
              </w:rPr>
              <w:t>失效</w:t>
            </w:r>
            <w:r w:rsidR="00524A1E">
              <w:rPr>
                <w:rFonts w:ascii="Arial" w:hAnsi="Arial" w:cs="Arial" w:hint="eastAsia"/>
                <w:color w:val="FF0000"/>
              </w:rPr>
              <w:t>)</w:t>
            </w:r>
          </w:p>
        </w:tc>
      </w:tr>
      <w:tr w:rsidR="008C6856">
        <w:tc>
          <w:tcPr>
            <w:tcW w:w="1751" w:type="dxa"/>
          </w:tcPr>
          <w:p w:rsidR="008C6856" w:rsidRDefault="00DF0CC0" w:rsidP="00C316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  <w:r w:rsidR="00C31620"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EE21A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/>
              </w:rPr>
              <w:t>ID</w:t>
            </w:r>
          </w:p>
        </w:tc>
      </w:tr>
      <w:tr w:rsidR="006E0C5A">
        <w:tc>
          <w:tcPr>
            <w:tcW w:w="1751" w:type="dxa"/>
          </w:tcPr>
          <w:p w:rsidR="006E0C5A" w:rsidRPr="008E42ED" w:rsidRDefault="006E0C5A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6E0C5A" w:rsidRDefault="006E0C5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6E0C5A" w:rsidRDefault="006E0C5A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6E0C5A" w:rsidRDefault="006E0C5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6E0C5A" w:rsidRDefault="006E0C5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6E0C5A">
        <w:tc>
          <w:tcPr>
            <w:tcW w:w="1751" w:type="dxa"/>
          </w:tcPr>
          <w:p w:rsidR="006E0C5A" w:rsidRPr="008E42ED" w:rsidRDefault="006E0C5A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6E0C5A" w:rsidRDefault="006E0C5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6E0C5A" w:rsidRDefault="006E0C5A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6E0C5A" w:rsidRDefault="006E0C5A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6E0C5A" w:rsidRPr="003B0750" w:rsidRDefault="006E0C5A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EE21A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409"/>
        <w:gridCol w:w="1310"/>
        <w:gridCol w:w="797"/>
        <w:gridCol w:w="1356"/>
      </w:tblGrid>
      <w:tr w:rsidR="008C6856" w:rsidTr="00B46836">
        <w:tc>
          <w:tcPr>
            <w:tcW w:w="2235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409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10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97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 w:rsidTr="00B46836">
        <w:tc>
          <w:tcPr>
            <w:tcW w:w="2235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t>money_ticket_list</w:t>
            </w:r>
          </w:p>
        </w:tc>
        <w:tc>
          <w:tcPr>
            <w:tcW w:w="2409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t>list&lt;money_ticket&gt;</w:t>
            </w:r>
          </w:p>
        </w:tc>
        <w:tc>
          <w:tcPr>
            <w:tcW w:w="1310" w:type="dxa"/>
          </w:tcPr>
          <w:p w:rsidR="008C6856" w:rsidRDefault="008C6856" w:rsidP="00B46836">
            <w:pPr>
              <w:rPr>
                <w:rFonts w:ascii="Arial" w:hAnsi="Arial" w:cs="Arial"/>
              </w:rPr>
            </w:pPr>
          </w:p>
        </w:tc>
        <w:tc>
          <w:tcPr>
            <w:tcW w:w="797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票券列表</w:t>
            </w:r>
          </w:p>
        </w:tc>
      </w:tr>
      <w:tr w:rsidR="008C6856" w:rsidTr="00B46836">
        <w:tc>
          <w:tcPr>
            <w:tcW w:w="2235" w:type="dxa"/>
          </w:tcPr>
          <w:p w:rsidR="008C6856" w:rsidRDefault="00DF0CC0" w:rsidP="00B46836">
            <w:r>
              <w:t>success</w:t>
            </w:r>
          </w:p>
        </w:tc>
        <w:tc>
          <w:tcPr>
            <w:tcW w:w="2409" w:type="dxa"/>
          </w:tcPr>
          <w:p w:rsidR="008C6856" w:rsidRDefault="00DF0CC0" w:rsidP="00B46836">
            <w:r>
              <w:t>success</w:t>
            </w:r>
          </w:p>
        </w:tc>
        <w:tc>
          <w:tcPr>
            <w:tcW w:w="1310" w:type="dxa"/>
          </w:tcPr>
          <w:p w:rsidR="008C6856" w:rsidRDefault="008C6856" w:rsidP="00B46836">
            <w:pPr>
              <w:rPr>
                <w:rFonts w:ascii="Arial" w:hAnsi="Arial" w:cs="Arial"/>
              </w:rPr>
            </w:pPr>
          </w:p>
        </w:tc>
        <w:tc>
          <w:tcPr>
            <w:tcW w:w="797" w:type="dxa"/>
          </w:tcPr>
          <w:p w:rsidR="008C6856" w:rsidRDefault="002470C2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8C6856" w:rsidRDefault="00DF0CC0" w:rsidP="00B4683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C6856" w:rsidTr="00B46836">
        <w:tc>
          <w:tcPr>
            <w:tcW w:w="2235" w:type="dxa"/>
          </w:tcPr>
          <w:p w:rsidR="008C6856" w:rsidRDefault="00657907" w:rsidP="00B4683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409" w:type="dxa"/>
          </w:tcPr>
          <w:p w:rsidR="008C6856" w:rsidRDefault="00DF0CC0" w:rsidP="00B46836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0" w:type="dxa"/>
          </w:tcPr>
          <w:p w:rsidR="008C6856" w:rsidRDefault="008C6856" w:rsidP="00B4683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97" w:type="dxa"/>
          </w:tcPr>
          <w:p w:rsidR="008C6856" w:rsidRDefault="00DF0CC0" w:rsidP="00B4683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8C6856" w:rsidRDefault="00DF0CC0" w:rsidP="00B46836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173D5B" w:rsidRDefault="00173D5B" w:rsidP="0084517E">
      <w:pPr>
        <w:pStyle w:val="3"/>
        <w:numPr>
          <w:ilvl w:val="2"/>
          <w:numId w:val="62"/>
        </w:numPr>
      </w:pPr>
      <w:r>
        <w:rPr>
          <w:rFonts w:hint="eastAsia"/>
        </w:rPr>
        <w:t>发放票券</w:t>
      </w:r>
    </w:p>
    <w:p w:rsidR="00173D5B" w:rsidRDefault="00173D5B" w:rsidP="0084517E">
      <w:pPr>
        <w:pStyle w:val="15"/>
        <w:numPr>
          <w:ilvl w:val="0"/>
          <w:numId w:val="62"/>
        </w:numPr>
        <w:tabs>
          <w:tab w:val="left" w:pos="425"/>
        </w:tabs>
        <w:ind w:firstLineChars="0"/>
      </w:pPr>
      <w:r>
        <w:rPr>
          <w:rFonts w:hint="eastAsia"/>
        </w:rPr>
        <w:t>接口地址</w:t>
      </w:r>
    </w:p>
    <w:p w:rsidR="00173D5B" w:rsidRDefault="00173D5B" w:rsidP="00173D5B">
      <w:pPr>
        <w:pStyle w:val="15"/>
        <w:ind w:left="780" w:firstLineChars="0" w:firstLine="0"/>
      </w:pPr>
      <w:r>
        <w:t>/money/</w:t>
      </w:r>
      <w:r>
        <w:rPr>
          <w:rFonts w:hint="eastAsia"/>
        </w:rPr>
        <w:t>send</w:t>
      </w:r>
      <w:r>
        <w:t>Ticket</w:t>
      </w:r>
    </w:p>
    <w:p w:rsidR="00173D5B" w:rsidRDefault="00173D5B" w:rsidP="0084517E">
      <w:pPr>
        <w:pStyle w:val="15"/>
        <w:numPr>
          <w:ilvl w:val="0"/>
          <w:numId w:val="62"/>
        </w:numPr>
        <w:tabs>
          <w:tab w:val="left" w:pos="425"/>
        </w:tabs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173D5B" w:rsidTr="00CC780B">
        <w:tc>
          <w:tcPr>
            <w:tcW w:w="1751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73D5B" w:rsidTr="00CC780B">
        <w:tc>
          <w:tcPr>
            <w:tcW w:w="1751" w:type="dxa"/>
          </w:tcPr>
          <w:p w:rsidR="00173D5B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name</w:t>
            </w:r>
          </w:p>
        </w:tc>
        <w:tc>
          <w:tcPr>
            <w:tcW w:w="1857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73D5B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 w:rsidR="00441AB4">
              <w:rPr>
                <w:rFonts w:ascii="Arial" w:hAnsi="Arial" w:cs="Arial" w:hint="eastAsia"/>
              </w:rPr>
              <w:t>名称</w:t>
            </w:r>
          </w:p>
        </w:tc>
      </w:tr>
      <w:tr w:rsidR="00441AB4" w:rsidTr="00CC780B">
        <w:tc>
          <w:tcPr>
            <w:tcW w:w="1751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 w:rsidRPr="00441AB4">
              <w:rPr>
                <w:rFonts w:ascii="Arial" w:hAnsi="Arial" w:cs="Arial"/>
              </w:rPr>
              <w:t>mode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 w:rsidRPr="00441AB4">
              <w:rPr>
                <w:rFonts w:ascii="Arial" w:hAnsi="Arial" w:cs="Arial"/>
              </w:rPr>
              <w:t>票券类型：</w:t>
            </w:r>
            <w:r w:rsidRPr="00441AB4">
              <w:rPr>
                <w:rFonts w:ascii="Arial" w:hAnsi="Arial" w:cs="Arial"/>
              </w:rPr>
              <w:t xml:space="preserve"> 1</w:t>
            </w:r>
            <w:r w:rsidRPr="00441AB4">
              <w:rPr>
                <w:rFonts w:ascii="Arial" w:hAnsi="Arial" w:cs="Arial"/>
              </w:rPr>
              <w:t>：优惠券</w:t>
            </w:r>
            <w:r w:rsidRPr="00441AB4">
              <w:rPr>
                <w:rFonts w:ascii="Arial" w:hAnsi="Arial" w:cs="Arial"/>
              </w:rPr>
              <w:t xml:space="preserve"> 2</w:t>
            </w:r>
            <w:r w:rsidRPr="00441AB4">
              <w:rPr>
                <w:rFonts w:ascii="Arial" w:hAnsi="Arial" w:cs="Arial"/>
              </w:rPr>
              <w:t>：代金券</w:t>
            </w:r>
          </w:p>
        </w:tc>
      </w:tr>
      <w:tr w:rsidR="00441AB4" w:rsidTr="00CC780B">
        <w:tc>
          <w:tcPr>
            <w:tcW w:w="1751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41AB4">
              <w:rPr>
                <w:rFonts w:ascii="Arial" w:hAnsi="Arial" w:cs="Arial"/>
              </w:rPr>
              <w:t>elong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票券</w:t>
            </w:r>
            <w:r w:rsidRPr="00441AB4">
              <w:rPr>
                <w:rFonts w:ascii="Arial" w:hAnsi="Arial" w:cs="Arial"/>
              </w:rPr>
              <w:t>所属</w:t>
            </w:r>
            <w:r w:rsidRPr="00441AB4">
              <w:rPr>
                <w:rFonts w:ascii="Arial" w:hAnsi="Arial" w:cs="Arial"/>
              </w:rPr>
              <w:t xml:space="preserve"> 1-</w:t>
            </w:r>
            <w:r w:rsidRPr="00441AB4">
              <w:rPr>
                <w:rFonts w:ascii="Arial" w:hAnsi="Arial" w:cs="Arial"/>
              </w:rPr>
              <w:t>平台</w:t>
            </w:r>
            <w:r w:rsidRPr="00441AB4">
              <w:rPr>
                <w:rFonts w:ascii="Arial" w:hAnsi="Arial" w:cs="Arial"/>
              </w:rPr>
              <w:t xml:space="preserve"> 2-</w:t>
            </w:r>
            <w:r w:rsidRPr="00441AB4">
              <w:rPr>
                <w:rFonts w:ascii="Arial" w:hAnsi="Arial" w:cs="Arial"/>
              </w:rPr>
              <w:t>商家</w:t>
            </w:r>
            <w:r w:rsidRPr="00441AB4">
              <w:rPr>
                <w:rFonts w:ascii="Arial" w:hAnsi="Arial" w:cs="Arial"/>
              </w:rPr>
              <w:t xml:space="preserve"> 3-</w:t>
            </w:r>
            <w:r w:rsidRPr="00441AB4">
              <w:rPr>
                <w:rFonts w:ascii="Arial" w:hAnsi="Arial" w:cs="Arial"/>
              </w:rPr>
              <w:t>淘宝</w:t>
            </w:r>
            <w:r w:rsidRPr="00441AB4">
              <w:rPr>
                <w:rFonts w:ascii="Arial" w:hAnsi="Arial" w:cs="Arial"/>
              </w:rPr>
              <w:t xml:space="preserve"> 4-</w:t>
            </w:r>
            <w:r w:rsidRPr="00441AB4">
              <w:rPr>
                <w:rFonts w:ascii="Arial" w:hAnsi="Arial" w:cs="Arial"/>
              </w:rPr>
              <w:t>商品</w:t>
            </w:r>
          </w:p>
        </w:tc>
      </w:tr>
      <w:tr w:rsidR="00441AB4" w:rsidTr="00CC780B">
        <w:tc>
          <w:tcPr>
            <w:tcW w:w="1751" w:type="dxa"/>
          </w:tcPr>
          <w:p w:rsidR="00441AB4" w:rsidRDefault="00441AB4" w:rsidP="00441AB4">
            <w:pPr>
              <w:rPr>
                <w:rFonts w:ascii="Arial" w:hAnsi="Arial" w:cs="Arial"/>
              </w:rPr>
            </w:pPr>
            <w:r w:rsidRPr="00441AB4"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 w:hint="eastAsia"/>
              </w:rPr>
              <w:t>I</w:t>
            </w:r>
            <w:r w:rsidRPr="00441AB4">
              <w:rPr>
                <w:rFonts w:ascii="Arial" w:hAnsi="Arial" w:cs="Arial"/>
              </w:rPr>
              <w:t>d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41AB4" w:rsidTr="00CC780B">
        <w:tc>
          <w:tcPr>
            <w:tcW w:w="1751" w:type="dxa"/>
          </w:tcPr>
          <w:p w:rsidR="00441AB4" w:rsidRDefault="00A36850" w:rsidP="00CC780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Arial" w:hAnsi="Arial" w:cs="Arial" w:hint="eastAsia"/>
              </w:rPr>
              <w:t>m</w:t>
            </w:r>
            <w:r w:rsidR="00441AB4" w:rsidRPr="00441AB4">
              <w:rPr>
                <w:rFonts w:ascii="Arial" w:hAnsi="Arial" w:cs="Arial"/>
              </w:rPr>
              <w:t>oney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面值</w:t>
            </w:r>
          </w:p>
        </w:tc>
      </w:tr>
      <w:tr w:rsidR="00441AB4" w:rsidTr="00CC780B">
        <w:tc>
          <w:tcPr>
            <w:tcW w:w="1751" w:type="dxa"/>
          </w:tcPr>
          <w:p w:rsidR="00441AB4" w:rsidRDefault="00441AB4" w:rsidP="00CC780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441AB4">
              <w:rPr>
                <w:rFonts w:ascii="Arial" w:hAnsi="Arial" w:cs="Arial"/>
              </w:rPr>
              <w:t>shopId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41AB4" w:rsidTr="00CC780B">
        <w:tc>
          <w:tcPr>
            <w:tcW w:w="1751" w:type="dxa"/>
          </w:tcPr>
          <w:p w:rsidR="00441AB4" w:rsidRDefault="00441AB4" w:rsidP="00441A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441AB4">
              <w:rPr>
                <w:rFonts w:ascii="Arial" w:hAnsi="Arial" w:cs="Arial"/>
              </w:rPr>
              <w:t>send</w:t>
            </w:r>
            <w:r>
              <w:rPr>
                <w:rFonts w:ascii="Arial" w:hAnsi="Arial" w:cs="Arial" w:hint="eastAsia"/>
              </w:rPr>
              <w:t>N</w:t>
            </w:r>
            <w:r w:rsidRPr="00441AB4">
              <w:rPr>
                <w:rFonts w:ascii="Arial" w:hAnsi="Arial" w:cs="Arial"/>
              </w:rPr>
              <w:t>um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发放数量</w:t>
            </w:r>
          </w:p>
        </w:tc>
      </w:tr>
      <w:tr w:rsidR="00441AB4" w:rsidTr="00CC780B">
        <w:tc>
          <w:tcPr>
            <w:tcW w:w="1751" w:type="dxa"/>
          </w:tcPr>
          <w:p w:rsidR="00441AB4" w:rsidRDefault="00441AB4" w:rsidP="00441A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441AB4">
              <w:rPr>
                <w:rFonts w:ascii="Arial" w:hAnsi="Arial" w:cs="Arial"/>
              </w:rPr>
              <w:t>use</w:t>
            </w:r>
            <w:r>
              <w:rPr>
                <w:rFonts w:ascii="Arial" w:hAnsi="Arial" w:cs="Arial" w:hint="eastAsia"/>
              </w:rPr>
              <w:t>C</w:t>
            </w:r>
            <w:r w:rsidRPr="00441AB4">
              <w:rPr>
                <w:rFonts w:ascii="Arial" w:hAnsi="Arial" w:cs="Arial"/>
              </w:rPr>
              <w:t>ondition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 w:rsidRPr="00441AB4">
              <w:rPr>
                <w:rFonts w:ascii="Arial" w:hAnsi="Arial" w:cs="Arial"/>
              </w:rPr>
              <w:t>交易价格满足多少使用</w:t>
            </w:r>
          </w:p>
        </w:tc>
      </w:tr>
      <w:tr w:rsidR="00441AB4" w:rsidTr="00CC780B">
        <w:tc>
          <w:tcPr>
            <w:tcW w:w="1751" w:type="dxa"/>
          </w:tcPr>
          <w:p w:rsidR="00441AB4" w:rsidRDefault="00441AB4" w:rsidP="00CC780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441AB4">
              <w:rPr>
                <w:rFonts w:ascii="Arial" w:hAnsi="Arial" w:cs="Arial"/>
              </w:rPr>
              <w:t>effect</w:t>
            </w:r>
            <w:r>
              <w:rPr>
                <w:rFonts w:ascii="Arial" w:hAnsi="Arial" w:cs="Arial" w:hint="eastAsia"/>
              </w:rPr>
              <w:t>T</w:t>
            </w:r>
            <w:r w:rsidRPr="00441AB4">
              <w:rPr>
                <w:rFonts w:ascii="Arial" w:hAnsi="Arial" w:cs="Arial"/>
              </w:rPr>
              <w:t>ime</w:t>
            </w:r>
          </w:p>
        </w:tc>
        <w:tc>
          <w:tcPr>
            <w:tcW w:w="1857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965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441AB4" w:rsidRDefault="00441AB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41AB4" w:rsidRDefault="00441AB4" w:rsidP="00CC780B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 w:rsidRPr="00441AB4">
              <w:rPr>
                <w:rFonts w:ascii="Arial" w:hAnsi="Arial" w:cs="Arial"/>
              </w:rPr>
              <w:t>失效时间</w:t>
            </w:r>
          </w:p>
        </w:tc>
      </w:tr>
      <w:tr w:rsidR="00BA7AD4" w:rsidTr="00CC780B">
        <w:tc>
          <w:tcPr>
            <w:tcW w:w="1751" w:type="dxa"/>
          </w:tcPr>
          <w:p w:rsidR="00BA7AD4" w:rsidRPr="00441AB4" w:rsidRDefault="00A36850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  <w:r w:rsidR="00BA7AD4">
              <w:rPr>
                <w:rFonts w:ascii="Arial" w:hAnsi="Arial" w:cs="Arial"/>
              </w:rPr>
              <w:t>ogo</w:t>
            </w:r>
          </w:p>
        </w:tc>
        <w:tc>
          <w:tcPr>
            <w:tcW w:w="1857" w:type="dxa"/>
          </w:tcPr>
          <w:p w:rsidR="00BA7AD4" w:rsidRDefault="00BA7AD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BA7AD4" w:rsidRDefault="00BA7AD4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BA7AD4" w:rsidRDefault="00BA7AD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BA7AD4" w:rsidRPr="00441AB4" w:rsidRDefault="00BA7AD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票券</w:t>
            </w:r>
            <w:r>
              <w:rPr>
                <w:rFonts w:ascii="Arial" w:hAnsi="Arial" w:cs="Arial"/>
              </w:rPr>
              <w:t>logo</w:t>
            </w:r>
          </w:p>
        </w:tc>
      </w:tr>
      <w:tr w:rsidR="00F01A5A" w:rsidTr="00CC780B">
        <w:tc>
          <w:tcPr>
            <w:tcW w:w="1751" w:type="dxa"/>
          </w:tcPr>
          <w:p w:rsidR="00F01A5A" w:rsidRDefault="00F01A5A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userId</w:t>
            </w:r>
          </w:p>
        </w:tc>
        <w:tc>
          <w:tcPr>
            <w:tcW w:w="1857" w:type="dxa"/>
          </w:tcPr>
          <w:p w:rsidR="00F01A5A" w:rsidRDefault="00F01A5A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F01A5A" w:rsidRDefault="00F01A5A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F01A5A" w:rsidRDefault="00F01A5A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01A5A" w:rsidRDefault="00F01A5A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用户</w:t>
            </w:r>
            <w:r>
              <w:rPr>
                <w:rFonts w:ascii="Arial" w:hAnsi="Arial" w:cs="Arial"/>
              </w:rPr>
              <w:t>ID</w:t>
            </w:r>
          </w:p>
        </w:tc>
      </w:tr>
      <w:tr w:rsidR="00173D5B" w:rsidTr="00CC780B">
        <w:tc>
          <w:tcPr>
            <w:tcW w:w="1751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73D5B" w:rsidTr="00CC780B">
        <w:tc>
          <w:tcPr>
            <w:tcW w:w="1751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173D5B" w:rsidTr="00CC780B">
        <w:tc>
          <w:tcPr>
            <w:tcW w:w="1751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173D5B" w:rsidRDefault="00173D5B" w:rsidP="00173D5B">
      <w:pPr>
        <w:rPr>
          <w:vanish/>
        </w:rPr>
      </w:pPr>
    </w:p>
    <w:p w:rsidR="00173D5B" w:rsidRDefault="00173D5B" w:rsidP="0084517E">
      <w:pPr>
        <w:pStyle w:val="15"/>
        <w:numPr>
          <w:ilvl w:val="0"/>
          <w:numId w:val="62"/>
        </w:numPr>
        <w:tabs>
          <w:tab w:val="left" w:pos="425"/>
        </w:tabs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1"/>
        <w:gridCol w:w="1911"/>
        <w:gridCol w:w="1116"/>
        <w:gridCol w:w="876"/>
        <w:gridCol w:w="1949"/>
      </w:tblGrid>
      <w:tr w:rsidR="00173D5B" w:rsidTr="00CC780B">
        <w:tc>
          <w:tcPr>
            <w:tcW w:w="1911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911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49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73D5B" w:rsidTr="00CC780B">
        <w:tc>
          <w:tcPr>
            <w:tcW w:w="1911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1911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16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173D5B" w:rsidRDefault="00173D5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173D5B" w:rsidTr="00CC780B">
        <w:tc>
          <w:tcPr>
            <w:tcW w:w="1911" w:type="dxa"/>
          </w:tcPr>
          <w:p w:rsidR="00173D5B" w:rsidRDefault="001A2D25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911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173D5B" w:rsidRDefault="00173D5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173D5B" w:rsidRDefault="00173D5B" w:rsidP="00173D5B"/>
    <w:p w:rsidR="00A6047C" w:rsidRDefault="00A6047C" w:rsidP="00A6047C">
      <w:pPr>
        <w:pStyle w:val="3"/>
        <w:numPr>
          <w:ilvl w:val="2"/>
          <w:numId w:val="64"/>
        </w:numPr>
      </w:pPr>
      <w:r>
        <w:rPr>
          <w:rFonts w:hint="eastAsia"/>
        </w:rPr>
        <w:t>结束</w:t>
      </w:r>
      <w:r w:rsidR="002842FA">
        <w:rPr>
          <w:rFonts w:hint="eastAsia"/>
        </w:rPr>
        <w:t>商家发布的</w:t>
      </w:r>
      <w:r>
        <w:rPr>
          <w:rFonts w:hint="eastAsia"/>
        </w:rPr>
        <w:t>票券</w:t>
      </w:r>
    </w:p>
    <w:p w:rsidR="00A6047C" w:rsidRDefault="00A6047C" w:rsidP="00A6047C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A6047C" w:rsidRDefault="00A6047C" w:rsidP="00A6047C">
      <w:pPr>
        <w:pStyle w:val="15"/>
        <w:ind w:left="780" w:firstLineChars="0" w:firstLine="0"/>
      </w:pPr>
      <w:r>
        <w:t>/money/</w:t>
      </w:r>
      <w:r w:rsidRPr="00A6047C">
        <w:t>stopTicketSend</w:t>
      </w:r>
    </w:p>
    <w:p w:rsidR="00A6047C" w:rsidRDefault="00A6047C" w:rsidP="00A6047C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ticketId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6047C" w:rsidRDefault="0076664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>
              <w:rPr>
                <w:rFonts w:ascii="Arial" w:hAnsi="Arial" w:cs="Arial"/>
              </w:rPr>
              <w:t>ID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A6047C" w:rsidRDefault="00A6047C" w:rsidP="00A6047C">
      <w:pPr>
        <w:rPr>
          <w:vanish/>
        </w:rPr>
      </w:pPr>
    </w:p>
    <w:p w:rsidR="00A6047C" w:rsidRDefault="00A6047C" w:rsidP="00A6047C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1"/>
        <w:gridCol w:w="1911"/>
        <w:gridCol w:w="1116"/>
        <w:gridCol w:w="876"/>
        <w:gridCol w:w="1949"/>
      </w:tblGrid>
      <w:tr w:rsidR="00A6047C" w:rsidTr="00D83D2D"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49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6047C" w:rsidTr="00D83D2D"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1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A6047C" w:rsidTr="00D83D2D">
        <w:tc>
          <w:tcPr>
            <w:tcW w:w="191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91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A6047C" w:rsidRDefault="00A6047C" w:rsidP="00173D5B"/>
    <w:p w:rsidR="00A6047C" w:rsidRDefault="00A6047C" w:rsidP="00A6047C">
      <w:pPr>
        <w:pStyle w:val="3"/>
        <w:numPr>
          <w:ilvl w:val="2"/>
          <w:numId w:val="64"/>
        </w:numPr>
      </w:pPr>
      <w:r>
        <w:rPr>
          <w:rFonts w:hint="eastAsia"/>
        </w:rPr>
        <w:t>删除</w:t>
      </w:r>
      <w:r w:rsidR="002842FA">
        <w:rPr>
          <w:rFonts w:hint="eastAsia"/>
        </w:rPr>
        <w:t>商家发布的</w:t>
      </w:r>
      <w:r>
        <w:rPr>
          <w:rFonts w:hint="eastAsia"/>
        </w:rPr>
        <w:t>票券</w:t>
      </w:r>
    </w:p>
    <w:p w:rsidR="00A6047C" w:rsidRDefault="00A6047C" w:rsidP="00A6047C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A6047C" w:rsidRDefault="00A6047C" w:rsidP="00A6047C">
      <w:pPr>
        <w:pStyle w:val="15"/>
        <w:ind w:left="780" w:firstLineChars="0" w:firstLine="0"/>
      </w:pPr>
      <w:r>
        <w:t>/money/</w:t>
      </w:r>
      <w:r>
        <w:rPr>
          <w:rFonts w:hint="eastAsia"/>
        </w:rPr>
        <w:t>remove</w:t>
      </w:r>
      <w:r>
        <w:t>Ticket</w:t>
      </w:r>
    </w:p>
    <w:p w:rsidR="00A6047C" w:rsidRDefault="00A6047C" w:rsidP="00A6047C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ticketId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6047C" w:rsidRDefault="0076664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>
              <w:rPr>
                <w:rFonts w:ascii="Arial" w:hAnsi="Arial" w:cs="Arial"/>
              </w:rPr>
              <w:t>ID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A6047C" w:rsidTr="00D83D2D">
        <w:tc>
          <w:tcPr>
            <w:tcW w:w="175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A6047C" w:rsidRDefault="00A6047C" w:rsidP="00A6047C">
      <w:pPr>
        <w:rPr>
          <w:vanish/>
        </w:rPr>
      </w:pPr>
    </w:p>
    <w:p w:rsidR="00A6047C" w:rsidRDefault="00A6047C" w:rsidP="00A6047C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1"/>
        <w:gridCol w:w="1911"/>
        <w:gridCol w:w="1116"/>
        <w:gridCol w:w="876"/>
        <w:gridCol w:w="1949"/>
      </w:tblGrid>
      <w:tr w:rsidR="00A6047C" w:rsidTr="00D83D2D"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49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6047C" w:rsidTr="00D83D2D"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1911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1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A6047C" w:rsidRDefault="00A6047C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A6047C" w:rsidTr="00D83D2D">
        <w:tc>
          <w:tcPr>
            <w:tcW w:w="191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911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A6047C" w:rsidRDefault="00A604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A6047C" w:rsidRDefault="00A6047C" w:rsidP="00173D5B"/>
    <w:p w:rsidR="002842FA" w:rsidRDefault="002842FA" w:rsidP="002842FA">
      <w:pPr>
        <w:pStyle w:val="3"/>
        <w:numPr>
          <w:ilvl w:val="2"/>
          <w:numId w:val="64"/>
        </w:numPr>
      </w:pPr>
      <w:r>
        <w:rPr>
          <w:rFonts w:hint="eastAsia"/>
        </w:rPr>
        <w:t>删除用户领取的票券</w:t>
      </w:r>
    </w:p>
    <w:p w:rsidR="002842FA" w:rsidRDefault="002842FA" w:rsidP="002842FA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2842FA" w:rsidRDefault="002842FA" w:rsidP="002842FA">
      <w:pPr>
        <w:pStyle w:val="15"/>
        <w:ind w:left="780" w:firstLineChars="0" w:firstLine="0"/>
      </w:pPr>
      <w:r>
        <w:t>/money/</w:t>
      </w:r>
      <w:r>
        <w:rPr>
          <w:rFonts w:hint="eastAsia"/>
        </w:rPr>
        <w:t>remove</w:t>
      </w:r>
      <w:r>
        <w:t>Ticket</w:t>
      </w:r>
      <w:r>
        <w:rPr>
          <w:rFonts w:hint="eastAsia"/>
        </w:rPr>
        <w:t>Get</w:t>
      </w:r>
    </w:p>
    <w:p w:rsidR="002842FA" w:rsidRDefault="002842FA" w:rsidP="002842FA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2842FA" w:rsidTr="00D83D2D">
        <w:tc>
          <w:tcPr>
            <w:tcW w:w="1751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842FA" w:rsidTr="00D83D2D">
        <w:tc>
          <w:tcPr>
            <w:tcW w:w="1751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 w:rsidRPr="002842FA">
              <w:rPr>
                <w:rFonts w:ascii="Arial" w:hAnsi="Arial" w:cs="Arial"/>
              </w:rPr>
              <w:t>ticketGetId</w:t>
            </w:r>
          </w:p>
        </w:tc>
        <w:tc>
          <w:tcPr>
            <w:tcW w:w="1857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领取票券</w:t>
            </w:r>
            <w:r>
              <w:rPr>
                <w:rFonts w:ascii="Arial" w:hAnsi="Arial" w:cs="Arial"/>
              </w:rPr>
              <w:t>ID</w:t>
            </w:r>
          </w:p>
        </w:tc>
      </w:tr>
      <w:tr w:rsidR="002842FA" w:rsidTr="00D83D2D">
        <w:tc>
          <w:tcPr>
            <w:tcW w:w="1751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2842FA" w:rsidTr="00D83D2D">
        <w:tc>
          <w:tcPr>
            <w:tcW w:w="1751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2842FA" w:rsidTr="00D83D2D">
        <w:tc>
          <w:tcPr>
            <w:tcW w:w="1751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2842FA" w:rsidRDefault="002842FA" w:rsidP="002842FA">
      <w:pPr>
        <w:rPr>
          <w:vanish/>
        </w:rPr>
      </w:pPr>
    </w:p>
    <w:p w:rsidR="002842FA" w:rsidRDefault="002842FA" w:rsidP="002842FA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1"/>
        <w:gridCol w:w="1911"/>
        <w:gridCol w:w="1116"/>
        <w:gridCol w:w="876"/>
        <w:gridCol w:w="1949"/>
      </w:tblGrid>
      <w:tr w:rsidR="002842FA" w:rsidTr="00D83D2D">
        <w:tc>
          <w:tcPr>
            <w:tcW w:w="1911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911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49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842FA" w:rsidTr="00D83D2D">
        <w:tc>
          <w:tcPr>
            <w:tcW w:w="1911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1911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16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2842FA" w:rsidRDefault="002842F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2842FA" w:rsidTr="00D83D2D">
        <w:tc>
          <w:tcPr>
            <w:tcW w:w="1911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911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2842FA" w:rsidRDefault="002842FA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A6047C" w:rsidRDefault="00A6047C" w:rsidP="00173D5B"/>
    <w:p w:rsidR="002842FA" w:rsidRPr="00173D5B" w:rsidRDefault="002842FA" w:rsidP="00173D5B"/>
    <w:p w:rsidR="008C6856" w:rsidRDefault="00DF0CC0" w:rsidP="0084517E">
      <w:pPr>
        <w:pStyle w:val="3"/>
        <w:numPr>
          <w:ilvl w:val="2"/>
          <w:numId w:val="64"/>
        </w:numPr>
      </w:pPr>
      <w:r>
        <w:rPr>
          <w:rFonts w:hint="eastAsia"/>
        </w:rPr>
        <w:t>领取票券</w:t>
      </w:r>
    </w:p>
    <w:p w:rsidR="008C6856" w:rsidRDefault="00DF0CC0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/money/getTicket</w:t>
      </w:r>
    </w:p>
    <w:p w:rsidR="008C6856" w:rsidRDefault="00DF0CC0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ticketId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1"/>
        <w:gridCol w:w="1911"/>
        <w:gridCol w:w="1116"/>
        <w:gridCol w:w="876"/>
        <w:gridCol w:w="1949"/>
      </w:tblGrid>
      <w:tr w:rsidR="008C6856"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94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191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C6856">
        <w:tc>
          <w:tcPr>
            <w:tcW w:w="19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91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94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 w:rsidP="0084517E">
      <w:pPr>
        <w:pStyle w:val="3"/>
        <w:numPr>
          <w:ilvl w:val="2"/>
          <w:numId w:val="64"/>
        </w:numPr>
      </w:pPr>
      <w:r>
        <w:rPr>
          <w:rFonts w:hint="eastAsia"/>
        </w:rPr>
        <w:lastRenderedPageBreak/>
        <w:t>获取我的票券列表</w:t>
      </w:r>
    </w:p>
    <w:p w:rsidR="008C6856" w:rsidRDefault="00DF0CC0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/money/getMyTicketList</w:t>
      </w:r>
    </w:p>
    <w:p w:rsidR="008C6856" w:rsidRDefault="00DF0CC0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6E0002" w:rsidP="006E0002">
            <w:pPr>
              <w:rPr>
                <w:rFonts w:ascii="Arial" w:eastAsia="华文中宋" w:hAnsi="Arial" w:cs="Arial"/>
              </w:rPr>
            </w:pPr>
            <w:r w:rsidRPr="006E0002">
              <w:rPr>
                <w:rFonts w:ascii="Arial" w:eastAsia="华文中宋" w:hAnsi="Arial" w:cs="Arial"/>
              </w:rPr>
              <w:t>belong,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1843F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63D0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票券所属</w:t>
            </w:r>
          </w:p>
        </w:tc>
      </w:tr>
      <w:tr w:rsidR="006E0002">
        <w:tc>
          <w:tcPr>
            <w:tcW w:w="1751" w:type="dxa"/>
          </w:tcPr>
          <w:p w:rsidR="006E0002" w:rsidRPr="006E0002" w:rsidRDefault="006E0002">
            <w:pPr>
              <w:rPr>
                <w:rFonts w:ascii="Arial" w:eastAsia="华文中宋" w:hAnsi="Arial" w:cs="Arial"/>
              </w:rPr>
            </w:pPr>
            <w:r w:rsidRPr="006E0002">
              <w:rPr>
                <w:rFonts w:ascii="Arial" w:eastAsia="华文中宋" w:hAnsi="Arial" w:cs="Arial"/>
              </w:rPr>
              <w:t>type,</w:t>
            </w:r>
          </w:p>
        </w:tc>
        <w:tc>
          <w:tcPr>
            <w:tcW w:w="1857" w:type="dxa"/>
          </w:tcPr>
          <w:p w:rsidR="006E0002" w:rsidRDefault="00696D5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6E0002" w:rsidRDefault="006E000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6E0002" w:rsidRDefault="00EE363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6E0002" w:rsidRDefault="00E138E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票券</w:t>
            </w:r>
            <w:r>
              <w:rPr>
                <w:rFonts w:ascii="宋体" w:hAnsi="宋体" w:cs="宋体" w:hint="eastAsia"/>
              </w:rPr>
              <w:t>类型</w:t>
            </w:r>
          </w:p>
        </w:tc>
      </w:tr>
      <w:tr w:rsidR="006E0002">
        <w:tc>
          <w:tcPr>
            <w:tcW w:w="1751" w:type="dxa"/>
          </w:tcPr>
          <w:p w:rsidR="006E0002" w:rsidRPr="006E0002" w:rsidRDefault="006E0002">
            <w:pPr>
              <w:rPr>
                <w:rFonts w:ascii="Arial" w:eastAsia="华文中宋" w:hAnsi="Arial" w:cs="Arial"/>
              </w:rPr>
            </w:pPr>
            <w:r w:rsidRPr="006E0002">
              <w:rPr>
                <w:rFonts w:ascii="Arial" w:eastAsia="华文中宋" w:hAnsi="Arial" w:cs="Arial"/>
              </w:rPr>
              <w:t>giveTime</w:t>
            </w:r>
          </w:p>
        </w:tc>
        <w:tc>
          <w:tcPr>
            <w:tcW w:w="1857" w:type="dxa"/>
          </w:tcPr>
          <w:p w:rsidR="006E0002" w:rsidRDefault="00696D5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6E0002" w:rsidRDefault="006E000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6E0002" w:rsidRDefault="00EE363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6E0002" w:rsidRDefault="00A80A4F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时间类型1-领取时间 2-到期时间</w:t>
            </w:r>
          </w:p>
        </w:tc>
      </w:tr>
      <w:tr w:rsidR="0072158E">
        <w:tc>
          <w:tcPr>
            <w:tcW w:w="1751" w:type="dxa"/>
          </w:tcPr>
          <w:p w:rsidR="0072158E" w:rsidRPr="008E42ED" w:rsidRDefault="0072158E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72158E" w:rsidRDefault="0072158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72158E" w:rsidRDefault="0072158E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72158E" w:rsidRDefault="0072158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2158E" w:rsidRDefault="0072158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72158E">
        <w:tc>
          <w:tcPr>
            <w:tcW w:w="1751" w:type="dxa"/>
          </w:tcPr>
          <w:p w:rsidR="0072158E" w:rsidRPr="008E42ED" w:rsidRDefault="0072158E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72158E" w:rsidRDefault="0072158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72158E" w:rsidRDefault="0072158E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72158E" w:rsidRDefault="0072158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2158E" w:rsidRPr="003B0750" w:rsidRDefault="0072158E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3"/>
        <w:gridCol w:w="2770"/>
        <w:gridCol w:w="841"/>
        <w:gridCol w:w="701"/>
        <w:gridCol w:w="1328"/>
      </w:tblGrid>
      <w:tr w:rsidR="008C6856">
        <w:tc>
          <w:tcPr>
            <w:tcW w:w="21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4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2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123" w:type="dxa"/>
          </w:tcPr>
          <w:p w:rsidR="008C6856" w:rsidRPr="00EC016B" w:rsidRDefault="00F354AF">
            <w:r w:rsidRPr="00EC016B">
              <w:t>money_ticket_used_list</w:t>
            </w:r>
          </w:p>
        </w:tc>
        <w:tc>
          <w:tcPr>
            <w:tcW w:w="2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t xml:space="preserve"> money_ticket &gt;</w:t>
            </w:r>
          </w:p>
        </w:tc>
        <w:tc>
          <w:tcPr>
            <w:tcW w:w="84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8C6856" w:rsidRDefault="0083012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可用</w:t>
            </w:r>
            <w:r w:rsidR="00DF0CC0">
              <w:rPr>
                <w:rFonts w:ascii="Arial" w:hAnsi="Arial" w:cs="Arial" w:hint="eastAsia"/>
              </w:rPr>
              <w:t>票券列表</w:t>
            </w:r>
          </w:p>
        </w:tc>
      </w:tr>
      <w:tr w:rsidR="00F354AF">
        <w:tc>
          <w:tcPr>
            <w:tcW w:w="2123" w:type="dxa"/>
          </w:tcPr>
          <w:p w:rsidR="00F354AF" w:rsidRDefault="00F354AF">
            <w:r w:rsidRPr="00EC016B">
              <w:t>money_ticket_not_used_list</w:t>
            </w:r>
          </w:p>
        </w:tc>
        <w:tc>
          <w:tcPr>
            <w:tcW w:w="2770" w:type="dxa"/>
          </w:tcPr>
          <w:p w:rsidR="00F354AF" w:rsidRDefault="00F324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t xml:space="preserve"> money_ticket &gt;</w:t>
            </w:r>
          </w:p>
        </w:tc>
        <w:tc>
          <w:tcPr>
            <w:tcW w:w="841" w:type="dxa"/>
          </w:tcPr>
          <w:p w:rsidR="00F354AF" w:rsidRDefault="00F354AF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F354AF" w:rsidRDefault="00821E5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F354AF" w:rsidRDefault="00F354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已失效票券</w:t>
            </w:r>
          </w:p>
        </w:tc>
      </w:tr>
      <w:tr w:rsidR="00E82F5F">
        <w:tc>
          <w:tcPr>
            <w:tcW w:w="2123" w:type="dxa"/>
          </w:tcPr>
          <w:p w:rsidR="00E82F5F" w:rsidRDefault="00E82F5F" w:rsidP="00E82F5F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770" w:type="dxa"/>
          </w:tcPr>
          <w:p w:rsidR="00E82F5F" w:rsidRDefault="00E82F5F" w:rsidP="00E82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841" w:type="dxa"/>
          </w:tcPr>
          <w:p w:rsidR="00E82F5F" w:rsidRDefault="00E82F5F" w:rsidP="00E82F5F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E82F5F" w:rsidRDefault="00E82F5F" w:rsidP="00E82F5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E82F5F" w:rsidRDefault="00E82F5F" w:rsidP="00E82F5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E82F5F">
        <w:tc>
          <w:tcPr>
            <w:tcW w:w="2123" w:type="dxa"/>
          </w:tcPr>
          <w:p w:rsidR="00E82F5F" w:rsidRDefault="00E82F5F" w:rsidP="00E82F5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770" w:type="dxa"/>
          </w:tcPr>
          <w:p w:rsidR="00E82F5F" w:rsidRDefault="00E82F5F" w:rsidP="00E82F5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841" w:type="dxa"/>
          </w:tcPr>
          <w:p w:rsidR="00E82F5F" w:rsidRDefault="00E82F5F" w:rsidP="00E82F5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1" w:type="dxa"/>
          </w:tcPr>
          <w:p w:rsidR="00E82F5F" w:rsidRDefault="00E82F5F" w:rsidP="00E82F5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E82F5F" w:rsidRDefault="00E82F5F" w:rsidP="00E82F5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116FB7" w:rsidRDefault="00116FB7" w:rsidP="0084517E">
      <w:pPr>
        <w:pStyle w:val="3"/>
        <w:numPr>
          <w:ilvl w:val="2"/>
          <w:numId w:val="64"/>
        </w:numPr>
      </w:pPr>
      <w:r>
        <w:rPr>
          <w:rFonts w:hint="eastAsia"/>
        </w:rPr>
        <w:t>获取会员卡列表</w:t>
      </w:r>
    </w:p>
    <w:p w:rsidR="00116FB7" w:rsidRDefault="00116FB7" w:rsidP="00116FB7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116FB7" w:rsidRDefault="00116FB7" w:rsidP="00116FB7">
      <w:pPr>
        <w:pStyle w:val="15"/>
        <w:ind w:left="780" w:firstLineChars="0" w:firstLine="0"/>
      </w:pPr>
      <w:r>
        <w:t>/money/</w:t>
      </w:r>
      <w:r w:rsidR="00055775" w:rsidRPr="00055775">
        <w:t xml:space="preserve">membership </w:t>
      </w:r>
      <w:r w:rsidR="00055775">
        <w:rPr>
          <w:rFonts w:hint="eastAsia"/>
        </w:rPr>
        <w:t>/</w:t>
      </w:r>
      <w:r w:rsidR="008E58DE" w:rsidRPr="00676929">
        <w:t>getMembershipCardList</w:t>
      </w:r>
    </w:p>
    <w:p w:rsidR="00116FB7" w:rsidRDefault="00116FB7" w:rsidP="00116FB7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116FB7" w:rsidTr="009774BE">
        <w:tc>
          <w:tcPr>
            <w:tcW w:w="1751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857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16FB7" w:rsidTr="009774BE">
        <w:tc>
          <w:tcPr>
            <w:tcW w:w="1751" w:type="dxa"/>
          </w:tcPr>
          <w:p w:rsidR="00116FB7" w:rsidRPr="008E42ED" w:rsidRDefault="00116FB7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16FB7" w:rsidTr="009774BE">
        <w:tc>
          <w:tcPr>
            <w:tcW w:w="1751" w:type="dxa"/>
          </w:tcPr>
          <w:p w:rsidR="00116FB7" w:rsidRPr="008E42ED" w:rsidRDefault="00116FB7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16FB7" w:rsidRPr="003B0750" w:rsidRDefault="00116FB7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E58DE" w:rsidTr="009774BE">
        <w:tc>
          <w:tcPr>
            <w:tcW w:w="1751" w:type="dxa"/>
          </w:tcPr>
          <w:p w:rsidR="008E58DE" w:rsidRDefault="008E58D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E58DE" w:rsidRDefault="008E58D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E58DE" w:rsidRDefault="008E58DE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E58DE" w:rsidRDefault="008E58D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E58DE" w:rsidRDefault="008E58DE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16FB7" w:rsidTr="009774BE">
        <w:tc>
          <w:tcPr>
            <w:tcW w:w="1751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116FB7" w:rsidTr="009774BE">
        <w:tc>
          <w:tcPr>
            <w:tcW w:w="1751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116FB7" w:rsidRDefault="00116FB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116FB7" w:rsidRDefault="00116FB7" w:rsidP="00116FB7">
      <w:pPr>
        <w:rPr>
          <w:vanish/>
        </w:rPr>
      </w:pPr>
    </w:p>
    <w:p w:rsidR="00EC1726" w:rsidRDefault="00EC1726" w:rsidP="0084517E">
      <w:pPr>
        <w:pStyle w:val="3"/>
        <w:numPr>
          <w:ilvl w:val="2"/>
          <w:numId w:val="64"/>
        </w:numPr>
      </w:pPr>
      <w:r>
        <w:rPr>
          <w:rFonts w:hint="eastAsia"/>
        </w:rPr>
        <w:t>获取即将到期提醒票券列表</w:t>
      </w:r>
    </w:p>
    <w:p w:rsidR="00EC1726" w:rsidRDefault="00EC1726" w:rsidP="00EC172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EC1726" w:rsidRDefault="00F40F28" w:rsidP="00EC1726">
      <w:pPr>
        <w:pStyle w:val="15"/>
        <w:ind w:left="780" w:firstLineChars="0" w:firstLine="0"/>
      </w:pPr>
      <w:r>
        <w:t>/money</w:t>
      </w:r>
      <w:r w:rsidR="00EC1726">
        <w:rPr>
          <w:rFonts w:hint="eastAsia"/>
        </w:rPr>
        <w:t>/</w:t>
      </w:r>
      <w:r w:rsidR="0082001B" w:rsidRPr="0082001B">
        <w:t xml:space="preserve"> getMyTicketAndCardTipList</w:t>
      </w:r>
    </w:p>
    <w:p w:rsidR="00EC1726" w:rsidRDefault="00EC1726" w:rsidP="00EC172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EC1726" w:rsidTr="009774BE">
        <w:tc>
          <w:tcPr>
            <w:tcW w:w="1751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C1726" w:rsidTr="009774BE">
        <w:tc>
          <w:tcPr>
            <w:tcW w:w="1751" w:type="dxa"/>
          </w:tcPr>
          <w:p w:rsidR="00EC1726" w:rsidRPr="008E42ED" w:rsidRDefault="00EC1726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EC1726" w:rsidTr="009774BE">
        <w:tc>
          <w:tcPr>
            <w:tcW w:w="1751" w:type="dxa"/>
          </w:tcPr>
          <w:p w:rsidR="00EC1726" w:rsidRPr="008E42ED" w:rsidRDefault="00EC1726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857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C1726" w:rsidRDefault="00EC17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C1726" w:rsidRPr="003B0750" w:rsidRDefault="00EC1726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EC1726" w:rsidTr="009774BE">
        <w:tc>
          <w:tcPr>
            <w:tcW w:w="1751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C1726" w:rsidTr="009774BE">
        <w:tc>
          <w:tcPr>
            <w:tcW w:w="1751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EC1726" w:rsidTr="009774BE">
        <w:tc>
          <w:tcPr>
            <w:tcW w:w="1751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EC1726" w:rsidRDefault="00EC17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EC1726" w:rsidRDefault="00EC1726" w:rsidP="00116FB7">
      <w:pPr>
        <w:rPr>
          <w:vanish/>
        </w:rPr>
      </w:pPr>
    </w:p>
    <w:p w:rsidR="00EC1726" w:rsidRDefault="00EC1726" w:rsidP="00116FB7">
      <w:pPr>
        <w:rPr>
          <w:vanish/>
        </w:rPr>
      </w:pPr>
    </w:p>
    <w:p w:rsidR="00116FB7" w:rsidRDefault="00116FB7" w:rsidP="00116FB7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3"/>
        <w:gridCol w:w="2770"/>
        <w:gridCol w:w="841"/>
        <w:gridCol w:w="701"/>
        <w:gridCol w:w="1328"/>
      </w:tblGrid>
      <w:tr w:rsidR="00116FB7" w:rsidTr="009774BE">
        <w:tc>
          <w:tcPr>
            <w:tcW w:w="2123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770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41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1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28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16FB7" w:rsidTr="009774BE">
        <w:tc>
          <w:tcPr>
            <w:tcW w:w="2123" w:type="dxa"/>
          </w:tcPr>
          <w:p w:rsidR="00116FB7" w:rsidRDefault="00984090" w:rsidP="009774BE">
            <w:pPr>
              <w:rPr>
                <w:rFonts w:ascii="Arial" w:hAnsi="Arial" w:cs="Arial"/>
              </w:rPr>
            </w:pPr>
            <w:r w:rsidRPr="00226E01">
              <w:t>money_ticket_list</w:t>
            </w:r>
          </w:p>
        </w:tc>
        <w:tc>
          <w:tcPr>
            <w:tcW w:w="2770" w:type="dxa"/>
          </w:tcPr>
          <w:p w:rsidR="00116FB7" w:rsidRDefault="00116FB7" w:rsidP="00C74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Pr="002F24B8">
              <w:rPr>
                <w:rFonts w:ascii="Arial" w:hAnsi="Arial" w:cs="Arial"/>
              </w:rPr>
              <w:t xml:space="preserve"> </w:t>
            </w:r>
            <w:r w:rsidR="002F24B8" w:rsidRPr="002F24B8">
              <w:rPr>
                <w:rFonts w:ascii="Arial" w:hAnsi="Arial" w:cs="Arial"/>
              </w:rPr>
              <w:t xml:space="preserve"> </w:t>
            </w:r>
            <w:r w:rsidRPr="002F24B8">
              <w:rPr>
                <w:rFonts w:ascii="Arial" w:hAnsi="Arial" w:cs="Arial"/>
              </w:rPr>
              <w:t>&gt;</w:t>
            </w:r>
          </w:p>
        </w:tc>
        <w:tc>
          <w:tcPr>
            <w:tcW w:w="841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116FB7" w:rsidRDefault="00116FB7" w:rsidP="009774B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116FB7" w:rsidRDefault="00A20B3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 w:rsidR="00116FB7">
              <w:rPr>
                <w:rFonts w:ascii="Arial" w:hAnsi="Arial" w:cs="Arial" w:hint="eastAsia"/>
              </w:rPr>
              <w:t>列表</w:t>
            </w:r>
          </w:p>
        </w:tc>
      </w:tr>
      <w:tr w:rsidR="005B65FB" w:rsidTr="009774BE">
        <w:tc>
          <w:tcPr>
            <w:tcW w:w="2123" w:type="dxa"/>
          </w:tcPr>
          <w:p w:rsidR="005B65FB" w:rsidRDefault="005B65FB" w:rsidP="005B65FB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770" w:type="dxa"/>
          </w:tcPr>
          <w:p w:rsidR="005B65FB" w:rsidRDefault="005B65FB" w:rsidP="005B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841" w:type="dxa"/>
          </w:tcPr>
          <w:p w:rsidR="005B65FB" w:rsidRDefault="005B65FB" w:rsidP="005B65FB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5B65FB" w:rsidRDefault="005B65FB" w:rsidP="005B65F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5B65FB" w:rsidRDefault="005B65FB" w:rsidP="005B65F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5B65FB" w:rsidTr="009774BE">
        <w:tc>
          <w:tcPr>
            <w:tcW w:w="2123" w:type="dxa"/>
          </w:tcPr>
          <w:p w:rsidR="005B65FB" w:rsidRDefault="005B65FB" w:rsidP="005B65F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770" w:type="dxa"/>
          </w:tcPr>
          <w:p w:rsidR="005B65FB" w:rsidRDefault="005B65FB" w:rsidP="005B65F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841" w:type="dxa"/>
          </w:tcPr>
          <w:p w:rsidR="005B65FB" w:rsidRDefault="005B65FB" w:rsidP="005B65F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1" w:type="dxa"/>
          </w:tcPr>
          <w:p w:rsidR="005B65FB" w:rsidRDefault="005B65FB" w:rsidP="005B65F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5B65FB" w:rsidRDefault="005B65FB" w:rsidP="005B65F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4D472F" w:rsidRDefault="004D472F" w:rsidP="0084517E">
      <w:pPr>
        <w:pStyle w:val="3"/>
        <w:numPr>
          <w:ilvl w:val="2"/>
          <w:numId w:val="64"/>
        </w:numPr>
      </w:pPr>
      <w:r>
        <w:rPr>
          <w:rFonts w:hint="eastAsia"/>
        </w:rPr>
        <w:t>领取会员卡</w:t>
      </w:r>
    </w:p>
    <w:p w:rsidR="004D472F" w:rsidRDefault="004D472F" w:rsidP="004D472F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4D472F" w:rsidRDefault="004D472F" w:rsidP="004D472F">
      <w:pPr>
        <w:pStyle w:val="15"/>
        <w:ind w:left="780" w:firstLineChars="0" w:firstLine="0"/>
      </w:pPr>
      <w:r>
        <w:lastRenderedPageBreak/>
        <w:t>/money/</w:t>
      </w:r>
      <w:r w:rsidR="00CF4F04" w:rsidRPr="00CF4F04">
        <w:t xml:space="preserve"> </w:t>
      </w:r>
      <w:r w:rsidR="00CF4F04" w:rsidRPr="00055775">
        <w:t xml:space="preserve">membership </w:t>
      </w:r>
      <w:r w:rsidR="00CF4F04">
        <w:rPr>
          <w:rFonts w:hint="eastAsia"/>
        </w:rPr>
        <w:t>/</w:t>
      </w:r>
      <w:r w:rsidR="00EE1A4F">
        <w:t>g</w:t>
      </w:r>
      <w:r w:rsidR="00C0727C">
        <w:rPr>
          <w:rFonts w:hint="eastAsia"/>
        </w:rPr>
        <w:t>ive</w:t>
      </w:r>
      <w:r w:rsidR="00EE1A4F">
        <w:t>MembershipCard</w:t>
      </w:r>
    </w:p>
    <w:p w:rsidR="004D472F" w:rsidRDefault="004D472F" w:rsidP="004D472F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4D472F" w:rsidTr="009774BE">
        <w:tc>
          <w:tcPr>
            <w:tcW w:w="1751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D472F" w:rsidTr="009774BE">
        <w:tc>
          <w:tcPr>
            <w:tcW w:w="1751" w:type="dxa"/>
          </w:tcPr>
          <w:p w:rsidR="004D472F" w:rsidRDefault="00EE1A4F" w:rsidP="009774BE">
            <w:pPr>
              <w:rPr>
                <w:rFonts w:ascii="Arial" w:eastAsia="华文中宋" w:hAnsi="Arial" w:cs="Arial"/>
              </w:rPr>
            </w:pPr>
            <w:r w:rsidRPr="00EE1A4F">
              <w:rPr>
                <w:rFonts w:ascii="Arial" w:eastAsia="华文中宋" w:hAnsi="Arial" w:cs="Arial"/>
              </w:rPr>
              <w:t>card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EE1A4F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857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D472F" w:rsidRPr="008B6390" w:rsidRDefault="00E469B4" w:rsidP="009774BE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会员卡</w:t>
            </w:r>
            <w:r>
              <w:rPr>
                <w:rFonts w:ascii="Arial" w:eastAsia="华文中宋" w:hAnsi="Arial" w:cs="Arial" w:hint="eastAsia"/>
                <w:color w:val="FF0000"/>
              </w:rPr>
              <w:t>id</w:t>
            </w:r>
          </w:p>
        </w:tc>
      </w:tr>
      <w:tr w:rsidR="004D472F" w:rsidTr="009774BE">
        <w:tc>
          <w:tcPr>
            <w:tcW w:w="1751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D472F" w:rsidTr="009774BE">
        <w:tc>
          <w:tcPr>
            <w:tcW w:w="1751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4D472F" w:rsidTr="009774BE">
        <w:tc>
          <w:tcPr>
            <w:tcW w:w="1751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4D472F" w:rsidRDefault="004D472F" w:rsidP="004D472F">
      <w:pPr>
        <w:rPr>
          <w:vanish/>
        </w:rPr>
      </w:pPr>
    </w:p>
    <w:p w:rsidR="004D472F" w:rsidRDefault="004D472F" w:rsidP="004D472F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3"/>
        <w:gridCol w:w="2770"/>
        <w:gridCol w:w="841"/>
        <w:gridCol w:w="701"/>
        <w:gridCol w:w="1328"/>
      </w:tblGrid>
      <w:tr w:rsidR="004D472F" w:rsidTr="009774BE">
        <w:tc>
          <w:tcPr>
            <w:tcW w:w="2123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770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41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1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28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D472F" w:rsidTr="009774BE">
        <w:tc>
          <w:tcPr>
            <w:tcW w:w="2123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770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841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4D472F" w:rsidRDefault="004D472F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4D472F" w:rsidTr="009774BE">
        <w:tc>
          <w:tcPr>
            <w:tcW w:w="2123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770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841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1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4D472F" w:rsidRDefault="004D472F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502E26" w:rsidRDefault="00502E26" w:rsidP="0084517E">
      <w:pPr>
        <w:pStyle w:val="3"/>
        <w:numPr>
          <w:ilvl w:val="2"/>
          <w:numId w:val="64"/>
        </w:numPr>
      </w:pPr>
      <w:r>
        <w:rPr>
          <w:rFonts w:hint="eastAsia"/>
        </w:rPr>
        <w:t>会员卡详情</w:t>
      </w:r>
    </w:p>
    <w:p w:rsidR="00502E26" w:rsidRDefault="00502E26" w:rsidP="00502E2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502E26" w:rsidRDefault="00502E26" w:rsidP="00502E26">
      <w:pPr>
        <w:pStyle w:val="15"/>
        <w:ind w:left="780" w:firstLineChars="0" w:firstLine="0"/>
      </w:pPr>
      <w:r>
        <w:t>/money/</w:t>
      </w:r>
      <w:r w:rsidRPr="00055775">
        <w:t xml:space="preserve">membership </w:t>
      </w:r>
      <w:r>
        <w:rPr>
          <w:rFonts w:hint="eastAsia"/>
        </w:rPr>
        <w:t>/</w:t>
      </w:r>
      <w:r w:rsidR="00C0727C" w:rsidRPr="00FA6624">
        <w:t>getMembershipCard</w:t>
      </w:r>
    </w:p>
    <w:p w:rsidR="00502E26" w:rsidRDefault="00502E26" w:rsidP="00502E2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502E26" w:rsidTr="009774BE">
        <w:tc>
          <w:tcPr>
            <w:tcW w:w="1751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02E26" w:rsidTr="009774BE">
        <w:tc>
          <w:tcPr>
            <w:tcW w:w="1751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 w:rsidRPr="00EE1A4F">
              <w:rPr>
                <w:rFonts w:ascii="Arial" w:eastAsia="华文中宋" w:hAnsi="Arial" w:cs="Arial"/>
              </w:rPr>
              <w:t>card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EE1A4F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857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02E26" w:rsidRPr="008B6390" w:rsidRDefault="00502E26" w:rsidP="009774BE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会员</w:t>
            </w:r>
            <w:r>
              <w:rPr>
                <w:rFonts w:ascii="Batang" w:eastAsia="Batang" w:hAnsi="Batang" w:cs="Batang" w:hint="eastAsia"/>
                <w:color w:val="FF0000"/>
              </w:rPr>
              <w:t>卡</w:t>
            </w:r>
            <w:r>
              <w:rPr>
                <w:rFonts w:ascii="Arial" w:eastAsia="华文中宋" w:hAnsi="Arial" w:cs="Arial" w:hint="eastAsia"/>
                <w:color w:val="FF0000"/>
              </w:rPr>
              <w:t>id</w:t>
            </w:r>
          </w:p>
        </w:tc>
      </w:tr>
      <w:tr w:rsidR="00502E26" w:rsidTr="009774BE">
        <w:tc>
          <w:tcPr>
            <w:tcW w:w="1751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502E26" w:rsidTr="009774BE">
        <w:tc>
          <w:tcPr>
            <w:tcW w:w="1751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502E26" w:rsidTr="009774BE">
        <w:tc>
          <w:tcPr>
            <w:tcW w:w="1751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502E26" w:rsidRDefault="00502E26" w:rsidP="00502E26">
      <w:pPr>
        <w:rPr>
          <w:vanish/>
        </w:rPr>
      </w:pPr>
    </w:p>
    <w:p w:rsidR="00502E26" w:rsidRDefault="00502E26" w:rsidP="00502E2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3"/>
        <w:gridCol w:w="2770"/>
        <w:gridCol w:w="841"/>
        <w:gridCol w:w="701"/>
        <w:gridCol w:w="1328"/>
      </w:tblGrid>
      <w:tr w:rsidR="00502E26" w:rsidTr="009774BE">
        <w:tc>
          <w:tcPr>
            <w:tcW w:w="2123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770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41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1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28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3149E" w:rsidTr="009774BE">
        <w:tc>
          <w:tcPr>
            <w:tcW w:w="2123" w:type="dxa"/>
          </w:tcPr>
          <w:p w:rsidR="0073149E" w:rsidRDefault="0073149E" w:rsidP="009774BE">
            <w:pPr>
              <w:rPr>
                <w:rFonts w:ascii="Arial" w:hAnsi="Arial" w:cs="Arial"/>
              </w:rPr>
            </w:pPr>
            <w:r w:rsidRPr="0054706F">
              <w:t>membershipCard_</w:t>
            </w:r>
            <w:r w:rsidRPr="0054706F">
              <w:lastRenderedPageBreak/>
              <w:t>info</w:t>
            </w:r>
          </w:p>
        </w:tc>
        <w:tc>
          <w:tcPr>
            <w:tcW w:w="2770" w:type="dxa"/>
          </w:tcPr>
          <w:p w:rsidR="0073149E" w:rsidRDefault="006B72AD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Map&lt;String,Object&gt;</w:t>
            </w:r>
          </w:p>
        </w:tc>
        <w:tc>
          <w:tcPr>
            <w:tcW w:w="841" w:type="dxa"/>
          </w:tcPr>
          <w:p w:rsidR="0073149E" w:rsidRDefault="0073149E" w:rsidP="009774BE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73149E" w:rsidRDefault="0073149E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73149E" w:rsidRDefault="008456F1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会员卡信</w:t>
            </w:r>
            <w:r>
              <w:rPr>
                <w:rFonts w:ascii="Arial" w:hAnsi="Arial" w:cs="Arial" w:hint="eastAsia"/>
              </w:rPr>
              <w:lastRenderedPageBreak/>
              <w:t>息</w:t>
            </w:r>
          </w:p>
        </w:tc>
      </w:tr>
      <w:tr w:rsidR="00502E26" w:rsidTr="009774BE">
        <w:tc>
          <w:tcPr>
            <w:tcW w:w="2123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lastRenderedPageBreak/>
              <w:t>success</w:t>
            </w:r>
          </w:p>
        </w:tc>
        <w:tc>
          <w:tcPr>
            <w:tcW w:w="2770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841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502E26" w:rsidRDefault="00502E26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502E26" w:rsidTr="009774BE">
        <w:tc>
          <w:tcPr>
            <w:tcW w:w="2123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770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841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1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502E26" w:rsidRDefault="00502E26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BA7417" w:rsidRDefault="00BA7417" w:rsidP="0084517E">
      <w:pPr>
        <w:pStyle w:val="3"/>
        <w:numPr>
          <w:ilvl w:val="2"/>
          <w:numId w:val="64"/>
        </w:numPr>
      </w:pPr>
      <w:r>
        <w:rPr>
          <w:rFonts w:hint="eastAsia"/>
        </w:rPr>
        <w:t>删除会员卡</w:t>
      </w:r>
    </w:p>
    <w:p w:rsidR="00BA7417" w:rsidRDefault="00BA7417" w:rsidP="00BA7417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BA7417" w:rsidRDefault="00BA7417" w:rsidP="00BA7417">
      <w:pPr>
        <w:pStyle w:val="15"/>
        <w:ind w:left="780" w:firstLineChars="0" w:firstLine="0"/>
      </w:pPr>
      <w:r>
        <w:t>/money/</w:t>
      </w:r>
      <w:r w:rsidRPr="00055775">
        <w:t xml:space="preserve">membership </w:t>
      </w:r>
      <w:r>
        <w:rPr>
          <w:rFonts w:hint="eastAsia"/>
        </w:rPr>
        <w:t>/</w:t>
      </w:r>
      <w:r w:rsidR="009E28D1" w:rsidRPr="009E28D1">
        <w:t>removeMembershipCard</w:t>
      </w:r>
    </w:p>
    <w:p w:rsidR="00BA7417" w:rsidRDefault="00BA7417" w:rsidP="00BA7417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BA7417" w:rsidTr="009774BE">
        <w:tc>
          <w:tcPr>
            <w:tcW w:w="1751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A7417" w:rsidTr="009774BE">
        <w:tc>
          <w:tcPr>
            <w:tcW w:w="1751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 w:rsidRPr="00EE1A4F">
              <w:rPr>
                <w:rFonts w:ascii="Arial" w:eastAsia="华文中宋" w:hAnsi="Arial" w:cs="Arial"/>
              </w:rPr>
              <w:t>card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EE1A4F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857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BA7417" w:rsidRPr="008B6390" w:rsidRDefault="00BA7417" w:rsidP="009774BE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会员</w:t>
            </w:r>
            <w:r>
              <w:rPr>
                <w:rFonts w:ascii="Batang" w:eastAsia="Batang" w:hAnsi="Batang" w:cs="Batang" w:hint="eastAsia"/>
                <w:color w:val="FF0000"/>
              </w:rPr>
              <w:t>卡</w:t>
            </w:r>
            <w:r>
              <w:rPr>
                <w:rFonts w:ascii="Arial" w:eastAsia="华文中宋" w:hAnsi="Arial" w:cs="Arial" w:hint="eastAsia"/>
                <w:color w:val="FF0000"/>
              </w:rPr>
              <w:t>id</w:t>
            </w:r>
          </w:p>
        </w:tc>
      </w:tr>
      <w:tr w:rsidR="00BA7417" w:rsidTr="009774BE">
        <w:tc>
          <w:tcPr>
            <w:tcW w:w="1751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BA7417" w:rsidTr="009774BE">
        <w:tc>
          <w:tcPr>
            <w:tcW w:w="1751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BA7417" w:rsidTr="009774BE">
        <w:tc>
          <w:tcPr>
            <w:tcW w:w="1751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BA7417" w:rsidRDefault="00BA7417" w:rsidP="00BA7417">
      <w:pPr>
        <w:rPr>
          <w:vanish/>
        </w:rPr>
      </w:pPr>
    </w:p>
    <w:p w:rsidR="00BA7417" w:rsidRDefault="00BA7417" w:rsidP="00BA7417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3"/>
        <w:gridCol w:w="2770"/>
        <w:gridCol w:w="841"/>
        <w:gridCol w:w="701"/>
        <w:gridCol w:w="1328"/>
      </w:tblGrid>
      <w:tr w:rsidR="00BA7417" w:rsidTr="009774BE">
        <w:tc>
          <w:tcPr>
            <w:tcW w:w="2123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770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41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1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28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A7417" w:rsidTr="009774BE">
        <w:tc>
          <w:tcPr>
            <w:tcW w:w="2123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770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841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BA7417" w:rsidRDefault="00BA7417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BA7417" w:rsidTr="009774BE">
        <w:tc>
          <w:tcPr>
            <w:tcW w:w="2123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770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841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1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BA7417" w:rsidRDefault="00BA7417" w:rsidP="009774B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4D472F" w:rsidRDefault="004D472F" w:rsidP="004D472F">
      <w:pPr>
        <w:rPr>
          <w:rFonts w:ascii="宋体"/>
        </w:rPr>
      </w:pPr>
    </w:p>
    <w:p w:rsidR="00657D03" w:rsidRDefault="00657D03" w:rsidP="00657D03">
      <w:pPr>
        <w:pStyle w:val="3"/>
        <w:numPr>
          <w:ilvl w:val="2"/>
          <w:numId w:val="64"/>
        </w:numPr>
      </w:pPr>
      <w:r>
        <w:rPr>
          <w:rFonts w:hint="eastAsia"/>
        </w:rPr>
        <w:t>申请提现</w:t>
      </w:r>
    </w:p>
    <w:p w:rsidR="00657D03" w:rsidRDefault="00657D03" w:rsidP="00657D03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657D03" w:rsidRDefault="00657D03" w:rsidP="00657D03">
      <w:pPr>
        <w:pStyle w:val="15"/>
        <w:ind w:left="780" w:firstLineChars="0" w:firstLine="0"/>
      </w:pPr>
      <w:r>
        <w:t>/money/</w:t>
      </w:r>
      <w:r w:rsidRPr="00657D03">
        <w:t>applyDeposit</w:t>
      </w:r>
    </w:p>
    <w:p w:rsidR="00657D03" w:rsidRDefault="00657D03" w:rsidP="00657D03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657D03" w:rsidTr="000565F9">
        <w:tc>
          <w:tcPr>
            <w:tcW w:w="1751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57D03" w:rsidTr="000565F9">
        <w:tc>
          <w:tcPr>
            <w:tcW w:w="1751" w:type="dxa"/>
          </w:tcPr>
          <w:p w:rsidR="00657D03" w:rsidRDefault="002445E2" w:rsidP="000565F9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857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657D03" w:rsidRPr="002445E2" w:rsidRDefault="00657D03" w:rsidP="000565F9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657D03" w:rsidRPr="002445E2" w:rsidRDefault="002445E2" w:rsidP="000565F9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/>
              </w:rPr>
              <w:t>提现账户类型</w:t>
            </w:r>
            <w:r w:rsidRPr="002445E2">
              <w:rPr>
                <w:rFonts w:ascii="Arial" w:eastAsia="华文中宋" w:hAnsi="Arial" w:cs="Arial"/>
              </w:rPr>
              <w:t xml:space="preserve"> 1-</w:t>
            </w:r>
            <w:r w:rsidRPr="002445E2">
              <w:rPr>
                <w:rFonts w:ascii="Arial" w:eastAsia="华文中宋" w:hAnsi="Arial" w:cs="Arial"/>
              </w:rPr>
              <w:t>支付宝</w:t>
            </w:r>
            <w:r w:rsidRPr="002445E2">
              <w:rPr>
                <w:rFonts w:ascii="Arial" w:eastAsia="华文中宋" w:hAnsi="Arial" w:cs="Arial"/>
              </w:rPr>
              <w:t xml:space="preserve"> 2-</w:t>
            </w:r>
            <w:r w:rsidRPr="002445E2">
              <w:rPr>
                <w:rFonts w:ascii="Arial" w:eastAsia="华文中宋" w:hAnsi="Arial" w:cs="Arial"/>
              </w:rPr>
              <w:t>微信</w:t>
            </w:r>
            <w:r w:rsidRPr="002445E2">
              <w:rPr>
                <w:rFonts w:ascii="Arial" w:eastAsia="华文中宋" w:hAnsi="Arial" w:cs="Arial"/>
              </w:rPr>
              <w:t xml:space="preserve"> 3-</w:t>
            </w:r>
            <w:r w:rsidRPr="002445E2">
              <w:rPr>
                <w:rFonts w:ascii="Arial" w:eastAsia="华文中宋" w:hAnsi="Arial" w:cs="Arial"/>
              </w:rPr>
              <w:t>银行卡</w:t>
            </w:r>
          </w:p>
        </w:tc>
      </w:tr>
      <w:tr w:rsidR="002445E2" w:rsidTr="000565F9">
        <w:tc>
          <w:tcPr>
            <w:tcW w:w="1751" w:type="dxa"/>
          </w:tcPr>
          <w:p w:rsidR="002445E2" w:rsidRPr="00EE1A4F" w:rsidRDefault="002445E2" w:rsidP="002445E2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/>
              </w:rPr>
              <w:t>account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2445E2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857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445E2" w:rsidRPr="002445E2" w:rsidRDefault="002445E2" w:rsidP="000565F9">
            <w:pPr>
              <w:rPr>
                <w:rFonts w:ascii="宋体" w:hAnsi="宋体" w:cs="宋体"/>
              </w:rPr>
            </w:pPr>
            <w:r w:rsidRPr="002445E2">
              <w:rPr>
                <w:rFonts w:ascii="宋体" w:hAnsi="宋体" w:cs="宋体"/>
              </w:rPr>
              <w:t>账户信息Id</w:t>
            </w:r>
          </w:p>
        </w:tc>
      </w:tr>
      <w:tr w:rsidR="002445E2" w:rsidTr="000565F9">
        <w:tc>
          <w:tcPr>
            <w:tcW w:w="1751" w:type="dxa"/>
          </w:tcPr>
          <w:p w:rsidR="002445E2" w:rsidRPr="00EE1A4F" w:rsidRDefault="002445E2" w:rsidP="000565F9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/>
              </w:rPr>
              <w:t>amount</w:t>
            </w:r>
          </w:p>
        </w:tc>
        <w:tc>
          <w:tcPr>
            <w:tcW w:w="1857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Double</w:t>
            </w:r>
          </w:p>
        </w:tc>
        <w:tc>
          <w:tcPr>
            <w:tcW w:w="965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445E2" w:rsidRPr="002445E2" w:rsidRDefault="002445E2" w:rsidP="000565F9">
            <w:pPr>
              <w:rPr>
                <w:rFonts w:ascii="宋体" w:hAnsi="宋体" w:cs="宋体"/>
              </w:rPr>
            </w:pPr>
            <w:r w:rsidRPr="002445E2">
              <w:rPr>
                <w:rFonts w:ascii="宋体" w:hAnsi="宋体" w:cs="宋体" w:hint="eastAsia"/>
              </w:rPr>
              <w:t>提现金额</w:t>
            </w:r>
          </w:p>
        </w:tc>
      </w:tr>
      <w:tr w:rsidR="002445E2" w:rsidTr="000565F9">
        <w:tc>
          <w:tcPr>
            <w:tcW w:w="1751" w:type="dxa"/>
          </w:tcPr>
          <w:p w:rsidR="002445E2" w:rsidRPr="00EE1A4F" w:rsidRDefault="002445E2" w:rsidP="000565F9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/>
              </w:rPr>
              <w:lastRenderedPageBreak/>
              <w:t>depositType</w:t>
            </w:r>
          </w:p>
        </w:tc>
        <w:tc>
          <w:tcPr>
            <w:tcW w:w="1857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2445E2" w:rsidRDefault="002445E2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2445E2" w:rsidRPr="002445E2" w:rsidRDefault="002445E2" w:rsidP="000565F9">
            <w:pPr>
              <w:rPr>
                <w:rFonts w:ascii="宋体" w:hAnsi="宋体" w:cs="宋体"/>
              </w:rPr>
            </w:pPr>
            <w:r w:rsidRPr="002445E2">
              <w:rPr>
                <w:rFonts w:ascii="宋体" w:hAnsi="宋体" w:cs="宋体"/>
              </w:rPr>
              <w:t>提现对象 1-用户 2- 商家</w:t>
            </w:r>
          </w:p>
        </w:tc>
      </w:tr>
      <w:tr w:rsidR="00657D03" w:rsidTr="000565F9">
        <w:tc>
          <w:tcPr>
            <w:tcW w:w="1751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657D03" w:rsidTr="000565F9">
        <w:tc>
          <w:tcPr>
            <w:tcW w:w="1751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657D03" w:rsidTr="000565F9">
        <w:tc>
          <w:tcPr>
            <w:tcW w:w="1751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657D03" w:rsidRDefault="00657D0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657D03" w:rsidRDefault="00657D03" w:rsidP="00657D03">
      <w:pPr>
        <w:rPr>
          <w:vanish/>
        </w:rPr>
      </w:pPr>
    </w:p>
    <w:p w:rsidR="00657D03" w:rsidRDefault="00657D03" w:rsidP="00657D03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3"/>
        <w:gridCol w:w="2770"/>
        <w:gridCol w:w="841"/>
        <w:gridCol w:w="701"/>
        <w:gridCol w:w="1328"/>
      </w:tblGrid>
      <w:tr w:rsidR="00657D03" w:rsidTr="000565F9">
        <w:tc>
          <w:tcPr>
            <w:tcW w:w="2123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770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41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1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28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57D03" w:rsidTr="000565F9">
        <w:tc>
          <w:tcPr>
            <w:tcW w:w="2123" w:type="dxa"/>
          </w:tcPr>
          <w:p w:rsidR="00657D03" w:rsidRDefault="002445E2" w:rsidP="000565F9">
            <w:pPr>
              <w:rPr>
                <w:rFonts w:ascii="Arial" w:hAnsi="Arial" w:cs="Arial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hour</w:t>
            </w:r>
          </w:p>
        </w:tc>
        <w:tc>
          <w:tcPr>
            <w:tcW w:w="2770" w:type="dxa"/>
          </w:tcPr>
          <w:p w:rsidR="00657D03" w:rsidRDefault="002445E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</w:t>
            </w:r>
          </w:p>
        </w:tc>
        <w:tc>
          <w:tcPr>
            <w:tcW w:w="841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657D03" w:rsidRDefault="00657D03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657D03" w:rsidRDefault="002445E2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几小时内到账</w:t>
            </w:r>
          </w:p>
        </w:tc>
      </w:tr>
      <w:tr w:rsidR="002445E2" w:rsidTr="000565F9">
        <w:tc>
          <w:tcPr>
            <w:tcW w:w="2123" w:type="dxa"/>
          </w:tcPr>
          <w:p w:rsidR="002445E2" w:rsidRDefault="002445E2" w:rsidP="002445E2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770" w:type="dxa"/>
          </w:tcPr>
          <w:p w:rsidR="002445E2" w:rsidRDefault="002445E2" w:rsidP="002445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841" w:type="dxa"/>
          </w:tcPr>
          <w:p w:rsidR="002445E2" w:rsidRDefault="002445E2" w:rsidP="002445E2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2445E2" w:rsidRDefault="002445E2" w:rsidP="002445E2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2445E2" w:rsidRDefault="002445E2" w:rsidP="002445E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2445E2" w:rsidTr="000565F9">
        <w:tc>
          <w:tcPr>
            <w:tcW w:w="2123" w:type="dxa"/>
          </w:tcPr>
          <w:p w:rsidR="002445E2" w:rsidRDefault="002445E2" w:rsidP="002445E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770" w:type="dxa"/>
          </w:tcPr>
          <w:p w:rsidR="002445E2" w:rsidRDefault="002445E2" w:rsidP="002445E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841" w:type="dxa"/>
          </w:tcPr>
          <w:p w:rsidR="002445E2" w:rsidRDefault="002445E2" w:rsidP="002445E2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1" w:type="dxa"/>
          </w:tcPr>
          <w:p w:rsidR="002445E2" w:rsidRDefault="002445E2" w:rsidP="002445E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2445E2" w:rsidRDefault="002445E2" w:rsidP="002445E2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8C6856">
      <w:pPr>
        <w:rPr>
          <w:rFonts w:ascii="宋体"/>
        </w:rPr>
      </w:pPr>
    </w:p>
    <w:p w:rsidR="00601DA6" w:rsidRDefault="00601DA6" w:rsidP="00601DA6">
      <w:pPr>
        <w:pStyle w:val="3"/>
        <w:numPr>
          <w:ilvl w:val="2"/>
          <w:numId w:val="64"/>
        </w:numPr>
      </w:pPr>
      <w:r>
        <w:rPr>
          <w:rFonts w:hint="eastAsia"/>
        </w:rPr>
        <w:t>交易明细</w:t>
      </w:r>
    </w:p>
    <w:p w:rsidR="00601DA6" w:rsidRDefault="00601DA6" w:rsidP="00601DA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601DA6" w:rsidRDefault="00601DA6" w:rsidP="00601DA6">
      <w:pPr>
        <w:pStyle w:val="15"/>
        <w:ind w:left="780" w:firstLineChars="0" w:firstLine="0"/>
      </w:pPr>
      <w:r>
        <w:t>/</w:t>
      </w:r>
      <w:r w:rsidR="00A8262D" w:rsidRPr="00A8262D">
        <w:t>trade/account</w:t>
      </w:r>
      <w:r>
        <w:t>/</w:t>
      </w:r>
      <w:r w:rsidR="00A8262D" w:rsidRPr="00A8262D">
        <w:t>getUserAccountDetail</w:t>
      </w:r>
    </w:p>
    <w:p w:rsidR="00601DA6" w:rsidRDefault="00601DA6" w:rsidP="00601DA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1628"/>
        <w:gridCol w:w="499"/>
        <w:gridCol w:w="708"/>
        <w:gridCol w:w="3261"/>
      </w:tblGrid>
      <w:tr w:rsidR="00601DA6" w:rsidTr="007741F1">
        <w:tc>
          <w:tcPr>
            <w:tcW w:w="1980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628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499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8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61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01DA6" w:rsidTr="007741F1">
        <w:tc>
          <w:tcPr>
            <w:tcW w:w="1980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62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99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8" w:type="dxa"/>
          </w:tcPr>
          <w:p w:rsidR="00601DA6" w:rsidRPr="002445E2" w:rsidRDefault="00601DA6" w:rsidP="00E4782A">
            <w:pPr>
              <w:rPr>
                <w:rFonts w:ascii="Arial" w:eastAsia="华文中宋" w:hAnsi="Arial" w:cs="Arial"/>
              </w:rPr>
            </w:pPr>
            <w:r w:rsidRPr="002445E2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61" w:type="dxa"/>
          </w:tcPr>
          <w:p w:rsidR="00F5065B" w:rsidRDefault="00601DA6" w:rsidP="0040161F">
            <w:pPr>
              <w:autoSpaceDE w:val="0"/>
              <w:autoSpaceDN w:val="0"/>
              <w:adjustRightInd w:val="0"/>
              <w:jc w:val="left"/>
              <w:rPr>
                <w:rFonts w:ascii="Batang" w:eastAsiaTheme="minorEastAsia" w:hAnsi="Batang" w:cs="Batang"/>
              </w:rPr>
            </w:pPr>
            <w:r w:rsidRPr="002445E2">
              <w:rPr>
                <w:rFonts w:ascii="Arial" w:eastAsia="华文中宋" w:hAnsi="Arial" w:cs="Arial"/>
              </w:rPr>
              <w:t>提</w:t>
            </w:r>
            <w:r w:rsidRPr="002445E2">
              <w:rPr>
                <w:rFonts w:ascii="宋体" w:hAnsi="宋体" w:cs="宋体" w:hint="eastAsia"/>
              </w:rPr>
              <w:t>现账户类</w:t>
            </w:r>
            <w:r w:rsidRPr="002445E2">
              <w:rPr>
                <w:rFonts w:ascii="Batang" w:eastAsia="Batang" w:hAnsi="Batang" w:cs="Batang" w:hint="eastAsia"/>
              </w:rPr>
              <w:t>型</w:t>
            </w:r>
          </w:p>
          <w:p w:rsidR="0043328A" w:rsidRDefault="0040161F" w:rsidP="004016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：充值收入</w:t>
            </w:r>
          </w:p>
          <w:p w:rsidR="0040161F" w:rsidRDefault="0040161F" w:rsidP="004016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：红包收入</w:t>
            </w:r>
          </w:p>
          <w:p w:rsidR="0040161F" w:rsidRDefault="0040161F" w:rsidP="004016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：结算收入</w:t>
            </w:r>
          </w:p>
          <w:p w:rsidR="0040161F" w:rsidRDefault="0040161F" w:rsidP="004016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：任务收入</w:t>
            </w:r>
          </w:p>
          <w:p w:rsidR="00601DA6" w:rsidRDefault="0040161F" w:rsidP="0040161F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15: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退货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退款</w:t>
            </w:r>
          </w:p>
          <w:p w:rsidR="0040161F" w:rsidRDefault="0040161F" w:rsidP="004016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21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：提现</w:t>
            </w:r>
          </w:p>
          <w:p w:rsidR="0040161F" w:rsidRDefault="0040161F" w:rsidP="004016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：消费支出</w:t>
            </w:r>
          </w:p>
          <w:p w:rsidR="0040161F" w:rsidRDefault="0040161F" w:rsidP="004016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23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：红包支出</w:t>
            </w:r>
          </w:p>
          <w:p w:rsidR="0040161F" w:rsidRPr="002445E2" w:rsidRDefault="0040161F" w:rsidP="0040161F">
            <w:pPr>
              <w:rPr>
                <w:rFonts w:ascii="Arial" w:eastAsia="华文中宋" w:hAnsi="Arial" w:cs="Arial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：任务支出</w:t>
            </w:r>
          </w:p>
        </w:tc>
      </w:tr>
      <w:tr w:rsidR="00E148AF" w:rsidTr="007741F1">
        <w:tc>
          <w:tcPr>
            <w:tcW w:w="1980" w:type="dxa"/>
          </w:tcPr>
          <w:p w:rsidR="00E148AF" w:rsidRPr="008E42ED" w:rsidRDefault="00E148AF" w:rsidP="00E4782A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lastRenderedPageBreak/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628" w:type="dxa"/>
          </w:tcPr>
          <w:p w:rsidR="00E148AF" w:rsidRDefault="00E148AF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499" w:type="dxa"/>
          </w:tcPr>
          <w:p w:rsidR="00E148AF" w:rsidRDefault="00E148AF" w:rsidP="00E478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E148AF" w:rsidRDefault="00E148AF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61" w:type="dxa"/>
          </w:tcPr>
          <w:p w:rsidR="00E148AF" w:rsidRDefault="00E148AF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E148AF" w:rsidTr="007741F1">
        <w:tc>
          <w:tcPr>
            <w:tcW w:w="1980" w:type="dxa"/>
          </w:tcPr>
          <w:p w:rsidR="00E148AF" w:rsidRPr="008E42ED" w:rsidRDefault="00E148AF" w:rsidP="00E4782A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628" w:type="dxa"/>
          </w:tcPr>
          <w:p w:rsidR="00E148AF" w:rsidRDefault="00E148AF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499" w:type="dxa"/>
          </w:tcPr>
          <w:p w:rsidR="00E148AF" w:rsidRDefault="00E148AF" w:rsidP="00E478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E148AF" w:rsidRDefault="00E148AF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61" w:type="dxa"/>
          </w:tcPr>
          <w:p w:rsidR="00E148AF" w:rsidRPr="003B0750" w:rsidRDefault="00E148AF" w:rsidP="00E4782A">
            <w:pPr>
              <w:rPr>
                <w:rFonts w:ascii="Arial" w:hAnsi="Arial" w:cs="Arial"/>
                <w:color w:val="FF0000"/>
              </w:rPr>
            </w:pPr>
            <w:r w:rsidRPr="007A0060">
              <w:rPr>
                <w:rFonts w:ascii="Arial" w:hAnsi="Arial" w:cs="Arial" w:hint="eastAsia"/>
              </w:rPr>
              <w:t>第几页，从</w:t>
            </w:r>
            <w:r w:rsidRPr="007A0060">
              <w:rPr>
                <w:rFonts w:ascii="Arial" w:hAnsi="Arial" w:cs="Arial" w:hint="eastAsia"/>
              </w:rPr>
              <w:t>0</w:t>
            </w:r>
            <w:r w:rsidRPr="007A0060">
              <w:rPr>
                <w:rFonts w:ascii="Arial" w:hAnsi="Arial" w:cs="Arial" w:hint="eastAsia"/>
              </w:rPr>
              <w:t>开始</w:t>
            </w:r>
          </w:p>
        </w:tc>
      </w:tr>
      <w:tr w:rsidR="00283CB7" w:rsidTr="007741F1">
        <w:tc>
          <w:tcPr>
            <w:tcW w:w="1980" w:type="dxa"/>
          </w:tcPr>
          <w:p w:rsidR="00283CB7" w:rsidRPr="008E42ED" w:rsidRDefault="00283CB7" w:rsidP="00E4782A">
            <w:pPr>
              <w:rPr>
                <w:rFonts w:ascii="Arial" w:eastAsia="华文中宋" w:hAnsi="Arial" w:cs="Arial"/>
              </w:rPr>
            </w:pPr>
            <w:r w:rsidRPr="00463DEF">
              <w:rPr>
                <w:rFonts w:ascii="Arial" w:eastAsia="华文中宋" w:hAnsi="Arial" w:cs="Arial"/>
              </w:rPr>
              <w:t>occur</w:t>
            </w:r>
            <w:r w:rsidR="00F3099B">
              <w:rPr>
                <w:rFonts w:ascii="Arial" w:eastAsia="华文中宋" w:hAnsi="Arial" w:cs="Arial" w:hint="eastAsia"/>
              </w:rPr>
              <w:t>T</w:t>
            </w:r>
            <w:r w:rsidRPr="00463DEF">
              <w:rPr>
                <w:rFonts w:ascii="Arial" w:eastAsia="华文中宋" w:hAnsi="Arial" w:cs="Arial"/>
              </w:rPr>
              <w:t>ime</w:t>
            </w:r>
          </w:p>
        </w:tc>
        <w:tc>
          <w:tcPr>
            <w:tcW w:w="1628" w:type="dxa"/>
          </w:tcPr>
          <w:p w:rsidR="00283CB7" w:rsidRDefault="00283CB7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499" w:type="dxa"/>
          </w:tcPr>
          <w:p w:rsidR="00283CB7" w:rsidRDefault="00283CB7" w:rsidP="00E478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283CB7" w:rsidRDefault="00832B35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61" w:type="dxa"/>
          </w:tcPr>
          <w:p w:rsidR="00283CB7" w:rsidRPr="007A0060" w:rsidRDefault="00283CB7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发生时间</w:t>
            </w:r>
            <w:r w:rsidR="00832B35">
              <w:rPr>
                <w:rFonts w:ascii="Arial" w:hAnsi="Arial" w:cs="Arial" w:hint="eastAsia"/>
              </w:rPr>
              <w:t xml:space="preserve"> </w:t>
            </w:r>
            <w:r w:rsidR="00832B35">
              <w:rPr>
                <w:rFonts w:ascii="Arial" w:hAnsi="Arial" w:cs="Arial" w:hint="eastAsia"/>
              </w:rPr>
              <w:t>格式</w:t>
            </w:r>
            <w:r w:rsidR="00832B35">
              <w:rPr>
                <w:rFonts w:ascii="Arial" w:hAnsi="Arial" w:cs="Arial"/>
              </w:rPr>
              <w:t>’</w:t>
            </w:r>
            <w:r w:rsidR="00832B35">
              <w:rPr>
                <w:rFonts w:ascii="Arial" w:hAnsi="Arial" w:cs="Arial" w:hint="eastAsia"/>
              </w:rPr>
              <w:t>yyyy-MM</w:t>
            </w:r>
          </w:p>
        </w:tc>
      </w:tr>
      <w:tr w:rsidR="00832B35" w:rsidTr="007741F1">
        <w:tc>
          <w:tcPr>
            <w:tcW w:w="1980" w:type="dxa"/>
          </w:tcPr>
          <w:p w:rsidR="00832B35" w:rsidRPr="00463DEF" w:rsidRDefault="00832B35" w:rsidP="00E4782A">
            <w:pPr>
              <w:rPr>
                <w:rFonts w:ascii="Arial" w:eastAsia="华文中宋" w:hAnsi="Arial" w:cs="Arial"/>
              </w:rPr>
            </w:pPr>
            <w:r w:rsidRPr="00832B35">
              <w:rPr>
                <w:rFonts w:ascii="Arial" w:eastAsia="华文中宋" w:hAnsi="Arial" w:cs="Arial"/>
              </w:rPr>
              <w:t>lastOccurTime</w:t>
            </w:r>
          </w:p>
        </w:tc>
        <w:tc>
          <w:tcPr>
            <w:tcW w:w="1628" w:type="dxa"/>
          </w:tcPr>
          <w:p w:rsidR="00832B35" w:rsidRDefault="00832B35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499" w:type="dxa"/>
          </w:tcPr>
          <w:p w:rsidR="00832B35" w:rsidRDefault="00832B35" w:rsidP="00E4782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832B35" w:rsidRDefault="00832B35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61" w:type="dxa"/>
          </w:tcPr>
          <w:p w:rsidR="00832B35" w:rsidRDefault="00832B35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列表最后一条时间</w:t>
            </w:r>
            <w:r w:rsidR="00FA3894">
              <w:rPr>
                <w:rFonts w:ascii="Arial" w:hAnsi="Arial" w:cs="Arial" w:hint="eastAsia"/>
              </w:rPr>
              <w:t xml:space="preserve">   </w:t>
            </w:r>
            <w:r>
              <w:rPr>
                <w:rFonts w:ascii="Arial" w:hAnsi="Arial" w:cs="Arial" w:hint="eastAsia"/>
              </w:rPr>
              <w:t>格式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>yyyy-MM</w:t>
            </w:r>
          </w:p>
        </w:tc>
      </w:tr>
      <w:tr w:rsidR="00601DA6" w:rsidTr="007741F1">
        <w:tc>
          <w:tcPr>
            <w:tcW w:w="1980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62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99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61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601DA6" w:rsidTr="007741F1">
        <w:tc>
          <w:tcPr>
            <w:tcW w:w="1980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62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99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61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601DA6" w:rsidTr="007741F1">
        <w:tc>
          <w:tcPr>
            <w:tcW w:w="1980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62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499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261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601DA6" w:rsidRDefault="00601DA6" w:rsidP="00601DA6">
      <w:pPr>
        <w:rPr>
          <w:vanish/>
        </w:rPr>
      </w:pPr>
    </w:p>
    <w:p w:rsidR="00601DA6" w:rsidRDefault="00601DA6" w:rsidP="00601DA6"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3"/>
        <w:gridCol w:w="2770"/>
        <w:gridCol w:w="841"/>
        <w:gridCol w:w="701"/>
        <w:gridCol w:w="1328"/>
      </w:tblGrid>
      <w:tr w:rsidR="00601DA6" w:rsidTr="00E4782A">
        <w:tc>
          <w:tcPr>
            <w:tcW w:w="2123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770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841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1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28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01DA6" w:rsidTr="00E4782A">
        <w:tc>
          <w:tcPr>
            <w:tcW w:w="2123" w:type="dxa"/>
          </w:tcPr>
          <w:p w:rsidR="00601DA6" w:rsidRPr="00400CE2" w:rsidRDefault="000C0CCB" w:rsidP="00E4782A">
            <w:pPr>
              <w:rPr>
                <w:rFonts w:ascii="Arial" w:eastAsia="华文中宋" w:hAnsi="Arial" w:cs="Arial"/>
              </w:rPr>
            </w:pPr>
            <w:r w:rsidRPr="00400CE2">
              <w:rPr>
                <w:rFonts w:ascii="Arial" w:eastAsia="华文中宋" w:hAnsi="Arial" w:cs="Arial"/>
              </w:rPr>
              <w:t>account_detail_list</w:t>
            </w:r>
          </w:p>
        </w:tc>
        <w:tc>
          <w:tcPr>
            <w:tcW w:w="2770" w:type="dxa"/>
          </w:tcPr>
          <w:p w:rsidR="00601DA6" w:rsidRDefault="000C0CCB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841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601DA6" w:rsidRDefault="00D125AD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交易明细列表</w:t>
            </w:r>
          </w:p>
        </w:tc>
      </w:tr>
      <w:tr w:rsidR="00601DA6" w:rsidTr="00E4782A">
        <w:tc>
          <w:tcPr>
            <w:tcW w:w="2123" w:type="dxa"/>
          </w:tcPr>
          <w:p w:rsidR="00601DA6" w:rsidRPr="00400CE2" w:rsidRDefault="00601DA6" w:rsidP="00E4782A">
            <w:pPr>
              <w:rPr>
                <w:rFonts w:ascii="Arial" w:eastAsia="华文中宋" w:hAnsi="Arial" w:cs="Arial"/>
              </w:rPr>
            </w:pPr>
            <w:r w:rsidRPr="00400CE2"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770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841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601DA6" w:rsidRDefault="00601DA6" w:rsidP="00E4782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601DA6" w:rsidTr="00E4782A">
        <w:tc>
          <w:tcPr>
            <w:tcW w:w="2123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770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841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1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28" w:type="dxa"/>
          </w:tcPr>
          <w:p w:rsidR="00601DA6" w:rsidRDefault="00601DA6" w:rsidP="00E4782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601DA6" w:rsidRDefault="00601DA6" w:rsidP="00601DA6">
      <w:pPr>
        <w:rPr>
          <w:rFonts w:ascii="宋体"/>
        </w:rPr>
      </w:pPr>
    </w:p>
    <w:p w:rsidR="00601DA6" w:rsidRDefault="00601DA6">
      <w:pPr>
        <w:rPr>
          <w:rFonts w:ascii="宋体"/>
        </w:rPr>
      </w:pPr>
    </w:p>
    <w:p w:rsidR="008C6856" w:rsidRDefault="008C6856">
      <w:pPr>
        <w:rPr>
          <w:rFonts w:ascii="宋体"/>
        </w:rPr>
      </w:pPr>
    </w:p>
    <w:p w:rsidR="008C6856" w:rsidRDefault="00DF0CC0" w:rsidP="0084517E">
      <w:pPr>
        <w:pStyle w:val="1"/>
        <w:numPr>
          <w:ilvl w:val="0"/>
          <w:numId w:val="64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规则设置</w:t>
      </w:r>
    </w:p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用户等级</w:t>
      </w:r>
    </w:p>
    <w:p w:rsidR="008C6856" w:rsidRDefault="00DF0CC0" w:rsidP="0084517E">
      <w:pPr>
        <w:pStyle w:val="3"/>
        <w:numPr>
          <w:ilvl w:val="2"/>
          <w:numId w:val="64"/>
        </w:numPr>
        <w:rPr>
          <w:b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(user_levels)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lastRenderedPageBreak/>
              <w:t>level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用户</w:t>
      </w:r>
      <w:r>
        <w:rPr>
          <w:rFonts w:ascii="宋体" w:hAnsi="宋体" w:hint="eastAsia"/>
        </w:rPr>
        <w:t>积分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(user_scores)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score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积分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积分</w:t>
      </w:r>
      <w:r>
        <w:rPr>
          <w:rFonts w:ascii="宋体" w:hAnsi="宋体" w:hint="eastAsia"/>
        </w:rPr>
        <w:t>规则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(user_score_rules)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Style w:val="high-light"/>
                <w:rFonts w:eastAsia="Times New Roman"/>
              </w:rPr>
              <w:t>require_num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条件数量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score_value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分值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scope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范围：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：个人会员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：商家会员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get_mode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获取类型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：邀请商家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：邀请用户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lastRenderedPageBreak/>
        <w:t>等</w:t>
      </w:r>
      <w:r>
        <w:rPr>
          <w:rFonts w:ascii="宋体" w:hAnsi="宋体" w:hint="eastAsia"/>
        </w:rPr>
        <w:t>级规则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(user_level_rules)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scope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范围：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：个人会员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：商家会员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get_mode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获取类型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：充值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：缴纳保证金（保证金不计入账户余额）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：邀请用户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：邀请商家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value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值为数值，表示金额或人次或积分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level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发布商品规则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(user_sell_product _rules)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level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商家用户级别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day_limit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天数限制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比如周为</w:t>
            </w: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天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price_limit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价格限制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发布的商品价格总和不能超过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lastRenderedPageBreak/>
        <w:t>兑换商品规则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ascii="宋体" w:hAnsi="宋体" w:hint="eastAsia"/>
        </w:rPr>
        <w:t>表结构</w:t>
      </w:r>
      <w:r>
        <w:rPr>
          <w:rFonts w:ascii="宋体" w:hAnsi="宋体"/>
        </w:rPr>
        <w:t>(user_buy_product_rules)</w:t>
      </w:r>
    </w:p>
    <w:tbl>
      <w:tblPr>
        <w:tblW w:w="873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8"/>
        <w:gridCol w:w="1356"/>
        <w:gridCol w:w="810"/>
        <w:gridCol w:w="793"/>
        <w:gridCol w:w="3539"/>
      </w:tblGrid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level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用户级别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buy_num_limit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兑换数量限制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day_limit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天数限制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比如周为</w:t>
            </w: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天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price_limit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价格限制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8C6856">
        <w:tc>
          <w:tcPr>
            <w:tcW w:w="2238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81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8C6856"/>
    <w:p w:rsidR="00C10B4C" w:rsidRDefault="00C10B4C" w:rsidP="0084517E">
      <w:pPr>
        <w:pStyle w:val="2"/>
        <w:numPr>
          <w:ilvl w:val="1"/>
          <w:numId w:val="64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接口</w:t>
      </w:r>
    </w:p>
    <w:p w:rsidR="00C10B4C" w:rsidRDefault="00C10B4C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获取用户等级列表</w:t>
      </w:r>
    </w:p>
    <w:p w:rsidR="00C10B4C" w:rsidRDefault="00C10B4C" w:rsidP="00C10B4C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C10B4C" w:rsidRDefault="00C10B4C" w:rsidP="00C10B4C">
      <w:pPr>
        <w:ind w:firstLine="420"/>
      </w:pPr>
      <w:r>
        <w:t>/</w:t>
      </w:r>
      <w:r w:rsidRPr="00C10B4C">
        <w:t>rule</w:t>
      </w:r>
      <w:r>
        <w:t>/</w:t>
      </w:r>
      <w:r w:rsidRPr="00C10B4C">
        <w:t>getUserLevelList</w:t>
      </w:r>
    </w:p>
    <w:p w:rsidR="00C10B4C" w:rsidRDefault="00C10B4C" w:rsidP="00C10B4C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C10B4C" w:rsidTr="00CC780B">
        <w:tc>
          <w:tcPr>
            <w:tcW w:w="2406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21D39" w:rsidTr="00CC780B">
        <w:tc>
          <w:tcPr>
            <w:tcW w:w="2406" w:type="dxa"/>
          </w:tcPr>
          <w:p w:rsidR="00C21D39" w:rsidRDefault="00C21D3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C21D39" w:rsidRDefault="00C21D3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21D39" w:rsidRDefault="00C21D39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21D39" w:rsidRDefault="00C21D3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21D39" w:rsidRDefault="00C21D39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10B4C" w:rsidTr="00CC780B">
        <w:tc>
          <w:tcPr>
            <w:tcW w:w="2406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10B4C" w:rsidRDefault="00C10B4C" w:rsidP="00C10B4C">
      <w:pPr>
        <w:rPr>
          <w:vanish/>
        </w:rPr>
      </w:pPr>
    </w:p>
    <w:p w:rsidR="00C10B4C" w:rsidRDefault="00C10B4C" w:rsidP="00C10B4C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276"/>
        <w:gridCol w:w="992"/>
        <w:gridCol w:w="709"/>
        <w:gridCol w:w="2728"/>
      </w:tblGrid>
      <w:tr w:rsidR="00C10B4C" w:rsidTr="00CC780B">
        <w:tc>
          <w:tcPr>
            <w:tcW w:w="2376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8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10B4C" w:rsidTr="00CC780B">
        <w:tc>
          <w:tcPr>
            <w:tcW w:w="2376" w:type="dxa"/>
          </w:tcPr>
          <w:p w:rsidR="00C10B4C" w:rsidRDefault="00C21D39" w:rsidP="00CC780B">
            <w:pPr>
              <w:rPr>
                <w:rFonts w:ascii="Arial" w:hAnsi="Arial" w:cs="Arial"/>
              </w:rPr>
            </w:pPr>
            <w:r w:rsidRPr="00C21D39">
              <w:rPr>
                <w:rFonts w:ascii="Arial" w:hAnsi="Arial" w:cs="Arial"/>
              </w:rPr>
              <w:t>user_level_list</w:t>
            </w:r>
          </w:p>
        </w:tc>
        <w:tc>
          <w:tcPr>
            <w:tcW w:w="1276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</w:p>
        </w:tc>
        <w:tc>
          <w:tcPr>
            <w:tcW w:w="2728" w:type="dxa"/>
          </w:tcPr>
          <w:p w:rsidR="00C10B4C" w:rsidRPr="00C21D39" w:rsidRDefault="00C21D39" w:rsidP="00C21D3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用户等级</w:t>
            </w:r>
            <w:r w:rsidR="00C10B4C">
              <w:rPr>
                <w:rFonts w:ascii="Arial" w:hAnsi="Arial" w:cs="Arial"/>
              </w:rPr>
              <w:t>列表</w:t>
            </w:r>
          </w:p>
        </w:tc>
      </w:tr>
      <w:tr w:rsidR="00C10B4C" w:rsidTr="00CC780B">
        <w:tc>
          <w:tcPr>
            <w:tcW w:w="2376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6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8" w:type="dxa"/>
          </w:tcPr>
          <w:p w:rsidR="00C10B4C" w:rsidRDefault="00C10B4C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10B4C" w:rsidTr="00CC780B">
        <w:tc>
          <w:tcPr>
            <w:tcW w:w="2376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6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8" w:type="dxa"/>
          </w:tcPr>
          <w:p w:rsidR="00C10B4C" w:rsidRDefault="00C10B4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8C6856" w:rsidRDefault="008C6856"/>
    <w:p w:rsidR="00796DA3" w:rsidRDefault="00796DA3" w:rsidP="00796DA3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lastRenderedPageBreak/>
        <w:t>根据等级</w:t>
      </w:r>
      <w:r>
        <w:rPr>
          <w:rFonts w:hint="eastAsia"/>
        </w:rPr>
        <w:t xml:space="preserve">ID </w:t>
      </w:r>
      <w:r>
        <w:rPr>
          <w:rFonts w:hint="eastAsia"/>
        </w:rPr>
        <w:t>获取福利列表</w:t>
      </w:r>
    </w:p>
    <w:p w:rsidR="00796DA3" w:rsidRDefault="00796DA3" w:rsidP="00796DA3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796DA3" w:rsidRDefault="00796DA3" w:rsidP="00796DA3">
      <w:pPr>
        <w:ind w:firstLine="420"/>
      </w:pPr>
      <w:r>
        <w:t>/</w:t>
      </w:r>
      <w:r w:rsidRPr="00C10B4C">
        <w:t>rule</w:t>
      </w:r>
      <w:r>
        <w:t>/</w:t>
      </w:r>
      <w:r w:rsidR="00472654" w:rsidRPr="00472654">
        <w:t>getWelfarelListByLevelId</w:t>
      </w:r>
    </w:p>
    <w:p w:rsidR="00796DA3" w:rsidRDefault="00796DA3" w:rsidP="00796DA3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796DA3" w:rsidTr="000565F9">
        <w:tc>
          <w:tcPr>
            <w:tcW w:w="2406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0172C" w:rsidTr="000565F9">
        <w:tc>
          <w:tcPr>
            <w:tcW w:w="2406" w:type="dxa"/>
          </w:tcPr>
          <w:p w:rsidR="0080172C" w:rsidRDefault="0080172C" w:rsidP="000565F9">
            <w:pPr>
              <w:rPr>
                <w:rFonts w:ascii="Arial" w:hAnsi="Arial" w:cs="Arial"/>
              </w:rPr>
            </w:pPr>
            <w:r w:rsidRPr="0080172C">
              <w:rPr>
                <w:rFonts w:ascii="Arial" w:hAnsi="Arial" w:cs="Arial"/>
              </w:rPr>
              <w:t>levelId</w:t>
            </w:r>
          </w:p>
        </w:tc>
        <w:tc>
          <w:tcPr>
            <w:tcW w:w="1202" w:type="dxa"/>
          </w:tcPr>
          <w:p w:rsidR="0080172C" w:rsidRDefault="0080172C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80172C" w:rsidRDefault="0080172C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0172C" w:rsidRDefault="0080172C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0172C" w:rsidRDefault="0033199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 w:rsidR="0080172C">
              <w:rPr>
                <w:rFonts w:ascii="Arial" w:hAnsi="Arial" w:cs="Arial" w:hint="eastAsia"/>
              </w:rPr>
              <w:t>等级</w:t>
            </w:r>
            <w:r w:rsidR="0080172C">
              <w:rPr>
                <w:rFonts w:ascii="Arial" w:hAnsi="Arial" w:cs="Arial" w:hint="eastAsia"/>
              </w:rPr>
              <w:t>ID</w:t>
            </w:r>
          </w:p>
        </w:tc>
      </w:tr>
      <w:tr w:rsidR="008D59A3" w:rsidTr="000565F9">
        <w:tc>
          <w:tcPr>
            <w:tcW w:w="2406" w:type="dxa"/>
          </w:tcPr>
          <w:p w:rsidR="008D59A3" w:rsidRPr="008E42ED" w:rsidRDefault="008D59A3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202" w:type="dxa"/>
          </w:tcPr>
          <w:p w:rsidR="008D59A3" w:rsidRDefault="008D59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D59A3" w:rsidRDefault="008D59A3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D59A3" w:rsidRDefault="008D59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D59A3" w:rsidRDefault="008D59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8D59A3" w:rsidTr="000565F9">
        <w:tc>
          <w:tcPr>
            <w:tcW w:w="2406" w:type="dxa"/>
          </w:tcPr>
          <w:p w:rsidR="008D59A3" w:rsidRPr="008E42ED" w:rsidRDefault="008D59A3" w:rsidP="000565F9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202" w:type="dxa"/>
          </w:tcPr>
          <w:p w:rsidR="008D59A3" w:rsidRDefault="008D59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D59A3" w:rsidRDefault="008D59A3" w:rsidP="000565F9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D59A3" w:rsidRDefault="008D59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D59A3" w:rsidRPr="003B0750" w:rsidRDefault="008D59A3" w:rsidP="000565F9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D59A3" w:rsidTr="000565F9">
        <w:tc>
          <w:tcPr>
            <w:tcW w:w="2406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D59A3" w:rsidTr="000565F9">
        <w:tc>
          <w:tcPr>
            <w:tcW w:w="2406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D59A3" w:rsidRDefault="008D59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796DA3" w:rsidRDefault="00796DA3" w:rsidP="00796DA3">
      <w:pPr>
        <w:rPr>
          <w:vanish/>
        </w:rPr>
      </w:pPr>
    </w:p>
    <w:p w:rsidR="00796DA3" w:rsidRDefault="00796DA3" w:rsidP="00796DA3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850"/>
        <w:gridCol w:w="2303"/>
      </w:tblGrid>
      <w:tr w:rsidR="00796DA3" w:rsidTr="005C0078">
        <w:tc>
          <w:tcPr>
            <w:tcW w:w="2660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303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96DA3" w:rsidTr="005C0078">
        <w:tc>
          <w:tcPr>
            <w:tcW w:w="2660" w:type="dxa"/>
          </w:tcPr>
          <w:p w:rsidR="00796DA3" w:rsidRDefault="005C0078" w:rsidP="000565F9">
            <w:pPr>
              <w:rPr>
                <w:rFonts w:ascii="Arial" w:hAnsi="Arial" w:cs="Arial"/>
              </w:rPr>
            </w:pPr>
            <w:r w:rsidRPr="005C0078">
              <w:rPr>
                <w:rFonts w:ascii="Arial" w:hAnsi="Arial" w:cs="Arial"/>
              </w:rPr>
              <w:t>user_level_welfare_list</w:t>
            </w:r>
          </w:p>
        </w:tc>
        <w:tc>
          <w:tcPr>
            <w:tcW w:w="1276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796DA3" w:rsidRPr="00C21D39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用户等级</w:t>
            </w:r>
            <w:r w:rsidR="005C0078">
              <w:rPr>
                <w:rFonts w:ascii="Arial" w:hAnsi="Arial" w:cs="Arial" w:hint="eastAsia"/>
              </w:rPr>
              <w:t>福利</w:t>
            </w:r>
            <w:r>
              <w:rPr>
                <w:rFonts w:ascii="Arial" w:hAnsi="Arial" w:cs="Arial"/>
              </w:rPr>
              <w:t>列表</w:t>
            </w:r>
          </w:p>
        </w:tc>
      </w:tr>
      <w:tr w:rsidR="00796DA3" w:rsidTr="005C0078">
        <w:tc>
          <w:tcPr>
            <w:tcW w:w="2660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6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303" w:type="dxa"/>
          </w:tcPr>
          <w:p w:rsidR="00796DA3" w:rsidRDefault="00796DA3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796DA3" w:rsidTr="005C0078">
        <w:tc>
          <w:tcPr>
            <w:tcW w:w="2660" w:type="dxa"/>
          </w:tcPr>
          <w:p w:rsidR="00796DA3" w:rsidRDefault="00796D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6" w:type="dxa"/>
          </w:tcPr>
          <w:p w:rsidR="00796DA3" w:rsidRDefault="00796D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796DA3" w:rsidRDefault="00796DA3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796DA3" w:rsidRDefault="00796D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303" w:type="dxa"/>
          </w:tcPr>
          <w:p w:rsidR="00796DA3" w:rsidRDefault="00796DA3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796DA3" w:rsidRDefault="00796DA3"/>
    <w:p w:rsidR="00796DA3" w:rsidRDefault="00796DA3"/>
    <w:p w:rsidR="008C6856" w:rsidRDefault="00DF0CC0" w:rsidP="0084517E">
      <w:pPr>
        <w:pStyle w:val="1"/>
        <w:numPr>
          <w:ilvl w:val="0"/>
          <w:numId w:val="64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t>任务</w:t>
      </w:r>
    </w:p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任务信息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(task_infos)</w:t>
      </w:r>
    </w:p>
    <w:tbl>
      <w:tblPr>
        <w:tblW w:w="9337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6"/>
        <w:gridCol w:w="1455"/>
        <w:gridCol w:w="990"/>
        <w:gridCol w:w="855"/>
        <w:gridCol w:w="4321"/>
      </w:tblGrid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</w:t>
            </w:r>
            <w:bookmarkStart w:id="24" w:name="OLE_LINK3"/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shop_id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855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任务名称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type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任务连接和商家图片、广告区分类型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1-商家图片-图片连接商家任务</w:t>
            </w:r>
            <w:r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ab/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2-广告-图片连接广告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cat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任务分类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1：视频宣传类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2：分享积攒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3：下载类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web_</w:t>
            </w:r>
            <w:r>
              <w:rPr>
                <w:rFonts w:ascii="宋体" w:hAnsi="宋体" w:cs="Arial"/>
              </w:rPr>
              <w:t>url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任务分享链接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task_url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商家任务图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publish_id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任务发布人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  <w:bookmarkStart w:id="25" w:name="OLE_LINK10"/>
            <w:r>
              <w:rPr>
                <w:rFonts w:ascii="宋体" w:hAnsi="宋体" w:hint="eastAsia"/>
              </w:rPr>
              <w:t>：</w:t>
            </w:r>
            <w:bookmarkEnd w:id="25"/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任务内容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task_reward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任务奖励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descri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任务描述</w:t>
            </w:r>
          </w:p>
        </w:tc>
      </w:tr>
      <w:tr w:rsidR="008C6856">
        <w:tc>
          <w:tcPr>
            <w:tcW w:w="171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4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Ansi="宋体" w:hint="eastAsia"/>
              </w:rPr>
              <w:t>新建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发布中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已结束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3-</w:t>
            </w:r>
            <w:r>
              <w:rPr>
                <w:rFonts w:ascii="宋体" w:hAnsi="宋体" w:hint="eastAsia"/>
              </w:rPr>
              <w:t>审核未通过</w:t>
            </w:r>
          </w:p>
        </w:tc>
      </w:tr>
    </w:tbl>
    <w:p w:rsidR="008C6856" w:rsidRDefault="00DF0CC0" w:rsidP="0084517E">
      <w:pPr>
        <w:pStyle w:val="3"/>
        <w:numPr>
          <w:ilvl w:val="2"/>
          <w:numId w:val="64"/>
        </w:numPr>
      </w:pPr>
      <w:r>
        <w:t>JSON</w:t>
      </w:r>
      <w:r>
        <w:rPr>
          <w:rFonts w:hint="eastAsia"/>
        </w:rPr>
        <w:t>对象</w:t>
      </w:r>
      <w:bookmarkEnd w:id="24"/>
      <w:r>
        <w:t>(task_info)</w:t>
      </w:r>
    </w:p>
    <w:p w:rsidR="008C6856" w:rsidRDefault="008C6856"/>
    <w:tbl>
      <w:tblPr>
        <w:tblW w:w="7894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9"/>
        <w:gridCol w:w="1356"/>
        <w:gridCol w:w="793"/>
        <w:gridCol w:w="3636"/>
      </w:tblGrid>
      <w:tr w:rsidR="008C6856">
        <w:tc>
          <w:tcPr>
            <w:tcW w:w="2109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636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shopId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商家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logo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商家logo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任务名称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type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任务连接和商家图片、广告区分类型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1-商家图片-图片连接商家任务</w:t>
            </w:r>
            <w:r>
              <w:rPr>
                <w:rFonts w:ascii="宋体" w:hAnsi="宋体" w:hint="eastAsia"/>
              </w:rPr>
              <w:tab/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2-广告-图片连接广告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cat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任务分类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1：视频宣传类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2：分享积攒</w:t>
            </w:r>
          </w:p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/>
              </w:rPr>
              <w:t>3：下载类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webU</w:t>
            </w:r>
            <w:r>
              <w:rPr>
                <w:rFonts w:ascii="宋体" w:hAnsi="宋体" w:cs="Arial"/>
              </w:rPr>
              <w:t>rl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widowControl/>
              <w:jc w:val="left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</w:rPr>
              <w:t>任务分享链接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taskUrl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36" w:type="dxa"/>
          </w:tcPr>
          <w:p w:rsidR="008C6856" w:rsidRDefault="00DF0CC0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</w:rPr>
              <w:t>商家任务图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publish</w:t>
            </w:r>
            <w:r>
              <w:rPr>
                <w:rFonts w:ascii="宋体" w:hAnsi="宋体" w:cs="Arial" w:hint="eastAsia"/>
              </w:rPr>
              <w:t>I</w:t>
            </w:r>
            <w:r>
              <w:rPr>
                <w:rFonts w:ascii="宋体" w:hAnsi="宋体" w:cs="Arial"/>
              </w:rPr>
              <w:t>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</w:rPr>
              <w:t>任务发布人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create</w:t>
            </w: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time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update</w:t>
            </w: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ime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任务内容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task_reward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任务奖励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任务描述</w:t>
            </w:r>
          </w:p>
        </w:tc>
      </w:tr>
      <w:tr w:rsidR="008C6856">
        <w:tc>
          <w:tcPr>
            <w:tcW w:w="2109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793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63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任务状态：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Ansi="宋体" w:hint="eastAsia"/>
              </w:rPr>
              <w:t>新建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发布中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已结束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3-</w:t>
            </w:r>
            <w:r>
              <w:rPr>
                <w:rFonts w:ascii="宋体" w:hAnsi="宋体" w:hint="eastAsia"/>
              </w:rPr>
              <w:t>审核未通过</w:t>
            </w:r>
          </w:p>
        </w:tc>
      </w:tr>
    </w:tbl>
    <w:p w:rsidR="00995347" w:rsidRDefault="00995347" w:rsidP="00995347">
      <w:pPr>
        <w:rPr>
          <w:vanish/>
        </w:rPr>
      </w:pPr>
    </w:p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任务完成详细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表结构</w:t>
      </w:r>
      <w:r>
        <w:t>(task_info_details)</w:t>
      </w:r>
    </w:p>
    <w:tbl>
      <w:tblPr>
        <w:tblW w:w="9152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6"/>
        <w:gridCol w:w="1355"/>
        <w:gridCol w:w="990"/>
        <w:gridCol w:w="855"/>
        <w:gridCol w:w="3876"/>
      </w:tblGrid>
      <w:tr w:rsidR="008C6856">
        <w:tc>
          <w:tcPr>
            <w:tcW w:w="20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</w:t>
            </w:r>
            <w:bookmarkStart w:id="26" w:name="OLE_LINK9"/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task_id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</w:t>
            </w:r>
            <w:bookmarkStart w:id="27" w:name="OLE_LINK5"/>
            <w:r>
              <w:rPr>
                <w:rFonts w:ascii="宋体" w:hAnsi="宋体"/>
              </w:rPr>
              <w:t>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bookmarkEnd w:id="27"/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user_id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领取任务人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widowControl/>
              <w:jc w:val="left"/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initiator_code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</w:t>
            </w:r>
            <w:bookmarkStart w:id="28" w:name="OLE_LINK6"/>
            <w:r>
              <w:rPr>
                <w:rFonts w:ascii="宋体" w:hAnsi="宋体"/>
              </w:rPr>
              <w:t>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bookmarkEnd w:id="28"/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邀请码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是否完成：</w:t>
            </w:r>
          </w:p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未完成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已完成</w:t>
            </w:r>
          </w:p>
        </w:tc>
      </w:tr>
    </w:tbl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lastRenderedPageBreak/>
        <w:t>任务项</w:t>
      </w:r>
    </w:p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表结</w:t>
      </w:r>
      <w:bookmarkEnd w:id="26"/>
      <w:r>
        <w:rPr>
          <w:rFonts w:hint="eastAsia"/>
        </w:rPr>
        <w:t>构</w:t>
      </w:r>
      <w:r>
        <w:t>(task_</w:t>
      </w:r>
      <w:r>
        <w:rPr>
          <w:rFonts w:hint="eastAsia"/>
        </w:rPr>
        <w:t>item</w:t>
      </w:r>
      <w:r>
        <w:t>s)</w:t>
      </w:r>
    </w:p>
    <w:tbl>
      <w:tblPr>
        <w:tblW w:w="9152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6"/>
        <w:gridCol w:w="1355"/>
        <w:gridCol w:w="990"/>
        <w:gridCol w:w="855"/>
        <w:gridCol w:w="3876"/>
      </w:tblGrid>
      <w:tr w:rsidR="008C6856">
        <w:tc>
          <w:tcPr>
            <w:tcW w:w="20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name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任务项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point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每项完成分值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widowControl/>
              <w:jc w:val="left"/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descri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255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描述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  <w:tr w:rsidR="008C6856">
        <w:tc>
          <w:tcPr>
            <w:tcW w:w="20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complete_flag</w:t>
            </w:r>
          </w:p>
        </w:tc>
        <w:tc>
          <w:tcPr>
            <w:tcW w:w="13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3876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完成标识：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1-未完成</w:t>
            </w:r>
          </w:p>
          <w:p w:rsidR="008C6856" w:rsidRDefault="00DF0CC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2-进行中</w:t>
            </w:r>
          </w:p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3-任务完成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任务规则</w:t>
      </w:r>
    </w:p>
    <w:p w:rsidR="008C6856" w:rsidRDefault="00DF0CC0" w:rsidP="0084517E">
      <w:pPr>
        <w:pStyle w:val="4"/>
        <w:numPr>
          <w:ilvl w:val="3"/>
          <w:numId w:val="64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表</w:t>
      </w:r>
      <w:bookmarkStart w:id="29" w:name="OLE_LINK8"/>
      <w:r>
        <w:rPr>
          <w:rFonts w:ascii="宋体" w:hAnsi="宋体" w:hint="eastAsia"/>
          <w:b w:val="0"/>
        </w:rPr>
        <w:t>结构</w:t>
      </w:r>
      <w:r>
        <w:rPr>
          <w:rFonts w:ascii="宋体" w:hAnsi="宋体"/>
          <w:b w:val="0"/>
        </w:rPr>
        <w:t>(task_setting)</w:t>
      </w:r>
    </w:p>
    <w:tbl>
      <w:tblPr>
        <w:tblW w:w="9387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41"/>
        <w:gridCol w:w="1380"/>
        <w:gridCol w:w="990"/>
        <w:gridCol w:w="855"/>
        <w:gridCol w:w="4321"/>
      </w:tblGrid>
      <w:tr w:rsidR="008C6856">
        <w:tc>
          <w:tcPr>
            <w:tcW w:w="18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数据</w:t>
            </w:r>
            <w:bookmarkEnd w:id="29"/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NULL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cs="Arial"/>
              </w:rPr>
              <w:t>id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task_id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</w:t>
            </w:r>
            <w:r>
              <w:rPr>
                <w:rFonts w:ascii="宋体" w:hAnsi="宋体"/>
              </w:rPr>
              <w:t>ID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item_id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任务项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discou</w:t>
            </w:r>
            <w:bookmarkStart w:id="30" w:name="OLE_LINK11"/>
            <w:r>
              <w:rPr>
                <w:rFonts w:ascii="宋体" w:hAnsi="宋体" w:cs="Arial"/>
              </w:rPr>
              <w:t>nt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公司账号扣款分值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like_num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分享积攒数量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game_level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完成任务的游戏级别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change_level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varcahr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32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做任务所需等级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limit_time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990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任务有效期限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start_time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990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任务开始期限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task_reward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990" w:type="dxa"/>
          </w:tcPr>
          <w:p w:rsidR="008C6856" w:rsidRDefault="008C6856">
            <w:pPr>
              <w:rPr>
                <w:rFonts w:ascii="宋体" w:hAnsi="宋体"/>
              </w:rPr>
            </w:pP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奖励描述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total_point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任务总积分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invite</w:t>
            </w:r>
            <w:bookmarkStart w:id="31" w:name="OLE_LINK12"/>
            <w:r>
              <w:rPr>
                <w:rFonts w:ascii="宋体" w:hAnsi="宋体" w:cs="Arial"/>
              </w:rPr>
              <w:t>d_point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任务人完成任务获取分值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widowControl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unit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varchar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单位 如：每人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create</w:t>
            </w:r>
            <w:bookmarkEnd w:id="30"/>
            <w:bookmarkEnd w:id="31"/>
            <w:r>
              <w:rPr>
                <w:rFonts w:ascii="宋体" w:hAnsi="宋体"/>
              </w:rPr>
              <w:t>_time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8C6856">
        <w:tc>
          <w:tcPr>
            <w:tcW w:w="1841" w:type="dxa"/>
          </w:tcPr>
          <w:p w:rsidR="008C6856" w:rsidRDefault="00DF0CC0">
            <w:pPr>
              <w:rPr>
                <w:rFonts w:ascii="宋体" w:cs="Arial"/>
              </w:rPr>
            </w:pPr>
            <w:r>
              <w:rPr>
                <w:rFonts w:ascii="宋体" w:hAnsi="宋体"/>
              </w:rPr>
              <w:t>update_time</w:t>
            </w:r>
          </w:p>
        </w:tc>
        <w:tc>
          <w:tcPr>
            <w:tcW w:w="1380" w:type="dxa"/>
          </w:tcPr>
          <w:p w:rsidR="008C6856" w:rsidRDefault="00DF0C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990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默认</w:t>
            </w:r>
          </w:p>
        </w:tc>
        <w:tc>
          <w:tcPr>
            <w:tcW w:w="855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4321" w:type="dxa"/>
          </w:tcPr>
          <w:p w:rsidR="008C6856" w:rsidRDefault="00DF0CC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4"/>
        </w:numPr>
        <w:rPr>
          <w:b w:val="0"/>
        </w:rPr>
      </w:pPr>
      <w:r>
        <w:rPr>
          <w:rFonts w:hint="eastAsia"/>
          <w:b w:val="0"/>
        </w:rPr>
        <w:t>接口</w:t>
      </w:r>
    </w:p>
    <w:p w:rsidR="00354F96" w:rsidRDefault="00354F96" w:rsidP="00354F96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获取任务分类列表</w:t>
      </w:r>
    </w:p>
    <w:p w:rsidR="00354F96" w:rsidRDefault="00354F96" w:rsidP="00354F96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354F96" w:rsidRDefault="00354F96" w:rsidP="00354F96">
      <w:pPr>
        <w:pStyle w:val="15"/>
        <w:ind w:left="780" w:firstLineChars="0" w:firstLine="0"/>
      </w:pPr>
      <w:r>
        <w:t>/</w:t>
      </w:r>
      <w:r>
        <w:rPr>
          <w:rFonts w:hint="eastAsia"/>
        </w:rPr>
        <w:t>task</w:t>
      </w:r>
      <w:r>
        <w:t>/</w:t>
      </w:r>
      <w:r w:rsidR="004A69AF" w:rsidRPr="004A69AF">
        <w:t>getTaskMenuList</w:t>
      </w:r>
    </w:p>
    <w:p w:rsidR="00354F96" w:rsidRDefault="00354F96" w:rsidP="00354F96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354F96" w:rsidTr="008E5024">
        <w:tc>
          <w:tcPr>
            <w:tcW w:w="1751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54F96" w:rsidTr="008E5024">
        <w:tc>
          <w:tcPr>
            <w:tcW w:w="1751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54F96" w:rsidTr="008E5024">
        <w:tc>
          <w:tcPr>
            <w:tcW w:w="1751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54F96" w:rsidRDefault="00354F96" w:rsidP="00354F96">
      <w:pPr>
        <w:rPr>
          <w:vanish/>
        </w:rPr>
      </w:pPr>
    </w:p>
    <w:p w:rsidR="00354F96" w:rsidRDefault="00354F96" w:rsidP="00354F96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091"/>
        <w:gridCol w:w="1324"/>
        <w:gridCol w:w="554"/>
        <w:gridCol w:w="1356"/>
      </w:tblGrid>
      <w:tr w:rsidR="00354F96" w:rsidTr="008E5024">
        <w:tc>
          <w:tcPr>
            <w:tcW w:w="2376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91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24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4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54F96" w:rsidTr="008E5024">
        <w:tc>
          <w:tcPr>
            <w:tcW w:w="2376" w:type="dxa"/>
          </w:tcPr>
          <w:p w:rsidR="00354F96" w:rsidRDefault="007C0A2A" w:rsidP="008E5024">
            <w:pPr>
              <w:rPr>
                <w:rFonts w:ascii="Arial" w:hAnsi="Arial" w:cs="Arial"/>
              </w:rPr>
            </w:pPr>
            <w:r w:rsidRPr="0091250D">
              <w:rPr>
                <w:rFonts w:ascii="Arial" w:hAnsi="Arial" w:cs="Arial"/>
              </w:rPr>
              <w:t>task_cat_list</w:t>
            </w:r>
          </w:p>
        </w:tc>
        <w:tc>
          <w:tcPr>
            <w:tcW w:w="2091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</w:p>
        </w:tc>
        <w:tc>
          <w:tcPr>
            <w:tcW w:w="1324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354F96" w:rsidRDefault="00354F9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7C0A2A" w:rsidRDefault="00354F96" w:rsidP="007C0A2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任务</w:t>
            </w:r>
            <w:r w:rsidR="007C0A2A"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列表</w:t>
            </w:r>
          </w:p>
          <w:p w:rsidR="00354F96" w:rsidRDefault="00354F96" w:rsidP="008E5024">
            <w:pPr>
              <w:rPr>
                <w:rFonts w:ascii="Arial" w:hAnsi="Arial" w:cs="Arial"/>
              </w:rPr>
            </w:pPr>
          </w:p>
        </w:tc>
      </w:tr>
      <w:tr w:rsidR="00CB1908" w:rsidTr="008E5024">
        <w:tc>
          <w:tcPr>
            <w:tcW w:w="2376" w:type="dxa"/>
          </w:tcPr>
          <w:p w:rsidR="00CB1908" w:rsidRPr="0091250D" w:rsidRDefault="00CB190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2091" w:type="dxa"/>
          </w:tcPr>
          <w:p w:rsidR="00CB1908" w:rsidRDefault="00CB190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 w:hint="eastAsia"/>
              </w:rPr>
              <w:t>oolean</w:t>
            </w:r>
          </w:p>
        </w:tc>
        <w:tc>
          <w:tcPr>
            <w:tcW w:w="1324" w:type="dxa"/>
          </w:tcPr>
          <w:p w:rsidR="00CB1908" w:rsidRDefault="00CB1908" w:rsidP="008E5024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CB1908" w:rsidRDefault="00CB190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CB1908" w:rsidRDefault="00771E95" w:rsidP="007C0A2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成功与否状态</w:t>
            </w:r>
          </w:p>
        </w:tc>
      </w:tr>
      <w:tr w:rsidR="00354F96" w:rsidTr="008E5024">
        <w:tc>
          <w:tcPr>
            <w:tcW w:w="2376" w:type="dxa"/>
          </w:tcPr>
          <w:p w:rsidR="00354F96" w:rsidRDefault="0091250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91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24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4" w:type="dxa"/>
          </w:tcPr>
          <w:p w:rsidR="00354F96" w:rsidRDefault="00354F9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354F96" w:rsidRDefault="00956B02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提示</w:t>
            </w:r>
            <w:r w:rsidR="00354F96">
              <w:rPr>
                <w:rFonts w:ascii="Arial" w:eastAsia="华文中宋" w:hAnsi="Arial" w:cs="Arial" w:hint="eastAsia"/>
              </w:rPr>
              <w:t>信息</w:t>
            </w:r>
          </w:p>
        </w:tc>
      </w:tr>
    </w:tbl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获取任务列表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</w:t>
      </w:r>
      <w:r>
        <w:rPr>
          <w:rFonts w:hint="eastAsia"/>
        </w:rPr>
        <w:t>task</w:t>
      </w:r>
      <w:r>
        <w:t>/getTaskInfoList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2343D">
        <w:tc>
          <w:tcPr>
            <w:tcW w:w="1751" w:type="dxa"/>
          </w:tcPr>
          <w:p w:rsidR="00A2343D" w:rsidRDefault="004406EE">
            <w:pPr>
              <w:rPr>
                <w:rFonts w:ascii="Arial" w:hAnsi="Arial" w:cs="Arial"/>
              </w:rPr>
            </w:pPr>
            <w:r w:rsidRPr="004406EE">
              <w:rPr>
                <w:rFonts w:ascii="Arial" w:eastAsia="华文中宋" w:hAnsi="Arial" w:cs="Arial"/>
              </w:rPr>
              <w:t>catId</w:t>
            </w:r>
          </w:p>
        </w:tc>
        <w:tc>
          <w:tcPr>
            <w:tcW w:w="1857" w:type="dxa"/>
          </w:tcPr>
          <w:p w:rsidR="00A2343D" w:rsidRDefault="00A2343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2343D" w:rsidRDefault="00A2343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2343D" w:rsidRDefault="00A2343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2343D" w:rsidRDefault="00A2343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任务类型</w:t>
            </w:r>
            <w:r w:rsidR="00BF6F06">
              <w:rPr>
                <w:rFonts w:ascii="Arial" w:hAnsi="Arial" w:cs="Arial" w:hint="eastAsia"/>
              </w:rPr>
              <w:t>Id</w:t>
            </w:r>
          </w:p>
        </w:tc>
      </w:tr>
      <w:tr w:rsidR="001A2610">
        <w:tc>
          <w:tcPr>
            <w:tcW w:w="1751" w:type="dxa"/>
          </w:tcPr>
          <w:p w:rsidR="001A2610" w:rsidRPr="008E42ED" w:rsidRDefault="001A2610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857" w:type="dxa"/>
          </w:tcPr>
          <w:p w:rsidR="001A2610" w:rsidRDefault="001A261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A2610" w:rsidRDefault="001A2610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A2610" w:rsidRDefault="001A261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A2610" w:rsidRDefault="001A261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A2610">
        <w:tc>
          <w:tcPr>
            <w:tcW w:w="1751" w:type="dxa"/>
          </w:tcPr>
          <w:p w:rsidR="001A2610" w:rsidRPr="008E42ED" w:rsidRDefault="001A2610" w:rsidP="009774BE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lastRenderedPageBreak/>
              <w:t>pageIndex</w:t>
            </w:r>
          </w:p>
        </w:tc>
        <w:tc>
          <w:tcPr>
            <w:tcW w:w="1857" w:type="dxa"/>
          </w:tcPr>
          <w:p w:rsidR="001A2610" w:rsidRDefault="001A261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1A2610" w:rsidRDefault="001A2610" w:rsidP="009774BE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A2610" w:rsidRDefault="001A2610" w:rsidP="009774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A2610" w:rsidRPr="003B0750" w:rsidRDefault="001A2610" w:rsidP="009774BE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134"/>
        <w:gridCol w:w="426"/>
        <w:gridCol w:w="708"/>
        <w:gridCol w:w="3057"/>
      </w:tblGrid>
      <w:tr w:rsidR="008C6856" w:rsidTr="0078032A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13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42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0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 w:rsidTr="0078032A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task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113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57" w:type="dxa"/>
          </w:tcPr>
          <w:p w:rsidR="00404EF7" w:rsidRPr="00404EF7" w:rsidRDefault="00DF0CC0" w:rsidP="00404EF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任务列表</w:t>
            </w:r>
            <w:r w:rsidR="00404EF7" w:rsidRPr="00404EF7">
              <w:rPr>
                <w:rFonts w:ascii="Arial" w:hAnsi="Arial" w:cs="Arial" w:hint="eastAsia"/>
                <w:color w:val="FF0000"/>
              </w:rPr>
              <w:t>其中</w:t>
            </w:r>
            <w:r w:rsidR="00404EF7" w:rsidRPr="00404EF7">
              <w:rPr>
                <w:rFonts w:ascii="Arial" w:hAnsi="Arial" w:cs="Arial" w:hint="eastAsia"/>
                <w:color w:val="FF0000"/>
              </w:rPr>
              <w:t>ItemInfo</w:t>
            </w:r>
            <w:r w:rsidR="00404EF7" w:rsidRPr="00404EF7">
              <w:rPr>
                <w:rFonts w:ascii="Arial" w:hAnsi="Arial" w:cs="Arial" w:hint="eastAsia"/>
                <w:color w:val="FF0000"/>
              </w:rPr>
              <w:t>中</w:t>
            </w:r>
            <w:r w:rsidR="00404EF7" w:rsidRPr="00404EF7">
              <w:rPr>
                <w:rFonts w:ascii="Arial" w:hAnsi="Arial" w:cs="Arial"/>
                <w:color w:val="FF0000"/>
              </w:rPr>
              <w:t>complete_flag</w:t>
            </w:r>
            <w:r w:rsidR="00404EF7" w:rsidRPr="00404EF7">
              <w:rPr>
                <w:rFonts w:ascii="Arial" w:hAnsi="Arial" w:cs="Arial"/>
                <w:color w:val="FF0000"/>
              </w:rPr>
              <w:tab/>
            </w:r>
            <w:r w:rsidR="00404EF7" w:rsidRPr="00404EF7">
              <w:rPr>
                <w:rFonts w:ascii="Arial" w:hAnsi="Arial" w:cs="Arial"/>
                <w:color w:val="FF0000"/>
              </w:rPr>
              <w:t>完成标志</w:t>
            </w:r>
          </w:p>
          <w:p w:rsidR="00404EF7" w:rsidRPr="00404EF7" w:rsidRDefault="00404EF7" w:rsidP="00404EF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</w:rPr>
            </w:pPr>
            <w:r w:rsidRPr="00404EF7">
              <w:rPr>
                <w:rFonts w:ascii="Arial" w:hAnsi="Arial" w:cs="Arial"/>
                <w:color w:val="FF0000"/>
              </w:rPr>
              <w:t>1-</w:t>
            </w:r>
            <w:r w:rsidRPr="00404EF7">
              <w:rPr>
                <w:rFonts w:ascii="Arial" w:hAnsi="Arial" w:cs="Arial"/>
                <w:color w:val="FF0000"/>
              </w:rPr>
              <w:t>未完成</w:t>
            </w:r>
          </w:p>
          <w:p w:rsidR="00404EF7" w:rsidRPr="00404EF7" w:rsidRDefault="00404EF7" w:rsidP="00404EF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</w:rPr>
            </w:pPr>
            <w:r w:rsidRPr="00404EF7">
              <w:rPr>
                <w:rFonts w:ascii="Arial" w:hAnsi="Arial" w:cs="Arial"/>
                <w:color w:val="FF0000"/>
              </w:rPr>
              <w:t>2-</w:t>
            </w:r>
            <w:r w:rsidRPr="00404EF7">
              <w:rPr>
                <w:rFonts w:ascii="Arial" w:hAnsi="Arial" w:cs="Arial"/>
                <w:color w:val="FF0000"/>
              </w:rPr>
              <w:t>进行中</w:t>
            </w:r>
          </w:p>
          <w:p w:rsidR="00404EF7" w:rsidRPr="00404EF7" w:rsidRDefault="00404EF7" w:rsidP="00404EF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FF0000"/>
              </w:rPr>
            </w:pPr>
            <w:r w:rsidRPr="00404EF7">
              <w:rPr>
                <w:rFonts w:ascii="Arial" w:hAnsi="Arial" w:cs="Arial"/>
                <w:color w:val="FF0000"/>
              </w:rPr>
              <w:t>3-</w:t>
            </w:r>
            <w:r w:rsidRPr="00404EF7">
              <w:rPr>
                <w:rFonts w:ascii="Arial" w:hAnsi="Arial" w:cs="Arial"/>
                <w:color w:val="FF0000"/>
              </w:rPr>
              <w:t>任务完成</w:t>
            </w:r>
          </w:p>
          <w:p w:rsidR="008C6856" w:rsidRPr="008E5024" w:rsidRDefault="00404EF7" w:rsidP="000D43BF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Arial" w:hAnsi="Arial" w:cs="Arial"/>
                <w:color w:val="FF0000"/>
              </w:rPr>
            </w:pPr>
            <w:r w:rsidRPr="008E5024">
              <w:rPr>
                <w:rFonts w:ascii="Arial" w:hAnsi="Arial" w:cs="Arial"/>
                <w:color w:val="FF0000"/>
              </w:rPr>
              <w:t>以获取币</w:t>
            </w:r>
          </w:p>
          <w:p w:rsidR="008E5024" w:rsidRPr="0078032A" w:rsidRDefault="008E5024" w:rsidP="008E5024">
            <w:pPr>
              <w:rPr>
                <w:rFonts w:ascii="Arial" w:hAnsi="Arial" w:cs="Arial"/>
              </w:rPr>
            </w:pPr>
            <w:r w:rsidRPr="0078032A">
              <w:rPr>
                <w:rFonts w:ascii="Arial" w:hAnsi="Arial" w:cs="Arial"/>
              </w:rPr>
              <w:t>bussnessId</w:t>
            </w:r>
            <w:r w:rsidR="0078032A">
              <w:rPr>
                <w:rFonts w:ascii="Arial" w:hAnsi="Arial" w:cs="Arial" w:hint="eastAsia"/>
              </w:rPr>
              <w:t xml:space="preserve"> </w:t>
            </w:r>
            <w:r w:rsidR="0078032A">
              <w:rPr>
                <w:rFonts w:ascii="Arial" w:hAnsi="Arial" w:cs="Arial" w:hint="eastAsia"/>
              </w:rPr>
              <w:t>业务</w:t>
            </w:r>
            <w:r w:rsidR="0078032A" w:rsidRPr="009B0DDE">
              <w:rPr>
                <w:rFonts w:ascii="Arial" w:hAnsi="Arial" w:cs="Arial" w:hint="eastAsia"/>
                <w:color w:val="FF0000"/>
              </w:rPr>
              <w:t>id</w:t>
            </w:r>
            <w:r w:rsidR="009B0DDE" w:rsidRPr="009B0DDE">
              <w:rPr>
                <w:rFonts w:ascii="Arial" w:hAnsi="Arial" w:cs="Arial"/>
                <w:color w:val="FF0000"/>
              </w:rPr>
              <w:t>业务</w:t>
            </w:r>
            <w:r w:rsidR="009B0DDE" w:rsidRPr="009B0DDE">
              <w:rPr>
                <w:rFonts w:ascii="Arial" w:hAnsi="Arial" w:cs="Arial"/>
                <w:color w:val="FF0000"/>
              </w:rPr>
              <w:t>id</w:t>
            </w:r>
            <w:r w:rsidR="009B0DDE" w:rsidRPr="009B0DDE">
              <w:rPr>
                <w:rFonts w:ascii="Arial" w:hAnsi="Arial" w:cs="Arial"/>
                <w:color w:val="FF0000"/>
              </w:rPr>
              <w:t>（选择购买时使用）</w:t>
            </w:r>
          </w:p>
          <w:p w:rsidR="008E5024" w:rsidRPr="0078032A" w:rsidRDefault="008E5024" w:rsidP="008E5024">
            <w:pPr>
              <w:rPr>
                <w:rFonts w:ascii="Arial" w:hAnsi="Arial" w:cs="Arial"/>
              </w:rPr>
            </w:pPr>
          </w:p>
          <w:p w:rsidR="008E5024" w:rsidRPr="008E5024" w:rsidRDefault="008E5024" w:rsidP="008E5024">
            <w:pPr>
              <w:rPr>
                <w:rFonts w:ascii="Arial" w:hAnsi="Arial" w:cs="Arial"/>
              </w:rPr>
            </w:pPr>
            <w:r w:rsidRPr="0078032A">
              <w:rPr>
                <w:rFonts w:ascii="Arial" w:hAnsi="Arial" w:cs="Arial"/>
              </w:rPr>
              <w:t>handleType</w:t>
            </w:r>
            <w:r w:rsidR="00742B0D">
              <w:rPr>
                <w:rFonts w:ascii="Arial" w:hAnsi="Arial" w:cs="Arial" w:hint="eastAsia"/>
              </w:rPr>
              <w:t xml:space="preserve"> </w:t>
            </w:r>
            <w:r w:rsidR="00742B0D" w:rsidRPr="00742B0D">
              <w:rPr>
                <w:rFonts w:ascii="Arial" w:hAnsi="Arial" w:cs="Arial"/>
                <w:color w:val="FF0000"/>
              </w:rPr>
              <w:t>操作类型</w:t>
            </w:r>
            <w:r w:rsidR="00742B0D" w:rsidRPr="00742B0D">
              <w:rPr>
                <w:rFonts w:ascii="Arial" w:hAnsi="Arial" w:cs="Arial"/>
                <w:color w:val="FF0000"/>
              </w:rPr>
              <w:t xml:space="preserve"> 1-</w:t>
            </w:r>
            <w:r w:rsidR="00742B0D" w:rsidRPr="00742B0D">
              <w:rPr>
                <w:rFonts w:ascii="Arial" w:hAnsi="Arial" w:cs="Arial"/>
                <w:color w:val="FF0000"/>
              </w:rPr>
              <w:t>分享</w:t>
            </w:r>
            <w:r w:rsidR="00742B0D" w:rsidRPr="00742B0D">
              <w:rPr>
                <w:rFonts w:ascii="Arial" w:hAnsi="Arial" w:cs="Arial"/>
                <w:color w:val="FF0000"/>
              </w:rPr>
              <w:t xml:space="preserve"> 2-</w:t>
            </w:r>
            <w:r w:rsidR="00742B0D" w:rsidRPr="00742B0D">
              <w:rPr>
                <w:rFonts w:ascii="Arial" w:hAnsi="Arial" w:cs="Arial"/>
                <w:color w:val="FF0000"/>
              </w:rPr>
              <w:t>购买</w:t>
            </w:r>
            <w:r w:rsidR="00742B0D" w:rsidRPr="00742B0D">
              <w:rPr>
                <w:rFonts w:ascii="Arial" w:hAnsi="Arial" w:cs="Arial"/>
                <w:color w:val="FF0000"/>
              </w:rPr>
              <w:t xml:space="preserve"> 3-</w:t>
            </w:r>
            <w:r w:rsidR="00742B0D" w:rsidRPr="00742B0D">
              <w:rPr>
                <w:rFonts w:ascii="Arial" w:hAnsi="Arial" w:cs="Arial"/>
                <w:color w:val="FF0000"/>
              </w:rPr>
              <w:t>观看</w:t>
            </w:r>
            <w:r w:rsidR="00742B0D" w:rsidRPr="00742B0D">
              <w:rPr>
                <w:rFonts w:ascii="Arial" w:hAnsi="Arial" w:cs="Arial"/>
                <w:color w:val="FF0000"/>
              </w:rPr>
              <w:t xml:space="preserve"> 4-</w:t>
            </w:r>
            <w:r w:rsidR="00742B0D" w:rsidRPr="00742B0D">
              <w:rPr>
                <w:rFonts w:ascii="Arial" w:hAnsi="Arial" w:cs="Arial"/>
                <w:color w:val="FF0000"/>
              </w:rPr>
              <w:t>下载</w:t>
            </w:r>
          </w:p>
        </w:tc>
      </w:tr>
      <w:tr w:rsidR="008C6856" w:rsidTr="0078032A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ad_list</w:t>
            </w:r>
          </w:p>
        </w:tc>
        <w:tc>
          <w:tcPr>
            <w:tcW w:w="113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30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广告列表</w:t>
            </w:r>
          </w:p>
        </w:tc>
      </w:tr>
      <w:tr w:rsidR="008C6856" w:rsidTr="0078032A">
        <w:tc>
          <w:tcPr>
            <w:tcW w:w="23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13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42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0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获取任务详情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</w:t>
      </w:r>
      <w:r>
        <w:rPr>
          <w:rFonts w:hint="eastAsia"/>
        </w:rPr>
        <w:t>task</w:t>
      </w:r>
      <w:r>
        <w:t>/getTaskInfo</w:t>
      </w:r>
      <w:r>
        <w:rPr>
          <w:rFonts w:hint="eastAsia"/>
        </w:rPr>
        <w:t>Detail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taskId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091"/>
        <w:gridCol w:w="1324"/>
        <w:gridCol w:w="554"/>
        <w:gridCol w:w="1356"/>
      </w:tblGrid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9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task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info</w:t>
            </w:r>
          </w:p>
        </w:tc>
        <w:tc>
          <w:tcPr>
            <w:tcW w:w="209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TaskIinfo</w:t>
            </w:r>
          </w:p>
        </w:tc>
        <w:tc>
          <w:tcPr>
            <w:tcW w:w="132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任务详细</w:t>
            </w:r>
          </w:p>
        </w:tc>
      </w:tr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2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9631C4" w:rsidRDefault="009631C4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改变任务状态</w:t>
      </w:r>
    </w:p>
    <w:p w:rsidR="009631C4" w:rsidRDefault="009631C4" w:rsidP="009631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9631C4" w:rsidRDefault="009631C4" w:rsidP="009631C4">
      <w:pPr>
        <w:ind w:firstLine="420"/>
      </w:pPr>
      <w:r>
        <w:t>/</w:t>
      </w:r>
      <w:r>
        <w:rPr>
          <w:rFonts w:hint="eastAsia"/>
        </w:rPr>
        <w:t>task</w:t>
      </w:r>
      <w:r w:rsidR="00D41623">
        <w:t>/</w:t>
      </w:r>
      <w:r w:rsidR="00264502" w:rsidRPr="00A62FC1">
        <w:t>changeTaskState</w:t>
      </w:r>
      <w:r w:rsidR="00264502" w:rsidRPr="00A62FC1">
        <w:rPr>
          <w:rFonts w:hint="eastAsia"/>
        </w:rPr>
        <w:t>.d</w:t>
      </w:r>
      <w:r w:rsidR="00A62FC1">
        <w:rPr>
          <w:rFonts w:hint="eastAsia"/>
        </w:rPr>
        <w:t>o</w:t>
      </w:r>
    </w:p>
    <w:p w:rsidR="009631C4" w:rsidRDefault="009631C4" w:rsidP="009631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9631C4" w:rsidTr="004B506B">
        <w:tc>
          <w:tcPr>
            <w:tcW w:w="1751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631C4" w:rsidTr="004B506B">
        <w:tc>
          <w:tcPr>
            <w:tcW w:w="1751" w:type="dxa"/>
          </w:tcPr>
          <w:p w:rsidR="009631C4" w:rsidRDefault="000A0108" w:rsidP="004B506B">
            <w:pPr>
              <w:rPr>
                <w:rFonts w:ascii="Arial" w:eastAsia="华文中宋" w:hAnsi="Arial" w:cs="Arial"/>
              </w:rPr>
            </w:pPr>
            <w:r w:rsidRPr="00D57705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857" w:type="dxa"/>
          </w:tcPr>
          <w:p w:rsidR="009631C4" w:rsidRDefault="00451941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631C4" w:rsidRDefault="00DC7E52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sessionid</w:t>
            </w:r>
          </w:p>
        </w:tc>
      </w:tr>
      <w:tr w:rsidR="009631C4" w:rsidTr="004B506B">
        <w:tc>
          <w:tcPr>
            <w:tcW w:w="1751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taskId</w:t>
            </w:r>
          </w:p>
        </w:tc>
        <w:tc>
          <w:tcPr>
            <w:tcW w:w="1857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9631C4" w:rsidTr="004B506B">
        <w:tc>
          <w:tcPr>
            <w:tcW w:w="1751" w:type="dxa"/>
          </w:tcPr>
          <w:p w:rsidR="009631C4" w:rsidRDefault="000A0108" w:rsidP="004B506B">
            <w:pPr>
              <w:rPr>
                <w:rFonts w:ascii="Arial" w:eastAsia="华文中宋" w:hAnsi="Arial" w:cs="Arial"/>
              </w:rPr>
            </w:pPr>
            <w:r w:rsidRPr="00D57705">
              <w:rPr>
                <w:rFonts w:ascii="Arial" w:eastAsia="华文中宋" w:hAnsi="Arial" w:cs="Arial"/>
              </w:rPr>
              <w:t>itemId</w:t>
            </w:r>
          </w:p>
        </w:tc>
        <w:tc>
          <w:tcPr>
            <w:tcW w:w="1857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631C4" w:rsidRDefault="000A0108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</w:t>
            </w:r>
            <w:r>
              <w:rPr>
                <w:rFonts w:ascii="宋体" w:hAnsi="宋体" w:cs="宋体" w:hint="eastAsia"/>
              </w:rPr>
              <w:t>项id</w:t>
            </w:r>
          </w:p>
        </w:tc>
      </w:tr>
      <w:tr w:rsidR="009631C4" w:rsidTr="004B506B">
        <w:tc>
          <w:tcPr>
            <w:tcW w:w="1751" w:type="dxa"/>
          </w:tcPr>
          <w:p w:rsidR="009631C4" w:rsidRDefault="0020245C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status</w:t>
            </w:r>
          </w:p>
        </w:tc>
        <w:tc>
          <w:tcPr>
            <w:tcW w:w="1857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B506B" w:rsidRDefault="000A0108" w:rsidP="004B50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</w:rPr>
              <w:t>状态</w:t>
            </w:r>
            <w:r w:rsidR="004B506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ab/>
            </w:r>
          </w:p>
          <w:p w:rsidR="0040164D" w:rsidRPr="0040164D" w:rsidRDefault="0040164D" w:rsidP="0040164D">
            <w:pPr>
              <w:pStyle w:val="a4"/>
              <w:numPr>
                <w:ilvl w:val="0"/>
                <w:numId w:val="5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宋体"/>
              </w:rPr>
            </w:pPr>
            <w:r w:rsidRPr="0040164D">
              <w:rPr>
                <w:rFonts w:ascii="宋体" w:hAnsi="宋体" w:cs="宋体"/>
              </w:rPr>
              <w:t>未开始</w:t>
            </w:r>
          </w:p>
          <w:p w:rsidR="004B506B" w:rsidRPr="0040164D" w:rsidRDefault="004B506B" w:rsidP="0040164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</w:rPr>
            </w:pPr>
            <w:r w:rsidRPr="0040164D">
              <w:rPr>
                <w:rFonts w:ascii="宋体" w:hAnsi="宋体" w:cs="宋体"/>
              </w:rPr>
              <w:t>2-任务进行中</w:t>
            </w:r>
          </w:p>
          <w:p w:rsidR="004B506B" w:rsidRPr="004B506B" w:rsidRDefault="004B506B" w:rsidP="004B506B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</w:rPr>
            </w:pPr>
            <w:r w:rsidRPr="004B506B">
              <w:rPr>
                <w:rFonts w:ascii="宋体" w:hAnsi="宋体" w:cs="宋体"/>
              </w:rPr>
              <w:t>3-任务完成</w:t>
            </w:r>
          </w:p>
          <w:p w:rsidR="009631C4" w:rsidRDefault="004B506B" w:rsidP="00987B97">
            <w:pPr>
              <w:rPr>
                <w:rFonts w:ascii="Arial" w:eastAsia="华文中宋" w:hAnsi="Arial" w:cs="Arial"/>
              </w:rPr>
            </w:pPr>
            <w:r w:rsidRPr="004B506B">
              <w:rPr>
                <w:rFonts w:ascii="宋体" w:hAnsi="宋体" w:cs="宋体"/>
              </w:rPr>
              <w:t>4-</w:t>
            </w:r>
            <w:r w:rsidR="00987B97">
              <w:rPr>
                <w:rFonts w:ascii="宋体" w:hAnsi="宋体" w:cs="宋体" w:hint="eastAsia"/>
              </w:rPr>
              <w:t>已</w:t>
            </w:r>
            <w:r w:rsidRPr="004B506B">
              <w:rPr>
                <w:rFonts w:ascii="宋体" w:hAnsi="宋体" w:cs="宋体"/>
              </w:rPr>
              <w:t>获取币',</w:t>
            </w:r>
          </w:p>
        </w:tc>
      </w:tr>
      <w:tr w:rsidR="009631C4" w:rsidTr="004B506B">
        <w:tc>
          <w:tcPr>
            <w:tcW w:w="1751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631C4" w:rsidTr="004B506B">
        <w:tc>
          <w:tcPr>
            <w:tcW w:w="1751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9631C4" w:rsidRDefault="009631C4" w:rsidP="009631C4">
      <w:pPr>
        <w:rPr>
          <w:vanish/>
        </w:rPr>
      </w:pPr>
    </w:p>
    <w:p w:rsidR="009631C4" w:rsidRDefault="009631C4" w:rsidP="009631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091"/>
        <w:gridCol w:w="1324"/>
        <w:gridCol w:w="554"/>
        <w:gridCol w:w="1356"/>
      </w:tblGrid>
      <w:tr w:rsidR="009631C4" w:rsidTr="004B506B">
        <w:tc>
          <w:tcPr>
            <w:tcW w:w="2376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91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24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4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631C4" w:rsidTr="004B506B">
        <w:tc>
          <w:tcPr>
            <w:tcW w:w="2376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2091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</w:p>
        </w:tc>
        <w:tc>
          <w:tcPr>
            <w:tcW w:w="1324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9631C4" w:rsidRDefault="009631C4" w:rsidP="004B506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9631C4" w:rsidTr="004B506B">
        <w:tc>
          <w:tcPr>
            <w:tcW w:w="2376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error</w:t>
            </w:r>
          </w:p>
        </w:tc>
        <w:tc>
          <w:tcPr>
            <w:tcW w:w="2091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24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4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9631C4" w:rsidRDefault="009631C4" w:rsidP="004B506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9631C4" w:rsidRDefault="009631C4" w:rsidP="009631C4"/>
    <w:p w:rsidR="00304094" w:rsidRDefault="00304094" w:rsidP="00304094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结束任务</w:t>
      </w:r>
    </w:p>
    <w:p w:rsidR="00304094" w:rsidRDefault="00304094" w:rsidP="0030409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304094" w:rsidRDefault="00304094" w:rsidP="00304094">
      <w:pPr>
        <w:ind w:firstLine="420"/>
      </w:pPr>
      <w:r>
        <w:t>/</w:t>
      </w:r>
      <w:r>
        <w:rPr>
          <w:rFonts w:hint="eastAsia"/>
        </w:rPr>
        <w:t>task</w:t>
      </w:r>
      <w:r>
        <w:t>/</w:t>
      </w:r>
      <w:r w:rsidRPr="00304094">
        <w:t>endTaskInfo</w:t>
      </w:r>
      <w:r w:rsidRPr="00A62FC1">
        <w:rPr>
          <w:rFonts w:hint="eastAsia"/>
        </w:rPr>
        <w:t>.d</w:t>
      </w:r>
      <w:r>
        <w:rPr>
          <w:rFonts w:hint="eastAsia"/>
        </w:rPr>
        <w:t>o</w:t>
      </w:r>
    </w:p>
    <w:p w:rsidR="00304094" w:rsidRDefault="00304094" w:rsidP="0030409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304094" w:rsidTr="00D83D2D">
        <w:tc>
          <w:tcPr>
            <w:tcW w:w="1751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04094" w:rsidTr="00D83D2D">
        <w:tc>
          <w:tcPr>
            <w:tcW w:w="1751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 w:rsidRPr="00304094">
              <w:rPr>
                <w:rFonts w:ascii="Arial" w:eastAsia="华文中宋" w:hAnsi="Arial" w:cs="Arial"/>
              </w:rPr>
              <w:t>taskInfoId</w:t>
            </w:r>
          </w:p>
        </w:tc>
        <w:tc>
          <w:tcPr>
            <w:tcW w:w="1857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04094" w:rsidRDefault="00126C01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</w:t>
            </w:r>
            <w:r>
              <w:rPr>
                <w:rFonts w:ascii="宋体" w:hAnsi="宋体" w:cs="宋体" w:hint="eastAsia"/>
              </w:rPr>
              <w:t>id</w:t>
            </w:r>
          </w:p>
        </w:tc>
      </w:tr>
      <w:tr w:rsidR="00304094" w:rsidTr="00D83D2D">
        <w:tc>
          <w:tcPr>
            <w:tcW w:w="1751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04094" w:rsidTr="00D83D2D">
        <w:tc>
          <w:tcPr>
            <w:tcW w:w="1751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857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04094" w:rsidRDefault="00304094" w:rsidP="00304094">
      <w:pPr>
        <w:rPr>
          <w:vanish/>
        </w:rPr>
      </w:pPr>
    </w:p>
    <w:p w:rsidR="00304094" w:rsidRDefault="00304094" w:rsidP="0030409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091"/>
        <w:gridCol w:w="1324"/>
        <w:gridCol w:w="554"/>
        <w:gridCol w:w="1356"/>
      </w:tblGrid>
      <w:tr w:rsidR="00304094" w:rsidTr="00D83D2D">
        <w:tc>
          <w:tcPr>
            <w:tcW w:w="2376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91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24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4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04094" w:rsidTr="00D83D2D">
        <w:tc>
          <w:tcPr>
            <w:tcW w:w="2376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2091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</w:p>
        </w:tc>
        <w:tc>
          <w:tcPr>
            <w:tcW w:w="1324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304094" w:rsidRDefault="0030409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304094" w:rsidTr="00D83D2D">
        <w:tc>
          <w:tcPr>
            <w:tcW w:w="2376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91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24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4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304094" w:rsidRDefault="0030409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304094" w:rsidRDefault="00304094" w:rsidP="009631C4"/>
    <w:p w:rsidR="008C6856" w:rsidRDefault="00DF0CC0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hint="eastAsia"/>
        </w:rPr>
        <w:t>获取任务积分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ind w:firstLine="420"/>
      </w:pPr>
      <w:r>
        <w:t>/</w:t>
      </w:r>
      <w:r>
        <w:rPr>
          <w:rFonts w:hint="eastAsia"/>
        </w:rPr>
        <w:t>task</w:t>
      </w:r>
      <w:r>
        <w:t>/ postTaskPoint</w:t>
      </w: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857"/>
        <w:gridCol w:w="965"/>
        <w:gridCol w:w="780"/>
        <w:gridCol w:w="2723"/>
      </w:tblGrid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amount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double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节钞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taskId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initiatorId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任务发布人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B675D4">
        <w:tc>
          <w:tcPr>
            <w:tcW w:w="1751" w:type="dxa"/>
          </w:tcPr>
          <w:p w:rsidR="00B675D4" w:rsidRDefault="00B675D4" w:rsidP="0062070E">
            <w:pPr>
              <w:rPr>
                <w:rFonts w:ascii="Arial" w:eastAsia="华文中宋" w:hAnsi="Arial" w:cs="Arial"/>
              </w:rPr>
            </w:pPr>
            <w:r w:rsidRPr="00D57705">
              <w:rPr>
                <w:rFonts w:ascii="Arial" w:eastAsia="华文中宋" w:hAnsi="Arial" w:cs="Arial"/>
              </w:rPr>
              <w:t>itemId</w:t>
            </w:r>
          </w:p>
        </w:tc>
        <w:tc>
          <w:tcPr>
            <w:tcW w:w="1857" w:type="dxa"/>
          </w:tcPr>
          <w:p w:rsidR="00B675D4" w:rsidRDefault="00B675D4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B675D4" w:rsidRDefault="00B675D4" w:rsidP="0062070E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B675D4" w:rsidRDefault="00B675D4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B675D4" w:rsidRDefault="00B675D4" w:rsidP="0062070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</w:t>
            </w:r>
            <w:r>
              <w:rPr>
                <w:rFonts w:ascii="宋体" w:hAnsi="宋体" w:cs="宋体" w:hint="eastAsia"/>
              </w:rPr>
              <w:t>项id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gainerId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做任务人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7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deviceType</w:t>
            </w:r>
          </w:p>
        </w:tc>
        <w:tc>
          <w:tcPr>
            <w:tcW w:w="1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7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091"/>
        <w:gridCol w:w="1324"/>
        <w:gridCol w:w="554"/>
        <w:gridCol w:w="1356"/>
      </w:tblGrid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9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2091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132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C6856">
        <w:tc>
          <w:tcPr>
            <w:tcW w:w="237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2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55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135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C84402" w:rsidRDefault="00C84402" w:rsidP="0084517E">
      <w:pPr>
        <w:pStyle w:val="3"/>
        <w:numPr>
          <w:ilvl w:val="2"/>
          <w:numId w:val="64"/>
        </w:numPr>
        <w:rPr>
          <w:rFonts w:ascii="宋体"/>
          <w:b/>
        </w:rPr>
      </w:pPr>
      <w:r>
        <w:rPr>
          <w:rFonts w:ascii="宋体" w:hint="eastAsia"/>
          <w:b/>
        </w:rPr>
        <w:t>获取任务项列表</w:t>
      </w:r>
    </w:p>
    <w:p w:rsidR="00CD451B" w:rsidRDefault="00CD451B" w:rsidP="0084517E">
      <w:pPr>
        <w:pStyle w:val="15"/>
        <w:numPr>
          <w:ilvl w:val="0"/>
          <w:numId w:val="64"/>
        </w:numPr>
        <w:tabs>
          <w:tab w:val="left" w:pos="425"/>
        </w:tabs>
        <w:ind w:firstLineChars="0"/>
      </w:pPr>
      <w:r>
        <w:rPr>
          <w:rFonts w:hint="eastAsia"/>
        </w:rPr>
        <w:t>接口地址</w:t>
      </w:r>
    </w:p>
    <w:p w:rsidR="00CD451B" w:rsidRDefault="00CD451B" w:rsidP="0084517E">
      <w:pPr>
        <w:pStyle w:val="a4"/>
        <w:numPr>
          <w:ilvl w:val="0"/>
          <w:numId w:val="64"/>
        </w:numPr>
        <w:ind w:firstLineChars="0"/>
      </w:pPr>
      <w:r>
        <w:t>/</w:t>
      </w:r>
      <w:r w:rsidRPr="00995347">
        <w:t>task</w:t>
      </w:r>
      <w:r>
        <w:t>/</w:t>
      </w:r>
      <w:r w:rsidRPr="00CD451B">
        <w:t>getTaskItemList</w:t>
      </w:r>
    </w:p>
    <w:p w:rsidR="00CD451B" w:rsidRDefault="00CD451B" w:rsidP="0084517E">
      <w:pPr>
        <w:pStyle w:val="15"/>
        <w:numPr>
          <w:ilvl w:val="0"/>
          <w:numId w:val="64"/>
        </w:numPr>
        <w:tabs>
          <w:tab w:val="left" w:pos="425"/>
        </w:tabs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CD451B" w:rsidTr="00CC780B">
        <w:tc>
          <w:tcPr>
            <w:tcW w:w="2406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D451B" w:rsidTr="00CC780B">
        <w:tc>
          <w:tcPr>
            <w:tcW w:w="2406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D451B" w:rsidTr="00CC780B">
        <w:tc>
          <w:tcPr>
            <w:tcW w:w="2406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D451B" w:rsidRDefault="00CD451B" w:rsidP="00CD451B">
      <w:pPr>
        <w:rPr>
          <w:vanish/>
        </w:rPr>
      </w:pPr>
    </w:p>
    <w:p w:rsidR="00CD451B" w:rsidRDefault="00CD451B" w:rsidP="0084517E">
      <w:pPr>
        <w:pStyle w:val="15"/>
        <w:numPr>
          <w:ilvl w:val="0"/>
          <w:numId w:val="64"/>
        </w:numPr>
        <w:tabs>
          <w:tab w:val="left" w:pos="425"/>
        </w:tabs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CD451B" w:rsidTr="00CC780B">
        <w:tc>
          <w:tcPr>
            <w:tcW w:w="2802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D451B" w:rsidTr="00CC780B">
        <w:tc>
          <w:tcPr>
            <w:tcW w:w="2802" w:type="dxa"/>
          </w:tcPr>
          <w:p w:rsidR="00CD451B" w:rsidRDefault="008100EB" w:rsidP="00CC780B">
            <w:pPr>
              <w:rPr>
                <w:rFonts w:ascii="Arial" w:hAnsi="Arial" w:cs="Arial"/>
              </w:rPr>
            </w:pPr>
            <w:r w:rsidRPr="008100EB">
              <w:rPr>
                <w:rFonts w:ascii="Arial" w:hAnsi="Arial" w:cs="Arial"/>
              </w:rPr>
              <w:t>task_item_list</w:t>
            </w:r>
          </w:p>
        </w:tc>
        <w:tc>
          <w:tcPr>
            <w:tcW w:w="1275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CD451B" w:rsidRDefault="008100E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任务项</w:t>
            </w:r>
            <w:r w:rsidR="00CD451B">
              <w:rPr>
                <w:rFonts w:ascii="Arial" w:hAnsi="Arial" w:cs="Arial"/>
              </w:rPr>
              <w:t>列表</w:t>
            </w:r>
          </w:p>
        </w:tc>
      </w:tr>
      <w:tr w:rsidR="00CD451B" w:rsidTr="00CC780B">
        <w:tc>
          <w:tcPr>
            <w:tcW w:w="2802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CD451B" w:rsidRDefault="00CD451B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D451B" w:rsidTr="00CC780B">
        <w:tc>
          <w:tcPr>
            <w:tcW w:w="2802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CD451B" w:rsidRDefault="00CD451B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C84402" w:rsidRPr="00C84402" w:rsidRDefault="00C84402" w:rsidP="00C84402"/>
    <w:p w:rsidR="00064AC4" w:rsidRDefault="00064AC4" w:rsidP="0084517E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发布任务内容</w:t>
      </w:r>
    </w:p>
    <w:p w:rsidR="00064AC4" w:rsidRDefault="00064AC4" w:rsidP="00064A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064AC4" w:rsidRDefault="00064AC4" w:rsidP="00064AC4">
      <w:pPr>
        <w:ind w:firstLine="420"/>
      </w:pPr>
      <w:r>
        <w:t>/</w:t>
      </w:r>
      <w:r w:rsidRPr="00995347">
        <w:t>task</w:t>
      </w:r>
      <w:r>
        <w:t>/</w:t>
      </w:r>
      <w:r w:rsidRPr="00995347">
        <w:t>postTaskInfo</w:t>
      </w:r>
    </w:p>
    <w:p w:rsidR="00064AC4" w:rsidRDefault="00064AC4" w:rsidP="00064A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64AC4" w:rsidTr="00DE131B">
        <w:tc>
          <w:tcPr>
            <w:tcW w:w="2406" w:type="dxa"/>
          </w:tcPr>
          <w:p w:rsidR="00064AC4" w:rsidRPr="00E24EFF" w:rsidRDefault="007319C1" w:rsidP="00DE131B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  <w:highlight w:val="yellow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lastRenderedPageBreak/>
              <w:t>n</w:t>
            </w:r>
            <w:r w:rsidR="00064AC4" w:rsidRPr="00613C94"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</w:rPr>
              <w:t>ame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任务名称</w:t>
            </w:r>
          </w:p>
        </w:tc>
      </w:tr>
      <w:tr w:rsidR="00064AC4" w:rsidTr="00DE131B">
        <w:tc>
          <w:tcPr>
            <w:tcW w:w="2406" w:type="dxa"/>
          </w:tcPr>
          <w:p w:rsidR="00064AC4" w:rsidRPr="00533BA2" w:rsidRDefault="00064AC4" w:rsidP="00DE131B">
            <w:pPr>
              <w:rPr>
                <w:rFonts w:ascii="Arial" w:eastAsia="华文中宋" w:hAnsi="Arial" w:cs="Arial"/>
              </w:rPr>
            </w:pPr>
            <w:r w:rsidRPr="0074608A">
              <w:rPr>
                <w:rFonts w:ascii="Arial" w:eastAsia="华文中宋" w:hAnsi="Arial" w:cs="Arial"/>
              </w:rPr>
              <w:t>flag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平台标志</w:t>
            </w:r>
          </w:p>
        </w:tc>
      </w:tr>
      <w:tr w:rsidR="00064AC4" w:rsidTr="00DE131B">
        <w:tc>
          <w:tcPr>
            <w:tcW w:w="2406" w:type="dxa"/>
          </w:tcPr>
          <w:p w:rsidR="00064AC4" w:rsidRPr="00533BA2" w:rsidRDefault="007F7FC2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t</w:t>
            </w:r>
            <w:r w:rsidR="00064AC4" w:rsidRPr="00613C94"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</w:rPr>
              <w:t>ype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任务连接和商家图片、广告区分类型</w:t>
            </w:r>
          </w:p>
          <w:p w:rsidR="00064AC4" w:rsidRDefault="00064AC4" w:rsidP="00DE13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1-商家图片-图片连接商家任务</w:t>
            </w:r>
            <w:r>
              <w:rPr>
                <w:rFonts w:ascii="宋体" w:hAnsi="宋体" w:hint="eastAsia"/>
              </w:rPr>
              <w:tab/>
            </w:r>
          </w:p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2-广告-图片连接广告</w:t>
            </w:r>
          </w:p>
        </w:tc>
      </w:tr>
      <w:tr w:rsidR="00064AC4" w:rsidTr="00DE131B">
        <w:tc>
          <w:tcPr>
            <w:tcW w:w="2406" w:type="dxa"/>
          </w:tcPr>
          <w:p w:rsidR="00064AC4" w:rsidRPr="00E24EFF" w:rsidRDefault="00064AC4" w:rsidP="00DE131B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  <w:highlight w:val="yellow"/>
              </w:rPr>
            </w:pPr>
            <w:r w:rsidRPr="00183CA7">
              <w:rPr>
                <w:rFonts w:ascii="Arial" w:eastAsia="华文中宋" w:hAnsi="Arial" w:cs="Arial"/>
              </w:rPr>
              <w:t>task</w:t>
            </w:r>
            <w:r>
              <w:rPr>
                <w:rFonts w:ascii="Arial" w:eastAsia="华文中宋" w:hAnsi="Arial" w:cs="Arial" w:hint="eastAsia"/>
              </w:rPr>
              <w:t>R</w:t>
            </w:r>
            <w:r w:rsidRPr="00183CA7">
              <w:rPr>
                <w:rFonts w:ascii="Arial" w:eastAsia="华文中宋" w:hAnsi="Arial" w:cs="Arial"/>
              </w:rPr>
              <w:t>eward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任务奖励</w:t>
            </w:r>
          </w:p>
        </w:tc>
      </w:tr>
      <w:tr w:rsidR="00064AC4" w:rsidTr="00DE131B">
        <w:tc>
          <w:tcPr>
            <w:tcW w:w="2406" w:type="dxa"/>
          </w:tcPr>
          <w:p w:rsidR="00064AC4" w:rsidRPr="00533BA2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taskImg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商家任务图（图片上传对应名称，把图片信息塞到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中传递）</w:t>
            </w:r>
          </w:p>
        </w:tc>
      </w:tr>
      <w:tr w:rsidR="00064AC4" w:rsidTr="00DE131B">
        <w:tc>
          <w:tcPr>
            <w:tcW w:w="2406" w:type="dxa"/>
          </w:tcPr>
          <w:p w:rsidR="00064AC4" w:rsidRPr="00533BA2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cat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任务分类</w:t>
            </w:r>
          </w:p>
          <w:p w:rsidR="00064AC4" w:rsidRDefault="00064AC4" w:rsidP="00DE131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1：视频宣传类</w:t>
            </w:r>
          </w:p>
          <w:p w:rsidR="00064AC4" w:rsidRDefault="00064AC4" w:rsidP="00DE131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2：分享积攒</w:t>
            </w:r>
          </w:p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宋体" w:hAnsi="宋体"/>
              </w:rPr>
              <w:t>3：下载类</w:t>
            </w:r>
          </w:p>
        </w:tc>
      </w:tr>
      <w:tr w:rsidR="00064AC4" w:rsidTr="00DE131B">
        <w:tc>
          <w:tcPr>
            <w:tcW w:w="2406" w:type="dxa"/>
          </w:tcPr>
          <w:p w:rsidR="00064AC4" w:rsidRPr="00E24EFF" w:rsidRDefault="00064AC4" w:rsidP="00DE131B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  <w:highlight w:val="yellow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attm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任务封面（多张）（</w:t>
            </w:r>
            <w:r>
              <w:rPr>
                <w:rFonts w:ascii="Arial" w:hAnsi="Arial" w:cs="Arial" w:hint="eastAsia"/>
              </w:rPr>
              <w:t>图片上传对应名称，把图片信息塞到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</w:t>
            </w:r>
            <w:r>
              <w:rPr>
                <w:rFonts w:ascii="Arial" w:eastAsia="华文中宋" w:hAnsi="Arial" w:cs="Arial" w:hint="eastAsia"/>
              </w:rPr>
              <w:t>）</w:t>
            </w:r>
          </w:p>
        </w:tc>
      </w:tr>
      <w:tr w:rsidR="00064AC4" w:rsidTr="00DE131B">
        <w:tc>
          <w:tcPr>
            <w:tcW w:w="2406" w:type="dxa"/>
          </w:tcPr>
          <w:p w:rsidR="00064AC4" w:rsidRPr="00533BA2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Arial" w:hint="eastAsia"/>
              </w:rPr>
              <w:t>webU</w:t>
            </w:r>
            <w:r>
              <w:rPr>
                <w:rFonts w:ascii="宋体" w:hAnsi="宋体" w:cs="Arial"/>
              </w:rPr>
              <w:t>rl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宋体" w:hAnsi="宋体" w:cs="宋体" w:hint="eastAsia"/>
                <w:kern w:val="0"/>
              </w:rPr>
              <w:t>任务分享链接</w:t>
            </w:r>
          </w:p>
        </w:tc>
      </w:tr>
      <w:tr w:rsidR="00064AC4" w:rsidTr="00DE131B">
        <w:tc>
          <w:tcPr>
            <w:tcW w:w="2406" w:type="dxa"/>
          </w:tcPr>
          <w:p w:rsidR="00064AC4" w:rsidRPr="00533BA2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Arial"/>
              </w:rPr>
              <w:t>publish</w:t>
            </w:r>
            <w:r>
              <w:rPr>
                <w:rFonts w:ascii="宋体" w:hAnsi="宋体" w:cs="Arial" w:hint="eastAsia"/>
              </w:rPr>
              <w:t>I</w:t>
            </w:r>
            <w:r>
              <w:rPr>
                <w:rFonts w:ascii="宋体" w:hAnsi="宋体" w:cs="Arial"/>
              </w:rPr>
              <w:t>d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Pr="00183CA7" w:rsidRDefault="00064AC4" w:rsidP="00DE131B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</w:rPr>
              <w:t>任务发布人</w:t>
            </w:r>
            <w:r>
              <w:rPr>
                <w:rFonts w:ascii="宋体" w:hAnsi="宋体" w:cs="宋体"/>
                <w:kern w:val="0"/>
              </w:rPr>
              <w:t>ID</w:t>
            </w:r>
            <w:r>
              <w:rPr>
                <w:rFonts w:ascii="宋体" w:hAnsi="宋体" w:hint="eastAsia"/>
              </w:rPr>
              <w:tab/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任务内容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descri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任务描述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宋体" w:hAnsi="宋体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任务状态：</w:t>
            </w:r>
          </w:p>
          <w:p w:rsidR="00064AC4" w:rsidRDefault="00064AC4" w:rsidP="00DE131B">
            <w:pPr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Ansi="宋体" w:hint="eastAsia"/>
              </w:rPr>
              <w:t>新建</w:t>
            </w:r>
          </w:p>
          <w:p w:rsidR="00064AC4" w:rsidRDefault="00064AC4" w:rsidP="00DE131B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发布中</w:t>
            </w:r>
          </w:p>
          <w:p w:rsidR="00064AC4" w:rsidRDefault="00064AC4" w:rsidP="00DE131B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已结束</w:t>
            </w:r>
          </w:p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/>
              </w:rPr>
              <w:t>3-</w:t>
            </w:r>
            <w:r>
              <w:rPr>
                <w:rFonts w:ascii="宋体" w:hAnsi="宋体" w:hint="eastAsia"/>
              </w:rPr>
              <w:t>审核未通过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宋体" w:hAnsi="宋体"/>
              </w:rPr>
            </w:pPr>
            <w:r w:rsidRPr="00183CA7">
              <w:rPr>
                <w:rFonts w:ascii="宋体" w:hAnsi="宋体"/>
              </w:rPr>
              <w:t>site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</w:rPr>
              <w:t>har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广告在界面中位置</w:t>
            </w:r>
          </w:p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1：上</w:t>
            </w:r>
          </w:p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2：中</w:t>
            </w:r>
          </w:p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3：下</w:t>
            </w:r>
          </w:p>
        </w:tc>
      </w:tr>
      <w:tr w:rsidR="00064AC4" w:rsidTr="00DE131B">
        <w:tc>
          <w:tcPr>
            <w:tcW w:w="2406" w:type="dxa"/>
          </w:tcPr>
          <w:p w:rsidR="00064AC4" w:rsidRPr="00183CA7" w:rsidRDefault="00064AC4" w:rsidP="00DE131B">
            <w:pPr>
              <w:rPr>
                <w:rFonts w:ascii="宋体" w:hAnsi="宋体"/>
              </w:rPr>
            </w:pPr>
            <w:r w:rsidRPr="00115930">
              <w:rPr>
                <w:rFonts w:ascii="宋体" w:hAnsi="宋体"/>
              </w:rPr>
              <w:lastRenderedPageBreak/>
              <w:t>adImg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广告图片（</w:t>
            </w:r>
            <w:r>
              <w:rPr>
                <w:rFonts w:ascii="Arial" w:hAnsi="Arial" w:cs="Arial" w:hint="eastAsia"/>
              </w:rPr>
              <w:t>图片上传对应名称，把图片信息塞到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</w:t>
            </w:r>
            <w:r>
              <w:rPr>
                <w:rFonts w:ascii="宋体" w:hAnsi="宋体" w:cs="宋体" w:hint="eastAsia"/>
                <w:kern w:val="0"/>
              </w:rPr>
              <w:t>）</w:t>
            </w:r>
          </w:p>
        </w:tc>
      </w:tr>
      <w:tr w:rsidR="00064AC4" w:rsidTr="00DE131B">
        <w:tc>
          <w:tcPr>
            <w:tcW w:w="2406" w:type="dxa"/>
          </w:tcPr>
          <w:p w:rsidR="00064AC4" w:rsidRPr="00115930" w:rsidRDefault="00064AC4" w:rsidP="00DE131B">
            <w:pPr>
              <w:rPr>
                <w:rFonts w:ascii="宋体" w:hAnsi="宋体"/>
              </w:rPr>
            </w:pP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catId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分类ID</w:t>
            </w:r>
          </w:p>
        </w:tc>
      </w:tr>
      <w:tr w:rsidR="00064AC4" w:rsidTr="00DE131B">
        <w:tc>
          <w:tcPr>
            <w:tcW w:w="2406" w:type="dxa"/>
          </w:tcPr>
          <w:p w:rsidR="00064AC4" w:rsidRDefault="00B35C42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="00064AC4"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hop</w:t>
            </w:r>
            <w:r w:rsidR="00064AC4" w:rsidRPr="001159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店铺ID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1159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adWebUrl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广告链接地址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广告内容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1159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</w:t>
            </w: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Descri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广告说明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effectT</w:t>
            </w: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hint="eastAsia"/>
              </w:rPr>
              <w:t>广告生效时间：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expire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hint="eastAsia"/>
              </w:rPr>
              <w:t>广告过期时间：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任务项ID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discount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宋体" w:hAnsi="宋体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公司账号扣款分值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C376F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um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宋体" w:hAnsi="宋体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分享积攒数量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C376F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evel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宋体" w:hAnsi="宋体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玩游戏应达到的级别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C376F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evel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是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会员等级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task</w:t>
            </w:r>
            <w:r>
              <w:rPr>
                <w:rFonts w:ascii="宋体" w:hAnsi="宋体" w:hint="eastAsia"/>
              </w:rPr>
              <w:t>R</w:t>
            </w:r>
            <w:r w:rsidRPr="00C376F7">
              <w:rPr>
                <w:rFonts w:ascii="宋体" w:hAnsi="宋体"/>
              </w:rPr>
              <w:t>eward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任务奖励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C376F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start</w:t>
            </w:r>
            <w:r>
              <w:rPr>
                <w:rFonts w:ascii="宋体" w:hAnsi="宋体" w:hint="eastAsia"/>
              </w:rPr>
              <w:t>T</w:t>
            </w:r>
            <w:r w:rsidRPr="00C376F7">
              <w:rPr>
                <w:rFonts w:ascii="宋体" w:hAnsi="宋体"/>
              </w:rPr>
              <w:t>ime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>
              <w:rPr>
                <w:rFonts w:ascii="宋体" w:hAnsi="宋体" w:hint="eastAsia"/>
              </w:rPr>
              <w:t>任务开始时间：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C376F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limit</w:t>
            </w:r>
            <w:r>
              <w:rPr>
                <w:rFonts w:ascii="宋体" w:hAnsi="宋体" w:hint="eastAsia"/>
              </w:rPr>
              <w:t>T</w:t>
            </w:r>
            <w:r w:rsidRPr="00C376F7">
              <w:rPr>
                <w:rFonts w:ascii="宋体" w:hAnsi="宋体"/>
              </w:rPr>
              <w:t>ime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>
              <w:rPr>
                <w:rFonts w:ascii="宋体" w:hAnsi="宋体" w:hint="eastAsia"/>
              </w:rPr>
              <w:t>任务结束时间：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C376F7" w:rsidTr="00DE131B">
        <w:tc>
          <w:tcPr>
            <w:tcW w:w="2406" w:type="dxa"/>
          </w:tcPr>
          <w:p w:rsidR="00C376F7" w:rsidRDefault="00792ADF" w:rsidP="00DE131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ruleDescri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是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规则描述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C376F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total</w:t>
            </w:r>
            <w:r>
              <w:rPr>
                <w:rFonts w:ascii="宋体" w:hAnsi="宋体" w:hint="eastAsia"/>
              </w:rPr>
              <w:t>P</w:t>
            </w:r>
            <w:r w:rsidRPr="00C376F7">
              <w:rPr>
                <w:rFonts w:ascii="宋体" w:hAnsi="宋体"/>
              </w:rPr>
              <w:t>oint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任务总分值</w:t>
            </w:r>
          </w:p>
        </w:tc>
      </w:tr>
      <w:tr w:rsidR="00C376F7" w:rsidTr="00DE131B">
        <w:tc>
          <w:tcPr>
            <w:tcW w:w="2406" w:type="dxa"/>
          </w:tcPr>
          <w:p w:rsidR="00C376F7" w:rsidRDefault="00C376F7" w:rsidP="00C376F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invited</w:t>
            </w:r>
            <w:r>
              <w:rPr>
                <w:rFonts w:ascii="宋体" w:hAnsi="宋体" w:hint="eastAsia"/>
              </w:rPr>
              <w:t>P</w:t>
            </w:r>
            <w:r w:rsidRPr="00C376F7">
              <w:rPr>
                <w:rFonts w:ascii="宋体" w:hAnsi="宋体"/>
              </w:rPr>
              <w:t>oint</w:t>
            </w:r>
          </w:p>
        </w:tc>
        <w:tc>
          <w:tcPr>
            <w:tcW w:w="1202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376F7" w:rsidRDefault="00C376F7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376F7" w:rsidRDefault="00C376F7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376F7" w:rsidRDefault="00C376F7" w:rsidP="00DE131B">
            <w:pPr>
              <w:rPr>
                <w:rFonts w:ascii="宋体" w:hAnsi="宋体"/>
              </w:rPr>
            </w:pPr>
            <w:r w:rsidRPr="00C376F7">
              <w:rPr>
                <w:rFonts w:ascii="宋体" w:hAnsi="宋体"/>
              </w:rPr>
              <w:t>每人完成任务获取分值\每次</w:t>
            </w:r>
          </w:p>
        </w:tc>
      </w:tr>
      <w:tr w:rsidR="00345B4A" w:rsidTr="00DE131B">
        <w:tc>
          <w:tcPr>
            <w:tcW w:w="2406" w:type="dxa"/>
          </w:tcPr>
          <w:p w:rsidR="00345B4A" w:rsidRPr="00C376F7" w:rsidRDefault="00345B4A" w:rsidP="00C376F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unit</w:t>
            </w:r>
          </w:p>
        </w:tc>
        <w:tc>
          <w:tcPr>
            <w:tcW w:w="1202" w:type="dxa"/>
          </w:tcPr>
          <w:p w:rsidR="00345B4A" w:rsidRDefault="00345B4A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345B4A" w:rsidRDefault="00345B4A" w:rsidP="00DE131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345B4A" w:rsidRDefault="00345B4A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345B4A" w:rsidRPr="00C376F7" w:rsidRDefault="00345B4A" w:rsidP="00DE131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单位</w:t>
            </w:r>
            <w:r w:rsidR="00042FEF">
              <w:rPr>
                <w:rFonts w:ascii="宋体" w:hAnsi="宋体" w:hint="eastAsia"/>
              </w:rPr>
              <w:t>(1-人  2-积分)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64AC4" w:rsidRDefault="00064AC4" w:rsidP="00064AC4">
      <w:pPr>
        <w:rPr>
          <w:vanish/>
        </w:rPr>
      </w:pPr>
    </w:p>
    <w:p w:rsidR="00064AC4" w:rsidRDefault="00064AC4" w:rsidP="00064A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064AC4" w:rsidTr="00DE131B">
        <w:tc>
          <w:tcPr>
            <w:tcW w:w="28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64AC4" w:rsidTr="00DE131B">
        <w:tc>
          <w:tcPr>
            <w:tcW w:w="28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064AC4" w:rsidTr="00DE131B">
        <w:tc>
          <w:tcPr>
            <w:tcW w:w="28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  <w:tr w:rsidR="00627C66" w:rsidTr="00DE131B">
        <w:tc>
          <w:tcPr>
            <w:tcW w:w="2802" w:type="dxa"/>
          </w:tcPr>
          <w:p w:rsidR="00627C66" w:rsidRDefault="00627C66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1275" w:type="dxa"/>
          </w:tcPr>
          <w:p w:rsidR="00627C66" w:rsidRDefault="00627C66" w:rsidP="00DE131B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627C66" w:rsidRDefault="00627C66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627C66" w:rsidRDefault="00627C66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161" w:type="dxa"/>
          </w:tcPr>
          <w:p w:rsidR="00627C66" w:rsidRDefault="00627C66" w:rsidP="00DE131B">
            <w:pPr>
              <w:rPr>
                <w:rFonts w:ascii="Arial" w:eastAsia="华文中宋" w:hAnsi="Arial" w:cs="Arial"/>
              </w:rPr>
            </w:pPr>
          </w:p>
        </w:tc>
      </w:tr>
    </w:tbl>
    <w:p w:rsidR="00827D16" w:rsidRDefault="00011721" w:rsidP="0084517E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获取商家</w:t>
      </w:r>
      <w:r w:rsidR="00A6758E">
        <w:rPr>
          <w:rFonts w:hint="eastAsia"/>
        </w:rPr>
        <w:t>的</w:t>
      </w:r>
      <w:r w:rsidR="00827D16">
        <w:rPr>
          <w:rFonts w:hint="eastAsia"/>
        </w:rPr>
        <w:t>任务列表</w:t>
      </w:r>
    </w:p>
    <w:p w:rsidR="00827D16" w:rsidRDefault="00827D16" w:rsidP="00827D16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827D16" w:rsidRDefault="00827D16" w:rsidP="00827D16">
      <w:pPr>
        <w:ind w:firstLine="420"/>
      </w:pPr>
      <w:r>
        <w:t>/</w:t>
      </w:r>
      <w:r w:rsidRPr="004A031E">
        <w:t xml:space="preserve"> </w:t>
      </w:r>
      <w:r w:rsidRPr="00FA7F40">
        <w:t>task</w:t>
      </w:r>
      <w:r>
        <w:t>/</w:t>
      </w:r>
      <w:r w:rsidRPr="00627C66">
        <w:t xml:space="preserve"> getTaskList</w:t>
      </w:r>
    </w:p>
    <w:p w:rsidR="00827D16" w:rsidRDefault="00827D16" w:rsidP="00827D16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827D16" w:rsidTr="00CC780B">
        <w:tc>
          <w:tcPr>
            <w:tcW w:w="2406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27D16" w:rsidTr="00CC780B">
        <w:tc>
          <w:tcPr>
            <w:tcW w:w="2406" w:type="dxa"/>
          </w:tcPr>
          <w:p w:rsidR="00827D16" w:rsidRPr="007342A0" w:rsidRDefault="00827D16" w:rsidP="00CC780B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2"/>
                <w:szCs w:val="22"/>
                <w:highlight w:val="yellow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shop</w:t>
            </w:r>
            <w:r w:rsidRPr="00F659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02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827D16" w:rsidTr="00CC780B">
        <w:tc>
          <w:tcPr>
            <w:tcW w:w="2406" w:type="dxa"/>
          </w:tcPr>
          <w:p w:rsidR="00827D16" w:rsidRPr="008E42ED" w:rsidRDefault="00827D16" w:rsidP="00CC780B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202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827D16" w:rsidTr="00CC780B">
        <w:tc>
          <w:tcPr>
            <w:tcW w:w="2406" w:type="dxa"/>
          </w:tcPr>
          <w:p w:rsidR="00827D16" w:rsidRPr="008E42ED" w:rsidRDefault="00827D16" w:rsidP="00CC780B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202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27D16" w:rsidRPr="003B0750" w:rsidRDefault="00827D16" w:rsidP="00CC780B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27D16" w:rsidTr="00CC780B">
        <w:tc>
          <w:tcPr>
            <w:tcW w:w="2406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27D16" w:rsidRDefault="00827D16" w:rsidP="00827D16">
      <w:pPr>
        <w:rPr>
          <w:vanish/>
        </w:rPr>
      </w:pPr>
    </w:p>
    <w:p w:rsidR="00827D16" w:rsidRDefault="00827D16" w:rsidP="00827D16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1276"/>
        <w:gridCol w:w="992"/>
        <w:gridCol w:w="709"/>
        <w:gridCol w:w="2728"/>
      </w:tblGrid>
      <w:tr w:rsidR="00827D16" w:rsidTr="00D24A81">
        <w:tc>
          <w:tcPr>
            <w:tcW w:w="2376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8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27D16" w:rsidTr="00D24A81">
        <w:tc>
          <w:tcPr>
            <w:tcW w:w="2376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 w:rsidRPr="00627C66">
              <w:rPr>
                <w:rFonts w:ascii="Arial" w:hAnsi="Arial" w:cs="Arial"/>
              </w:rPr>
              <w:t>task_list</w:t>
            </w:r>
          </w:p>
        </w:tc>
        <w:tc>
          <w:tcPr>
            <w:tcW w:w="1276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</w:p>
        </w:tc>
        <w:tc>
          <w:tcPr>
            <w:tcW w:w="2728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未发布任务列表</w:t>
            </w:r>
          </w:p>
          <w:p w:rsidR="00D04F30" w:rsidRDefault="00D04F30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（其中任物分类</w:t>
            </w:r>
            <w:r>
              <w:rPr>
                <w:rFonts w:ascii="Arial" w:hAnsi="Arial" w:cs="Arial" w:hint="eastAsia"/>
              </w:rPr>
              <w:t>cat</w:t>
            </w:r>
            <w:r>
              <w:rPr>
                <w:rFonts w:ascii="Arial" w:hAnsi="Arial" w:cs="Arial" w:hint="eastAsia"/>
              </w:rPr>
              <w:t>：</w:t>
            </w:r>
          </w:p>
          <w:p w:rsidR="00D04F30" w:rsidRPr="00D04F30" w:rsidRDefault="00D04F30" w:rsidP="00D04F30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Arial" w:hAnsi="Arial" w:cs="Arial"/>
              </w:rPr>
            </w:pPr>
            <w:r w:rsidRPr="00D04F30">
              <w:rPr>
                <w:rFonts w:ascii="Arial" w:hAnsi="Arial" w:cs="Arial" w:hint="eastAsia"/>
              </w:rPr>
              <w:t>视频宣传类</w:t>
            </w:r>
          </w:p>
          <w:p w:rsidR="00D04F30" w:rsidRDefault="00D04F30" w:rsidP="00D04F30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分享集赞</w:t>
            </w:r>
          </w:p>
          <w:p w:rsidR="00D24A81" w:rsidRDefault="00D04F30" w:rsidP="00D24A81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下载类</w:t>
            </w:r>
            <w:r w:rsidRPr="00D04F30">
              <w:rPr>
                <w:rFonts w:ascii="Arial" w:hAnsi="Arial" w:cs="Arial" w:hint="eastAsia"/>
              </w:rPr>
              <w:t>）</w:t>
            </w:r>
          </w:p>
          <w:p w:rsidR="00D24A81" w:rsidRDefault="00D24A81" w:rsidP="00D24A81">
            <w:pPr>
              <w:pStyle w:val="a4"/>
              <w:ind w:left="360"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（任务状态：</w:t>
            </w:r>
          </w:p>
          <w:p w:rsidR="00D24A81" w:rsidRDefault="00D24A81" w:rsidP="00D24A81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新建</w:t>
            </w:r>
          </w:p>
          <w:p w:rsidR="00D24A81" w:rsidRDefault="00D24A81" w:rsidP="00D24A81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发布中</w:t>
            </w:r>
          </w:p>
          <w:p w:rsidR="00D24A81" w:rsidRDefault="00D24A81" w:rsidP="00D24A81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已结束</w:t>
            </w:r>
          </w:p>
          <w:p w:rsidR="00D24A81" w:rsidRPr="00D24A81" w:rsidRDefault="00D24A81" w:rsidP="00D24A81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审核未通过）</w:t>
            </w:r>
          </w:p>
        </w:tc>
      </w:tr>
      <w:tr w:rsidR="00827D16" w:rsidTr="00D24A81">
        <w:tc>
          <w:tcPr>
            <w:tcW w:w="2376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6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8" w:type="dxa"/>
          </w:tcPr>
          <w:p w:rsidR="00827D16" w:rsidRDefault="00827D1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27D16" w:rsidTr="00D24A81">
        <w:tc>
          <w:tcPr>
            <w:tcW w:w="2376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6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8" w:type="dxa"/>
          </w:tcPr>
          <w:p w:rsidR="00827D16" w:rsidRDefault="00827D1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064AC4" w:rsidRDefault="00064AC4" w:rsidP="0084517E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lastRenderedPageBreak/>
        <w:t>发布任务</w:t>
      </w:r>
      <w:r w:rsidR="00B560D0">
        <w:rPr>
          <w:rFonts w:hint="eastAsia"/>
        </w:rPr>
        <w:t>（未发布的）</w:t>
      </w:r>
    </w:p>
    <w:p w:rsidR="00064AC4" w:rsidRDefault="00064AC4" w:rsidP="00064A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064AC4" w:rsidRDefault="00064AC4" w:rsidP="00064AC4">
      <w:pPr>
        <w:ind w:firstLine="420"/>
      </w:pPr>
      <w:r>
        <w:t>/</w:t>
      </w:r>
      <w:r w:rsidRPr="004A031E">
        <w:t xml:space="preserve"> </w:t>
      </w:r>
      <w:r w:rsidRPr="00FA7F40">
        <w:t>task</w:t>
      </w:r>
      <w:r>
        <w:t>/</w:t>
      </w:r>
      <w:r w:rsidRPr="00FA7F40">
        <w:t>updateTaskInfoStatus</w:t>
      </w:r>
    </w:p>
    <w:p w:rsidR="00064AC4" w:rsidRDefault="00064AC4" w:rsidP="00064A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64AC4" w:rsidTr="00DE131B">
        <w:tc>
          <w:tcPr>
            <w:tcW w:w="2406" w:type="dxa"/>
          </w:tcPr>
          <w:p w:rsidR="00064AC4" w:rsidRPr="007342A0" w:rsidRDefault="00064AC4" w:rsidP="00DE131B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2"/>
                <w:szCs w:val="22"/>
                <w:highlight w:val="yellow"/>
              </w:rPr>
            </w:pPr>
            <w:r w:rsidRPr="00F659C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taskInfoId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任务信息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064AC4" w:rsidTr="00DE131B">
        <w:tc>
          <w:tcPr>
            <w:tcW w:w="2406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064AC4" w:rsidRDefault="00064AC4" w:rsidP="00064AC4">
      <w:pPr>
        <w:rPr>
          <w:vanish/>
        </w:rPr>
      </w:pPr>
    </w:p>
    <w:p w:rsidR="00064AC4" w:rsidRDefault="00064AC4" w:rsidP="00064AC4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064AC4" w:rsidTr="00DE131B">
        <w:tc>
          <w:tcPr>
            <w:tcW w:w="28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64AC4" w:rsidTr="00DE131B">
        <w:tc>
          <w:tcPr>
            <w:tcW w:w="2802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064AC4" w:rsidRDefault="00B1439A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3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064AC4" w:rsidRDefault="00064AC4" w:rsidP="00DE131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064AC4" w:rsidTr="00DE131B">
        <w:tc>
          <w:tcPr>
            <w:tcW w:w="2802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064AC4" w:rsidRDefault="00064AC4" w:rsidP="00DE131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8C6856" w:rsidRDefault="008C6856"/>
    <w:p w:rsidR="00CC28F5" w:rsidRDefault="00CC28F5" w:rsidP="00CC28F5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修改任务内容</w:t>
      </w:r>
    </w:p>
    <w:p w:rsidR="00CC28F5" w:rsidRDefault="00CC28F5" w:rsidP="00CC28F5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CC28F5" w:rsidRDefault="00CC28F5" w:rsidP="00CC28F5">
      <w:pPr>
        <w:ind w:firstLine="420"/>
      </w:pPr>
      <w:r>
        <w:t>/</w:t>
      </w:r>
      <w:r w:rsidRPr="00995347">
        <w:t>task</w:t>
      </w:r>
      <w:r>
        <w:t>/</w:t>
      </w:r>
      <w:r>
        <w:rPr>
          <w:rFonts w:hint="eastAsia"/>
        </w:rPr>
        <w:t>update</w:t>
      </w:r>
      <w:r w:rsidRPr="00995347">
        <w:t>TaskInfo</w:t>
      </w:r>
    </w:p>
    <w:p w:rsidR="00CC28F5" w:rsidRDefault="00CC28F5" w:rsidP="00CC28F5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d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任务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C28F5" w:rsidTr="00D83D2D">
        <w:tc>
          <w:tcPr>
            <w:tcW w:w="2406" w:type="dxa"/>
          </w:tcPr>
          <w:p w:rsidR="00CC28F5" w:rsidRPr="00E24EFF" w:rsidRDefault="00CC28F5" w:rsidP="00D83D2D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  <w:highlight w:val="yellow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n</w:t>
            </w:r>
            <w:r w:rsidRPr="00613C94"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</w:rPr>
              <w:t>ame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任务名称</w:t>
            </w:r>
          </w:p>
        </w:tc>
      </w:tr>
      <w:tr w:rsidR="00CC28F5" w:rsidTr="00D83D2D">
        <w:tc>
          <w:tcPr>
            <w:tcW w:w="2406" w:type="dxa"/>
          </w:tcPr>
          <w:p w:rsidR="00CC28F5" w:rsidRPr="00533BA2" w:rsidRDefault="00CC28F5" w:rsidP="00D83D2D">
            <w:pPr>
              <w:rPr>
                <w:rFonts w:ascii="Arial" w:eastAsia="华文中宋" w:hAnsi="Arial" w:cs="Arial"/>
              </w:rPr>
            </w:pPr>
            <w:r w:rsidRPr="0074608A">
              <w:rPr>
                <w:rFonts w:ascii="Arial" w:eastAsia="华文中宋" w:hAnsi="Arial" w:cs="Arial"/>
              </w:rPr>
              <w:t>flag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平台标志</w:t>
            </w:r>
          </w:p>
        </w:tc>
      </w:tr>
      <w:tr w:rsidR="00CC28F5" w:rsidTr="00D83D2D">
        <w:tc>
          <w:tcPr>
            <w:tcW w:w="2406" w:type="dxa"/>
          </w:tcPr>
          <w:p w:rsidR="00CC28F5" w:rsidRPr="00533BA2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t</w:t>
            </w:r>
            <w:r w:rsidRPr="00613C94"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</w:rPr>
              <w:t>ype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char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任务连接和商家图片、广告区分类型</w:t>
            </w:r>
          </w:p>
          <w:p w:rsidR="00CC28F5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1-商家图片-图片连接商家任务</w:t>
            </w:r>
            <w:r>
              <w:rPr>
                <w:rFonts w:ascii="宋体" w:hAnsi="宋体" w:hint="eastAsia"/>
              </w:rPr>
              <w:tab/>
            </w:r>
          </w:p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宋体" w:hAnsi="宋体" w:hint="eastAsia"/>
              </w:rPr>
              <w:t>2-广告-图片连接广告</w:t>
            </w:r>
          </w:p>
        </w:tc>
      </w:tr>
      <w:tr w:rsidR="00CC28F5" w:rsidTr="00D83D2D">
        <w:tc>
          <w:tcPr>
            <w:tcW w:w="2406" w:type="dxa"/>
          </w:tcPr>
          <w:p w:rsidR="00CC28F5" w:rsidRPr="00E24EFF" w:rsidRDefault="00CC28F5" w:rsidP="00D83D2D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  <w:highlight w:val="yellow"/>
              </w:rPr>
            </w:pPr>
            <w:r w:rsidRPr="00183CA7">
              <w:rPr>
                <w:rFonts w:ascii="Arial" w:eastAsia="华文中宋" w:hAnsi="Arial" w:cs="Arial"/>
              </w:rPr>
              <w:t>task</w:t>
            </w:r>
            <w:r>
              <w:rPr>
                <w:rFonts w:ascii="Arial" w:eastAsia="华文中宋" w:hAnsi="Arial" w:cs="Arial" w:hint="eastAsia"/>
              </w:rPr>
              <w:t>R</w:t>
            </w:r>
            <w:r w:rsidRPr="00183CA7">
              <w:rPr>
                <w:rFonts w:ascii="Arial" w:eastAsia="华文中宋" w:hAnsi="Arial" w:cs="Arial"/>
              </w:rPr>
              <w:t>eward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任务奖励</w:t>
            </w:r>
          </w:p>
        </w:tc>
      </w:tr>
      <w:tr w:rsidR="00CC28F5" w:rsidTr="00D83D2D">
        <w:tc>
          <w:tcPr>
            <w:tcW w:w="2406" w:type="dxa"/>
          </w:tcPr>
          <w:p w:rsidR="00CC28F5" w:rsidRPr="00533BA2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taskImg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商家任务图（图片上传对应名称，把图片信息塞到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中传递）</w:t>
            </w:r>
          </w:p>
        </w:tc>
      </w:tr>
      <w:tr w:rsidR="00CC28F5" w:rsidTr="00D83D2D">
        <w:tc>
          <w:tcPr>
            <w:tcW w:w="2406" w:type="dxa"/>
          </w:tcPr>
          <w:p w:rsidR="00CC28F5" w:rsidRPr="00533BA2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cat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任务分类</w:t>
            </w:r>
          </w:p>
          <w:p w:rsidR="00CC28F5" w:rsidRDefault="00CC28F5" w:rsidP="00D83D2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1：视频宣传类</w:t>
            </w:r>
          </w:p>
          <w:p w:rsidR="00CC28F5" w:rsidRDefault="00CC28F5" w:rsidP="00D83D2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2：分享积攒</w:t>
            </w:r>
          </w:p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宋体" w:hAnsi="宋体"/>
              </w:rPr>
              <w:t>3：下载类</w:t>
            </w:r>
          </w:p>
        </w:tc>
      </w:tr>
      <w:tr w:rsidR="00CC28F5" w:rsidTr="00D83D2D">
        <w:tc>
          <w:tcPr>
            <w:tcW w:w="2406" w:type="dxa"/>
          </w:tcPr>
          <w:p w:rsidR="00CC28F5" w:rsidRPr="00E24EFF" w:rsidRDefault="00CC28F5" w:rsidP="00D83D2D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  <w:highlight w:val="yellow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8"/>
                <w:szCs w:val="28"/>
              </w:rPr>
              <w:t>attm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任务封面（多张）（</w:t>
            </w:r>
            <w:r>
              <w:rPr>
                <w:rFonts w:ascii="Arial" w:hAnsi="Arial" w:cs="Arial" w:hint="eastAsia"/>
              </w:rPr>
              <w:t>图片上传对应名称，把图片信息塞到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</w:t>
            </w:r>
            <w:r>
              <w:rPr>
                <w:rFonts w:ascii="Arial" w:eastAsia="华文中宋" w:hAnsi="Arial" w:cs="Arial" w:hint="eastAsia"/>
              </w:rPr>
              <w:t>）</w:t>
            </w:r>
          </w:p>
        </w:tc>
      </w:tr>
      <w:tr w:rsidR="00CC28F5" w:rsidTr="00D83D2D">
        <w:tc>
          <w:tcPr>
            <w:tcW w:w="2406" w:type="dxa"/>
          </w:tcPr>
          <w:p w:rsidR="00CC28F5" w:rsidRPr="00533BA2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Arial" w:hint="eastAsia"/>
              </w:rPr>
              <w:t>webU</w:t>
            </w:r>
            <w:r>
              <w:rPr>
                <w:rFonts w:ascii="宋体" w:hAnsi="宋体" w:cs="Arial"/>
              </w:rPr>
              <w:t>rl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宋体" w:hAnsi="宋体" w:cs="宋体" w:hint="eastAsia"/>
                <w:kern w:val="0"/>
              </w:rPr>
              <w:t>任务分享链接</w:t>
            </w:r>
          </w:p>
        </w:tc>
      </w:tr>
      <w:tr w:rsidR="00CC28F5" w:rsidTr="00D83D2D">
        <w:tc>
          <w:tcPr>
            <w:tcW w:w="2406" w:type="dxa"/>
          </w:tcPr>
          <w:p w:rsidR="00CC28F5" w:rsidRPr="00533BA2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Arial"/>
              </w:rPr>
              <w:t>publish</w:t>
            </w:r>
            <w:r>
              <w:rPr>
                <w:rFonts w:ascii="宋体" w:hAnsi="宋体" w:cs="Arial" w:hint="eastAsia"/>
              </w:rPr>
              <w:t>I</w:t>
            </w:r>
            <w:r>
              <w:rPr>
                <w:rFonts w:ascii="宋体" w:hAnsi="宋体" w:cs="Arial"/>
              </w:rPr>
              <w:t>d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Pr="00183CA7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</w:rPr>
              <w:t>任务发布人</w:t>
            </w:r>
            <w:r>
              <w:rPr>
                <w:rFonts w:ascii="宋体" w:hAnsi="宋体" w:cs="宋体"/>
                <w:kern w:val="0"/>
              </w:rPr>
              <w:t>ID</w:t>
            </w:r>
            <w:r>
              <w:rPr>
                <w:rFonts w:ascii="宋体" w:hAnsi="宋体" w:hint="eastAsia"/>
              </w:rPr>
              <w:tab/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content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任务内容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descri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任务描述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宋体" w:hAnsi="宋体" w:cs="Arial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宋体" w:hAnsi="宋体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任务状态：</w:t>
            </w:r>
          </w:p>
          <w:p w:rsidR="00CC28F5" w:rsidRDefault="00CC28F5" w:rsidP="00D83D2D">
            <w:pPr>
              <w:rPr>
                <w:rFonts w:ascii="宋体"/>
              </w:rPr>
            </w:pPr>
            <w:r>
              <w:rPr>
                <w:rFonts w:ascii="宋体"/>
              </w:rPr>
              <w:t>0-</w:t>
            </w:r>
            <w:r>
              <w:rPr>
                <w:rFonts w:ascii="宋体" w:hAnsi="宋体" w:hint="eastAsia"/>
              </w:rPr>
              <w:t>新建</w:t>
            </w:r>
          </w:p>
          <w:p w:rsidR="00CC28F5" w:rsidRDefault="00CC28F5" w:rsidP="00D83D2D">
            <w:pPr>
              <w:rPr>
                <w:rFonts w:ascii="宋体"/>
              </w:rPr>
            </w:pPr>
            <w:r>
              <w:rPr>
                <w:rFonts w:ascii="宋体" w:hAnsi="宋体"/>
              </w:rPr>
              <w:t>1-</w:t>
            </w:r>
            <w:r>
              <w:rPr>
                <w:rFonts w:ascii="宋体" w:hAnsi="宋体" w:hint="eastAsia"/>
              </w:rPr>
              <w:t>发布中</w:t>
            </w:r>
          </w:p>
          <w:p w:rsidR="00CC28F5" w:rsidRDefault="00CC28F5" w:rsidP="00D83D2D">
            <w:pPr>
              <w:rPr>
                <w:rFonts w:ascii="宋体"/>
              </w:rPr>
            </w:pPr>
            <w:r>
              <w:rPr>
                <w:rFonts w:ascii="宋体" w:hAnsi="宋体"/>
              </w:rPr>
              <w:t>2-</w:t>
            </w:r>
            <w:r>
              <w:rPr>
                <w:rFonts w:ascii="宋体" w:hAnsi="宋体" w:hint="eastAsia"/>
              </w:rPr>
              <w:t>已结束</w:t>
            </w:r>
          </w:p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/>
              </w:rPr>
              <w:t>3-</w:t>
            </w:r>
            <w:r>
              <w:rPr>
                <w:rFonts w:ascii="宋体" w:hAnsi="宋体" w:hint="eastAsia"/>
              </w:rPr>
              <w:t>审核未通过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 w:rsidRPr="00183CA7">
              <w:rPr>
                <w:rFonts w:ascii="宋体" w:hAnsi="宋体"/>
              </w:rPr>
              <w:t>site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</w:rPr>
              <w:t>har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广告在界面中位置</w:t>
            </w:r>
          </w:p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1：上</w:t>
            </w:r>
          </w:p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2：中</w:t>
            </w:r>
          </w:p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3：下</w:t>
            </w:r>
          </w:p>
        </w:tc>
      </w:tr>
      <w:tr w:rsidR="00CC28F5" w:rsidTr="00D83D2D">
        <w:tc>
          <w:tcPr>
            <w:tcW w:w="2406" w:type="dxa"/>
          </w:tcPr>
          <w:p w:rsidR="00CC28F5" w:rsidRPr="00183CA7" w:rsidRDefault="00CC28F5" w:rsidP="00D83D2D">
            <w:pPr>
              <w:rPr>
                <w:rFonts w:ascii="宋体" w:hAnsi="宋体"/>
              </w:rPr>
            </w:pPr>
            <w:r w:rsidRPr="00115930">
              <w:rPr>
                <w:rFonts w:ascii="宋体" w:hAnsi="宋体"/>
              </w:rPr>
              <w:t>adImg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广告图片（</w:t>
            </w:r>
            <w:r>
              <w:rPr>
                <w:rFonts w:ascii="Arial" w:hAnsi="Arial" w:cs="Arial" w:hint="eastAsia"/>
              </w:rPr>
              <w:t>图片上传对应名称，把图片信息塞到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</w:t>
            </w:r>
            <w:r>
              <w:rPr>
                <w:rFonts w:ascii="宋体" w:hAnsi="宋体" w:cs="宋体" w:hint="eastAsia"/>
                <w:kern w:val="0"/>
              </w:rPr>
              <w:t>）</w:t>
            </w:r>
          </w:p>
        </w:tc>
      </w:tr>
      <w:tr w:rsidR="00CC28F5" w:rsidTr="00D83D2D">
        <w:tc>
          <w:tcPr>
            <w:tcW w:w="2406" w:type="dxa"/>
          </w:tcPr>
          <w:p w:rsidR="00CC28F5" w:rsidRPr="00115930" w:rsidRDefault="00CC28F5" w:rsidP="00D83D2D">
            <w:pPr>
              <w:rPr>
                <w:rFonts w:ascii="宋体" w:hAnsi="宋体"/>
              </w:rPr>
            </w:pP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catId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分类ID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hop</w:t>
            </w:r>
            <w:r w:rsidRPr="001159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店铺ID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1159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adWebUrl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广告链接地址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广告内容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1159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</w:t>
            </w: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Descri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广告说明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effectT</w:t>
            </w: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hint="eastAsia"/>
              </w:rPr>
              <w:t>广告生效时间：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expire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1159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hint="eastAsia"/>
              </w:rPr>
              <w:t>广告过期时间：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任务项ID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discount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公司账号扣款分值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um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分享积攒数量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evel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玩游戏应达到的级别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evel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是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会员等级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task</w:t>
            </w:r>
            <w:r>
              <w:rPr>
                <w:rFonts w:ascii="宋体" w:hAnsi="宋体" w:hint="eastAsia"/>
              </w:rPr>
              <w:t>R</w:t>
            </w:r>
            <w:r w:rsidRPr="00C376F7">
              <w:rPr>
                <w:rFonts w:ascii="宋体" w:hAnsi="宋体"/>
              </w:rPr>
              <w:t>eward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任务奖励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start</w:t>
            </w:r>
            <w:r>
              <w:rPr>
                <w:rFonts w:ascii="宋体" w:hAnsi="宋体" w:hint="eastAsia"/>
              </w:rPr>
              <w:t>T</w:t>
            </w:r>
            <w:r w:rsidRPr="00C376F7">
              <w:rPr>
                <w:rFonts w:ascii="宋体" w:hAnsi="宋体"/>
              </w:rPr>
              <w:t>ime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>
              <w:rPr>
                <w:rFonts w:ascii="宋体" w:hAnsi="宋体" w:hint="eastAsia"/>
              </w:rPr>
              <w:t>任务开始时间：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limit</w:t>
            </w:r>
            <w:r>
              <w:rPr>
                <w:rFonts w:ascii="宋体" w:hAnsi="宋体" w:hint="eastAsia"/>
              </w:rPr>
              <w:t>T</w:t>
            </w:r>
            <w:r w:rsidRPr="00C376F7">
              <w:rPr>
                <w:rFonts w:ascii="宋体" w:hAnsi="宋体"/>
              </w:rPr>
              <w:t>ime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Date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blue"/>
              </w:rPr>
            </w:pPr>
            <w:r>
              <w:rPr>
                <w:rFonts w:ascii="宋体" w:hAnsi="宋体" w:hint="eastAsia"/>
              </w:rPr>
              <w:t>任务结束时间：</w:t>
            </w:r>
            <w:r>
              <w:rPr>
                <w:rFonts w:ascii="宋体" w:hAnsi="宋体"/>
              </w:rPr>
              <w:t>yyyy-MM-dd HH:mm:ss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ruleDescri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是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规则描述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total</w:t>
            </w:r>
            <w:r>
              <w:rPr>
                <w:rFonts w:ascii="宋体" w:hAnsi="宋体" w:hint="eastAsia"/>
              </w:rPr>
              <w:t>P</w:t>
            </w:r>
            <w:r w:rsidRPr="00C376F7">
              <w:rPr>
                <w:rFonts w:ascii="宋体" w:hAnsi="宋体"/>
              </w:rPr>
              <w:t>oint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任务总分值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C376F7">
              <w:rPr>
                <w:rFonts w:ascii="宋体" w:hAnsi="宋体"/>
              </w:rPr>
              <w:t>invited</w:t>
            </w:r>
            <w:r>
              <w:rPr>
                <w:rFonts w:ascii="宋体" w:hAnsi="宋体" w:hint="eastAsia"/>
              </w:rPr>
              <w:t>P</w:t>
            </w:r>
            <w:r w:rsidRPr="00C376F7">
              <w:rPr>
                <w:rFonts w:ascii="宋体" w:hAnsi="宋体"/>
              </w:rPr>
              <w:t>oint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宋体" w:hAnsi="宋体"/>
              </w:rPr>
            </w:pPr>
            <w:r w:rsidRPr="00C376F7">
              <w:rPr>
                <w:rFonts w:ascii="宋体" w:hAnsi="宋体"/>
              </w:rPr>
              <w:t>每人完成任务获取分值\每次</w:t>
            </w:r>
          </w:p>
        </w:tc>
      </w:tr>
      <w:tr w:rsidR="00CC28F5" w:rsidTr="00D83D2D">
        <w:tc>
          <w:tcPr>
            <w:tcW w:w="2406" w:type="dxa"/>
          </w:tcPr>
          <w:p w:rsidR="00CC28F5" w:rsidRPr="00C376F7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unit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否</w:t>
            </w:r>
          </w:p>
        </w:tc>
        <w:tc>
          <w:tcPr>
            <w:tcW w:w="2723" w:type="dxa"/>
          </w:tcPr>
          <w:p w:rsidR="00CC28F5" w:rsidRPr="00C376F7" w:rsidRDefault="00CC28F5" w:rsidP="00D83D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单位</w:t>
            </w:r>
            <w:r>
              <w:rPr>
                <w:rFonts w:ascii="宋体" w:hAnsi="宋体" w:hint="eastAsia"/>
              </w:rPr>
              <w:t>(1-人  2-积分)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C28F5" w:rsidTr="00D83D2D">
        <w:tc>
          <w:tcPr>
            <w:tcW w:w="2406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C28F5" w:rsidRDefault="00CC28F5" w:rsidP="00CC28F5">
      <w:pPr>
        <w:rPr>
          <w:vanish/>
        </w:rPr>
      </w:pPr>
    </w:p>
    <w:p w:rsidR="00CC28F5" w:rsidRDefault="00CC28F5" w:rsidP="00CC28F5"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CC28F5" w:rsidTr="00D83D2D">
        <w:tc>
          <w:tcPr>
            <w:tcW w:w="28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C28F5" w:rsidTr="00D83D2D">
        <w:tc>
          <w:tcPr>
            <w:tcW w:w="2802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CC28F5" w:rsidRDefault="00CC28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C28F5" w:rsidTr="00D83D2D">
        <w:tc>
          <w:tcPr>
            <w:tcW w:w="2802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CC28F5" w:rsidRDefault="00CC28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CC28F5" w:rsidRDefault="00CC28F5"/>
    <w:p w:rsidR="00CC28F5" w:rsidRDefault="00CC28F5"/>
    <w:p w:rsidR="008C6856" w:rsidRDefault="00DF0CC0" w:rsidP="0084517E">
      <w:pPr>
        <w:pStyle w:val="1"/>
        <w:numPr>
          <w:ilvl w:val="0"/>
          <w:numId w:val="65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lastRenderedPageBreak/>
        <w:t>活动</w:t>
      </w:r>
    </w:p>
    <w:p w:rsidR="00AF7364" w:rsidRDefault="00AF7364" w:rsidP="00AF7364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接口</w:t>
      </w:r>
    </w:p>
    <w:p w:rsidR="005B29E2" w:rsidRDefault="005B29E2" w:rsidP="005B29E2"/>
    <w:p w:rsidR="005B29E2" w:rsidRDefault="005B29E2" w:rsidP="005B29E2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已报名活动的活动时间列表</w:t>
      </w:r>
    </w:p>
    <w:p w:rsidR="005B29E2" w:rsidRDefault="005B29E2" w:rsidP="005B29E2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5B29E2" w:rsidRDefault="005B29E2" w:rsidP="005B29E2">
      <w:pPr>
        <w:ind w:firstLine="420"/>
      </w:pPr>
      <w:r>
        <w:t>/</w:t>
      </w:r>
      <w:r w:rsidRPr="00217472">
        <w:t>shopping/activity</w:t>
      </w:r>
      <w:r>
        <w:t>/</w:t>
      </w:r>
      <w:r w:rsidRPr="005B29E2">
        <w:t>getActEnrollTime</w:t>
      </w:r>
    </w:p>
    <w:p w:rsidR="005B29E2" w:rsidRDefault="005B29E2" w:rsidP="005B29E2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5B29E2" w:rsidTr="00D83D2D">
        <w:tc>
          <w:tcPr>
            <w:tcW w:w="2406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B29E2" w:rsidTr="00D83D2D">
        <w:tc>
          <w:tcPr>
            <w:tcW w:w="2406" w:type="dxa"/>
          </w:tcPr>
          <w:p w:rsidR="005B29E2" w:rsidRPr="007F3E53" w:rsidRDefault="00A661B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type</w:t>
            </w:r>
          </w:p>
        </w:tc>
        <w:tc>
          <w:tcPr>
            <w:tcW w:w="1202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B29E2" w:rsidRDefault="00E731A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类型 1-一元兑 2-抢购 3-</w:t>
            </w:r>
            <w:r w:rsidR="003A0D1C">
              <w:rPr>
                <w:rFonts w:ascii="宋体" w:hAnsi="宋体" w:cs="宋体" w:hint="eastAsia"/>
              </w:rPr>
              <w:t>拼团</w:t>
            </w:r>
          </w:p>
        </w:tc>
      </w:tr>
      <w:tr w:rsidR="00FC01E0" w:rsidTr="00D83D2D">
        <w:tc>
          <w:tcPr>
            <w:tcW w:w="2406" w:type="dxa"/>
          </w:tcPr>
          <w:p w:rsidR="00FC01E0" w:rsidRDefault="00FC01E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202" w:type="dxa"/>
          </w:tcPr>
          <w:p w:rsidR="00FC01E0" w:rsidRDefault="00FC01E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FC01E0" w:rsidRDefault="00FC01E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FC01E0" w:rsidRDefault="00FC01E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C01E0" w:rsidRDefault="00FC01E0" w:rsidP="00D83D2D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店铺id</w:t>
            </w:r>
          </w:p>
        </w:tc>
      </w:tr>
      <w:tr w:rsidR="005B29E2" w:rsidTr="00D83D2D">
        <w:tc>
          <w:tcPr>
            <w:tcW w:w="2406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5B29E2" w:rsidTr="00D83D2D">
        <w:tc>
          <w:tcPr>
            <w:tcW w:w="2406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5B29E2" w:rsidRDefault="005B29E2" w:rsidP="005B29E2">
      <w:pPr>
        <w:rPr>
          <w:vanish/>
        </w:rPr>
      </w:pPr>
    </w:p>
    <w:p w:rsidR="005B29E2" w:rsidRDefault="005B29E2" w:rsidP="005B29E2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5B29E2" w:rsidTr="00D83D2D">
        <w:tc>
          <w:tcPr>
            <w:tcW w:w="2802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B29E2" w:rsidTr="00D83D2D">
        <w:tc>
          <w:tcPr>
            <w:tcW w:w="2802" w:type="dxa"/>
          </w:tcPr>
          <w:p w:rsidR="005B29E2" w:rsidRDefault="00E15392" w:rsidP="00D83D2D">
            <w:pPr>
              <w:rPr>
                <w:rFonts w:ascii="Arial" w:hAnsi="Arial" w:cs="Arial"/>
              </w:rPr>
            </w:pPr>
            <w:r w:rsidRPr="00E15392">
              <w:rPr>
                <w:rFonts w:ascii="Arial" w:hAnsi="Arial" w:cs="Arial"/>
              </w:rPr>
              <w:t>enroll_time_list</w:t>
            </w:r>
          </w:p>
        </w:tc>
        <w:tc>
          <w:tcPr>
            <w:tcW w:w="1275" w:type="dxa"/>
          </w:tcPr>
          <w:p w:rsidR="005B29E2" w:rsidRDefault="00825428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993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物流公司信息列表</w:t>
            </w:r>
          </w:p>
        </w:tc>
      </w:tr>
      <w:tr w:rsidR="005B29E2" w:rsidTr="00D83D2D">
        <w:tc>
          <w:tcPr>
            <w:tcW w:w="2802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5B29E2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927FA">
              <w:rPr>
                <w:rFonts w:ascii="Arial" w:hAnsi="Arial" w:cs="Arial" w:hint="eastAsia"/>
              </w:rPr>
              <w:t>oolean</w:t>
            </w:r>
          </w:p>
        </w:tc>
        <w:tc>
          <w:tcPr>
            <w:tcW w:w="993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5B29E2" w:rsidRDefault="005B29E2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5B29E2" w:rsidTr="00D83D2D">
        <w:tc>
          <w:tcPr>
            <w:tcW w:w="2802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5B29E2" w:rsidRDefault="005B29E2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5B29E2" w:rsidRDefault="005B29E2" w:rsidP="005B29E2"/>
    <w:p w:rsidR="00FF799D" w:rsidRDefault="00FF799D" w:rsidP="00FF799D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一元兑活动列表</w:t>
      </w:r>
    </w:p>
    <w:p w:rsidR="00FF799D" w:rsidRDefault="00FF799D" w:rsidP="00FF799D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FF799D" w:rsidRDefault="00FF799D" w:rsidP="00FF799D">
      <w:pPr>
        <w:ind w:firstLine="420"/>
      </w:pPr>
      <w:r>
        <w:t>/</w:t>
      </w:r>
      <w:r w:rsidRPr="00217472">
        <w:t>shopping/activity</w:t>
      </w:r>
      <w:r>
        <w:t>/</w:t>
      </w:r>
      <w:r w:rsidR="00B82DFE" w:rsidRPr="00B82DFE">
        <w:t>getOnedollarActList</w:t>
      </w:r>
    </w:p>
    <w:p w:rsidR="00FF799D" w:rsidRDefault="00FF799D" w:rsidP="00FF799D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FF799D" w:rsidTr="00D83D2D">
        <w:tc>
          <w:tcPr>
            <w:tcW w:w="2406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F799D" w:rsidTr="00D83D2D">
        <w:tc>
          <w:tcPr>
            <w:tcW w:w="2406" w:type="dxa"/>
          </w:tcPr>
          <w:p w:rsidR="00FF799D" w:rsidRPr="007F3E53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202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店铺id</w:t>
            </w:r>
          </w:p>
        </w:tc>
      </w:tr>
      <w:tr w:rsidR="00FF799D" w:rsidTr="00D83D2D">
        <w:tc>
          <w:tcPr>
            <w:tcW w:w="2406" w:type="dxa"/>
          </w:tcPr>
          <w:p w:rsidR="00FF799D" w:rsidRPr="00533BA2" w:rsidRDefault="00B82DFE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status</w:t>
            </w:r>
          </w:p>
        </w:tc>
        <w:tc>
          <w:tcPr>
            <w:tcW w:w="1202" w:type="dxa"/>
          </w:tcPr>
          <w:p w:rsidR="00FF799D" w:rsidRDefault="00B82DFE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F799D" w:rsidRDefault="00B82DFE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已报名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已结束</w:t>
            </w:r>
          </w:p>
        </w:tc>
      </w:tr>
      <w:tr w:rsidR="00FF799D" w:rsidTr="00D83D2D">
        <w:tc>
          <w:tcPr>
            <w:tcW w:w="2406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F799D" w:rsidTr="00D83D2D">
        <w:tc>
          <w:tcPr>
            <w:tcW w:w="2406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F799D" w:rsidRDefault="00FF799D" w:rsidP="00FF799D">
      <w:pPr>
        <w:rPr>
          <w:vanish/>
        </w:rPr>
      </w:pPr>
    </w:p>
    <w:p w:rsidR="00FF799D" w:rsidRDefault="00FF799D" w:rsidP="00FF799D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FF799D" w:rsidTr="00D83D2D">
        <w:tc>
          <w:tcPr>
            <w:tcW w:w="2802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F18E7" w:rsidTr="00D83D2D">
        <w:tc>
          <w:tcPr>
            <w:tcW w:w="2802" w:type="dxa"/>
          </w:tcPr>
          <w:p w:rsidR="006F18E7" w:rsidRDefault="006F18E7" w:rsidP="00D83D2D">
            <w:pPr>
              <w:rPr>
                <w:rFonts w:ascii="Arial" w:hAnsi="Arial" w:cs="Arial"/>
              </w:rPr>
            </w:pPr>
            <w:r w:rsidRPr="009E6CD2">
              <w:rPr>
                <w:rFonts w:ascii="Arial" w:hAnsi="Arial" w:cs="Arial"/>
              </w:rPr>
              <w:t>ondDollar_act_list</w:t>
            </w:r>
          </w:p>
        </w:tc>
        <w:tc>
          <w:tcPr>
            <w:tcW w:w="1275" w:type="dxa"/>
          </w:tcPr>
          <w:p w:rsidR="006F18E7" w:rsidRDefault="006F18E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993" w:type="dxa"/>
          </w:tcPr>
          <w:p w:rsidR="006F18E7" w:rsidRDefault="006F18E7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F18E7" w:rsidRDefault="006F18E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6F18E7" w:rsidRDefault="0056206A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已报名的一元兑列表</w:t>
            </w:r>
          </w:p>
        </w:tc>
      </w:tr>
      <w:tr w:rsidR="00FF799D" w:rsidTr="00D83D2D">
        <w:tc>
          <w:tcPr>
            <w:tcW w:w="2802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993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FF799D" w:rsidRDefault="00FF799D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FF799D" w:rsidTr="00D83D2D">
        <w:tc>
          <w:tcPr>
            <w:tcW w:w="2802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FF799D" w:rsidRDefault="00FF799D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FF799D" w:rsidRPr="005B29E2" w:rsidRDefault="00FF799D" w:rsidP="005B29E2"/>
    <w:p w:rsidR="00AF7364" w:rsidRDefault="00AF7364" w:rsidP="00AF7364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一元兑活动报名</w:t>
      </w:r>
    </w:p>
    <w:p w:rsidR="00AF7364" w:rsidRDefault="00AF7364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AF7364" w:rsidRDefault="00AF7364" w:rsidP="00AF7364">
      <w:pPr>
        <w:ind w:firstLine="420"/>
      </w:pPr>
      <w:r>
        <w:t>/</w:t>
      </w:r>
      <w:r w:rsidR="00217472" w:rsidRPr="00217472">
        <w:t>shopping/activity</w:t>
      </w:r>
      <w:r>
        <w:t>/</w:t>
      </w:r>
      <w:r w:rsidR="00217472" w:rsidRPr="00217472">
        <w:t>applyOneDollarActivity</w:t>
      </w:r>
    </w:p>
    <w:p w:rsidR="00AF7364" w:rsidRDefault="00AF7364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AF7364" w:rsidTr="00D83D2D">
        <w:tc>
          <w:tcPr>
            <w:tcW w:w="2406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F7364" w:rsidTr="00D83D2D">
        <w:tc>
          <w:tcPr>
            <w:tcW w:w="2406" w:type="dxa"/>
          </w:tcPr>
          <w:p w:rsidR="00AF7364" w:rsidRPr="007F3E53" w:rsidRDefault="007F3E53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202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F7364" w:rsidRDefault="002524D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商品Id</w:t>
            </w:r>
          </w:p>
        </w:tc>
      </w:tr>
      <w:tr w:rsidR="00AF7364" w:rsidTr="00D83D2D">
        <w:tc>
          <w:tcPr>
            <w:tcW w:w="2406" w:type="dxa"/>
          </w:tcPr>
          <w:p w:rsidR="00AF7364" w:rsidRPr="00533BA2" w:rsidRDefault="007F3E53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storeNumber</w:t>
            </w:r>
          </w:p>
        </w:tc>
        <w:tc>
          <w:tcPr>
            <w:tcW w:w="1202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F7364" w:rsidRDefault="003A607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库存数</w:t>
            </w:r>
          </w:p>
        </w:tc>
      </w:tr>
      <w:tr w:rsidR="00AF7364" w:rsidTr="00D83D2D">
        <w:tc>
          <w:tcPr>
            <w:tcW w:w="2406" w:type="dxa"/>
          </w:tcPr>
          <w:p w:rsidR="00AF7364" w:rsidRPr="00533BA2" w:rsidRDefault="007F3E53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startTime</w:t>
            </w:r>
          </w:p>
        </w:tc>
        <w:tc>
          <w:tcPr>
            <w:tcW w:w="1202" w:type="dxa"/>
          </w:tcPr>
          <w:p w:rsidR="00AF7364" w:rsidRDefault="00214699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ate</w:t>
            </w:r>
          </w:p>
        </w:tc>
        <w:tc>
          <w:tcPr>
            <w:tcW w:w="965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F7364" w:rsidRDefault="007F3E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活动开始时间</w:t>
            </w:r>
          </w:p>
        </w:tc>
      </w:tr>
      <w:tr w:rsidR="007F3E53" w:rsidTr="00D83D2D">
        <w:tc>
          <w:tcPr>
            <w:tcW w:w="2406" w:type="dxa"/>
          </w:tcPr>
          <w:p w:rsidR="007F3E53" w:rsidRPr="007F3E53" w:rsidRDefault="007F3E53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endTime</w:t>
            </w:r>
          </w:p>
        </w:tc>
        <w:tc>
          <w:tcPr>
            <w:tcW w:w="1202" w:type="dxa"/>
          </w:tcPr>
          <w:p w:rsidR="007F3E53" w:rsidRDefault="00214699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ate</w:t>
            </w:r>
          </w:p>
        </w:tc>
        <w:tc>
          <w:tcPr>
            <w:tcW w:w="965" w:type="dxa"/>
          </w:tcPr>
          <w:p w:rsidR="007F3E53" w:rsidRDefault="007F3E53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7F3E53" w:rsidRDefault="00BC0A7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F3E53" w:rsidRDefault="007F3E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活动结束时间</w:t>
            </w:r>
          </w:p>
        </w:tc>
      </w:tr>
      <w:tr w:rsidR="00E1639B" w:rsidTr="00D83D2D">
        <w:tc>
          <w:tcPr>
            <w:tcW w:w="2406" w:type="dxa"/>
          </w:tcPr>
          <w:p w:rsidR="00E1639B" w:rsidRPr="007F3E53" w:rsidRDefault="00E1639B" w:rsidP="00D83D2D">
            <w:pPr>
              <w:rPr>
                <w:rFonts w:ascii="Arial" w:eastAsia="华文中宋" w:hAnsi="Arial" w:cs="Arial"/>
              </w:rPr>
            </w:pPr>
            <w:r w:rsidRPr="00E1639B">
              <w:rPr>
                <w:rFonts w:ascii="Arial" w:eastAsia="华文中宋" w:hAnsi="Arial" w:cs="Arial"/>
              </w:rPr>
              <w:t>oneDollarImg</w:t>
            </w:r>
          </w:p>
        </w:tc>
        <w:tc>
          <w:tcPr>
            <w:tcW w:w="1202" w:type="dxa"/>
          </w:tcPr>
          <w:p w:rsidR="00E1639B" w:rsidRDefault="00E1639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E1639B" w:rsidRDefault="00E1639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1639B" w:rsidRDefault="00E1639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1639B" w:rsidRDefault="00E1639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活动报名图</w:t>
            </w:r>
          </w:p>
        </w:tc>
      </w:tr>
      <w:tr w:rsidR="007F3E53" w:rsidTr="00D83D2D">
        <w:tc>
          <w:tcPr>
            <w:tcW w:w="2406" w:type="dxa"/>
          </w:tcPr>
          <w:p w:rsidR="007F3E53" w:rsidRPr="007F3E53" w:rsidRDefault="002524D5" w:rsidP="00D83D2D">
            <w:pPr>
              <w:rPr>
                <w:rFonts w:ascii="Arial" w:eastAsia="华文中宋" w:hAnsi="Arial" w:cs="Arial"/>
              </w:rPr>
            </w:pPr>
            <w:r w:rsidRPr="002524D5">
              <w:rPr>
                <w:rFonts w:ascii="Arial" w:eastAsia="华文中宋" w:hAnsi="Arial" w:cs="Arial"/>
              </w:rPr>
              <w:t>attend</w:t>
            </w:r>
            <w:r>
              <w:rPr>
                <w:rFonts w:ascii="Arial" w:eastAsia="华文中宋" w:hAnsi="Arial" w:cs="Arial" w:hint="eastAsia"/>
              </w:rPr>
              <w:t>N</w:t>
            </w:r>
            <w:r w:rsidRPr="002524D5">
              <w:rPr>
                <w:rFonts w:ascii="Arial" w:eastAsia="华文中宋" w:hAnsi="Arial" w:cs="Arial"/>
              </w:rPr>
              <w:t>um</w:t>
            </w:r>
          </w:p>
        </w:tc>
        <w:tc>
          <w:tcPr>
            <w:tcW w:w="1202" w:type="dxa"/>
          </w:tcPr>
          <w:p w:rsidR="007F3E53" w:rsidRDefault="00214699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965" w:type="dxa"/>
          </w:tcPr>
          <w:p w:rsidR="007F3E53" w:rsidRDefault="007F3E53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7F3E53" w:rsidRDefault="00BC0A7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7F3E53" w:rsidRDefault="002524D5" w:rsidP="00D83D2D">
            <w:pPr>
              <w:rPr>
                <w:rFonts w:ascii="Arial" w:hAnsi="Arial" w:cs="Arial"/>
              </w:rPr>
            </w:pPr>
            <w:r>
              <w:rPr>
                <w:rFonts w:ascii="宋体" w:hAnsi="宋体" w:cs="宋体" w:hint="eastAsia"/>
              </w:rPr>
              <w:t>参与人数</w:t>
            </w:r>
          </w:p>
        </w:tc>
      </w:tr>
      <w:tr w:rsidR="00AF7364" w:rsidTr="00D83D2D">
        <w:tc>
          <w:tcPr>
            <w:tcW w:w="2406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F7364" w:rsidTr="00D83D2D">
        <w:tc>
          <w:tcPr>
            <w:tcW w:w="2406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AF7364" w:rsidRDefault="00AF7364" w:rsidP="00AF7364">
      <w:pPr>
        <w:rPr>
          <w:vanish/>
        </w:rPr>
      </w:pPr>
    </w:p>
    <w:p w:rsidR="00AF7364" w:rsidRDefault="00AF7364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AF7364" w:rsidTr="00D83D2D">
        <w:tc>
          <w:tcPr>
            <w:tcW w:w="2802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F7364" w:rsidTr="00D83D2D">
        <w:tc>
          <w:tcPr>
            <w:tcW w:w="2802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AF7364" w:rsidRDefault="00070B6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993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AF7364" w:rsidRDefault="00AF7364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AF7364" w:rsidTr="00D83D2D">
        <w:tc>
          <w:tcPr>
            <w:tcW w:w="2802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AF7364" w:rsidRDefault="00AF7364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AF7364" w:rsidRDefault="00AF7364" w:rsidP="00AF7364"/>
    <w:p w:rsidR="00112E97" w:rsidRDefault="00112E97" w:rsidP="00112E97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就要抢活动列表</w:t>
      </w:r>
    </w:p>
    <w:p w:rsidR="00112E97" w:rsidRDefault="00112E97" w:rsidP="00112E97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112E97" w:rsidRDefault="00112E97" w:rsidP="00112E97">
      <w:pPr>
        <w:ind w:firstLine="420"/>
      </w:pPr>
      <w:r>
        <w:t>/</w:t>
      </w:r>
      <w:r w:rsidRPr="00217472">
        <w:t>shopping/activity</w:t>
      </w:r>
      <w:r>
        <w:t>/</w:t>
      </w:r>
      <w:r w:rsidR="002D0023" w:rsidRPr="002D0023">
        <w:t>getPanicActList</w:t>
      </w:r>
    </w:p>
    <w:p w:rsidR="00112E97" w:rsidRDefault="00112E97" w:rsidP="00112E97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112E97" w:rsidTr="00D83D2D">
        <w:tc>
          <w:tcPr>
            <w:tcW w:w="2406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12E97" w:rsidTr="00D83D2D">
        <w:tc>
          <w:tcPr>
            <w:tcW w:w="2406" w:type="dxa"/>
          </w:tcPr>
          <w:p w:rsidR="00112E97" w:rsidRPr="007F3E53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202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店铺id</w:t>
            </w:r>
          </w:p>
        </w:tc>
      </w:tr>
      <w:tr w:rsidR="00112E97" w:rsidTr="00D83D2D">
        <w:tc>
          <w:tcPr>
            <w:tcW w:w="2406" w:type="dxa"/>
          </w:tcPr>
          <w:p w:rsidR="00112E97" w:rsidRPr="00533BA2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status</w:t>
            </w:r>
          </w:p>
        </w:tc>
        <w:tc>
          <w:tcPr>
            <w:tcW w:w="1202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已报名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已结束</w:t>
            </w:r>
          </w:p>
        </w:tc>
      </w:tr>
      <w:tr w:rsidR="00112E97" w:rsidTr="00D83D2D">
        <w:tc>
          <w:tcPr>
            <w:tcW w:w="2406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12E97" w:rsidTr="00D83D2D">
        <w:tc>
          <w:tcPr>
            <w:tcW w:w="2406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112E97" w:rsidRDefault="00112E97" w:rsidP="00112E97">
      <w:pPr>
        <w:rPr>
          <w:vanish/>
        </w:rPr>
      </w:pPr>
    </w:p>
    <w:p w:rsidR="00112E97" w:rsidRDefault="00112E97" w:rsidP="00112E97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112E97" w:rsidTr="00D83D2D">
        <w:tc>
          <w:tcPr>
            <w:tcW w:w="2802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12E97" w:rsidTr="00D83D2D">
        <w:tc>
          <w:tcPr>
            <w:tcW w:w="2802" w:type="dxa"/>
          </w:tcPr>
          <w:p w:rsidR="00112E97" w:rsidRDefault="00F443FD" w:rsidP="00D83D2D">
            <w:pPr>
              <w:rPr>
                <w:rFonts w:ascii="Arial" w:hAnsi="Arial" w:cs="Arial"/>
              </w:rPr>
            </w:pPr>
            <w:r w:rsidRPr="00F443FD">
              <w:rPr>
                <w:rFonts w:ascii="Arial" w:hAnsi="Arial" w:cs="Arial"/>
              </w:rPr>
              <w:t>panic_act_list</w:t>
            </w:r>
          </w:p>
        </w:tc>
        <w:tc>
          <w:tcPr>
            <w:tcW w:w="1275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993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已报名的一元兑列表</w:t>
            </w:r>
          </w:p>
        </w:tc>
      </w:tr>
      <w:tr w:rsidR="00112E97" w:rsidTr="00D83D2D">
        <w:tc>
          <w:tcPr>
            <w:tcW w:w="2802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993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112E97" w:rsidRDefault="00112E97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112E97" w:rsidTr="00D83D2D">
        <w:tc>
          <w:tcPr>
            <w:tcW w:w="2802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112E97" w:rsidRDefault="00112E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112E97" w:rsidRDefault="00112E97" w:rsidP="00AF7364"/>
    <w:p w:rsidR="00112E97" w:rsidRDefault="00112E97">
      <w:pPr>
        <w:widowControl/>
        <w:jc w:val="left"/>
      </w:pPr>
      <w:r>
        <w:br w:type="page"/>
      </w:r>
    </w:p>
    <w:p w:rsidR="00112E97" w:rsidRDefault="00112E97" w:rsidP="00AF7364"/>
    <w:p w:rsidR="00C41F5B" w:rsidRDefault="00C41F5B" w:rsidP="00C41F5B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就要抢活动报名</w:t>
      </w:r>
    </w:p>
    <w:p w:rsidR="00C41F5B" w:rsidRDefault="00C41F5B" w:rsidP="00C41F5B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C41F5B" w:rsidRDefault="00C41F5B" w:rsidP="00C41F5B">
      <w:pPr>
        <w:ind w:firstLine="420"/>
      </w:pPr>
      <w:r>
        <w:t>/</w:t>
      </w:r>
      <w:r w:rsidRPr="00217472">
        <w:t>shopping/activity</w:t>
      </w:r>
      <w:r>
        <w:t>/</w:t>
      </w:r>
      <w:r w:rsidR="00313BC0" w:rsidRPr="00E22853">
        <w:t>applyPanicActivity</w:t>
      </w:r>
    </w:p>
    <w:p w:rsidR="00C41F5B" w:rsidRDefault="00C41F5B" w:rsidP="00C41F5B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C41F5B" w:rsidTr="00D83D2D">
        <w:tc>
          <w:tcPr>
            <w:tcW w:w="2406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1F5B" w:rsidTr="00D83D2D">
        <w:tc>
          <w:tcPr>
            <w:tcW w:w="2406" w:type="dxa"/>
          </w:tcPr>
          <w:p w:rsidR="00C41F5B" w:rsidRPr="007F3E53" w:rsidRDefault="00C41F5B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97137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参与人数</w:t>
            </w:r>
          </w:p>
        </w:tc>
      </w:tr>
      <w:tr w:rsidR="00C41F5B" w:rsidTr="00D83D2D">
        <w:tc>
          <w:tcPr>
            <w:tcW w:w="2406" w:type="dxa"/>
          </w:tcPr>
          <w:p w:rsidR="00C41F5B" w:rsidRPr="00533BA2" w:rsidRDefault="00D20AC9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n</w:t>
            </w:r>
            <w:r w:rsidR="00C41F5B" w:rsidRPr="007F3E53">
              <w:rPr>
                <w:rFonts w:ascii="Arial" w:eastAsia="华文中宋" w:hAnsi="Arial" w:cs="Arial"/>
              </w:rPr>
              <w:t>umber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152B71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库存数</w:t>
            </w:r>
          </w:p>
        </w:tc>
      </w:tr>
      <w:tr w:rsidR="003A6075" w:rsidTr="00D83D2D">
        <w:tc>
          <w:tcPr>
            <w:tcW w:w="2406" w:type="dxa"/>
          </w:tcPr>
          <w:p w:rsidR="003A6075" w:rsidRDefault="003A607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type</w:t>
            </w:r>
          </w:p>
        </w:tc>
        <w:tc>
          <w:tcPr>
            <w:tcW w:w="1202" w:type="dxa"/>
          </w:tcPr>
          <w:p w:rsidR="003A6075" w:rsidRDefault="003A607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3A6075" w:rsidRDefault="003A6075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3A6075" w:rsidRDefault="003A607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3A6075" w:rsidRDefault="003A6075" w:rsidP="00D83D2D">
            <w:pPr>
              <w:rPr>
                <w:rFonts w:ascii="Arial" w:hAnsi="Arial" w:cs="Arial"/>
              </w:rPr>
            </w:pPr>
            <w:r w:rsidRPr="003A6075">
              <w:rPr>
                <w:rFonts w:ascii="Arial" w:hAnsi="Arial" w:cs="Arial"/>
              </w:rPr>
              <w:t>0-</w:t>
            </w:r>
            <w:r w:rsidRPr="003A6075">
              <w:rPr>
                <w:rFonts w:ascii="Arial" w:hAnsi="Arial" w:cs="Arial"/>
              </w:rPr>
              <w:t>无</w:t>
            </w:r>
            <w:r w:rsidRPr="003A6075">
              <w:rPr>
                <w:rFonts w:ascii="Arial" w:hAnsi="Arial" w:cs="Arial"/>
              </w:rPr>
              <w:t xml:space="preserve"> 1-</w:t>
            </w:r>
            <w:r w:rsidRPr="003A6075">
              <w:rPr>
                <w:rFonts w:ascii="Arial" w:hAnsi="Arial" w:cs="Arial"/>
              </w:rPr>
              <w:t>专属推荐</w:t>
            </w:r>
            <w:r w:rsidRPr="003A6075">
              <w:rPr>
                <w:rFonts w:ascii="Arial" w:hAnsi="Arial" w:cs="Arial"/>
              </w:rPr>
              <w:t xml:space="preserve"> 2-</w:t>
            </w:r>
            <w:r w:rsidRPr="003A6075">
              <w:rPr>
                <w:rFonts w:ascii="Arial" w:hAnsi="Arial" w:cs="Arial"/>
              </w:rPr>
              <w:t>必抢</w:t>
            </w:r>
            <w:r w:rsidRPr="003A6075">
              <w:rPr>
                <w:rFonts w:ascii="Arial" w:hAnsi="Arial" w:cs="Arial"/>
              </w:rPr>
              <w:t xml:space="preserve"> 3-</w:t>
            </w:r>
            <w:r w:rsidRPr="003A6075">
              <w:rPr>
                <w:rFonts w:ascii="Arial" w:hAnsi="Arial" w:cs="Arial"/>
              </w:rPr>
              <w:t>抢大牌</w:t>
            </w:r>
            <w:r w:rsidRPr="003A6075">
              <w:rPr>
                <w:rFonts w:ascii="Arial" w:hAnsi="Arial" w:cs="Arial"/>
              </w:rPr>
              <w:t xml:space="preserve"> 4-</w:t>
            </w:r>
            <w:r w:rsidRPr="003A6075">
              <w:rPr>
                <w:rFonts w:ascii="Arial" w:hAnsi="Arial" w:cs="Arial"/>
              </w:rPr>
              <w:t>抢洋货</w:t>
            </w:r>
          </w:p>
        </w:tc>
      </w:tr>
      <w:tr w:rsidR="00C41F5B" w:rsidTr="00D83D2D">
        <w:tc>
          <w:tcPr>
            <w:tcW w:w="2406" w:type="dxa"/>
          </w:tcPr>
          <w:p w:rsidR="00C41F5B" w:rsidRPr="00533BA2" w:rsidRDefault="00C41F5B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startTime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ate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活动开始时间</w:t>
            </w:r>
          </w:p>
        </w:tc>
      </w:tr>
      <w:tr w:rsidR="00C41F5B" w:rsidTr="00D83D2D">
        <w:tc>
          <w:tcPr>
            <w:tcW w:w="2406" w:type="dxa"/>
          </w:tcPr>
          <w:p w:rsidR="00C41F5B" w:rsidRPr="007F3E53" w:rsidRDefault="00C41F5B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endTime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ate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活动结束时间</w:t>
            </w:r>
          </w:p>
        </w:tc>
      </w:tr>
      <w:tr w:rsidR="00E1639B" w:rsidTr="00D83D2D">
        <w:tc>
          <w:tcPr>
            <w:tcW w:w="2406" w:type="dxa"/>
          </w:tcPr>
          <w:p w:rsidR="00E1639B" w:rsidRPr="007F3E53" w:rsidRDefault="00E1639B" w:rsidP="00F0079C">
            <w:pPr>
              <w:rPr>
                <w:rFonts w:ascii="Arial" w:eastAsia="华文中宋" w:hAnsi="Arial" w:cs="Arial"/>
              </w:rPr>
            </w:pPr>
            <w:r w:rsidRPr="00E1639B">
              <w:rPr>
                <w:rFonts w:ascii="Arial" w:eastAsia="华文中宋" w:hAnsi="Arial" w:cs="Arial"/>
              </w:rPr>
              <w:t>panicImg</w:t>
            </w:r>
          </w:p>
        </w:tc>
        <w:tc>
          <w:tcPr>
            <w:tcW w:w="1202" w:type="dxa"/>
          </w:tcPr>
          <w:p w:rsidR="00E1639B" w:rsidRDefault="00E1639B" w:rsidP="00F007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E1639B" w:rsidRDefault="00E1639B" w:rsidP="00F0079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1639B" w:rsidRDefault="00E1639B" w:rsidP="00F007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1639B" w:rsidRDefault="00E1639B" w:rsidP="00F007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活动报名图</w:t>
            </w:r>
          </w:p>
        </w:tc>
      </w:tr>
      <w:tr w:rsidR="00C41F5B" w:rsidTr="00D83D2D">
        <w:tc>
          <w:tcPr>
            <w:tcW w:w="2406" w:type="dxa"/>
          </w:tcPr>
          <w:p w:rsidR="00C41F5B" w:rsidRPr="007F3E53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</w:t>
            </w:r>
            <w:r w:rsidRPr="007F3E53">
              <w:rPr>
                <w:rFonts w:ascii="Arial" w:eastAsia="华文中宋" w:hAnsi="Arial" w:cs="Arial" w:hint="eastAsia"/>
              </w:rPr>
              <w:t>rice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活动价</w:t>
            </w:r>
          </w:p>
        </w:tc>
      </w:tr>
      <w:tr w:rsidR="00C41F5B" w:rsidTr="00D83D2D">
        <w:tc>
          <w:tcPr>
            <w:tcW w:w="2406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41F5B" w:rsidTr="00D83D2D">
        <w:tc>
          <w:tcPr>
            <w:tcW w:w="2406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41F5B" w:rsidRDefault="00C41F5B" w:rsidP="00C41F5B">
      <w:pPr>
        <w:rPr>
          <w:vanish/>
        </w:rPr>
      </w:pPr>
    </w:p>
    <w:p w:rsidR="00C41F5B" w:rsidRDefault="00C41F5B" w:rsidP="00C41F5B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C41F5B" w:rsidTr="00D83D2D">
        <w:tc>
          <w:tcPr>
            <w:tcW w:w="28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1F5B" w:rsidTr="00D83D2D">
        <w:tc>
          <w:tcPr>
            <w:tcW w:w="28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C41F5B" w:rsidRDefault="00364FDF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99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41F5B" w:rsidTr="00D83D2D">
        <w:tc>
          <w:tcPr>
            <w:tcW w:w="28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C41F5B" w:rsidRDefault="00C41F5B" w:rsidP="00C41F5B"/>
    <w:p w:rsidR="00FE5703" w:rsidRDefault="003B2D22" w:rsidP="00FE5703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拼团</w:t>
      </w:r>
      <w:r w:rsidR="00FE5703">
        <w:rPr>
          <w:rFonts w:hint="eastAsia"/>
        </w:rPr>
        <w:t>活动列表</w:t>
      </w:r>
    </w:p>
    <w:p w:rsidR="00FE5703" w:rsidRDefault="00FE5703" w:rsidP="00FE5703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FE5703" w:rsidRDefault="00FE5703" w:rsidP="00FE5703">
      <w:pPr>
        <w:ind w:firstLine="420"/>
      </w:pPr>
      <w:r>
        <w:t>/</w:t>
      </w:r>
      <w:r w:rsidRPr="00217472">
        <w:t>shopping/activity</w:t>
      </w:r>
      <w:r>
        <w:t>/</w:t>
      </w:r>
      <w:r w:rsidR="005D480C" w:rsidRPr="002F71E7">
        <w:t>getProductGroupActList</w:t>
      </w:r>
    </w:p>
    <w:p w:rsidR="00FE5703" w:rsidRDefault="00FE5703" w:rsidP="00FE5703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FE5703" w:rsidTr="00D83D2D">
        <w:tc>
          <w:tcPr>
            <w:tcW w:w="2406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E5703" w:rsidTr="00D83D2D">
        <w:tc>
          <w:tcPr>
            <w:tcW w:w="2406" w:type="dxa"/>
          </w:tcPr>
          <w:p w:rsidR="00FE5703" w:rsidRPr="007F3E5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202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店铺id</w:t>
            </w:r>
          </w:p>
        </w:tc>
      </w:tr>
      <w:tr w:rsidR="00FE5703" w:rsidTr="00D83D2D">
        <w:tc>
          <w:tcPr>
            <w:tcW w:w="2406" w:type="dxa"/>
          </w:tcPr>
          <w:p w:rsidR="00FE5703" w:rsidRPr="00533BA2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status</w:t>
            </w:r>
          </w:p>
        </w:tc>
        <w:tc>
          <w:tcPr>
            <w:tcW w:w="1202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已报名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已结束</w:t>
            </w:r>
          </w:p>
        </w:tc>
      </w:tr>
      <w:tr w:rsidR="00FE5703" w:rsidTr="00D83D2D">
        <w:tc>
          <w:tcPr>
            <w:tcW w:w="2406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E5703" w:rsidTr="00D83D2D">
        <w:tc>
          <w:tcPr>
            <w:tcW w:w="2406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E5703" w:rsidRDefault="00FE5703" w:rsidP="00FE5703">
      <w:pPr>
        <w:rPr>
          <w:vanish/>
        </w:rPr>
      </w:pPr>
    </w:p>
    <w:p w:rsidR="00FE5703" w:rsidRDefault="00FE5703" w:rsidP="00FE5703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FE5703" w:rsidTr="00D83D2D">
        <w:tc>
          <w:tcPr>
            <w:tcW w:w="2802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E5703" w:rsidTr="00D83D2D">
        <w:tc>
          <w:tcPr>
            <w:tcW w:w="2802" w:type="dxa"/>
          </w:tcPr>
          <w:p w:rsidR="00FE5703" w:rsidRDefault="007E4BD1" w:rsidP="00D83D2D">
            <w:pPr>
              <w:rPr>
                <w:rFonts w:ascii="Arial" w:hAnsi="Arial" w:cs="Arial"/>
              </w:rPr>
            </w:pPr>
            <w:r w:rsidRPr="007E4BD1">
              <w:rPr>
                <w:rFonts w:ascii="Arial" w:hAnsi="Arial" w:cs="Arial"/>
              </w:rPr>
              <w:t>productGroup_act_list</w:t>
            </w:r>
          </w:p>
        </w:tc>
        <w:tc>
          <w:tcPr>
            <w:tcW w:w="1275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993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已报名的一元兑列表</w:t>
            </w:r>
          </w:p>
        </w:tc>
      </w:tr>
      <w:tr w:rsidR="00FE5703" w:rsidTr="00D83D2D">
        <w:tc>
          <w:tcPr>
            <w:tcW w:w="2802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993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FE5703" w:rsidRDefault="00FE570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FE5703" w:rsidTr="00D83D2D">
        <w:tc>
          <w:tcPr>
            <w:tcW w:w="2802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FE5703" w:rsidRDefault="00FE570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FE5703" w:rsidRPr="00AF7364" w:rsidRDefault="00FE5703" w:rsidP="00C41F5B"/>
    <w:p w:rsidR="00C41F5B" w:rsidRDefault="00C15174" w:rsidP="00C41F5B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拼团</w:t>
      </w:r>
      <w:r w:rsidR="00C41F5B">
        <w:rPr>
          <w:rFonts w:hint="eastAsia"/>
        </w:rPr>
        <w:t>活动报名</w:t>
      </w:r>
    </w:p>
    <w:p w:rsidR="00C41F5B" w:rsidRDefault="00C41F5B" w:rsidP="00C41F5B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C41F5B" w:rsidRDefault="00C41F5B" w:rsidP="00C41F5B">
      <w:pPr>
        <w:ind w:firstLine="420"/>
      </w:pPr>
      <w:r>
        <w:t>/</w:t>
      </w:r>
      <w:r w:rsidRPr="00217472">
        <w:t>shopping/a</w:t>
      </w:r>
      <w:r w:rsidRPr="00313BC0">
        <w:t>ctiv</w:t>
      </w:r>
      <w:r w:rsidRPr="00217472">
        <w:t>ity</w:t>
      </w:r>
      <w:r>
        <w:t>/</w:t>
      </w:r>
      <w:r w:rsidR="00313BC0" w:rsidRPr="00313BC0">
        <w:t>applyGroupActivity</w:t>
      </w:r>
    </w:p>
    <w:p w:rsidR="00C41F5B" w:rsidRDefault="00C41F5B" w:rsidP="00C41F5B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C41F5B" w:rsidTr="00D83D2D">
        <w:tc>
          <w:tcPr>
            <w:tcW w:w="2406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1F5B" w:rsidTr="00D83D2D">
        <w:tc>
          <w:tcPr>
            <w:tcW w:w="2406" w:type="dxa"/>
          </w:tcPr>
          <w:p w:rsidR="00C41F5B" w:rsidRPr="007F3E53" w:rsidRDefault="00C41F5B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productId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830961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商品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830961" w:rsidTr="00D83D2D">
        <w:tc>
          <w:tcPr>
            <w:tcW w:w="2406" w:type="dxa"/>
          </w:tcPr>
          <w:p w:rsidR="00830961" w:rsidRPr="007F3E53" w:rsidRDefault="00830961" w:rsidP="00D83D2D">
            <w:pPr>
              <w:rPr>
                <w:rFonts w:ascii="Arial" w:eastAsia="华文中宋" w:hAnsi="Arial" w:cs="Arial"/>
              </w:rPr>
            </w:pPr>
            <w:r w:rsidRPr="00CE33E5">
              <w:rPr>
                <w:rFonts w:ascii="Arial" w:eastAsia="华文中宋" w:hAnsi="Arial" w:cs="Arial"/>
              </w:rPr>
              <w:t>buyerNumber</w:t>
            </w:r>
          </w:p>
        </w:tc>
        <w:tc>
          <w:tcPr>
            <w:tcW w:w="1202" w:type="dxa"/>
          </w:tcPr>
          <w:p w:rsidR="00830961" w:rsidRDefault="0079329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I</w:t>
            </w:r>
            <w:r>
              <w:rPr>
                <w:rFonts w:ascii="Arial" w:eastAsia="华文中宋" w:hAnsi="Arial" w:cs="Arial" w:hint="eastAsia"/>
              </w:rPr>
              <w:t>nt</w:t>
            </w:r>
          </w:p>
        </w:tc>
        <w:tc>
          <w:tcPr>
            <w:tcW w:w="965" w:type="dxa"/>
          </w:tcPr>
          <w:p w:rsidR="00830961" w:rsidRDefault="00830961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830961" w:rsidRDefault="00E12CF7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30961" w:rsidRDefault="00F0642C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参与人数</w:t>
            </w:r>
          </w:p>
        </w:tc>
      </w:tr>
      <w:tr w:rsidR="00C41F5B" w:rsidTr="00D83D2D">
        <w:tc>
          <w:tcPr>
            <w:tcW w:w="2406" w:type="dxa"/>
          </w:tcPr>
          <w:p w:rsidR="00C41F5B" w:rsidRPr="00533BA2" w:rsidRDefault="00C41F5B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storeNumber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</w:t>
            </w:r>
          </w:p>
        </w:tc>
      </w:tr>
      <w:tr w:rsidR="00C41F5B" w:rsidTr="00D83D2D">
        <w:tc>
          <w:tcPr>
            <w:tcW w:w="2406" w:type="dxa"/>
          </w:tcPr>
          <w:p w:rsidR="00C41F5B" w:rsidRPr="00533BA2" w:rsidRDefault="00C41F5B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startTime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ate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活动开始时间</w:t>
            </w:r>
          </w:p>
        </w:tc>
      </w:tr>
      <w:tr w:rsidR="00C41F5B" w:rsidTr="00D83D2D">
        <w:tc>
          <w:tcPr>
            <w:tcW w:w="2406" w:type="dxa"/>
          </w:tcPr>
          <w:p w:rsidR="00C41F5B" w:rsidRPr="007F3E53" w:rsidRDefault="00C41F5B" w:rsidP="00D83D2D">
            <w:pPr>
              <w:rPr>
                <w:rFonts w:ascii="Arial" w:eastAsia="华文中宋" w:hAnsi="Arial" w:cs="Arial"/>
              </w:rPr>
            </w:pPr>
            <w:r w:rsidRPr="007F3E53">
              <w:rPr>
                <w:rFonts w:ascii="Arial" w:eastAsia="华文中宋" w:hAnsi="Arial" w:cs="Arial"/>
              </w:rPr>
              <w:t>endTime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 w:hint="eastAsia"/>
              </w:rPr>
              <w:t>ate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EA1D7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活动结束时间</w:t>
            </w:r>
          </w:p>
        </w:tc>
      </w:tr>
      <w:tr w:rsidR="00E1639B" w:rsidTr="00D83D2D">
        <w:tc>
          <w:tcPr>
            <w:tcW w:w="2406" w:type="dxa"/>
          </w:tcPr>
          <w:p w:rsidR="00E1639B" w:rsidRPr="007F3E53" w:rsidRDefault="00E1639B" w:rsidP="00F0079C">
            <w:pPr>
              <w:rPr>
                <w:rFonts w:ascii="Arial" w:eastAsia="华文中宋" w:hAnsi="Arial" w:cs="Arial"/>
              </w:rPr>
            </w:pPr>
            <w:r w:rsidRPr="00E1639B">
              <w:rPr>
                <w:rFonts w:ascii="Arial" w:eastAsia="华文中宋" w:hAnsi="Arial" w:cs="Arial"/>
              </w:rPr>
              <w:t>groupImg</w:t>
            </w:r>
          </w:p>
        </w:tc>
        <w:tc>
          <w:tcPr>
            <w:tcW w:w="1202" w:type="dxa"/>
          </w:tcPr>
          <w:p w:rsidR="00E1639B" w:rsidRDefault="00E1639B" w:rsidP="00F007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E1639B" w:rsidRDefault="00E1639B" w:rsidP="00F0079C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E1639B" w:rsidRDefault="00E1639B" w:rsidP="00F007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E1639B" w:rsidRDefault="00E1639B" w:rsidP="00F007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活动报名图</w:t>
            </w:r>
          </w:p>
        </w:tc>
      </w:tr>
      <w:tr w:rsidR="00C41F5B" w:rsidTr="00D83D2D">
        <w:tc>
          <w:tcPr>
            <w:tcW w:w="2406" w:type="dxa"/>
          </w:tcPr>
          <w:p w:rsidR="00C41F5B" w:rsidRPr="007F3E53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p</w:t>
            </w:r>
            <w:r w:rsidRPr="007F3E53">
              <w:rPr>
                <w:rFonts w:ascii="Arial" w:eastAsia="华文中宋" w:hAnsi="Arial" w:cs="Arial" w:hint="eastAsia"/>
              </w:rPr>
              <w:t>rice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C41F5B" w:rsidRDefault="00EA1D7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活动价</w:t>
            </w:r>
          </w:p>
        </w:tc>
      </w:tr>
      <w:tr w:rsidR="00C41F5B" w:rsidTr="00D83D2D">
        <w:tc>
          <w:tcPr>
            <w:tcW w:w="2406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41F5B" w:rsidTr="00D83D2D">
        <w:tc>
          <w:tcPr>
            <w:tcW w:w="2406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C41F5B" w:rsidRDefault="00C41F5B" w:rsidP="00C41F5B">
      <w:pPr>
        <w:rPr>
          <w:vanish/>
        </w:rPr>
      </w:pPr>
    </w:p>
    <w:p w:rsidR="00C41F5B" w:rsidRDefault="00C41F5B" w:rsidP="00C41F5B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C41F5B" w:rsidTr="00D83D2D">
        <w:tc>
          <w:tcPr>
            <w:tcW w:w="28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1F5B" w:rsidTr="00D83D2D">
        <w:tc>
          <w:tcPr>
            <w:tcW w:w="2802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C41F5B" w:rsidRDefault="00C41F5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C41F5B" w:rsidTr="00D83D2D">
        <w:tc>
          <w:tcPr>
            <w:tcW w:w="2802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C41F5B" w:rsidRDefault="00C41F5B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C41F5B" w:rsidRPr="00AF7364" w:rsidRDefault="00C41F5B" w:rsidP="00C41F5B"/>
    <w:p w:rsidR="00C41F5B" w:rsidRDefault="00C41F5B" w:rsidP="00AF7364"/>
    <w:p w:rsidR="00C41F5B" w:rsidRPr="00AF7364" w:rsidRDefault="00C41F5B" w:rsidP="00AF7364"/>
    <w:p w:rsidR="00B66706" w:rsidRDefault="00A20722" w:rsidP="0084517E">
      <w:pPr>
        <w:pStyle w:val="1"/>
        <w:numPr>
          <w:ilvl w:val="0"/>
          <w:numId w:val="65"/>
        </w:numPr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物流</w:t>
      </w:r>
    </w:p>
    <w:p w:rsidR="002D47CF" w:rsidRPr="002D47CF" w:rsidRDefault="002D47CF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接口</w:t>
      </w:r>
    </w:p>
    <w:p w:rsidR="004A031E" w:rsidRDefault="004A031E" w:rsidP="0084517E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获取</w:t>
      </w:r>
      <w:r w:rsidR="00266447">
        <w:rPr>
          <w:rFonts w:hint="eastAsia"/>
        </w:rPr>
        <w:t>物流公司</w:t>
      </w:r>
    </w:p>
    <w:p w:rsidR="004A031E" w:rsidRDefault="004A031E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4A031E" w:rsidRDefault="004A031E" w:rsidP="004A031E">
      <w:pPr>
        <w:ind w:firstLine="420"/>
      </w:pPr>
      <w:r>
        <w:t>/</w:t>
      </w:r>
      <w:r w:rsidRPr="004A031E">
        <w:t xml:space="preserve"> logistic</w:t>
      </w:r>
      <w:r>
        <w:t>/</w:t>
      </w:r>
      <w:r w:rsidRPr="004A031E">
        <w:t>getExpressCompanyList</w:t>
      </w:r>
    </w:p>
    <w:p w:rsidR="004A031E" w:rsidRDefault="004A031E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6"/>
        <w:gridCol w:w="1202"/>
        <w:gridCol w:w="965"/>
        <w:gridCol w:w="780"/>
        <w:gridCol w:w="2723"/>
      </w:tblGrid>
      <w:tr w:rsidR="004A031E" w:rsidTr="00E24EFF">
        <w:tc>
          <w:tcPr>
            <w:tcW w:w="2406" w:type="dxa"/>
          </w:tcPr>
          <w:p w:rsidR="004A031E" w:rsidRDefault="004A031E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02" w:type="dxa"/>
          </w:tcPr>
          <w:p w:rsidR="004A031E" w:rsidRDefault="004A031E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65" w:type="dxa"/>
          </w:tcPr>
          <w:p w:rsidR="004A031E" w:rsidRDefault="004A031E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80" w:type="dxa"/>
          </w:tcPr>
          <w:p w:rsidR="004A031E" w:rsidRDefault="004A031E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723" w:type="dxa"/>
          </w:tcPr>
          <w:p w:rsidR="004A031E" w:rsidRDefault="004A031E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A031E" w:rsidTr="00E24EFF">
        <w:tc>
          <w:tcPr>
            <w:tcW w:w="2406" w:type="dxa"/>
          </w:tcPr>
          <w:p w:rsidR="004A031E" w:rsidRPr="00E24EFF" w:rsidRDefault="004A031E" w:rsidP="00183CA7">
            <w:pPr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  <w:highlight w:val="yellow"/>
              </w:rPr>
            </w:pPr>
            <w:r w:rsidRPr="00E24EFF">
              <w:rPr>
                <w:rFonts w:asciiTheme="minorEastAsia" w:eastAsiaTheme="minorEastAsia" w:hAnsiTheme="minorEastAsia" w:cs="Courier New"/>
                <w:color w:val="000000"/>
                <w:kern w:val="0"/>
                <w:sz w:val="28"/>
                <w:szCs w:val="28"/>
              </w:rPr>
              <w:t>companyName</w:t>
            </w:r>
          </w:p>
        </w:tc>
        <w:tc>
          <w:tcPr>
            <w:tcW w:w="1202" w:type="dxa"/>
          </w:tcPr>
          <w:p w:rsidR="004A031E" w:rsidRDefault="00E079D4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65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A031E" w:rsidRDefault="008D6260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物流公司名称</w:t>
            </w:r>
          </w:p>
        </w:tc>
      </w:tr>
      <w:tr w:rsidR="008D6260" w:rsidTr="00E24EFF">
        <w:tc>
          <w:tcPr>
            <w:tcW w:w="2406" w:type="dxa"/>
          </w:tcPr>
          <w:p w:rsidR="008D6260" w:rsidRPr="00533BA2" w:rsidRDefault="008D6260" w:rsidP="00183CA7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202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</w:t>
            </w:r>
          </w:p>
        </w:tc>
      </w:tr>
      <w:tr w:rsidR="008D6260" w:rsidTr="00E24EFF">
        <w:tc>
          <w:tcPr>
            <w:tcW w:w="2406" w:type="dxa"/>
          </w:tcPr>
          <w:p w:rsidR="008D6260" w:rsidRPr="00533BA2" w:rsidRDefault="008D6260" w:rsidP="00183CA7">
            <w:pPr>
              <w:rPr>
                <w:rFonts w:ascii="Arial" w:eastAsia="华文中宋" w:hAnsi="Arial" w:cs="Arial"/>
              </w:rPr>
            </w:pPr>
            <w:r w:rsidRPr="00533BA2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202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965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</w:p>
        </w:tc>
        <w:tc>
          <w:tcPr>
            <w:tcW w:w="780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8D6260" w:rsidRDefault="008D6260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从零开始</w:t>
            </w:r>
          </w:p>
        </w:tc>
      </w:tr>
      <w:tr w:rsidR="004A031E" w:rsidTr="00E24EFF">
        <w:tc>
          <w:tcPr>
            <w:tcW w:w="2406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02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A031E" w:rsidTr="00E24EFF">
        <w:tc>
          <w:tcPr>
            <w:tcW w:w="2406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02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65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80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723" w:type="dxa"/>
          </w:tcPr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A031E" w:rsidRDefault="004A031E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4A031E" w:rsidRDefault="004A031E" w:rsidP="004A031E">
      <w:pPr>
        <w:rPr>
          <w:vanish/>
        </w:rPr>
      </w:pPr>
    </w:p>
    <w:p w:rsidR="004A031E" w:rsidRDefault="004A031E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275"/>
        <w:gridCol w:w="993"/>
        <w:gridCol w:w="850"/>
        <w:gridCol w:w="2161"/>
      </w:tblGrid>
      <w:tr w:rsidR="004A031E" w:rsidTr="00E24EFF">
        <w:tc>
          <w:tcPr>
            <w:tcW w:w="2802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5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3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0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61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A6D51" w:rsidTr="00E24EFF">
        <w:tc>
          <w:tcPr>
            <w:tcW w:w="2802" w:type="dxa"/>
          </w:tcPr>
          <w:p w:rsidR="001A6D51" w:rsidRDefault="001A6D51" w:rsidP="00E24EFF">
            <w:pPr>
              <w:rPr>
                <w:rFonts w:ascii="Arial" w:hAnsi="Arial" w:cs="Arial"/>
              </w:rPr>
            </w:pPr>
            <w:r w:rsidRPr="005D5B1A">
              <w:rPr>
                <w:rFonts w:ascii="Arial" w:hAnsi="Arial" w:cs="Arial"/>
              </w:rPr>
              <w:t>express_company_list</w:t>
            </w:r>
          </w:p>
        </w:tc>
        <w:tc>
          <w:tcPr>
            <w:tcW w:w="1275" w:type="dxa"/>
          </w:tcPr>
          <w:p w:rsidR="001A6D51" w:rsidRDefault="001A6D51" w:rsidP="00E24EFF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1A6D51" w:rsidRDefault="001A6D51" w:rsidP="00E24E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1A6D51" w:rsidRDefault="001A6D51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1A6D51" w:rsidRDefault="00627C6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物流公司信息列表</w:t>
            </w:r>
          </w:p>
        </w:tc>
      </w:tr>
      <w:tr w:rsidR="004A031E" w:rsidTr="00E24EFF">
        <w:tc>
          <w:tcPr>
            <w:tcW w:w="2802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5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61" w:type="dxa"/>
          </w:tcPr>
          <w:p w:rsidR="004A031E" w:rsidRDefault="004A031E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4A031E" w:rsidTr="00E24EFF">
        <w:tc>
          <w:tcPr>
            <w:tcW w:w="2802" w:type="dxa"/>
          </w:tcPr>
          <w:p w:rsidR="004A031E" w:rsidRDefault="00BD3F87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5" w:type="dxa"/>
          </w:tcPr>
          <w:p w:rsidR="004A031E" w:rsidRDefault="004A031E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3" w:type="dxa"/>
          </w:tcPr>
          <w:p w:rsidR="004A031E" w:rsidRDefault="004A031E" w:rsidP="00E24EF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0" w:type="dxa"/>
          </w:tcPr>
          <w:p w:rsidR="004A031E" w:rsidRDefault="004A031E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61" w:type="dxa"/>
          </w:tcPr>
          <w:p w:rsidR="004A031E" w:rsidRDefault="005D5B1A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</w:t>
            </w:r>
            <w:r w:rsidR="004A031E">
              <w:rPr>
                <w:rFonts w:ascii="Arial" w:eastAsia="华文中宋" w:hAnsi="Arial" w:cs="Arial" w:hint="eastAsia"/>
              </w:rPr>
              <w:t>信息</w:t>
            </w:r>
          </w:p>
        </w:tc>
      </w:tr>
    </w:tbl>
    <w:p w:rsidR="002D7EE6" w:rsidRDefault="002D7EE6" w:rsidP="0084517E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lastRenderedPageBreak/>
        <w:t>发货</w:t>
      </w:r>
    </w:p>
    <w:p w:rsidR="002D7EE6" w:rsidRDefault="002D7EE6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2D7EE6" w:rsidRDefault="002D7EE6" w:rsidP="002D7EE6">
      <w:pPr>
        <w:ind w:firstLine="420"/>
      </w:pPr>
      <w:r>
        <w:t>/</w:t>
      </w:r>
      <w:r w:rsidRPr="004A031E">
        <w:t xml:space="preserve"> logistic</w:t>
      </w:r>
      <w:r>
        <w:t>/</w:t>
      </w:r>
      <w:r w:rsidR="006A01D0" w:rsidRPr="006A01D0">
        <w:t>logisticOrder</w:t>
      </w:r>
      <w:r w:rsidR="003A577A">
        <w:t>/</w:t>
      </w:r>
      <w:r w:rsidRPr="002D7EE6">
        <w:t>sendGood</w:t>
      </w:r>
      <w:r w:rsidR="003A577A">
        <w:t>s</w:t>
      </w:r>
    </w:p>
    <w:p w:rsidR="002D7EE6" w:rsidRDefault="002D7EE6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9"/>
        <w:gridCol w:w="1276"/>
        <w:gridCol w:w="992"/>
        <w:gridCol w:w="709"/>
        <w:gridCol w:w="2410"/>
      </w:tblGrid>
      <w:tr w:rsidR="002D7EE6" w:rsidTr="00E24EFF">
        <w:tc>
          <w:tcPr>
            <w:tcW w:w="2689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10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D7EE6" w:rsidTr="00E24EFF">
        <w:tc>
          <w:tcPr>
            <w:tcW w:w="2689" w:type="dxa"/>
          </w:tcPr>
          <w:p w:rsidR="002D7EE6" w:rsidRPr="006E4CDB" w:rsidRDefault="006E4CDB" w:rsidP="00183CA7">
            <w:pPr>
              <w:rPr>
                <w:rFonts w:ascii="Courier New" w:hAnsi="Courier New" w:cs="Courier New"/>
                <w:b/>
                <w:color w:val="000000"/>
                <w:kern w:val="0"/>
                <w:highlight w:val="yellow"/>
              </w:rPr>
            </w:pPr>
            <w:r w:rsidRPr="006E4CDB">
              <w:rPr>
                <w:rFonts w:ascii="Courier New" w:hAnsi="Courier New" w:cs="Courier New"/>
                <w:b/>
                <w:color w:val="000000"/>
                <w:kern w:val="0"/>
              </w:rPr>
              <w:t>orderId</w:t>
            </w:r>
          </w:p>
        </w:tc>
        <w:tc>
          <w:tcPr>
            <w:tcW w:w="1276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2D7EE6" w:rsidRDefault="006E4CDB" w:rsidP="00183CA7">
            <w:pPr>
              <w:rPr>
                <w:rFonts w:ascii="Arial" w:eastAsia="华文中宋" w:hAnsi="Arial" w:cs="Arial"/>
              </w:rPr>
            </w:pPr>
            <w:r w:rsidRPr="006E4CDB">
              <w:rPr>
                <w:rFonts w:ascii="Arial" w:eastAsia="华文中宋" w:hAnsi="Arial" w:cs="Arial"/>
              </w:rPr>
              <w:t>订单</w:t>
            </w:r>
            <w:r w:rsidRPr="006E4CDB">
              <w:rPr>
                <w:rFonts w:ascii="Arial" w:eastAsia="华文中宋" w:hAnsi="Arial" w:cs="Arial"/>
              </w:rPr>
              <w:t>id</w:t>
            </w:r>
          </w:p>
        </w:tc>
      </w:tr>
      <w:tr w:rsidR="002D7EE6" w:rsidTr="00E24EFF">
        <w:tc>
          <w:tcPr>
            <w:tcW w:w="2689" w:type="dxa"/>
          </w:tcPr>
          <w:p w:rsidR="002D7EE6" w:rsidRPr="00533BA2" w:rsidRDefault="006E4CDB" w:rsidP="00183CA7">
            <w:pPr>
              <w:rPr>
                <w:rFonts w:ascii="Arial" w:eastAsia="华文中宋" w:hAnsi="Arial" w:cs="Arial"/>
              </w:rPr>
            </w:pPr>
            <w:r w:rsidRPr="006E4CDB">
              <w:rPr>
                <w:rFonts w:ascii="Arial" w:eastAsia="华文中宋" w:hAnsi="Arial" w:cs="Arial"/>
              </w:rPr>
              <w:t>logisticNo</w:t>
            </w:r>
          </w:p>
        </w:tc>
        <w:tc>
          <w:tcPr>
            <w:tcW w:w="1276" w:type="dxa"/>
          </w:tcPr>
          <w:p w:rsidR="002D7EE6" w:rsidRDefault="002E407B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2D7EE6" w:rsidRDefault="006E4CDB" w:rsidP="00183CA7">
            <w:pPr>
              <w:rPr>
                <w:rFonts w:ascii="Arial" w:hAnsi="Arial" w:cs="Arial"/>
              </w:rPr>
            </w:pPr>
            <w:r w:rsidRPr="006E4CDB">
              <w:rPr>
                <w:rFonts w:ascii="Arial" w:eastAsia="华文中宋" w:hAnsi="Arial" w:cs="Arial"/>
              </w:rPr>
              <w:t>物流单号</w:t>
            </w:r>
          </w:p>
        </w:tc>
      </w:tr>
      <w:tr w:rsidR="002D7EE6" w:rsidTr="00E24EFF">
        <w:tc>
          <w:tcPr>
            <w:tcW w:w="2689" w:type="dxa"/>
          </w:tcPr>
          <w:p w:rsidR="002D7EE6" w:rsidRPr="00533BA2" w:rsidRDefault="004B52CB" w:rsidP="00183CA7">
            <w:pPr>
              <w:rPr>
                <w:rFonts w:ascii="Arial" w:eastAsia="华文中宋" w:hAnsi="Arial" w:cs="Arial"/>
              </w:rPr>
            </w:pPr>
            <w:r w:rsidRPr="004B52CB"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276" w:type="dxa"/>
          </w:tcPr>
          <w:p w:rsidR="002D7EE6" w:rsidRDefault="002E407B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D7EE6" w:rsidRDefault="002D7EE6" w:rsidP="00183CA7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2D7EE6" w:rsidRDefault="004B52CB" w:rsidP="00183CA7">
            <w:pPr>
              <w:rPr>
                <w:rFonts w:ascii="Arial" w:hAnsi="Arial" w:cs="Arial"/>
              </w:rPr>
            </w:pPr>
            <w:r w:rsidRPr="004B52CB">
              <w:rPr>
                <w:rFonts w:ascii="Arial" w:hAnsi="Arial" w:cs="Arial"/>
              </w:rPr>
              <w:t>描述</w:t>
            </w:r>
          </w:p>
        </w:tc>
      </w:tr>
      <w:tr w:rsidR="007823AD" w:rsidTr="00E24EFF">
        <w:tc>
          <w:tcPr>
            <w:tcW w:w="2689" w:type="dxa"/>
          </w:tcPr>
          <w:p w:rsidR="007823AD" w:rsidRPr="004B52CB" w:rsidRDefault="00D247F4" w:rsidP="00183CA7">
            <w:pPr>
              <w:rPr>
                <w:rFonts w:ascii="Arial" w:eastAsia="华文中宋" w:hAnsi="Arial" w:cs="Arial"/>
              </w:rPr>
            </w:pPr>
            <w:r w:rsidRPr="00D247F4">
              <w:rPr>
                <w:rFonts w:ascii="Arial" w:eastAsia="华文中宋" w:hAnsi="Arial" w:cs="Arial"/>
              </w:rPr>
              <w:t>companyId</w:t>
            </w:r>
          </w:p>
        </w:tc>
        <w:tc>
          <w:tcPr>
            <w:tcW w:w="1276" w:type="dxa"/>
          </w:tcPr>
          <w:p w:rsidR="007823AD" w:rsidRDefault="007823AD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7823AD" w:rsidRDefault="007823AD" w:rsidP="00183CA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823AD" w:rsidRDefault="007823AD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7823AD" w:rsidRPr="004B52CB" w:rsidRDefault="00D247F4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物流</w:t>
            </w:r>
            <w:r>
              <w:rPr>
                <w:rFonts w:ascii="Arial" w:hAnsi="Arial" w:cs="Arial"/>
              </w:rPr>
              <w:t>公司</w:t>
            </w:r>
            <w:r>
              <w:rPr>
                <w:rFonts w:ascii="Arial" w:hAnsi="Arial" w:cs="Arial"/>
              </w:rPr>
              <w:t>id</w:t>
            </w:r>
          </w:p>
        </w:tc>
      </w:tr>
      <w:tr w:rsidR="002D7EE6" w:rsidTr="00E24EFF">
        <w:tc>
          <w:tcPr>
            <w:tcW w:w="2689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76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2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2D7EE6" w:rsidTr="00E24EFF">
        <w:tc>
          <w:tcPr>
            <w:tcW w:w="2689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76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2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2D7EE6" w:rsidRDefault="002D7EE6" w:rsidP="00183CA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2D7EE6" w:rsidRDefault="002D7EE6" w:rsidP="002D7EE6">
      <w:pPr>
        <w:rPr>
          <w:vanish/>
        </w:rPr>
      </w:pPr>
    </w:p>
    <w:p w:rsidR="002D7EE6" w:rsidRDefault="002D7EE6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709"/>
        <w:gridCol w:w="2444"/>
      </w:tblGrid>
      <w:tr w:rsidR="002D7EE6" w:rsidTr="00E24EFF">
        <w:tc>
          <w:tcPr>
            <w:tcW w:w="2660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44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D7EE6" w:rsidTr="00E24EFF">
        <w:tc>
          <w:tcPr>
            <w:tcW w:w="2660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6" w:type="dxa"/>
          </w:tcPr>
          <w:p w:rsidR="002D7EE6" w:rsidRDefault="00305E7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44" w:type="dxa"/>
          </w:tcPr>
          <w:p w:rsidR="002D7EE6" w:rsidRDefault="002D7EE6" w:rsidP="00E24EF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2D7EE6" w:rsidTr="00E24EFF">
        <w:tc>
          <w:tcPr>
            <w:tcW w:w="2660" w:type="dxa"/>
          </w:tcPr>
          <w:p w:rsidR="002D7EE6" w:rsidRDefault="002D7EE6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6" w:type="dxa"/>
          </w:tcPr>
          <w:p w:rsidR="002D7EE6" w:rsidRDefault="002D7EE6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2D7EE6" w:rsidRDefault="002D7EE6" w:rsidP="00E24EF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2D7EE6" w:rsidRDefault="002D7EE6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44" w:type="dxa"/>
          </w:tcPr>
          <w:p w:rsidR="002D7EE6" w:rsidRDefault="002D7EE6" w:rsidP="00E24EF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2D7EE6" w:rsidRDefault="002D7EE6" w:rsidP="002D7EE6"/>
    <w:p w:rsidR="006B031E" w:rsidRDefault="006B031E" w:rsidP="0084517E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确认收货</w:t>
      </w:r>
    </w:p>
    <w:p w:rsidR="006B031E" w:rsidRDefault="006B031E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6B031E" w:rsidRDefault="006B031E" w:rsidP="006B031E">
      <w:pPr>
        <w:ind w:firstLine="420"/>
      </w:pPr>
      <w:r>
        <w:t>/</w:t>
      </w:r>
      <w:r w:rsidRPr="004A031E">
        <w:t xml:space="preserve"> logistic</w:t>
      </w:r>
      <w:r>
        <w:t>/</w:t>
      </w:r>
      <w:r w:rsidR="00550995">
        <w:rPr>
          <w:rFonts w:hint="eastAsia"/>
        </w:rPr>
        <w:t>c</w:t>
      </w:r>
      <w:r w:rsidRPr="006B031E">
        <w:t>onfirmReceipt</w:t>
      </w:r>
    </w:p>
    <w:p w:rsidR="006B031E" w:rsidRDefault="006B031E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9"/>
        <w:gridCol w:w="1276"/>
        <w:gridCol w:w="992"/>
        <w:gridCol w:w="709"/>
        <w:gridCol w:w="2410"/>
      </w:tblGrid>
      <w:tr w:rsidR="006B031E" w:rsidTr="00CC780B">
        <w:tc>
          <w:tcPr>
            <w:tcW w:w="2689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10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B031E" w:rsidTr="00CC780B">
        <w:tc>
          <w:tcPr>
            <w:tcW w:w="2689" w:type="dxa"/>
          </w:tcPr>
          <w:p w:rsidR="006B031E" w:rsidRPr="006E4CDB" w:rsidRDefault="006B031E" w:rsidP="00CC780B">
            <w:pPr>
              <w:rPr>
                <w:rFonts w:ascii="Courier New" w:hAnsi="Courier New" w:cs="Courier New"/>
                <w:b/>
                <w:color w:val="000000"/>
                <w:kern w:val="0"/>
                <w:highlight w:val="yellow"/>
              </w:rPr>
            </w:pPr>
            <w:r w:rsidRPr="006E4CDB">
              <w:rPr>
                <w:rFonts w:ascii="Courier New" w:hAnsi="Courier New" w:cs="Courier New"/>
                <w:b/>
                <w:color w:val="000000"/>
                <w:kern w:val="0"/>
              </w:rPr>
              <w:t>orderId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 w:rsidRPr="006E4CDB">
              <w:rPr>
                <w:rFonts w:ascii="Arial" w:eastAsia="华文中宋" w:hAnsi="Arial" w:cs="Arial"/>
              </w:rPr>
              <w:t>订单</w:t>
            </w:r>
            <w:r w:rsidRPr="006E4CDB">
              <w:rPr>
                <w:rFonts w:ascii="Arial" w:eastAsia="华文中宋" w:hAnsi="Arial" w:cs="Arial"/>
              </w:rPr>
              <w:t>id</w:t>
            </w:r>
          </w:p>
        </w:tc>
      </w:tr>
      <w:tr w:rsidR="006B031E" w:rsidTr="00CC780B">
        <w:tc>
          <w:tcPr>
            <w:tcW w:w="2689" w:type="dxa"/>
          </w:tcPr>
          <w:p w:rsidR="006B031E" w:rsidRPr="00533BA2" w:rsidRDefault="006852CC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6B031E" w:rsidRDefault="006852CC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6B031E" w:rsidTr="00CC780B">
        <w:tc>
          <w:tcPr>
            <w:tcW w:w="2689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6B031E" w:rsidTr="00CC780B">
        <w:tc>
          <w:tcPr>
            <w:tcW w:w="2689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6B031E" w:rsidRDefault="006B031E" w:rsidP="006B031E">
      <w:pPr>
        <w:rPr>
          <w:vanish/>
        </w:rPr>
      </w:pPr>
    </w:p>
    <w:p w:rsidR="006B031E" w:rsidRDefault="006B031E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709"/>
        <w:gridCol w:w="2444"/>
      </w:tblGrid>
      <w:tr w:rsidR="006B031E" w:rsidTr="00CC780B">
        <w:tc>
          <w:tcPr>
            <w:tcW w:w="2660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44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B031E" w:rsidTr="00CC780B">
        <w:tc>
          <w:tcPr>
            <w:tcW w:w="2660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44" w:type="dxa"/>
          </w:tcPr>
          <w:p w:rsidR="006B031E" w:rsidRDefault="006B031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6B031E" w:rsidTr="00CC780B">
        <w:tc>
          <w:tcPr>
            <w:tcW w:w="2660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6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44" w:type="dxa"/>
          </w:tcPr>
          <w:p w:rsidR="006B031E" w:rsidRDefault="006B031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4A031E" w:rsidRDefault="004A031E" w:rsidP="004A031E"/>
    <w:p w:rsidR="00FB2667" w:rsidRDefault="00FB2667" w:rsidP="00FB2667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物流跟踪</w:t>
      </w:r>
    </w:p>
    <w:p w:rsidR="00FB2667" w:rsidRDefault="00FB2667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接口地址</w:t>
      </w:r>
    </w:p>
    <w:p w:rsidR="00FB2667" w:rsidRDefault="00FB2667" w:rsidP="00FB2667">
      <w:pPr>
        <w:ind w:firstLine="420"/>
      </w:pPr>
      <w:r>
        <w:t>/</w:t>
      </w:r>
      <w:r w:rsidRPr="004A031E">
        <w:t>logistic</w:t>
      </w:r>
      <w:r>
        <w:t>/</w:t>
      </w:r>
      <w:r w:rsidRPr="00FB2667">
        <w:t>trackLogistic</w:t>
      </w:r>
    </w:p>
    <w:p w:rsidR="00FB2667" w:rsidRDefault="00FB2667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9"/>
        <w:gridCol w:w="1276"/>
        <w:gridCol w:w="992"/>
        <w:gridCol w:w="709"/>
        <w:gridCol w:w="2410"/>
      </w:tblGrid>
      <w:tr w:rsidR="00FB2667" w:rsidTr="000565F9">
        <w:tc>
          <w:tcPr>
            <w:tcW w:w="2689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10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B2667" w:rsidTr="000565F9">
        <w:tc>
          <w:tcPr>
            <w:tcW w:w="2689" w:type="dxa"/>
          </w:tcPr>
          <w:p w:rsidR="00FB2667" w:rsidRPr="00EA6BB7" w:rsidRDefault="00FD572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orderId</w:t>
            </w:r>
          </w:p>
        </w:tc>
        <w:tc>
          <w:tcPr>
            <w:tcW w:w="1276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992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FB2667" w:rsidRDefault="00EE2D66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订单id</w:t>
            </w:r>
          </w:p>
        </w:tc>
      </w:tr>
      <w:tr w:rsidR="00FB2667" w:rsidTr="000565F9">
        <w:tc>
          <w:tcPr>
            <w:tcW w:w="2689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76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2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B2667" w:rsidTr="000565F9">
        <w:tc>
          <w:tcPr>
            <w:tcW w:w="2689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76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992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10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FB2667" w:rsidRDefault="00FB2667" w:rsidP="00FB2667">
      <w:pPr>
        <w:rPr>
          <w:vanish/>
        </w:rPr>
      </w:pPr>
    </w:p>
    <w:p w:rsidR="00FB2667" w:rsidRDefault="00FB2667" w:rsidP="00A86FBC"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37" w:tblpY="70"/>
        <w:tblW w:w="8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709"/>
        <w:gridCol w:w="2444"/>
      </w:tblGrid>
      <w:tr w:rsidR="00FB2667" w:rsidTr="000565F9">
        <w:tc>
          <w:tcPr>
            <w:tcW w:w="2660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76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992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09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44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4239C" w:rsidTr="000565F9">
        <w:tc>
          <w:tcPr>
            <w:tcW w:w="2660" w:type="dxa"/>
          </w:tcPr>
          <w:p w:rsidR="0094239C" w:rsidRDefault="0094239C" w:rsidP="000565F9">
            <w:pPr>
              <w:rPr>
                <w:rFonts w:ascii="Arial" w:hAnsi="Arial" w:cs="Arial"/>
              </w:rPr>
            </w:pPr>
            <w:r w:rsidRPr="00DE5087">
              <w:rPr>
                <w:rFonts w:ascii="Arial" w:hAnsi="Arial" w:cs="Arial"/>
              </w:rPr>
              <w:t>track_info_info</w:t>
            </w:r>
          </w:p>
        </w:tc>
        <w:tc>
          <w:tcPr>
            <w:tcW w:w="1276" w:type="dxa"/>
          </w:tcPr>
          <w:p w:rsidR="0094239C" w:rsidRDefault="0094239C" w:rsidP="000565F9">
            <w:pPr>
              <w:rPr>
                <w:rFonts w:ascii="Arial" w:hAnsi="Arial" w:cs="Arial"/>
              </w:rPr>
            </w:pPr>
            <w:r w:rsidRPr="009A4F55">
              <w:rPr>
                <w:rFonts w:ascii="Arial" w:hAnsi="Arial" w:cs="Arial" w:hint="eastAsia"/>
              </w:rPr>
              <w:t>LogictisTractData</w:t>
            </w:r>
          </w:p>
        </w:tc>
        <w:tc>
          <w:tcPr>
            <w:tcW w:w="992" w:type="dxa"/>
          </w:tcPr>
          <w:p w:rsidR="0094239C" w:rsidRDefault="0094239C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94239C" w:rsidRDefault="0094239C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44" w:type="dxa"/>
          </w:tcPr>
          <w:p w:rsidR="0094239C" w:rsidRDefault="00DC01A5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物流跟踪信息</w:t>
            </w:r>
          </w:p>
          <w:p w:rsidR="0092354C" w:rsidRDefault="0092354C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state:</w:t>
            </w:r>
            <w:r w:rsidRPr="00FE3B8B">
              <w:rPr>
                <w:rFonts w:ascii="宋体" w:hAnsi="宋体" w:hint="eastAsia"/>
                <w:b/>
                <w:bCs/>
                <w:color w:val="FF0000"/>
              </w:rPr>
              <w:t>0在途中、1已揽收、2疑难、3已签收、4退签、5同城派送中、6退回、7转单等</w:t>
            </w:r>
          </w:p>
        </w:tc>
      </w:tr>
      <w:tr w:rsidR="00FB2667" w:rsidTr="000565F9">
        <w:tc>
          <w:tcPr>
            <w:tcW w:w="2660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276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444" w:type="dxa"/>
          </w:tcPr>
          <w:p w:rsidR="00FB2667" w:rsidRDefault="00FB266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FB2667" w:rsidTr="000565F9">
        <w:tc>
          <w:tcPr>
            <w:tcW w:w="2660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276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992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09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44" w:type="dxa"/>
          </w:tcPr>
          <w:p w:rsidR="00FB2667" w:rsidRDefault="00FB266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消息信息</w:t>
            </w:r>
          </w:p>
        </w:tc>
      </w:tr>
    </w:tbl>
    <w:p w:rsidR="00FB2667" w:rsidRDefault="00FB2667" w:rsidP="00FB2667"/>
    <w:p w:rsidR="008C6856" w:rsidRDefault="008C6856">
      <w:pPr>
        <w:rPr>
          <w:rFonts w:ascii="宋体"/>
        </w:rPr>
      </w:pPr>
    </w:p>
    <w:p w:rsidR="008C6856" w:rsidRDefault="00DF0CC0" w:rsidP="0084517E">
      <w:pPr>
        <w:pStyle w:val="1"/>
        <w:numPr>
          <w:ilvl w:val="0"/>
          <w:numId w:val="65"/>
        </w:numPr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交易</w:t>
      </w:r>
    </w:p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销售费率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说明</w:t>
      </w:r>
    </w:p>
    <w:p w:rsidR="008C6856" w:rsidRDefault="00DF0CC0">
      <w:pPr>
        <w:ind w:left="420"/>
      </w:pPr>
      <w:r>
        <w:rPr>
          <w:rFonts w:hint="eastAsia"/>
        </w:rPr>
        <w:t>商家每销售一件商品，将按商品销售价格</w:t>
      </w:r>
      <w:r>
        <w:t>*</w:t>
      </w:r>
      <w:r>
        <w:rPr>
          <w:rFonts w:hint="eastAsia"/>
        </w:rPr>
        <w:t>费率作为支付平台的手续费。</w:t>
      </w:r>
    </w:p>
    <w:p w:rsidR="008C6856" w:rsidRDefault="00DF0CC0">
      <w:pPr>
        <w:ind w:left="420"/>
      </w:pPr>
      <w:r>
        <w:rPr>
          <w:rFonts w:hint="eastAsia"/>
        </w:rPr>
        <w:t>商品销售完成，且资金已入平台金融账户，结算收入将扣除计算出的手续费。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表结构</w:t>
      </w:r>
      <w:r>
        <w:t>(sell_rates)</w:t>
      </w:r>
    </w:p>
    <w:tbl>
      <w:tblPr>
        <w:tblW w:w="824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6"/>
        <w:gridCol w:w="1331"/>
        <w:gridCol w:w="793"/>
        <w:gridCol w:w="793"/>
        <w:gridCol w:w="3240"/>
      </w:tblGrid>
      <w:tr w:rsidR="008C6856">
        <w:tc>
          <w:tcPr>
            <w:tcW w:w="2086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31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31" w:type="dxa"/>
          </w:tcPr>
          <w:p w:rsidR="008C6856" w:rsidRDefault="00DF0CC0">
            <w:r>
              <w:t>varchar</w:t>
            </w:r>
          </w:p>
        </w:tc>
        <w:tc>
          <w:tcPr>
            <w:tcW w:w="79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shop_id</w:t>
            </w:r>
          </w:p>
        </w:tc>
        <w:tc>
          <w:tcPr>
            <w:tcW w:w="1331" w:type="dxa"/>
          </w:tcPr>
          <w:p w:rsidR="008C6856" w:rsidRDefault="00DF0CC0">
            <w:r>
              <w:t>varchar</w:t>
            </w:r>
          </w:p>
        </w:tc>
        <w:tc>
          <w:tcPr>
            <w:tcW w:w="79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商家</w:t>
            </w:r>
            <w:r>
              <w:t>ID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rate</w:t>
            </w:r>
          </w:p>
        </w:tc>
        <w:tc>
          <w:tcPr>
            <w:tcW w:w="1331" w:type="dxa"/>
          </w:tcPr>
          <w:p w:rsidR="008C6856" w:rsidRDefault="00DF0CC0">
            <w:r>
              <w:t>double</w:t>
            </w:r>
          </w:p>
        </w:tc>
        <w:tc>
          <w:tcPr>
            <w:tcW w:w="793" w:type="dxa"/>
          </w:tcPr>
          <w:p w:rsidR="008C6856" w:rsidRDefault="00DF0CC0">
            <w:r>
              <w:t>11,2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费率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331" w:type="dxa"/>
          </w:tcPr>
          <w:p w:rsidR="008C6856" w:rsidRDefault="00DF0CC0">
            <w:r>
              <w:t>char</w:t>
            </w:r>
          </w:p>
        </w:tc>
        <w:tc>
          <w:tcPr>
            <w:tcW w:w="793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状态</w:t>
            </w:r>
          </w:p>
          <w:p w:rsidR="008C6856" w:rsidRDefault="00DF0CC0">
            <w:r>
              <w:t>0</w:t>
            </w:r>
            <w:r>
              <w:rPr>
                <w:rFonts w:hint="eastAsia"/>
              </w:rPr>
              <w:t>：创建</w:t>
            </w:r>
          </w:p>
          <w:p w:rsidR="008C6856" w:rsidRDefault="00DF0CC0">
            <w:r>
              <w:t>1</w:t>
            </w:r>
            <w:r>
              <w:rPr>
                <w:rFonts w:hint="eastAsia"/>
              </w:rPr>
              <w:t>：审核中</w:t>
            </w:r>
          </w:p>
          <w:p w:rsidR="008C6856" w:rsidRDefault="00DF0CC0">
            <w:r>
              <w:t>2</w:t>
            </w:r>
            <w:r>
              <w:rPr>
                <w:rFonts w:hint="eastAsia"/>
              </w:rPr>
              <w:t>：审核通过，有效</w:t>
            </w:r>
          </w:p>
          <w:p w:rsidR="008C6856" w:rsidRDefault="00DF0CC0">
            <w:r>
              <w:t>3</w:t>
            </w:r>
            <w:r>
              <w:rPr>
                <w:rFonts w:hint="eastAsia"/>
              </w:rPr>
              <w:t>：审核不通过</w:t>
            </w:r>
          </w:p>
          <w:p w:rsidR="008C6856" w:rsidRDefault="00DF0CC0">
            <w:r>
              <w:t>-1</w:t>
            </w:r>
            <w:r>
              <w:rPr>
                <w:rFonts w:hint="eastAsia"/>
              </w:rPr>
              <w:t>：失效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31" w:type="dxa"/>
          </w:tcPr>
          <w:p w:rsidR="008C6856" w:rsidRDefault="00DF0CC0">
            <w:r>
              <w:t>varchar</w:t>
            </w:r>
          </w:p>
        </w:tc>
        <w:tc>
          <w:tcPr>
            <w:tcW w:w="793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r>
              <w:t>create_time</w:t>
            </w:r>
          </w:p>
        </w:tc>
        <w:tc>
          <w:tcPr>
            <w:tcW w:w="1331" w:type="dxa"/>
          </w:tcPr>
          <w:p w:rsidR="008C6856" w:rsidRDefault="00DF0CC0">
            <w:r>
              <w:t>datetime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创建时间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r>
              <w:t>update_time</w:t>
            </w:r>
          </w:p>
        </w:tc>
        <w:tc>
          <w:tcPr>
            <w:tcW w:w="1331" w:type="dxa"/>
          </w:tcPr>
          <w:p w:rsidR="008C6856" w:rsidRDefault="00DF0CC0">
            <w:r>
              <w:t>datetime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更新时间</w:t>
            </w:r>
          </w:p>
        </w:tc>
      </w:tr>
    </w:tbl>
    <w:p w:rsidR="008C6856" w:rsidRDefault="008C6856"/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购物车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</w:t>
      </w:r>
      <w:bookmarkStart w:id="32" w:name="_Toc319830385"/>
      <w:r>
        <w:rPr>
          <w:rFonts w:hint="eastAsia"/>
        </w:rPr>
        <w:t>构</w:t>
      </w:r>
      <w:r>
        <w:t>(c</w:t>
      </w:r>
      <w:bookmarkEnd w:id="32"/>
      <w:r>
        <w:t>a</w:t>
      </w:r>
      <w:bookmarkStart w:id="33" w:name="_Toc319830386"/>
      <w:r>
        <w:t>rts)</w:t>
      </w:r>
    </w:p>
    <w:tbl>
      <w:tblPr>
        <w:tblW w:w="824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6"/>
        <w:gridCol w:w="1331"/>
        <w:gridCol w:w="793"/>
        <w:gridCol w:w="793"/>
        <w:gridCol w:w="3240"/>
      </w:tblGrid>
      <w:tr w:rsidR="008C6856">
        <w:tc>
          <w:tcPr>
            <w:tcW w:w="2086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31" w:type="dxa"/>
          </w:tcPr>
          <w:p w:rsidR="008C6856" w:rsidRDefault="00DF0CC0">
            <w:r>
              <w:rPr>
                <w:rFonts w:hint="eastAsia"/>
              </w:rPr>
              <w:t>数</w:t>
            </w:r>
            <w:bookmarkEnd w:id="33"/>
            <w:r>
              <w:rPr>
                <w:rFonts w:hint="eastAsia"/>
              </w:rPr>
              <w:t>据类型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31" w:type="dxa"/>
          </w:tcPr>
          <w:p w:rsidR="008C6856" w:rsidRDefault="00DF0CC0">
            <w:r>
              <w:t>varchar</w:t>
            </w:r>
          </w:p>
        </w:tc>
        <w:tc>
          <w:tcPr>
            <w:tcW w:w="79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product_id</w:t>
            </w:r>
          </w:p>
        </w:tc>
        <w:tc>
          <w:tcPr>
            <w:tcW w:w="1331" w:type="dxa"/>
          </w:tcPr>
          <w:p w:rsidR="008C6856" w:rsidRDefault="00DF0CC0">
            <w:r>
              <w:t>varchar</w:t>
            </w:r>
          </w:p>
        </w:tc>
        <w:tc>
          <w:tcPr>
            <w:tcW w:w="79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product_type</w:t>
            </w:r>
          </w:p>
        </w:tc>
        <w:tc>
          <w:tcPr>
            <w:tcW w:w="1331" w:type="dxa"/>
          </w:tcPr>
          <w:p w:rsidR="008C6856" w:rsidRDefault="00DF0CC0">
            <w:r>
              <w:t>char</w:t>
            </w:r>
          </w:p>
        </w:tc>
        <w:tc>
          <w:tcPr>
            <w:tcW w:w="793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商品类型：</w:t>
            </w:r>
          </w:p>
          <w:p w:rsidR="008C6856" w:rsidRDefault="00DF0CC0">
            <w:r>
              <w:t>1</w:t>
            </w:r>
            <w:r>
              <w:rPr>
                <w:rFonts w:hint="eastAsia"/>
              </w:rPr>
              <w:t>：普通商品</w:t>
            </w:r>
          </w:p>
          <w:p w:rsidR="008C6856" w:rsidRDefault="00DF0CC0">
            <w:r>
              <w:lastRenderedPageBreak/>
              <w:t>2</w:t>
            </w:r>
            <w:r>
              <w:rPr>
                <w:rFonts w:hint="eastAsia"/>
              </w:rPr>
              <w:t>：团购信息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price_id</w:t>
            </w:r>
          </w:p>
        </w:tc>
        <w:tc>
          <w:tcPr>
            <w:tcW w:w="1331" w:type="dxa"/>
          </w:tcPr>
          <w:p w:rsidR="008C6856" w:rsidRDefault="00DF0CC0">
            <w:r>
              <w:t>varchar</w:t>
            </w:r>
          </w:p>
        </w:tc>
        <w:tc>
          <w:tcPr>
            <w:tcW w:w="79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价格</w:t>
            </w:r>
            <w:r>
              <w:t>ID</w:t>
            </w:r>
          </w:p>
          <w:p w:rsidR="008C6856" w:rsidRDefault="00DF0CC0">
            <w:r>
              <w:t>(</w:t>
            </w:r>
            <w:r>
              <w:rPr>
                <w:rFonts w:hint="eastAsia"/>
              </w:rPr>
              <w:t>购物车类型为</w:t>
            </w:r>
            <w:r>
              <w:t>1</w:t>
            </w:r>
            <w:r>
              <w:rPr>
                <w:rFonts w:hint="eastAsia"/>
              </w:rPr>
              <w:t>不能为空</w:t>
            </w:r>
            <w:r>
              <w:t>)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331" w:type="dxa"/>
          </w:tcPr>
          <w:p w:rsidR="008C6856" w:rsidRDefault="00DF0CC0">
            <w:r>
              <w:t>int</w:t>
            </w:r>
          </w:p>
        </w:tc>
        <w:tc>
          <w:tcPr>
            <w:tcW w:w="793" w:type="dxa"/>
          </w:tcPr>
          <w:p w:rsidR="008C6856" w:rsidRDefault="00DF0CC0">
            <w:r>
              <w:t>11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数量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r>
              <w:rPr>
                <w:rFonts w:ascii="Arial" w:eastAsia="华文中宋" w:hAnsi="Arial" w:cs="Arial"/>
              </w:rPr>
              <w:t>user_id</w:t>
            </w:r>
          </w:p>
        </w:tc>
        <w:tc>
          <w:tcPr>
            <w:tcW w:w="1331" w:type="dxa"/>
          </w:tcPr>
          <w:p w:rsidR="008C6856" w:rsidRDefault="00DF0CC0">
            <w:r>
              <w:t>varchar</w:t>
            </w:r>
          </w:p>
        </w:tc>
        <w:tc>
          <w:tcPr>
            <w:tcW w:w="793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r>
              <w:t>create_time</w:t>
            </w:r>
          </w:p>
        </w:tc>
        <w:tc>
          <w:tcPr>
            <w:tcW w:w="1331" w:type="dxa"/>
          </w:tcPr>
          <w:p w:rsidR="008C6856" w:rsidRDefault="00DF0CC0">
            <w:r>
              <w:t>datetime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创建时间</w:t>
            </w:r>
          </w:p>
        </w:tc>
      </w:tr>
      <w:tr w:rsidR="008C6856">
        <w:tc>
          <w:tcPr>
            <w:tcW w:w="2086" w:type="dxa"/>
          </w:tcPr>
          <w:p w:rsidR="008C6856" w:rsidRDefault="00DF0CC0">
            <w:r>
              <w:t>update_time</w:t>
            </w:r>
          </w:p>
        </w:tc>
        <w:tc>
          <w:tcPr>
            <w:tcW w:w="1331" w:type="dxa"/>
          </w:tcPr>
          <w:p w:rsidR="008C6856" w:rsidRDefault="00DF0CC0">
            <w:r>
              <w:t>datetime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40" w:type="dxa"/>
          </w:tcPr>
          <w:p w:rsidR="008C6856" w:rsidRDefault="00DF0CC0">
            <w:r>
              <w:rPr>
                <w:rFonts w:hint="eastAsia"/>
              </w:rPr>
              <w:t>更新时间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bookmarkStart w:id="34" w:name="_Toc319830387"/>
      <w:r>
        <w:t>(cart)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2"/>
        <w:gridCol w:w="1617"/>
        <w:gridCol w:w="793"/>
        <w:gridCol w:w="3337"/>
      </w:tblGrid>
      <w:tr w:rsidR="008C6856">
        <w:tc>
          <w:tcPr>
            <w:tcW w:w="2232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617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337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32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617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337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232" w:type="dxa"/>
          </w:tcPr>
          <w:p w:rsidR="008C6856" w:rsidRDefault="00DF0CC0">
            <w:r>
              <w:rPr>
                <w:rFonts w:ascii="Arial" w:eastAsia="华文中宋" w:hAnsi="Arial" w:cs="Arial"/>
              </w:rPr>
              <w:t>product</w:t>
            </w:r>
          </w:p>
        </w:tc>
        <w:tc>
          <w:tcPr>
            <w:tcW w:w="1617" w:type="dxa"/>
          </w:tcPr>
          <w:p w:rsidR="008C6856" w:rsidRDefault="00DF0CC0">
            <w:r>
              <w:t>product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337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商品</w:t>
            </w:r>
          </w:p>
        </w:tc>
      </w:tr>
      <w:tr w:rsidR="008C6856">
        <w:tc>
          <w:tcPr>
            <w:tcW w:w="22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617" w:type="dxa"/>
          </w:tcPr>
          <w:p w:rsidR="008C6856" w:rsidRDefault="00DF0CC0">
            <w:r>
              <w:t>int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3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数量</w:t>
            </w:r>
          </w:p>
        </w:tc>
      </w:tr>
      <w:tr w:rsidR="008C6856">
        <w:tc>
          <w:tcPr>
            <w:tcW w:w="22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617" w:type="dxa"/>
          </w:tcPr>
          <w:p w:rsidR="008C6856" w:rsidRDefault="00DF0CC0">
            <w:r>
              <w:t>product_price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3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价格</w:t>
            </w:r>
          </w:p>
        </w:tc>
      </w:tr>
      <w:tr w:rsidR="008C6856">
        <w:tc>
          <w:tcPr>
            <w:tcW w:w="22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617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3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状态，服务器端关联查询：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：有效（默认）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：失效（商品下架或缺货等不能购买的情况为失效）</w:t>
            </w:r>
          </w:p>
        </w:tc>
      </w:tr>
      <w:tr w:rsidR="008C6856">
        <w:tc>
          <w:tcPr>
            <w:tcW w:w="22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create_time</w:t>
            </w:r>
          </w:p>
        </w:tc>
        <w:tc>
          <w:tcPr>
            <w:tcW w:w="1617" w:type="dxa"/>
          </w:tcPr>
          <w:p w:rsidR="008C6856" w:rsidRDefault="00DF0CC0">
            <w:r>
              <w:t>datetime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33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否</w:t>
            </w:r>
          </w:p>
        </w:tc>
      </w:tr>
      <w:tr w:rsidR="008C6856">
        <w:tc>
          <w:tcPr>
            <w:tcW w:w="22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update_time</w:t>
            </w:r>
          </w:p>
        </w:tc>
        <w:tc>
          <w:tcPr>
            <w:tcW w:w="1617" w:type="dxa"/>
          </w:tcPr>
          <w:p w:rsidR="008C6856" w:rsidRDefault="00DF0CC0">
            <w:r>
              <w:t>datetime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33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订单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说明</w:t>
      </w:r>
    </w:p>
    <w:p w:rsidR="008C6856" w:rsidRDefault="00DF0CC0">
      <w:r>
        <w:rPr>
          <w:rFonts w:hint="eastAsia"/>
        </w:rPr>
        <w:t>同一</w:t>
      </w:r>
      <w:bookmarkEnd w:id="34"/>
      <w:r>
        <w:rPr>
          <w:rFonts w:hint="eastAsia"/>
        </w:rPr>
        <w:t>店铺多个商品可以生成为同一订单。</w:t>
      </w:r>
    </w:p>
    <w:p w:rsidR="008C6856" w:rsidRDefault="00DF0CC0">
      <w:r>
        <w:tab/>
      </w:r>
      <w:r>
        <w:rPr>
          <w:rFonts w:hint="eastAsia"/>
        </w:rPr>
        <w:t>订单生成途径：</w:t>
      </w:r>
    </w:p>
    <w:p w:rsidR="008C6856" w:rsidRDefault="00DF0CC0">
      <w:pPr>
        <w:ind w:firstLine="420"/>
      </w:pPr>
      <w:r>
        <w:t>1</w:t>
      </w:r>
      <w:r>
        <w:rPr>
          <w:rFonts w:hint="eastAsia"/>
        </w:rPr>
        <w:t>．购物车内选择指定多个商品生成。</w:t>
      </w:r>
    </w:p>
    <w:p w:rsidR="008C6856" w:rsidRDefault="00DF0CC0">
      <w:r>
        <w:tab/>
        <w:t>2</w:t>
      </w:r>
      <w:r>
        <w:rPr>
          <w:rFonts w:hint="eastAsia"/>
        </w:rPr>
        <w:t>．商品页购买时生成。</w:t>
      </w:r>
    </w:p>
    <w:p w:rsidR="008C6856" w:rsidRDefault="00DF0CC0">
      <w:r>
        <w:tab/>
      </w:r>
      <w:r>
        <w:rPr>
          <w:rFonts w:hint="eastAsia"/>
        </w:rPr>
        <w:t>订单号生成规则：</w:t>
      </w:r>
    </w:p>
    <w:p w:rsidR="008C6856" w:rsidRDefault="00DF0CC0">
      <w:r>
        <w:tab/>
      </w:r>
      <w:r>
        <w:rPr>
          <w:rFonts w:hint="eastAsia"/>
        </w:rPr>
        <w:t>时间戳</w:t>
      </w:r>
      <w:r>
        <w:t>+15</w:t>
      </w:r>
      <w:r>
        <w:rPr>
          <w:rFonts w:hint="eastAsia"/>
        </w:rPr>
        <w:t>位随机数：</w:t>
      </w:r>
      <w:r>
        <w:t>MMDDHHmmss123456789012345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lastRenderedPageBreak/>
        <w:t>表结构</w:t>
      </w:r>
      <w:r>
        <w:t>(or</w:t>
      </w:r>
      <w:bookmarkStart w:id="35" w:name="_Toc319830388"/>
      <w:r>
        <w:t>ders)</w:t>
      </w:r>
    </w:p>
    <w:tbl>
      <w:tblPr>
        <w:tblW w:w="842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973"/>
        <w:gridCol w:w="3539"/>
      </w:tblGrid>
      <w:tr w:rsidR="008C6856">
        <w:tc>
          <w:tcPr>
            <w:tcW w:w="172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</w:t>
            </w:r>
            <w:bookmarkEnd w:id="35"/>
            <w:r>
              <w:rPr>
                <w:rFonts w:hint="eastAsia"/>
              </w:rPr>
              <w:t>据类型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97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主键，定单编号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定单说明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356" w:type="dxa"/>
          </w:tcPr>
          <w:p w:rsidR="008C6856" w:rsidRDefault="00DF0CC0">
            <w:r>
              <w:t>double</w:t>
            </w:r>
          </w:p>
        </w:tc>
        <w:tc>
          <w:tcPr>
            <w:tcW w:w="831" w:type="dxa"/>
          </w:tcPr>
          <w:p w:rsidR="008C6856" w:rsidRDefault="00DF0CC0">
            <w:r>
              <w:t>11,2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定单价格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user_id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rece_addr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收货地址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rece_mobile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收货人手机号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rece_name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64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收货人姓名</w:t>
            </w:r>
          </w:p>
        </w:tc>
      </w:tr>
      <w:tr w:rsidR="008C6856">
        <w:trPr>
          <w:trHeight w:val="339"/>
        </w:trPr>
        <w:tc>
          <w:tcPr>
            <w:tcW w:w="1724" w:type="dxa"/>
          </w:tcPr>
          <w:p w:rsidR="008C6856" w:rsidRDefault="00DF0CC0">
            <w:r>
              <w:t>status</w:t>
            </w:r>
          </w:p>
        </w:tc>
        <w:tc>
          <w:tcPr>
            <w:tcW w:w="1356" w:type="dxa"/>
          </w:tcPr>
          <w:p w:rsidR="008C6856" w:rsidRDefault="00DF0CC0">
            <w:r>
              <w:t>varcjar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t>0</w:t>
            </w:r>
            <w:r>
              <w:rPr>
                <w:rFonts w:hint="eastAsia"/>
              </w:rPr>
              <w:t>：创建待付款</w:t>
            </w:r>
          </w:p>
          <w:p w:rsidR="008C6856" w:rsidRDefault="00DF0CC0">
            <w:r>
              <w:t>1</w:t>
            </w:r>
            <w:r>
              <w:rPr>
                <w:rFonts w:hint="eastAsia"/>
              </w:rPr>
              <w:t>：已付款</w:t>
            </w:r>
          </w:p>
          <w:p w:rsidR="008C6856" w:rsidRDefault="00DF0CC0">
            <w:r>
              <w:t>2</w:t>
            </w:r>
            <w:r>
              <w:rPr>
                <w:rFonts w:hint="eastAsia"/>
              </w:rPr>
              <w:t>：订单完成</w:t>
            </w:r>
          </w:p>
          <w:p w:rsidR="008C6856" w:rsidRDefault="00DF0CC0">
            <w:r>
              <w:t>11</w:t>
            </w:r>
            <w:r>
              <w:rPr>
                <w:rFonts w:hint="eastAsia"/>
              </w:rPr>
              <w:t>：配货</w:t>
            </w:r>
          </w:p>
          <w:p w:rsidR="008C6856" w:rsidRDefault="00DF0CC0">
            <w:r>
              <w:t>12</w:t>
            </w:r>
            <w:r>
              <w:rPr>
                <w:rFonts w:hint="eastAsia"/>
              </w:rPr>
              <w:t>：已出货</w:t>
            </w:r>
          </w:p>
          <w:p w:rsidR="008C6856" w:rsidRDefault="00DF0CC0">
            <w:r>
              <w:t>13</w:t>
            </w:r>
            <w:r>
              <w:rPr>
                <w:rFonts w:hint="eastAsia"/>
              </w:rPr>
              <w:t>：在途</w:t>
            </w:r>
          </w:p>
          <w:p w:rsidR="008C6856" w:rsidRDefault="00DF0CC0">
            <w:r>
              <w:t>14</w:t>
            </w:r>
            <w:r>
              <w:rPr>
                <w:rFonts w:hint="eastAsia"/>
              </w:rPr>
              <w:t>：确认收货</w:t>
            </w:r>
          </w:p>
          <w:p w:rsidR="008C6856" w:rsidRDefault="00DF0CC0">
            <w:r>
              <w:t>21</w:t>
            </w:r>
            <w:r>
              <w:rPr>
                <w:rFonts w:hint="eastAsia"/>
              </w:rPr>
              <w:t>：申请退款</w:t>
            </w:r>
          </w:p>
          <w:p w:rsidR="008C6856" w:rsidRDefault="00DF0CC0">
            <w:r>
              <w:t>22</w:t>
            </w:r>
            <w:r>
              <w:rPr>
                <w:rFonts w:hint="eastAsia"/>
              </w:rPr>
              <w:t>：申请退款通过</w:t>
            </w:r>
          </w:p>
          <w:p w:rsidR="008C6856" w:rsidRDefault="00DF0CC0">
            <w:r>
              <w:t>23</w:t>
            </w:r>
            <w:r>
              <w:rPr>
                <w:rFonts w:hint="eastAsia"/>
              </w:rPr>
              <w:t>：申请退款不通过</w:t>
            </w:r>
          </w:p>
          <w:p w:rsidR="008C6856" w:rsidRDefault="00DF0CC0">
            <w:r>
              <w:t>24</w:t>
            </w:r>
            <w:r>
              <w:rPr>
                <w:rFonts w:hint="eastAsia"/>
              </w:rPr>
              <w:t>：退款完成</w:t>
            </w:r>
          </w:p>
          <w:p w:rsidR="008C6856" w:rsidRDefault="00DF0CC0">
            <w:r>
              <w:t>-1</w:t>
            </w:r>
            <w:r>
              <w:rPr>
                <w:rFonts w:hint="eastAsia"/>
              </w:rPr>
              <w:t>：订单取消</w:t>
            </w:r>
          </w:p>
        </w:tc>
      </w:tr>
      <w:tr w:rsidR="008C6856">
        <w:trPr>
          <w:trHeight w:val="339"/>
        </w:trPr>
        <w:tc>
          <w:tcPr>
            <w:tcW w:w="1724" w:type="dxa"/>
          </w:tcPr>
          <w:p w:rsidR="008C6856" w:rsidRDefault="00DF0CC0">
            <w:r>
              <w:t>create_time</w:t>
            </w:r>
          </w:p>
        </w:tc>
        <w:tc>
          <w:tcPr>
            <w:tcW w:w="1356" w:type="dxa"/>
          </w:tcPr>
          <w:p w:rsidR="008C6856" w:rsidRDefault="00DF0CC0">
            <w:r>
              <w:t>datetime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创建时间</w:t>
            </w:r>
          </w:p>
        </w:tc>
      </w:tr>
      <w:tr w:rsidR="008C6856">
        <w:trPr>
          <w:trHeight w:val="339"/>
        </w:trPr>
        <w:tc>
          <w:tcPr>
            <w:tcW w:w="1724" w:type="dxa"/>
          </w:tcPr>
          <w:p w:rsidR="008C6856" w:rsidRDefault="00DF0CC0">
            <w:r>
              <w:t>update_time</w:t>
            </w:r>
          </w:p>
        </w:tc>
        <w:tc>
          <w:tcPr>
            <w:tcW w:w="1356" w:type="dxa"/>
          </w:tcPr>
          <w:p w:rsidR="008C6856" w:rsidRDefault="00DF0CC0">
            <w:r>
              <w:t>datetime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97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更新时间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r>
        <w:t>(order)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24"/>
        <w:gridCol w:w="1958"/>
        <w:gridCol w:w="793"/>
        <w:gridCol w:w="3004"/>
      </w:tblGrid>
      <w:tr w:rsidR="008C6856">
        <w:tc>
          <w:tcPr>
            <w:tcW w:w="2224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958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004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958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958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定单说明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958" w:type="dxa"/>
          </w:tcPr>
          <w:p w:rsidR="008C6856" w:rsidRDefault="00DF0CC0">
            <w:r>
              <w:t>Double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定单价格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958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状态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rece_addr</w:t>
            </w:r>
          </w:p>
        </w:tc>
        <w:tc>
          <w:tcPr>
            <w:tcW w:w="1958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收货地址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rece_mobile</w:t>
            </w:r>
          </w:p>
        </w:tc>
        <w:tc>
          <w:tcPr>
            <w:tcW w:w="1958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收货人手机号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rece_name</w:t>
            </w:r>
          </w:p>
        </w:tc>
        <w:tc>
          <w:tcPr>
            <w:tcW w:w="1958" w:type="dxa"/>
          </w:tcPr>
          <w:p w:rsidR="008C6856" w:rsidRDefault="00DF0CC0">
            <w:pPr>
              <w:tabs>
                <w:tab w:val="left" w:pos="536"/>
              </w:tabs>
            </w:pPr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收货人姓名</w:t>
            </w:r>
          </w:p>
        </w:tc>
      </w:tr>
      <w:tr w:rsidR="008C6856">
        <w:tc>
          <w:tcPr>
            <w:tcW w:w="22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order_detail_list</w:t>
            </w:r>
          </w:p>
        </w:tc>
        <w:tc>
          <w:tcPr>
            <w:tcW w:w="1958" w:type="dxa"/>
          </w:tcPr>
          <w:p w:rsidR="008C6856" w:rsidRDefault="00DF0CC0">
            <w:pPr>
              <w:tabs>
                <w:tab w:val="left" w:pos="536"/>
              </w:tabs>
            </w:pPr>
            <w:r>
              <w:t>list&lt;order_detail&gt;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0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订单详情</w:t>
            </w:r>
          </w:p>
        </w:tc>
      </w:tr>
    </w:tbl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订单详情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表结构</w:t>
      </w:r>
      <w:r>
        <w:t>(or</w:t>
      </w:r>
      <w:bookmarkStart w:id="36" w:name="_Toc319830390"/>
      <w:r>
        <w:t>der_details)</w:t>
      </w:r>
    </w:p>
    <w:tbl>
      <w:tblPr>
        <w:tblW w:w="824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5"/>
        <w:gridCol w:w="1321"/>
        <w:gridCol w:w="810"/>
        <w:gridCol w:w="793"/>
        <w:gridCol w:w="3234"/>
      </w:tblGrid>
      <w:tr w:rsidR="008C6856">
        <w:tc>
          <w:tcPr>
            <w:tcW w:w="2085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21" w:type="dxa"/>
          </w:tcPr>
          <w:p w:rsidR="008C6856" w:rsidRDefault="00DF0CC0">
            <w:r>
              <w:rPr>
                <w:rFonts w:hint="eastAsia"/>
              </w:rPr>
              <w:t>数</w:t>
            </w:r>
            <w:bookmarkEnd w:id="36"/>
            <w:r>
              <w:rPr>
                <w:rFonts w:hint="eastAsia"/>
              </w:rPr>
              <w:t>据类型</w:t>
            </w:r>
          </w:p>
        </w:tc>
        <w:tc>
          <w:tcPr>
            <w:tcW w:w="810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234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085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21" w:type="dxa"/>
          </w:tcPr>
          <w:p w:rsidR="008C6856" w:rsidRDefault="00DF0CC0">
            <w:r>
              <w:t>varchar</w:t>
            </w:r>
          </w:p>
        </w:tc>
        <w:tc>
          <w:tcPr>
            <w:tcW w:w="810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34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order_id</w:t>
            </w:r>
          </w:p>
        </w:tc>
        <w:tc>
          <w:tcPr>
            <w:tcW w:w="1321" w:type="dxa"/>
          </w:tcPr>
          <w:p w:rsidR="008C6856" w:rsidRDefault="00DF0CC0">
            <w:r>
              <w:t>varchar</w:t>
            </w:r>
          </w:p>
        </w:tc>
        <w:tc>
          <w:tcPr>
            <w:tcW w:w="810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234" w:type="dxa"/>
          </w:tcPr>
          <w:p w:rsidR="008C6856" w:rsidRDefault="00DF0CC0">
            <w:r>
              <w:rPr>
                <w:rFonts w:hint="eastAsia"/>
              </w:rPr>
              <w:t>定单</w:t>
            </w:r>
            <w:r>
              <w:t>ID</w:t>
            </w:r>
          </w:p>
        </w:tc>
      </w:tr>
      <w:tr w:rsidR="008C6856">
        <w:tc>
          <w:tcPr>
            <w:tcW w:w="2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product_id</w:t>
            </w:r>
          </w:p>
        </w:tc>
        <w:tc>
          <w:tcPr>
            <w:tcW w:w="1321" w:type="dxa"/>
          </w:tcPr>
          <w:p w:rsidR="008C6856" w:rsidRDefault="00DF0CC0">
            <w:r>
              <w:t>varchar</w:t>
            </w:r>
          </w:p>
        </w:tc>
        <w:tc>
          <w:tcPr>
            <w:tcW w:w="810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34" w:type="dxa"/>
          </w:tcPr>
          <w:p w:rsidR="008C6856" w:rsidRDefault="00DF0CC0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C6856">
        <w:tc>
          <w:tcPr>
            <w:tcW w:w="2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product_type</w:t>
            </w:r>
          </w:p>
        </w:tc>
        <w:tc>
          <w:tcPr>
            <w:tcW w:w="1321" w:type="dxa"/>
          </w:tcPr>
          <w:p w:rsidR="008C6856" w:rsidRDefault="00DF0CC0">
            <w:r>
              <w:t>char</w:t>
            </w:r>
          </w:p>
        </w:tc>
        <w:tc>
          <w:tcPr>
            <w:tcW w:w="810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234" w:type="dxa"/>
          </w:tcPr>
          <w:p w:rsidR="008C6856" w:rsidRDefault="00DF0CC0">
            <w:r>
              <w:rPr>
                <w:rFonts w:hint="eastAsia"/>
              </w:rPr>
              <w:t>商品类型：</w:t>
            </w:r>
          </w:p>
          <w:p w:rsidR="008C6856" w:rsidRDefault="00DF0CC0">
            <w:r>
              <w:t>1</w:t>
            </w:r>
            <w:r>
              <w:rPr>
                <w:rFonts w:hint="eastAsia"/>
              </w:rPr>
              <w:t>：普通商品</w:t>
            </w:r>
          </w:p>
          <w:p w:rsidR="008C6856" w:rsidRDefault="00DF0CC0">
            <w:r>
              <w:t>2</w:t>
            </w:r>
            <w:r>
              <w:rPr>
                <w:rFonts w:hint="eastAsia"/>
              </w:rPr>
              <w:t>：团购信息</w:t>
            </w:r>
          </w:p>
        </w:tc>
      </w:tr>
      <w:tr w:rsidR="008C6856">
        <w:tc>
          <w:tcPr>
            <w:tcW w:w="208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price_id</w:t>
            </w:r>
          </w:p>
        </w:tc>
        <w:tc>
          <w:tcPr>
            <w:tcW w:w="1321" w:type="dxa"/>
          </w:tcPr>
          <w:p w:rsidR="008C6856" w:rsidRDefault="00DF0CC0">
            <w:r>
              <w:t>varchar</w:t>
            </w:r>
          </w:p>
        </w:tc>
        <w:tc>
          <w:tcPr>
            <w:tcW w:w="810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34" w:type="dxa"/>
          </w:tcPr>
          <w:p w:rsidR="008C6856" w:rsidRDefault="00DF0CC0">
            <w:r>
              <w:rPr>
                <w:rFonts w:hint="eastAsia"/>
              </w:rPr>
              <w:t>价格</w:t>
            </w:r>
            <w:r>
              <w:t>ID</w:t>
            </w:r>
          </w:p>
          <w:p w:rsidR="008C6856" w:rsidRDefault="00DF0CC0">
            <w:r>
              <w:t>(</w:t>
            </w:r>
            <w:r>
              <w:rPr>
                <w:rFonts w:hint="eastAsia"/>
              </w:rPr>
              <w:t>商品类型为</w:t>
            </w:r>
            <w:r>
              <w:t>1</w:t>
            </w:r>
            <w:r>
              <w:rPr>
                <w:rFonts w:hint="eastAsia"/>
              </w:rPr>
              <w:t>不能为空</w:t>
            </w:r>
            <w:r>
              <w:t>)</w:t>
            </w:r>
          </w:p>
        </w:tc>
      </w:tr>
      <w:tr w:rsidR="008C6856">
        <w:tc>
          <w:tcPr>
            <w:tcW w:w="2085" w:type="dxa"/>
          </w:tcPr>
          <w:p w:rsidR="008C6856" w:rsidRDefault="00DF0CC0">
            <w:r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321" w:type="dxa"/>
          </w:tcPr>
          <w:p w:rsidR="008C6856" w:rsidRDefault="00DF0CC0">
            <w:r>
              <w:t>int</w:t>
            </w:r>
          </w:p>
        </w:tc>
        <w:tc>
          <w:tcPr>
            <w:tcW w:w="810" w:type="dxa"/>
          </w:tcPr>
          <w:p w:rsidR="008C6856" w:rsidRDefault="00DF0CC0">
            <w:r>
              <w:t>11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234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数量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r>
        <w:t>(order_detail)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1"/>
        <w:gridCol w:w="1356"/>
        <w:gridCol w:w="793"/>
        <w:gridCol w:w="3539"/>
      </w:tblGrid>
      <w:tr w:rsidR="008C6856">
        <w:tc>
          <w:tcPr>
            <w:tcW w:w="2291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order_id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定单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product</w:t>
            </w:r>
          </w:p>
        </w:tc>
        <w:tc>
          <w:tcPr>
            <w:tcW w:w="1356" w:type="dxa"/>
          </w:tcPr>
          <w:p w:rsidR="008C6856" w:rsidRDefault="00DF0CC0">
            <w:r>
              <w:t>product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定单商品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356" w:type="dxa"/>
          </w:tcPr>
          <w:p w:rsidR="008C6856" w:rsidRDefault="00DF0CC0">
            <w:r>
              <w:t>int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数量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356" w:type="dxa"/>
          </w:tcPr>
          <w:p w:rsidR="008C6856" w:rsidRDefault="00DF0CC0">
            <w:r>
              <w:t>price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价格</w:t>
            </w:r>
          </w:p>
        </w:tc>
      </w:tr>
    </w:tbl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退货清单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表结构</w:t>
      </w:r>
      <w:r>
        <w:t>(back_details)</w:t>
      </w:r>
    </w:p>
    <w:tbl>
      <w:tblPr>
        <w:tblW w:w="824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793"/>
        <w:gridCol w:w="3539"/>
      </w:tblGrid>
      <w:tr w:rsidR="008C6856">
        <w:tc>
          <w:tcPr>
            <w:tcW w:w="172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order_id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定单</w:t>
            </w:r>
            <w:r>
              <w:t>ID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product_id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product_type</w:t>
            </w:r>
          </w:p>
        </w:tc>
        <w:tc>
          <w:tcPr>
            <w:tcW w:w="1356" w:type="dxa"/>
          </w:tcPr>
          <w:p w:rsidR="008C6856" w:rsidRDefault="00DF0CC0">
            <w:r>
              <w:t>char</w:t>
            </w:r>
          </w:p>
        </w:tc>
        <w:tc>
          <w:tcPr>
            <w:tcW w:w="831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商品类型：</w:t>
            </w:r>
          </w:p>
          <w:p w:rsidR="008C6856" w:rsidRDefault="00DF0CC0">
            <w:r>
              <w:t>1</w:t>
            </w:r>
            <w:r>
              <w:rPr>
                <w:rFonts w:hint="eastAsia"/>
              </w:rPr>
              <w:t>：普通商品</w:t>
            </w:r>
          </w:p>
          <w:p w:rsidR="008C6856" w:rsidRDefault="00DF0CC0">
            <w:r>
              <w:t>2</w:t>
            </w:r>
            <w:r>
              <w:rPr>
                <w:rFonts w:hint="eastAsia"/>
              </w:rPr>
              <w:t>：团购信息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356" w:type="dxa"/>
          </w:tcPr>
          <w:p w:rsidR="008C6856" w:rsidRDefault="00DF0CC0">
            <w:r>
              <w:t>int</w:t>
            </w:r>
          </w:p>
        </w:tc>
        <w:tc>
          <w:tcPr>
            <w:tcW w:w="831" w:type="dxa"/>
          </w:tcPr>
          <w:p w:rsidR="008C6856" w:rsidRDefault="00DF0CC0">
            <w:r>
              <w:t>11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数量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price_id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价格</w:t>
            </w:r>
            <w:r>
              <w:t>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(</w:t>
            </w:r>
            <w:r>
              <w:rPr>
                <w:rFonts w:hint="eastAsia"/>
              </w:rPr>
              <w:t>商品类型为</w:t>
            </w:r>
            <w:r>
              <w:t>1</w:t>
            </w:r>
            <w:r>
              <w:rPr>
                <w:rFonts w:hint="eastAsia"/>
              </w:rPr>
              <w:t>不能为空</w:t>
            </w:r>
            <w:r>
              <w:t>)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：退货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2</w:t>
            </w:r>
            <w:r>
              <w:rPr>
                <w:rFonts w:ascii="Arial" w:eastAsia="华文中宋" w:hAnsi="Arial" w:cs="Arial" w:hint="eastAsia"/>
              </w:rPr>
              <w:t>：退货在途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3</w:t>
            </w:r>
            <w:r>
              <w:rPr>
                <w:rFonts w:ascii="Arial" w:eastAsia="华文中宋" w:hAnsi="Arial" w:cs="Arial" w:hint="eastAsia"/>
              </w:rPr>
              <w:t>：退货到达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-1</w:t>
            </w:r>
            <w:r>
              <w:rPr>
                <w:rFonts w:ascii="Arial" w:eastAsia="华文中宋" w:hAnsi="Arial" w:cs="Arial" w:hint="eastAsia"/>
              </w:rPr>
              <w:t>：取消退货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bookmarkStart w:id="37" w:name="_Toc319830391"/>
      <w:r>
        <w:t>(back_detail)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1"/>
        <w:gridCol w:w="1356"/>
        <w:gridCol w:w="793"/>
        <w:gridCol w:w="3539"/>
      </w:tblGrid>
      <w:tr w:rsidR="008C6856">
        <w:tc>
          <w:tcPr>
            <w:tcW w:w="2291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order_id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定单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product</w:t>
            </w:r>
          </w:p>
        </w:tc>
        <w:tc>
          <w:tcPr>
            <w:tcW w:w="1356" w:type="dxa"/>
          </w:tcPr>
          <w:p w:rsidR="008C6856" w:rsidRDefault="00DF0CC0">
            <w:r>
              <w:t>product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定单商品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number</w:t>
            </w:r>
          </w:p>
        </w:tc>
        <w:tc>
          <w:tcPr>
            <w:tcW w:w="1356" w:type="dxa"/>
          </w:tcPr>
          <w:p w:rsidR="008C6856" w:rsidRDefault="00DF0CC0">
            <w:r>
              <w:t>int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数量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356" w:type="dxa"/>
          </w:tcPr>
          <w:p w:rsidR="008C6856" w:rsidRDefault="00DF0CC0">
            <w:r>
              <w:t>price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价格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状态</w:t>
            </w:r>
          </w:p>
        </w:tc>
      </w:tr>
    </w:tbl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订单跟踪</w:t>
      </w:r>
      <w:r>
        <w:rPr>
          <w:b w:val="0"/>
        </w:rPr>
        <w:t>(</w:t>
      </w:r>
      <w:r>
        <w:rPr>
          <w:rFonts w:hint="eastAsia"/>
          <w:b w:val="0"/>
        </w:rPr>
        <w:t>日志</w:t>
      </w:r>
      <w:r>
        <w:rPr>
          <w:b w:val="0"/>
        </w:rPr>
        <w:t>)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表结构</w:t>
      </w:r>
      <w:r>
        <w:t>(or</w:t>
      </w:r>
      <w:bookmarkStart w:id="38" w:name="_Toc319830392"/>
      <w:bookmarkEnd w:id="37"/>
      <w:r>
        <w:t>der_logs)</w:t>
      </w:r>
    </w:p>
    <w:tbl>
      <w:tblPr>
        <w:tblW w:w="824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793"/>
        <w:gridCol w:w="3539"/>
      </w:tblGrid>
      <w:tr w:rsidR="008C6856">
        <w:tc>
          <w:tcPr>
            <w:tcW w:w="172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</w:t>
            </w:r>
            <w:bookmarkEnd w:id="38"/>
            <w:r>
              <w:rPr>
                <w:rFonts w:hint="eastAsia"/>
              </w:rPr>
              <w:t>据类型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int</w:t>
            </w:r>
          </w:p>
        </w:tc>
        <w:tc>
          <w:tcPr>
            <w:tcW w:w="831" w:type="dxa"/>
          </w:tcPr>
          <w:p w:rsidR="008C6856" w:rsidRDefault="00DF0CC0">
            <w:r>
              <w:t>11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自增主键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order_id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定单</w:t>
            </w:r>
            <w:r>
              <w:t>ID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经手人姓名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event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事件类型，与订单状态同步：</w:t>
            </w:r>
          </w:p>
          <w:p w:rsidR="008C6856" w:rsidRDefault="00DF0CC0">
            <w:r>
              <w:t>0</w:t>
            </w:r>
            <w:r>
              <w:rPr>
                <w:rFonts w:hint="eastAsia"/>
              </w:rPr>
              <w:t>：创建待付款</w:t>
            </w:r>
          </w:p>
          <w:p w:rsidR="008C6856" w:rsidRDefault="00DF0CC0">
            <w:r>
              <w:t>1</w:t>
            </w:r>
            <w:r>
              <w:rPr>
                <w:rFonts w:hint="eastAsia"/>
              </w:rPr>
              <w:t>：已付款</w:t>
            </w:r>
          </w:p>
          <w:p w:rsidR="008C6856" w:rsidRDefault="00DF0CC0">
            <w:r>
              <w:t>2</w:t>
            </w:r>
            <w:r>
              <w:rPr>
                <w:rFonts w:hint="eastAsia"/>
              </w:rPr>
              <w:t>：订单完成</w:t>
            </w:r>
          </w:p>
          <w:p w:rsidR="008C6856" w:rsidRDefault="00DF0CC0">
            <w:r>
              <w:t>11</w:t>
            </w:r>
            <w:r>
              <w:rPr>
                <w:rFonts w:hint="eastAsia"/>
              </w:rPr>
              <w:t>：配货</w:t>
            </w:r>
          </w:p>
          <w:p w:rsidR="008C6856" w:rsidRDefault="00DF0CC0">
            <w:r>
              <w:lastRenderedPageBreak/>
              <w:t>12</w:t>
            </w:r>
            <w:r>
              <w:rPr>
                <w:rFonts w:hint="eastAsia"/>
              </w:rPr>
              <w:t>：已出货</w:t>
            </w:r>
          </w:p>
          <w:p w:rsidR="008C6856" w:rsidRDefault="00DF0CC0">
            <w:r>
              <w:t>13</w:t>
            </w:r>
            <w:r>
              <w:rPr>
                <w:rFonts w:hint="eastAsia"/>
              </w:rPr>
              <w:t>：在途</w:t>
            </w:r>
          </w:p>
          <w:p w:rsidR="008C6856" w:rsidRDefault="00DF0CC0">
            <w:r>
              <w:t>14</w:t>
            </w:r>
            <w:r>
              <w:rPr>
                <w:rFonts w:hint="eastAsia"/>
              </w:rPr>
              <w:t>：确认收货</w:t>
            </w:r>
          </w:p>
          <w:p w:rsidR="008C6856" w:rsidRDefault="00DF0CC0">
            <w:r>
              <w:t>21</w:t>
            </w:r>
            <w:r>
              <w:rPr>
                <w:rFonts w:hint="eastAsia"/>
              </w:rPr>
              <w:t>：申请退款</w:t>
            </w:r>
          </w:p>
          <w:p w:rsidR="008C6856" w:rsidRDefault="00DF0CC0">
            <w:r>
              <w:t>22</w:t>
            </w:r>
            <w:r>
              <w:rPr>
                <w:rFonts w:hint="eastAsia"/>
              </w:rPr>
              <w:t>：申请退款通过</w:t>
            </w:r>
          </w:p>
          <w:p w:rsidR="008C6856" w:rsidRDefault="00DF0CC0">
            <w:r>
              <w:t>23</w:t>
            </w:r>
            <w:r>
              <w:rPr>
                <w:rFonts w:hint="eastAsia"/>
              </w:rPr>
              <w:t>：申请退款不通过</w:t>
            </w:r>
          </w:p>
          <w:p w:rsidR="008C6856" w:rsidRDefault="00DF0CC0">
            <w:r>
              <w:t>24</w:t>
            </w:r>
            <w:r>
              <w:rPr>
                <w:rFonts w:hint="eastAsia"/>
              </w:rPr>
              <w:t>：退款完成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-1</w:t>
            </w:r>
            <w:r>
              <w:rPr>
                <w:rFonts w:hint="eastAsia"/>
              </w:rPr>
              <w:t>：订单取消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lastRenderedPageBreak/>
              <w:t>create_time</w:t>
            </w:r>
          </w:p>
        </w:tc>
        <w:tc>
          <w:tcPr>
            <w:tcW w:w="1356" w:type="dxa"/>
          </w:tcPr>
          <w:p w:rsidR="008C6856" w:rsidRDefault="00DF0CC0">
            <w:r>
              <w:t>datetime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发生时间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r>
        <w:t>(order_log)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1"/>
        <w:gridCol w:w="1356"/>
        <w:gridCol w:w="793"/>
        <w:gridCol w:w="3539"/>
      </w:tblGrid>
      <w:tr w:rsidR="008C6856">
        <w:tc>
          <w:tcPr>
            <w:tcW w:w="2291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order_id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定单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r>
              <w:t>product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经手人姓名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r>
              <w:t>int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说明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event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事件类型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create_time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发生时间</w:t>
            </w:r>
          </w:p>
        </w:tc>
      </w:tr>
    </w:tbl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付款记录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说明</w:t>
      </w:r>
    </w:p>
    <w:p w:rsidR="008C6856" w:rsidRDefault="00DF0CC0">
      <w:pPr>
        <w:ind w:left="420"/>
      </w:pPr>
      <w:r>
        <w:rPr>
          <w:rFonts w:hint="eastAsia"/>
        </w:rPr>
        <w:t>用户可以合并多个订单支付。</w:t>
      </w:r>
    </w:p>
    <w:p w:rsidR="008C6856" w:rsidRDefault="00DF0CC0">
      <w:pPr>
        <w:ind w:left="420"/>
      </w:pPr>
      <w:r>
        <w:rPr>
          <w:rFonts w:hint="eastAsia"/>
        </w:rPr>
        <w:t>该记录</w:t>
      </w:r>
      <w:r>
        <w:rPr>
          <w:rFonts w:hint="eastAsia"/>
          <w:color w:val="FF0000"/>
        </w:rPr>
        <w:t>生成于用户提交支付时</w:t>
      </w:r>
      <w:r>
        <w:rPr>
          <w:rFonts w:hint="eastAsia"/>
        </w:rPr>
        <w:t>，待支付成功后更改状态为成功。</w:t>
      </w:r>
    </w:p>
    <w:p w:rsidR="008C6856" w:rsidRDefault="00DF0CC0">
      <w:pPr>
        <w:ind w:left="420"/>
      </w:pPr>
      <w:r>
        <w:rPr>
          <w:rFonts w:hint="eastAsia"/>
          <w:color w:val="FF0000"/>
        </w:rPr>
        <w:t>记录主键</w:t>
      </w:r>
      <w:r>
        <w:rPr>
          <w:rFonts w:hint="eastAsia"/>
        </w:rPr>
        <w:t>作为第三方支付平台的订单号。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表结构</w:t>
      </w:r>
      <w:r>
        <w:t>(pay_recodes)</w:t>
      </w:r>
    </w:p>
    <w:tbl>
      <w:tblPr>
        <w:tblW w:w="824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793"/>
        <w:gridCol w:w="3539"/>
      </w:tblGrid>
      <w:tr w:rsidR="008C6856">
        <w:tc>
          <w:tcPr>
            <w:tcW w:w="172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int</w:t>
            </w:r>
          </w:p>
        </w:tc>
        <w:tc>
          <w:tcPr>
            <w:tcW w:w="831" w:type="dxa"/>
          </w:tcPr>
          <w:p w:rsidR="008C6856" w:rsidRDefault="00DF0CC0">
            <w:r>
              <w:t>11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orders</w:t>
            </w:r>
          </w:p>
        </w:tc>
        <w:tc>
          <w:tcPr>
            <w:tcW w:w="1356" w:type="dxa"/>
          </w:tcPr>
          <w:p w:rsidR="008C6856" w:rsidRDefault="00DF0CC0">
            <w:r>
              <w:t>blob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订单列表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name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记录名称</w:t>
            </w:r>
            <w:r>
              <w:t>(</w:t>
            </w:r>
            <w:r>
              <w:rPr>
                <w:rFonts w:hint="eastAsia"/>
              </w:rPr>
              <w:t>可作为支付页显示的订单名称</w:t>
            </w:r>
            <w:r>
              <w:t>)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status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状态：</w:t>
            </w:r>
          </w:p>
          <w:p w:rsidR="008C6856" w:rsidRDefault="00DF0CC0">
            <w:r>
              <w:t>0</w:t>
            </w:r>
            <w:r>
              <w:rPr>
                <w:rFonts w:hint="eastAsia"/>
              </w:rPr>
              <w:t>：待支付</w:t>
            </w:r>
          </w:p>
          <w:p w:rsidR="008C6856" w:rsidRDefault="00DF0CC0">
            <w:r>
              <w:t>1</w:t>
            </w:r>
            <w:r>
              <w:rPr>
                <w:rFonts w:hint="eastAsia"/>
              </w:rPr>
              <w:t>：交易成功</w:t>
            </w:r>
          </w:p>
          <w:p w:rsidR="008C6856" w:rsidRDefault="00DF0CC0">
            <w:r>
              <w:t>2</w:t>
            </w:r>
            <w:r>
              <w:rPr>
                <w:rFonts w:hint="eastAsia"/>
              </w:rPr>
              <w:t>：等待收款</w:t>
            </w:r>
          </w:p>
          <w:p w:rsidR="008C6856" w:rsidRDefault="00DF0CC0">
            <w:r>
              <w:t>3</w:t>
            </w:r>
            <w:r>
              <w:rPr>
                <w:rFonts w:hint="eastAsia"/>
              </w:rPr>
              <w:t>：交易成功且结束</w:t>
            </w:r>
          </w:p>
          <w:p w:rsidR="008C6856" w:rsidRDefault="00DF0CC0">
            <w:r>
              <w:rPr>
                <w:rFonts w:hint="eastAsia"/>
              </w:rPr>
              <w:t>（同步结算收入，增加商家账户余额）</w:t>
            </w:r>
          </w:p>
          <w:p w:rsidR="008C6856" w:rsidRDefault="00DF0CC0">
            <w:r>
              <w:t>-1</w:t>
            </w:r>
            <w:r>
              <w:rPr>
                <w:rFonts w:hint="eastAsia"/>
              </w:rPr>
              <w:t>：关闭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create_time</w:t>
            </w:r>
          </w:p>
        </w:tc>
        <w:tc>
          <w:tcPr>
            <w:tcW w:w="1356" w:type="dxa"/>
          </w:tcPr>
          <w:p w:rsidR="008C6856" w:rsidRDefault="00DF0CC0">
            <w:r>
              <w:t>datetime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发生时间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t>update_time</w:t>
            </w:r>
          </w:p>
        </w:tc>
        <w:tc>
          <w:tcPr>
            <w:tcW w:w="1356" w:type="dxa"/>
          </w:tcPr>
          <w:p w:rsidR="008C6856" w:rsidRDefault="00DF0CC0">
            <w:r>
              <w:t>datetime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更新时间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r>
        <w:t>(pay_recode)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80"/>
        <w:gridCol w:w="1407"/>
        <w:gridCol w:w="793"/>
        <w:gridCol w:w="3499"/>
      </w:tblGrid>
      <w:tr w:rsidR="008C6856">
        <w:tc>
          <w:tcPr>
            <w:tcW w:w="2280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407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49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80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407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9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280" w:type="dxa"/>
          </w:tcPr>
          <w:p w:rsidR="008C6856" w:rsidRDefault="00DF0CC0">
            <w:r>
              <w:rPr>
                <w:rFonts w:ascii="Arial" w:eastAsia="华文中宋" w:hAnsi="Arial" w:cs="Arial"/>
              </w:rPr>
              <w:t>orders</w:t>
            </w:r>
          </w:p>
        </w:tc>
        <w:tc>
          <w:tcPr>
            <w:tcW w:w="1407" w:type="dxa"/>
          </w:tcPr>
          <w:p w:rsidR="008C6856" w:rsidRDefault="00DF0CC0">
            <w:r>
              <w:t>List&lt;order&gt;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99" w:type="dxa"/>
          </w:tcPr>
          <w:p w:rsidR="008C6856" w:rsidRDefault="00DF0CC0">
            <w:r>
              <w:rPr>
                <w:rFonts w:hint="eastAsia"/>
              </w:rPr>
              <w:t>订单列表</w:t>
            </w:r>
          </w:p>
        </w:tc>
      </w:tr>
      <w:tr w:rsidR="008C6856">
        <w:tc>
          <w:tcPr>
            <w:tcW w:w="22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407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9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说明</w:t>
            </w:r>
          </w:p>
        </w:tc>
      </w:tr>
      <w:tr w:rsidR="008C6856">
        <w:tc>
          <w:tcPr>
            <w:tcW w:w="22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407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9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状态</w:t>
            </w:r>
          </w:p>
        </w:tc>
      </w:tr>
      <w:tr w:rsidR="008C6856">
        <w:tc>
          <w:tcPr>
            <w:tcW w:w="22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create_time</w:t>
            </w:r>
          </w:p>
        </w:tc>
        <w:tc>
          <w:tcPr>
            <w:tcW w:w="1407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9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发生时间</w:t>
            </w:r>
          </w:p>
        </w:tc>
      </w:tr>
      <w:tr w:rsidR="008C6856">
        <w:tc>
          <w:tcPr>
            <w:tcW w:w="22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t>update_time</w:t>
            </w:r>
          </w:p>
        </w:tc>
        <w:tc>
          <w:tcPr>
            <w:tcW w:w="1407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9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8C6856" w:rsidRDefault="008C6856">
      <w:pPr>
        <w:rPr>
          <w:rFonts w:ascii="宋体"/>
        </w:rPr>
      </w:pPr>
    </w:p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收货地址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表结构</w:t>
      </w:r>
      <w:r>
        <w:t>(rece_addrs)</w:t>
      </w:r>
    </w:p>
    <w:tbl>
      <w:tblPr>
        <w:tblW w:w="8461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5"/>
        <w:gridCol w:w="1349"/>
        <w:gridCol w:w="824"/>
        <w:gridCol w:w="793"/>
        <w:gridCol w:w="3450"/>
      </w:tblGrid>
      <w:tr w:rsidR="008C6856">
        <w:tc>
          <w:tcPr>
            <w:tcW w:w="2045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49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24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450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49" w:type="dxa"/>
          </w:tcPr>
          <w:p w:rsidR="008C6856" w:rsidRDefault="00DF0CC0">
            <w:r>
              <w:t>varchar</w:t>
            </w:r>
          </w:p>
        </w:tc>
        <w:tc>
          <w:tcPr>
            <w:tcW w:w="824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rece_addr</w:t>
            </w:r>
          </w:p>
        </w:tc>
        <w:tc>
          <w:tcPr>
            <w:tcW w:w="1349" w:type="dxa"/>
          </w:tcPr>
          <w:p w:rsidR="008C6856" w:rsidRDefault="00DF0CC0">
            <w:r>
              <w:t>varchar</w:t>
            </w:r>
          </w:p>
        </w:tc>
        <w:tc>
          <w:tcPr>
            <w:tcW w:w="824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收货地址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rece_mobile</w:t>
            </w:r>
          </w:p>
        </w:tc>
        <w:tc>
          <w:tcPr>
            <w:tcW w:w="1349" w:type="dxa"/>
          </w:tcPr>
          <w:p w:rsidR="008C6856" w:rsidRDefault="00DF0CC0">
            <w:r>
              <w:t>varchar</w:t>
            </w:r>
          </w:p>
        </w:tc>
        <w:tc>
          <w:tcPr>
            <w:tcW w:w="824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收货人手机号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rece_name</w:t>
            </w:r>
          </w:p>
        </w:tc>
        <w:tc>
          <w:tcPr>
            <w:tcW w:w="1349" w:type="dxa"/>
          </w:tcPr>
          <w:p w:rsidR="008C6856" w:rsidRDefault="00DF0CC0">
            <w:r>
              <w:t>varchar</w:t>
            </w:r>
          </w:p>
        </w:tc>
        <w:tc>
          <w:tcPr>
            <w:tcW w:w="824" w:type="dxa"/>
          </w:tcPr>
          <w:p w:rsidR="008C6856" w:rsidRDefault="00DF0CC0">
            <w:r>
              <w:t>64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收货人姓名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rece_postcode</w:t>
            </w:r>
          </w:p>
        </w:tc>
        <w:tc>
          <w:tcPr>
            <w:tcW w:w="1349" w:type="dxa"/>
          </w:tcPr>
          <w:p w:rsidR="008C6856" w:rsidRDefault="00DF0CC0">
            <w:r>
              <w:t>varchar</w:t>
            </w:r>
          </w:p>
        </w:tc>
        <w:tc>
          <w:tcPr>
            <w:tcW w:w="824" w:type="dxa"/>
          </w:tcPr>
          <w:p w:rsidR="008C6856" w:rsidRDefault="00DF0CC0">
            <w:r>
              <w:t>6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邮编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r>
              <w:rPr>
                <w:rFonts w:ascii="Arial" w:eastAsia="华文中宋" w:hAnsi="Arial" w:cs="Arial"/>
              </w:rPr>
              <w:t>rece_default</w:t>
            </w:r>
          </w:p>
        </w:tc>
        <w:tc>
          <w:tcPr>
            <w:tcW w:w="1349" w:type="dxa"/>
          </w:tcPr>
          <w:p w:rsidR="008C6856" w:rsidRDefault="00DF0CC0">
            <w:r>
              <w:t>varchar</w:t>
            </w:r>
          </w:p>
        </w:tc>
        <w:tc>
          <w:tcPr>
            <w:tcW w:w="824" w:type="dxa"/>
          </w:tcPr>
          <w:p w:rsidR="008C6856" w:rsidRDefault="00DF0CC0">
            <w:r>
              <w:t>1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默认收货地址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：否</w:t>
            </w:r>
          </w:p>
          <w:p w:rsidR="008C6856" w:rsidRDefault="00DF0CC0">
            <w:pPr>
              <w:rPr>
                <w:sz w:val="22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：是</w:t>
            </w:r>
          </w:p>
        </w:tc>
      </w:tr>
      <w:tr w:rsidR="008C6856">
        <w:tc>
          <w:tcPr>
            <w:tcW w:w="20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user_id</w:t>
            </w:r>
          </w:p>
        </w:tc>
        <w:tc>
          <w:tcPr>
            <w:tcW w:w="1349" w:type="dxa"/>
          </w:tcPr>
          <w:p w:rsidR="008C6856" w:rsidRDefault="00DF0CC0">
            <w:r>
              <w:t>varchar</w:t>
            </w:r>
          </w:p>
        </w:tc>
        <w:tc>
          <w:tcPr>
            <w:tcW w:w="824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45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r>
        <w:t>(rece_addr)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1"/>
        <w:gridCol w:w="1356"/>
        <w:gridCol w:w="793"/>
        <w:gridCol w:w="3539"/>
      </w:tblGrid>
      <w:tr w:rsidR="008C6856">
        <w:tc>
          <w:tcPr>
            <w:tcW w:w="2291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rece_addr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ascii="Arial" w:eastAsia="华文中宋" w:hAnsi="Arial" w:cs="Arial" w:hint="eastAsia"/>
              </w:rPr>
              <w:t>收货地址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rece_mobile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收货人手机号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rece_name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sz w:val="22"/>
              </w:rPr>
            </w:pPr>
            <w:r>
              <w:rPr>
                <w:rFonts w:ascii="Arial" w:eastAsia="华文中宋" w:hAnsi="Arial" w:cs="Arial" w:hint="eastAsia"/>
              </w:rPr>
              <w:t>收货人姓名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r</w:t>
            </w:r>
            <w:r>
              <w:rPr>
                <w:rFonts w:ascii="Arial" w:eastAsia="华文中宋" w:hAnsi="Arial" w:cs="Arial"/>
              </w:rPr>
              <w:t>ece_postcode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邮编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rece_default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默认收货地址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user_id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用户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支</w:t>
      </w:r>
      <w:r>
        <w:rPr>
          <w:rFonts w:hint="eastAsia"/>
        </w:rPr>
        <w:t>付合作账号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表结构</w:t>
      </w:r>
      <w:r>
        <w:t>(pay_account)</w:t>
      </w:r>
    </w:p>
    <w:tbl>
      <w:tblPr>
        <w:tblW w:w="824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356"/>
        <w:gridCol w:w="831"/>
        <w:gridCol w:w="793"/>
        <w:gridCol w:w="3539"/>
      </w:tblGrid>
      <w:tr w:rsidR="008C6856">
        <w:tc>
          <w:tcPr>
            <w:tcW w:w="1724" w:type="dxa"/>
          </w:tcPr>
          <w:p w:rsidR="008C6856" w:rsidRDefault="00DF0CC0">
            <w:r>
              <w:rPr>
                <w:rFonts w:hint="eastAsia"/>
              </w:rPr>
              <w:t>字段名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长度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id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主键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partner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是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合作</w:t>
            </w:r>
            <w:r>
              <w:t>ID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seller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255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合作账号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rPr>
                <w:rFonts w:ascii="Arial" w:eastAsia="华文中宋" w:hAnsi="Arial" w:cs="Arial"/>
              </w:rPr>
              <w:t>payller</w:t>
            </w:r>
          </w:p>
        </w:tc>
        <w:tc>
          <w:tcPr>
            <w:tcW w:w="1356" w:type="dxa"/>
          </w:tcPr>
          <w:p w:rsidR="008C6856" w:rsidRDefault="00DF0CC0">
            <w:r>
              <w:t>varchar</w:t>
            </w:r>
          </w:p>
        </w:tc>
        <w:tc>
          <w:tcPr>
            <w:tcW w:w="831" w:type="dxa"/>
          </w:tcPr>
          <w:p w:rsidR="008C6856" w:rsidRDefault="00DF0CC0">
            <w:r>
              <w:t>32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平台商：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alipay</w:t>
            </w:r>
            <w:r>
              <w:rPr>
                <w:rFonts w:ascii="Arial" w:eastAsia="华文中宋" w:hAnsi="Arial" w:cs="Arial" w:hint="eastAsia"/>
              </w:rPr>
              <w:t>：支付宝</w:t>
            </w:r>
          </w:p>
          <w:p w:rsidR="008C6856" w:rsidRDefault="00DF0CC0">
            <w:r>
              <w:t>unionpay</w:t>
            </w:r>
            <w:r>
              <w:rPr>
                <w:rFonts w:hint="eastAsia"/>
              </w:rPr>
              <w:t>：银联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t>create_time</w:t>
            </w:r>
          </w:p>
        </w:tc>
        <w:tc>
          <w:tcPr>
            <w:tcW w:w="1356" w:type="dxa"/>
          </w:tcPr>
          <w:p w:rsidR="008C6856" w:rsidRDefault="00DF0CC0">
            <w:r>
              <w:t>datetime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创建时间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r>
              <w:t>update_time</w:t>
            </w:r>
          </w:p>
        </w:tc>
        <w:tc>
          <w:tcPr>
            <w:tcW w:w="1356" w:type="dxa"/>
          </w:tcPr>
          <w:p w:rsidR="008C6856" w:rsidRDefault="00DF0CC0">
            <w:r>
              <w:t>datetime</w:t>
            </w:r>
          </w:p>
        </w:tc>
        <w:tc>
          <w:tcPr>
            <w:tcW w:w="831" w:type="dxa"/>
          </w:tcPr>
          <w:p w:rsidR="008C6856" w:rsidRDefault="00DF0CC0">
            <w:r>
              <w:rPr>
                <w:rFonts w:hint="eastAsia"/>
              </w:rPr>
              <w:t>默认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更新时间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t>JSON</w:t>
      </w:r>
      <w:r>
        <w:rPr>
          <w:rFonts w:hint="eastAsia"/>
        </w:rPr>
        <w:t>对象</w:t>
      </w:r>
      <w:r>
        <w:t>(pay_account)</w:t>
      </w:r>
    </w:p>
    <w:tbl>
      <w:tblPr>
        <w:tblW w:w="797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1"/>
        <w:gridCol w:w="1356"/>
        <w:gridCol w:w="793"/>
        <w:gridCol w:w="3539"/>
      </w:tblGrid>
      <w:tr w:rsidR="008C6856">
        <w:tc>
          <w:tcPr>
            <w:tcW w:w="2291" w:type="dxa"/>
          </w:tcPr>
          <w:p w:rsidR="008C6856" w:rsidRDefault="00DF0CC0">
            <w:r>
              <w:rPr>
                <w:rFonts w:hint="eastAsia"/>
              </w:rPr>
              <w:t>属性名</w:t>
            </w:r>
          </w:p>
        </w:tc>
        <w:tc>
          <w:tcPr>
            <w:tcW w:w="1356" w:type="dxa"/>
          </w:tcPr>
          <w:p w:rsidR="008C6856" w:rsidRDefault="00DF0CC0">
            <w:r>
              <w:rPr>
                <w:rFonts w:hint="eastAsia"/>
              </w:rPr>
              <w:t>数据类型</w:t>
            </w:r>
          </w:p>
        </w:tc>
        <w:tc>
          <w:tcPr>
            <w:tcW w:w="793" w:type="dxa"/>
          </w:tcPr>
          <w:p w:rsidR="008C6856" w:rsidRDefault="00DF0CC0">
            <w:r>
              <w:t>NULL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说明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r>
              <w:rPr>
                <w:rFonts w:ascii="Arial" w:eastAsia="华文中宋" w:hAnsi="Arial" w:cs="Arial"/>
              </w:rPr>
              <w:t>partner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r>
              <w:rPr>
                <w:rFonts w:hint="eastAsia"/>
              </w:rPr>
              <w:t>合作者</w:t>
            </w:r>
            <w:r>
              <w:t>ID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seller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hint="eastAsia"/>
              </w:rPr>
              <w:t>收款账号</w:t>
            </w:r>
          </w:p>
        </w:tc>
      </w:tr>
      <w:tr w:rsidR="008C6856">
        <w:tc>
          <w:tcPr>
            <w:tcW w:w="229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payller</w:t>
            </w:r>
          </w:p>
        </w:tc>
        <w:tc>
          <w:tcPr>
            <w:tcW w:w="1356" w:type="dxa"/>
          </w:tcPr>
          <w:p w:rsidR="008C6856" w:rsidRDefault="00DF0CC0">
            <w:r>
              <w:t>string</w:t>
            </w:r>
          </w:p>
        </w:tc>
        <w:tc>
          <w:tcPr>
            <w:tcW w:w="793" w:type="dxa"/>
          </w:tcPr>
          <w:p w:rsidR="008C6856" w:rsidRDefault="00DF0CC0">
            <w:r>
              <w:rPr>
                <w:rFonts w:hint="eastAsia"/>
              </w:rPr>
              <w:t>否</w:t>
            </w:r>
          </w:p>
        </w:tc>
        <w:tc>
          <w:tcPr>
            <w:tcW w:w="353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平台商：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alipay</w:t>
            </w:r>
            <w:r>
              <w:rPr>
                <w:rFonts w:ascii="Arial" w:eastAsia="华文中宋" w:hAnsi="Arial" w:cs="Arial" w:hint="eastAsia"/>
              </w:rPr>
              <w:t>：支付宝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lastRenderedPageBreak/>
              <w:t>unionpay</w:t>
            </w:r>
            <w:r>
              <w:rPr>
                <w:rFonts w:hint="eastAsia"/>
              </w:rPr>
              <w:t>：银联</w:t>
            </w:r>
          </w:p>
        </w:tc>
      </w:tr>
    </w:tbl>
    <w:p w:rsidR="008C6856" w:rsidRDefault="008C6856">
      <w:pPr>
        <w:rPr>
          <w:rFonts w:ascii="Arial" w:hAnsi="Arial"/>
          <w:sz w:val="22"/>
          <w:szCs w:val="22"/>
        </w:rPr>
      </w:pPr>
    </w:p>
    <w:p w:rsidR="008C6856" w:rsidRDefault="00DF0CC0" w:rsidP="0084517E">
      <w:pPr>
        <w:pStyle w:val="2"/>
        <w:numPr>
          <w:ilvl w:val="1"/>
          <w:numId w:val="65"/>
        </w:numPr>
        <w:rPr>
          <w:b w:val="0"/>
        </w:rPr>
      </w:pPr>
      <w:r>
        <w:rPr>
          <w:rFonts w:hint="eastAsia"/>
          <w:b w:val="0"/>
        </w:rPr>
        <w:t>接口</w:t>
      </w: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加入购物车</w:t>
      </w:r>
    </w:p>
    <w:p w:rsidR="008C6856" w:rsidRDefault="00DF0CC0"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/trade/postCart</w:t>
      </w:r>
    </w:p>
    <w:p w:rsidR="008C6856" w:rsidRDefault="00DF0CC0"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/>
              </w:rPr>
              <w:t>ID</w:t>
            </w:r>
          </w:p>
        </w:tc>
      </w:tr>
      <w:tr w:rsidR="00A54C1A">
        <w:tc>
          <w:tcPr>
            <w:tcW w:w="1577" w:type="dxa"/>
          </w:tcPr>
          <w:p w:rsidR="00A54C1A" w:rsidRDefault="00A54C1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</w:t>
            </w:r>
            <w:r w:rsidR="009C7E15">
              <w:rPr>
                <w:rFonts w:ascii="Arial" w:hAnsi="Arial" w:cs="Arial" w:hint="eastAsia"/>
              </w:rPr>
              <w:t>Id</w:t>
            </w:r>
          </w:p>
        </w:tc>
        <w:tc>
          <w:tcPr>
            <w:tcW w:w="1347" w:type="dxa"/>
          </w:tcPr>
          <w:p w:rsidR="00A54C1A" w:rsidRDefault="00A54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54C1A" w:rsidRDefault="00A54C1A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54C1A" w:rsidRDefault="00A54C1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54C1A" w:rsidRDefault="00A54C1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店铺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attrIds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属性参数</w:t>
            </w: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字串格式为</w:t>
            </w:r>
            <w:r>
              <w:rPr>
                <w:rFonts w:ascii="Arial" w:hAnsi="Arial" w:cs="Arial" w:hint="eastAsia"/>
                <w:color w:val="FF0000"/>
              </w:rPr>
              <w:t>（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属性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：属性值</w:t>
            </w:r>
            <w:r>
              <w:rPr>
                <w:rFonts w:ascii="Arial" w:hAnsi="Arial" w:cs="Arial" w:hint="eastAsia"/>
                <w:color w:val="FF0000"/>
              </w:rPr>
              <w:t>id-</w:t>
            </w:r>
            <w:r>
              <w:rPr>
                <w:rFonts w:ascii="Arial" w:hAnsi="Arial" w:cs="Arial" w:hint="eastAsia"/>
                <w:color w:val="FF0000"/>
              </w:rPr>
              <w:t>属性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：属性值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，</w:t>
            </w:r>
            <w:r>
              <w:rPr>
                <w:rFonts w:ascii="Arial" w:hAnsi="Arial" w:cs="Arial" w:hint="eastAsia"/>
                <w:color w:val="FF0000"/>
              </w:rPr>
              <w:t>1212:221-3232:333</w:t>
            </w:r>
            <w:r>
              <w:rPr>
                <w:rFonts w:ascii="Arial" w:hAnsi="Arial" w:cs="Arial" w:hint="eastAsia"/>
                <w:color w:val="FF0000"/>
              </w:rPr>
              <w:t>）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数量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productType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商品类型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普通，</w:t>
            </w:r>
            <w:r>
              <w:rPr>
                <w:rFonts w:ascii="Arial" w:hAnsi="Arial" w:cs="Arial" w:hint="eastAsia"/>
              </w:rPr>
              <w:t>2-</w:t>
            </w:r>
            <w:r>
              <w:rPr>
                <w:rFonts w:ascii="Arial" w:hAnsi="Arial" w:cs="Arial" w:hint="eastAsia"/>
              </w:rPr>
              <w:t>团购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mode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：加入，</w:t>
            </w: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：修改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mode</w:t>
            </w:r>
            <w:r>
              <w:rPr>
                <w:rFonts w:ascii="Arial" w:eastAsia="华文中宋" w:hAnsi="Arial" w:cs="Arial" w:hint="eastAsia"/>
              </w:rPr>
              <w:t>为</w:t>
            </w: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时，必须传递购物车</w:t>
            </w:r>
            <w:r>
              <w:rPr>
                <w:rFonts w:ascii="Arial" w:eastAsia="华文中宋" w:hAnsi="Arial" w:cs="Arial"/>
              </w:rPr>
              <w:t>ID.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49" w:tblpY="19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cart_list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list&lt;cart&gt;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购物车列表</w:t>
            </w:r>
          </w:p>
        </w:tc>
      </w:tr>
      <w:tr w:rsidR="0095578C">
        <w:tc>
          <w:tcPr>
            <w:tcW w:w="1804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95578C">
        <w:tc>
          <w:tcPr>
            <w:tcW w:w="1804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lastRenderedPageBreak/>
        <w:t>获取购物车列表</w:t>
      </w:r>
    </w:p>
    <w:p w:rsidR="008C6856" w:rsidRDefault="00DF0CC0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/trade/getCartList</w:t>
      </w:r>
    </w:p>
    <w:p w:rsidR="008C6856" w:rsidRDefault="00DF0CC0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2621B">
        <w:tc>
          <w:tcPr>
            <w:tcW w:w="1577" w:type="dxa"/>
          </w:tcPr>
          <w:p w:rsidR="0012621B" w:rsidRPr="008E42ED" w:rsidRDefault="0012621B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47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05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2621B">
        <w:tc>
          <w:tcPr>
            <w:tcW w:w="1577" w:type="dxa"/>
          </w:tcPr>
          <w:p w:rsidR="0012621B" w:rsidRPr="008E42ED" w:rsidRDefault="0012621B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47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05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2621B" w:rsidRPr="003B0750" w:rsidRDefault="0012621B" w:rsidP="00216431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cart_list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list&lt;cart&gt;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购物车列表</w:t>
            </w:r>
          </w:p>
        </w:tc>
      </w:tr>
      <w:tr w:rsidR="0095578C">
        <w:tc>
          <w:tcPr>
            <w:tcW w:w="1804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5578C" w:rsidRDefault="0095578C" w:rsidP="0095578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95578C">
        <w:tc>
          <w:tcPr>
            <w:tcW w:w="1804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5578C" w:rsidRDefault="0095578C" w:rsidP="0095578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响应</w:t>
      </w:r>
    </w:p>
    <w:p w:rsidR="008C6856" w:rsidRDefault="008C6856"/>
    <w:p w:rsidR="008C6856" w:rsidRDefault="008C6856"/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删除购物车</w:t>
      </w:r>
    </w:p>
    <w:p w:rsidR="008C6856" w:rsidRDefault="00DF0CC0"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/trade/deleteCart</w:t>
      </w:r>
    </w:p>
    <w:p w:rsidR="008C6856" w:rsidRDefault="00DF0CC0"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0"/>
        <w:gridCol w:w="1497"/>
        <w:gridCol w:w="1076"/>
        <w:gridCol w:w="851"/>
        <w:gridCol w:w="3082"/>
      </w:tblGrid>
      <w:tr w:rsidR="008C6856">
        <w:tc>
          <w:tcPr>
            <w:tcW w:w="15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9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7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0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ids</w:t>
            </w:r>
          </w:p>
        </w:tc>
        <w:tc>
          <w:tcPr>
            <w:tcW w:w="149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购物车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 w:hint="eastAsia"/>
              </w:rPr>
              <w:t>，多个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 w:hint="eastAsia"/>
              </w:rPr>
              <w:t>用英文逗号分隔</w:t>
            </w:r>
          </w:p>
        </w:tc>
      </w:tr>
      <w:tr w:rsidR="004170EF">
        <w:tc>
          <w:tcPr>
            <w:tcW w:w="1570" w:type="dxa"/>
          </w:tcPr>
          <w:p w:rsidR="004170EF" w:rsidRDefault="004170E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bussnessId</w:t>
            </w:r>
          </w:p>
        </w:tc>
        <w:tc>
          <w:tcPr>
            <w:tcW w:w="1497" w:type="dxa"/>
          </w:tcPr>
          <w:p w:rsidR="004170EF" w:rsidRDefault="0041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4170EF" w:rsidRDefault="004170EF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4170EF" w:rsidRDefault="004170E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4170EF" w:rsidRDefault="006A2F8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5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49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49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lastRenderedPageBreak/>
              <w:t>sessionid</w:t>
            </w:r>
          </w:p>
        </w:tc>
        <w:tc>
          <w:tcPr>
            <w:tcW w:w="149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cart_list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list&lt;cart&gt;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购物车列表</w:t>
            </w:r>
          </w:p>
        </w:tc>
      </w:tr>
      <w:tr w:rsidR="00F232F0">
        <w:tc>
          <w:tcPr>
            <w:tcW w:w="1804" w:type="dxa"/>
          </w:tcPr>
          <w:p w:rsidR="00F232F0" w:rsidRDefault="00F232F0" w:rsidP="00F232F0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F232F0" w:rsidRDefault="00F232F0" w:rsidP="00F23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F232F0" w:rsidRDefault="00F232F0" w:rsidP="00F232F0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F232F0" w:rsidRDefault="00F232F0" w:rsidP="00F232F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F232F0" w:rsidRDefault="00F232F0" w:rsidP="00F232F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F232F0">
        <w:tc>
          <w:tcPr>
            <w:tcW w:w="1804" w:type="dxa"/>
          </w:tcPr>
          <w:p w:rsidR="00F232F0" w:rsidRDefault="00F232F0" w:rsidP="00F232F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F232F0" w:rsidRDefault="00F232F0" w:rsidP="00F232F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F232F0" w:rsidRDefault="00F232F0" w:rsidP="00F232F0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F232F0" w:rsidRDefault="00F232F0" w:rsidP="00F232F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F232F0" w:rsidRDefault="00F232F0" w:rsidP="00F232F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DF0CC0"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响应</w:t>
      </w:r>
    </w:p>
    <w:p w:rsidR="008C6856" w:rsidRDefault="008C6856" w:rsidP="00A36378">
      <w:pPr>
        <w:pStyle w:val="15"/>
        <w:ind w:left="425" w:firstLineChars="0" w:firstLine="0"/>
      </w:pPr>
    </w:p>
    <w:p w:rsidR="00820D3B" w:rsidRDefault="00820D3B" w:rsidP="00820D3B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获取</w:t>
      </w:r>
      <w:r w:rsidR="001447BA">
        <w:rPr>
          <w:rFonts w:hint="eastAsia"/>
        </w:rPr>
        <w:t>话费</w:t>
      </w:r>
      <w:r>
        <w:rPr>
          <w:rFonts w:hint="eastAsia"/>
        </w:rPr>
        <w:t>充值面额列表</w:t>
      </w:r>
    </w:p>
    <w:p w:rsidR="00820D3B" w:rsidRDefault="00820D3B" w:rsidP="00820D3B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820D3B" w:rsidRDefault="00820D3B" w:rsidP="00820D3B">
      <w:pPr>
        <w:pStyle w:val="15"/>
        <w:ind w:left="780" w:firstLineChars="0" w:firstLine="0"/>
      </w:pPr>
      <w:r>
        <w:t>/trade/</w:t>
      </w:r>
      <w:r w:rsidRPr="00820D3B">
        <w:t>charge</w:t>
      </w:r>
      <w:r>
        <w:rPr>
          <w:rFonts w:hint="eastAsia"/>
        </w:rPr>
        <w:t>/</w:t>
      </w:r>
      <w:r w:rsidRPr="00820D3B">
        <w:t>rechargeCorrect</w:t>
      </w:r>
    </w:p>
    <w:p w:rsidR="00820D3B" w:rsidRDefault="00820D3B" w:rsidP="00820D3B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20D3B" w:rsidTr="00A55C88">
        <w:tc>
          <w:tcPr>
            <w:tcW w:w="1577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20D3B" w:rsidTr="00A55C88">
        <w:tc>
          <w:tcPr>
            <w:tcW w:w="1577" w:type="dxa"/>
          </w:tcPr>
          <w:p w:rsidR="00820D3B" w:rsidRPr="008E42ED" w:rsidRDefault="00820D3B" w:rsidP="00A55C88">
            <w:pPr>
              <w:rPr>
                <w:rFonts w:ascii="Arial" w:eastAsia="华文中宋" w:hAnsi="Arial" w:cs="Arial"/>
              </w:rPr>
            </w:pPr>
            <w:r w:rsidRPr="00820D3B">
              <w:rPr>
                <w:rFonts w:ascii="Arial" w:eastAsia="华文中宋" w:hAnsi="Arial" w:cs="Arial"/>
              </w:rPr>
              <w:t>phone</w:t>
            </w:r>
          </w:p>
        </w:tc>
        <w:tc>
          <w:tcPr>
            <w:tcW w:w="1347" w:type="dxa"/>
          </w:tcPr>
          <w:p w:rsidR="00820D3B" w:rsidRDefault="002F3C4C" w:rsidP="00A55C88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20D3B" w:rsidRDefault="002F3C4C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充值电话号码</w:t>
            </w:r>
          </w:p>
        </w:tc>
      </w:tr>
      <w:tr w:rsidR="00820D3B" w:rsidTr="00A55C88">
        <w:tc>
          <w:tcPr>
            <w:tcW w:w="1577" w:type="dxa"/>
          </w:tcPr>
          <w:p w:rsidR="00820D3B" w:rsidRPr="008E42ED" w:rsidRDefault="00820D3B" w:rsidP="00A55C88">
            <w:pPr>
              <w:rPr>
                <w:rFonts w:ascii="Arial" w:eastAsia="华文中宋" w:hAnsi="Arial" w:cs="Arial"/>
              </w:rPr>
            </w:pPr>
            <w:r w:rsidRPr="00820D3B">
              <w:rPr>
                <w:rFonts w:ascii="Arial" w:eastAsia="华文中宋" w:hAnsi="Arial" w:cs="Arial"/>
              </w:rPr>
              <w:t>amount</w:t>
            </w:r>
          </w:p>
        </w:tc>
        <w:tc>
          <w:tcPr>
            <w:tcW w:w="1347" w:type="dxa"/>
          </w:tcPr>
          <w:p w:rsidR="00820D3B" w:rsidRDefault="002F3C4C" w:rsidP="00A55C88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820D3B" w:rsidRPr="003B0750" w:rsidRDefault="002F3C4C" w:rsidP="00A55C8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如果是商品形式的充值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传递该参数</w:t>
            </w:r>
          </w:p>
        </w:tc>
      </w:tr>
      <w:tr w:rsidR="00820D3B" w:rsidTr="00A55C88">
        <w:tc>
          <w:tcPr>
            <w:tcW w:w="1577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20D3B" w:rsidTr="00A55C88">
        <w:tc>
          <w:tcPr>
            <w:tcW w:w="1577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20D3B" w:rsidRDefault="00820D3B" w:rsidP="00820D3B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20D3B" w:rsidTr="00A55C88">
        <w:tc>
          <w:tcPr>
            <w:tcW w:w="1804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20D3B" w:rsidTr="00A55C88">
        <w:tc>
          <w:tcPr>
            <w:tcW w:w="1804" w:type="dxa"/>
          </w:tcPr>
          <w:p w:rsidR="00820D3B" w:rsidRDefault="00455604" w:rsidP="00A55C88">
            <w:pPr>
              <w:rPr>
                <w:rFonts w:ascii="Arial" w:hAnsi="Arial" w:cs="Arial"/>
              </w:rPr>
            </w:pPr>
            <w:r w:rsidRPr="00455604">
              <w:t>mobile_item_list</w:t>
            </w:r>
          </w:p>
        </w:tc>
        <w:tc>
          <w:tcPr>
            <w:tcW w:w="2031" w:type="dxa"/>
          </w:tcPr>
          <w:p w:rsidR="00820D3B" w:rsidRDefault="00820D3B" w:rsidP="004556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="00455604">
              <w:rPr>
                <w:rFonts w:ascii="Arial" w:hAnsi="Arial" w:cs="Arial" w:hint="eastAsia"/>
              </w:rPr>
              <w:t>Map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20D3B" w:rsidRDefault="00700E16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充值面额列表</w:t>
            </w:r>
          </w:p>
        </w:tc>
      </w:tr>
      <w:tr w:rsidR="00820D3B" w:rsidTr="00A55C88">
        <w:tc>
          <w:tcPr>
            <w:tcW w:w="1804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20D3B" w:rsidRDefault="00820D3B" w:rsidP="00A55C8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20D3B" w:rsidTr="00A55C88">
        <w:tc>
          <w:tcPr>
            <w:tcW w:w="1804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20D3B" w:rsidRDefault="00820D3B" w:rsidP="00A55C8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20D3B" w:rsidRDefault="00820D3B" w:rsidP="00820D3B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响应</w:t>
      </w:r>
    </w:p>
    <w:p w:rsidR="008C6856" w:rsidRDefault="008C6856">
      <w:pPr>
        <w:pStyle w:val="15"/>
        <w:ind w:firstLineChars="0"/>
        <w:rPr>
          <w:rFonts w:hint="eastAsia"/>
        </w:rPr>
      </w:pPr>
    </w:p>
    <w:p w:rsidR="006E15C8" w:rsidRDefault="006E15C8">
      <w:pPr>
        <w:pStyle w:val="15"/>
        <w:ind w:firstLineChars="0"/>
        <w:rPr>
          <w:rFonts w:hint="eastAsia"/>
        </w:rPr>
      </w:pPr>
    </w:p>
    <w:p w:rsidR="006E15C8" w:rsidRDefault="006E15C8" w:rsidP="006E15C8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lastRenderedPageBreak/>
        <w:t>获取视频会员充值类型列表</w:t>
      </w:r>
    </w:p>
    <w:p w:rsidR="006E15C8" w:rsidRDefault="006E15C8" w:rsidP="006E15C8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6E15C8" w:rsidRDefault="006E15C8" w:rsidP="006E15C8">
      <w:pPr>
        <w:pStyle w:val="15"/>
        <w:ind w:left="780" w:firstLineChars="0" w:firstLine="0"/>
      </w:pPr>
      <w:r>
        <w:t>/trade/</w:t>
      </w:r>
      <w:r w:rsidRPr="00820D3B">
        <w:t>charge</w:t>
      </w:r>
      <w:r>
        <w:rPr>
          <w:rFonts w:hint="eastAsia"/>
        </w:rPr>
        <w:t>/</w:t>
      </w:r>
      <w:r w:rsidR="003C36FE" w:rsidRPr="003C36FE">
        <w:t>rechargeVedioCardTypes</w:t>
      </w:r>
    </w:p>
    <w:p w:rsidR="006E15C8" w:rsidRDefault="006E15C8" w:rsidP="006E15C8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6E15C8" w:rsidTr="00D02619">
        <w:tc>
          <w:tcPr>
            <w:tcW w:w="1577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E15C8" w:rsidTr="00D02619">
        <w:tc>
          <w:tcPr>
            <w:tcW w:w="1577" w:type="dxa"/>
          </w:tcPr>
          <w:p w:rsidR="006E15C8" w:rsidRPr="008E42ED" w:rsidRDefault="006E15C8" w:rsidP="00D02619">
            <w:pPr>
              <w:rPr>
                <w:rFonts w:ascii="Arial" w:eastAsia="华文中宋" w:hAnsi="Arial" w:cs="Arial"/>
              </w:rPr>
            </w:pPr>
            <w:r w:rsidRPr="002678D8">
              <w:rPr>
                <w:rFonts w:ascii="Arial" w:eastAsia="华文中宋" w:hAnsi="Arial" w:cs="Arial"/>
              </w:rPr>
              <w:t>vedioNo</w:t>
            </w:r>
          </w:p>
        </w:tc>
        <w:tc>
          <w:tcPr>
            <w:tcW w:w="1347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视频类型编号，商品详情中获取</w:t>
            </w:r>
          </w:p>
        </w:tc>
      </w:tr>
      <w:tr w:rsidR="006E15C8" w:rsidTr="00D02619">
        <w:tc>
          <w:tcPr>
            <w:tcW w:w="1577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6E15C8" w:rsidTr="00D02619">
        <w:tc>
          <w:tcPr>
            <w:tcW w:w="1577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6E15C8" w:rsidRDefault="006E15C8" w:rsidP="006E15C8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6E15C8" w:rsidTr="00D02619">
        <w:tc>
          <w:tcPr>
            <w:tcW w:w="1804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E15C8" w:rsidTr="00D02619">
        <w:tc>
          <w:tcPr>
            <w:tcW w:w="1804" w:type="dxa"/>
          </w:tcPr>
          <w:p w:rsidR="006E15C8" w:rsidRDefault="00841BCE" w:rsidP="00D02619">
            <w:pPr>
              <w:rPr>
                <w:rFonts w:ascii="Arial" w:hAnsi="Arial" w:cs="Arial"/>
              </w:rPr>
            </w:pPr>
            <w:r w:rsidRPr="00841BCE">
              <w:t>charge_type_list</w:t>
            </w:r>
          </w:p>
        </w:tc>
        <w:tc>
          <w:tcPr>
            <w:tcW w:w="2031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Map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6E15C8" w:rsidRDefault="008F0260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类型</w:t>
            </w:r>
            <w:r w:rsidR="006E15C8">
              <w:rPr>
                <w:rFonts w:ascii="Arial" w:hAnsi="Arial" w:cs="Arial" w:hint="eastAsia"/>
              </w:rPr>
              <w:t>列表</w:t>
            </w:r>
          </w:p>
        </w:tc>
      </w:tr>
      <w:tr w:rsidR="006E15C8" w:rsidTr="00D02619">
        <w:tc>
          <w:tcPr>
            <w:tcW w:w="1804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6E15C8" w:rsidRDefault="006E15C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6E15C8" w:rsidTr="00D02619">
        <w:tc>
          <w:tcPr>
            <w:tcW w:w="1804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6E15C8" w:rsidRDefault="006E15C8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6E15C8" w:rsidRDefault="006E15C8" w:rsidP="006E15C8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响应</w:t>
      </w:r>
    </w:p>
    <w:p w:rsidR="006E15C8" w:rsidRDefault="006E15C8">
      <w:pPr>
        <w:pStyle w:val="15"/>
        <w:ind w:firstLineChars="0"/>
        <w:rPr>
          <w:rFonts w:hint="eastAsia"/>
        </w:rPr>
      </w:pPr>
    </w:p>
    <w:p w:rsidR="00414B65" w:rsidRDefault="00414B65" w:rsidP="00414B65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获取视频相关充值</w:t>
      </w:r>
      <w:r w:rsidR="001F6B45">
        <w:rPr>
          <w:rFonts w:hint="eastAsia"/>
        </w:rPr>
        <w:t>信息</w:t>
      </w:r>
      <w:r>
        <w:rPr>
          <w:rFonts w:hint="eastAsia"/>
        </w:rPr>
        <w:t>列表</w:t>
      </w:r>
    </w:p>
    <w:p w:rsidR="00414B65" w:rsidRDefault="00414B65" w:rsidP="00414B65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414B65" w:rsidRDefault="00414B65" w:rsidP="00414B65">
      <w:pPr>
        <w:pStyle w:val="15"/>
        <w:ind w:left="780" w:firstLineChars="0" w:firstLine="0"/>
      </w:pPr>
      <w:r>
        <w:t>/trade/</w:t>
      </w:r>
      <w:r w:rsidRPr="00820D3B">
        <w:t>charge</w:t>
      </w:r>
      <w:r>
        <w:rPr>
          <w:rFonts w:hint="eastAsia"/>
        </w:rPr>
        <w:t>/</w:t>
      </w:r>
      <w:r w:rsidR="002678D8" w:rsidRPr="002678D8">
        <w:t>rechargeVedioInfoList</w:t>
      </w:r>
    </w:p>
    <w:p w:rsidR="00414B65" w:rsidRDefault="00414B65" w:rsidP="00414B65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414B65" w:rsidTr="00D02619">
        <w:tc>
          <w:tcPr>
            <w:tcW w:w="1577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14B65" w:rsidTr="00D02619">
        <w:tc>
          <w:tcPr>
            <w:tcW w:w="1577" w:type="dxa"/>
          </w:tcPr>
          <w:p w:rsidR="00414B65" w:rsidRPr="008E42ED" w:rsidRDefault="002678D8" w:rsidP="00D02619">
            <w:pPr>
              <w:rPr>
                <w:rFonts w:ascii="Arial" w:eastAsia="华文中宋" w:hAnsi="Arial" w:cs="Arial"/>
              </w:rPr>
            </w:pPr>
            <w:r w:rsidRPr="002678D8">
              <w:rPr>
                <w:rFonts w:ascii="Arial" w:eastAsia="华文中宋" w:hAnsi="Arial" w:cs="Arial"/>
              </w:rPr>
              <w:t>vedioNo</w:t>
            </w:r>
          </w:p>
        </w:tc>
        <w:tc>
          <w:tcPr>
            <w:tcW w:w="1347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14B65" w:rsidRDefault="002678D8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视频类型编号</w:t>
            </w:r>
            <w:r w:rsidR="00230E7C">
              <w:rPr>
                <w:rFonts w:ascii="Arial" w:hAnsi="Arial" w:cs="Arial" w:hint="eastAsia"/>
              </w:rPr>
              <w:t>，商品详情中获取</w:t>
            </w:r>
          </w:p>
        </w:tc>
      </w:tr>
      <w:tr w:rsidR="00414B65" w:rsidTr="00D02619">
        <w:tc>
          <w:tcPr>
            <w:tcW w:w="1577" w:type="dxa"/>
          </w:tcPr>
          <w:p w:rsidR="00414B65" w:rsidRPr="008E42ED" w:rsidRDefault="002678D8" w:rsidP="00D02619">
            <w:pPr>
              <w:rPr>
                <w:rFonts w:ascii="Arial" w:eastAsia="华文中宋" w:hAnsi="Arial" w:cs="Arial"/>
              </w:rPr>
            </w:pPr>
            <w:r w:rsidRPr="002678D8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347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414B65" w:rsidRPr="006E2496" w:rsidRDefault="002678D8" w:rsidP="00D02619">
            <w:pPr>
              <w:rPr>
                <w:rFonts w:ascii="Arial" w:hAnsi="Arial" w:cs="Arial"/>
              </w:rPr>
            </w:pPr>
            <w:r w:rsidRPr="006E2496">
              <w:rPr>
                <w:rFonts w:ascii="Arial" w:hAnsi="Arial" w:cs="Arial" w:hint="eastAsia"/>
              </w:rPr>
              <w:t>视频充值类型</w:t>
            </w:r>
            <w:r w:rsidRPr="006E2496">
              <w:rPr>
                <w:rFonts w:ascii="Arial" w:hAnsi="Arial" w:cs="Arial" w:hint="eastAsia"/>
              </w:rPr>
              <w:t xml:space="preserve"> 1-</w:t>
            </w:r>
            <w:r w:rsidRPr="006E2496">
              <w:rPr>
                <w:rFonts w:ascii="Arial" w:hAnsi="Arial" w:cs="Arial" w:hint="eastAsia"/>
              </w:rPr>
              <w:t>视频直充</w:t>
            </w:r>
            <w:r w:rsidRPr="006E2496">
              <w:rPr>
                <w:rFonts w:ascii="Arial" w:hAnsi="Arial" w:cs="Arial" w:hint="eastAsia"/>
              </w:rPr>
              <w:t xml:space="preserve"> 2-</w:t>
            </w:r>
            <w:r w:rsidRPr="006E2496">
              <w:rPr>
                <w:rFonts w:ascii="Arial" w:hAnsi="Arial" w:cs="Arial" w:hint="eastAsia"/>
              </w:rPr>
              <w:t>卡密充值</w:t>
            </w:r>
          </w:p>
        </w:tc>
      </w:tr>
      <w:tr w:rsidR="00414B65" w:rsidTr="00D02619">
        <w:tc>
          <w:tcPr>
            <w:tcW w:w="1577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14B65" w:rsidTr="00D02619">
        <w:tc>
          <w:tcPr>
            <w:tcW w:w="1577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414B65" w:rsidRDefault="00414B65" w:rsidP="00414B65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414B65" w:rsidTr="00D02619">
        <w:tc>
          <w:tcPr>
            <w:tcW w:w="1804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14B65" w:rsidTr="00D02619">
        <w:tc>
          <w:tcPr>
            <w:tcW w:w="1804" w:type="dxa"/>
          </w:tcPr>
          <w:p w:rsidR="00414B65" w:rsidRDefault="007C0823" w:rsidP="00D02619">
            <w:pPr>
              <w:rPr>
                <w:rFonts w:ascii="Arial" w:hAnsi="Arial" w:cs="Arial"/>
              </w:rPr>
            </w:pPr>
            <w:r w:rsidRPr="004027CD">
              <w:t>charge_card_list</w:t>
            </w:r>
          </w:p>
        </w:tc>
        <w:tc>
          <w:tcPr>
            <w:tcW w:w="2031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Map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414B65" w:rsidRDefault="00EC6F69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会员时长充值列表</w:t>
            </w:r>
          </w:p>
        </w:tc>
      </w:tr>
      <w:tr w:rsidR="00414B65" w:rsidTr="00D02619">
        <w:tc>
          <w:tcPr>
            <w:tcW w:w="1804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414B65" w:rsidRDefault="00414B65" w:rsidP="00D0261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414B65" w:rsidTr="00D02619">
        <w:tc>
          <w:tcPr>
            <w:tcW w:w="1804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414B65" w:rsidRDefault="00414B65" w:rsidP="00D0261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414B65" w:rsidRDefault="00414B65" w:rsidP="00414B65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响应</w:t>
      </w:r>
    </w:p>
    <w:p w:rsidR="00414B65" w:rsidRDefault="00414B65" w:rsidP="00414B65">
      <w:pPr>
        <w:pStyle w:val="15"/>
        <w:ind w:firstLineChars="0"/>
      </w:pPr>
    </w:p>
    <w:p w:rsidR="00414B65" w:rsidRDefault="00414B65">
      <w:pPr>
        <w:pStyle w:val="15"/>
        <w:ind w:firstLineChars="0"/>
      </w:pPr>
    </w:p>
    <w:p w:rsidR="0010136C" w:rsidRDefault="0010136C" w:rsidP="0010136C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获取充值记录列表</w:t>
      </w:r>
    </w:p>
    <w:p w:rsidR="0010136C" w:rsidRDefault="0010136C" w:rsidP="0010136C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10136C" w:rsidRDefault="0010136C" w:rsidP="0010136C">
      <w:pPr>
        <w:pStyle w:val="15"/>
        <w:ind w:left="780" w:firstLineChars="0" w:firstLine="0"/>
      </w:pPr>
      <w:r>
        <w:t>/trade/</w:t>
      </w:r>
      <w:r w:rsidRPr="00820D3B">
        <w:t>charge</w:t>
      </w:r>
      <w:r>
        <w:rPr>
          <w:rFonts w:hint="eastAsia"/>
        </w:rPr>
        <w:t>/</w:t>
      </w:r>
      <w:r w:rsidR="00955766" w:rsidRPr="00955766">
        <w:t>rechargeRecords</w:t>
      </w:r>
    </w:p>
    <w:p w:rsidR="0010136C" w:rsidRDefault="0010136C" w:rsidP="0010136C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10136C" w:rsidTr="00454BAA">
        <w:tc>
          <w:tcPr>
            <w:tcW w:w="1577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0136C" w:rsidTr="00454BAA">
        <w:tc>
          <w:tcPr>
            <w:tcW w:w="1577" w:type="dxa"/>
          </w:tcPr>
          <w:p w:rsidR="0010136C" w:rsidRPr="008E42ED" w:rsidRDefault="00955766" w:rsidP="00454BAA">
            <w:pPr>
              <w:rPr>
                <w:rFonts w:ascii="Arial" w:eastAsia="华文中宋" w:hAnsi="Arial" w:cs="Arial"/>
              </w:rPr>
            </w:pPr>
            <w:r w:rsidRPr="00955766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47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0136C" w:rsidRDefault="00955766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第几页</w:t>
            </w:r>
          </w:p>
        </w:tc>
      </w:tr>
      <w:tr w:rsidR="0010136C" w:rsidTr="00454BAA">
        <w:tc>
          <w:tcPr>
            <w:tcW w:w="1577" w:type="dxa"/>
          </w:tcPr>
          <w:p w:rsidR="0010136C" w:rsidRPr="008E42ED" w:rsidRDefault="00955766" w:rsidP="00454BAA">
            <w:pPr>
              <w:rPr>
                <w:rFonts w:ascii="Arial" w:eastAsia="华文中宋" w:hAnsi="Arial" w:cs="Arial"/>
              </w:rPr>
            </w:pPr>
            <w:r w:rsidRPr="00955766">
              <w:rPr>
                <w:rFonts w:ascii="Arial" w:eastAsia="华文中宋" w:hAnsi="Arial" w:cs="Arial"/>
              </w:rPr>
              <w:t>pageSize</w:t>
            </w:r>
          </w:p>
        </w:tc>
        <w:tc>
          <w:tcPr>
            <w:tcW w:w="1347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0136C" w:rsidRDefault="00955766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  <w:p w:rsidR="00955766" w:rsidRDefault="00955766" w:rsidP="00454BAA">
            <w:pPr>
              <w:rPr>
                <w:rFonts w:ascii="Arial" w:hAnsi="Arial" w:cs="Arial"/>
              </w:rPr>
            </w:pPr>
          </w:p>
        </w:tc>
        <w:tc>
          <w:tcPr>
            <w:tcW w:w="3178" w:type="dxa"/>
          </w:tcPr>
          <w:p w:rsidR="0010136C" w:rsidRPr="004301F5" w:rsidRDefault="00955766" w:rsidP="00454BAA">
            <w:pPr>
              <w:rPr>
                <w:rFonts w:ascii="Arial" w:hAnsi="Arial" w:cs="Arial"/>
              </w:rPr>
            </w:pPr>
            <w:r w:rsidRPr="004301F5">
              <w:rPr>
                <w:rFonts w:ascii="Arial" w:hAnsi="Arial" w:cs="Arial" w:hint="eastAsia"/>
              </w:rPr>
              <w:t>每页多少条</w:t>
            </w:r>
          </w:p>
        </w:tc>
      </w:tr>
      <w:tr w:rsidR="00955766" w:rsidTr="00454BAA">
        <w:tc>
          <w:tcPr>
            <w:tcW w:w="1577" w:type="dxa"/>
          </w:tcPr>
          <w:p w:rsidR="00955766" w:rsidRPr="00955766" w:rsidRDefault="00955766" w:rsidP="00454BAA">
            <w:pPr>
              <w:rPr>
                <w:rFonts w:ascii="Arial" w:eastAsia="华文中宋" w:hAnsi="Arial" w:cs="Arial"/>
              </w:rPr>
            </w:pPr>
            <w:r w:rsidRPr="00955766">
              <w:rPr>
                <w:rFonts w:ascii="Arial" w:eastAsia="华文中宋" w:hAnsi="Arial" w:cs="Arial"/>
              </w:rPr>
              <w:t>sessionid</w:t>
            </w:r>
          </w:p>
        </w:tc>
        <w:tc>
          <w:tcPr>
            <w:tcW w:w="1347" w:type="dxa"/>
          </w:tcPr>
          <w:p w:rsidR="00955766" w:rsidRDefault="00955766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55766" w:rsidRDefault="00955766" w:rsidP="00454BAA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955766" w:rsidRDefault="00955766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55766" w:rsidRPr="004301F5" w:rsidRDefault="00955766" w:rsidP="00454BAA">
            <w:pPr>
              <w:rPr>
                <w:rFonts w:ascii="Arial" w:hAnsi="Arial" w:cs="Arial"/>
              </w:rPr>
            </w:pPr>
            <w:r w:rsidRPr="004301F5">
              <w:rPr>
                <w:rFonts w:ascii="Arial" w:hAnsi="Arial" w:cs="Arial" w:hint="eastAsia"/>
              </w:rPr>
              <w:t>会话</w:t>
            </w:r>
            <w:r w:rsidRPr="004301F5">
              <w:rPr>
                <w:rFonts w:ascii="Arial" w:hAnsi="Arial" w:cs="Arial" w:hint="eastAsia"/>
              </w:rPr>
              <w:t>id</w:t>
            </w:r>
          </w:p>
        </w:tc>
      </w:tr>
      <w:tr w:rsidR="0010136C" w:rsidTr="00454BAA">
        <w:tc>
          <w:tcPr>
            <w:tcW w:w="1577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0136C" w:rsidTr="00454BAA">
        <w:tc>
          <w:tcPr>
            <w:tcW w:w="1577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55766" w:rsidTr="00454BAA">
        <w:tc>
          <w:tcPr>
            <w:tcW w:w="1577" w:type="dxa"/>
          </w:tcPr>
          <w:p w:rsidR="00955766" w:rsidRDefault="00955766" w:rsidP="00454BA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1347" w:type="dxa"/>
          </w:tcPr>
          <w:p w:rsidR="00955766" w:rsidRDefault="00955766" w:rsidP="00454BA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1105" w:type="dxa"/>
          </w:tcPr>
          <w:p w:rsidR="00955766" w:rsidRDefault="00955766" w:rsidP="00454BA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55766" w:rsidRDefault="00955766" w:rsidP="00454BA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3178" w:type="dxa"/>
          </w:tcPr>
          <w:p w:rsidR="00955766" w:rsidRDefault="00955766" w:rsidP="00454BAA">
            <w:pPr>
              <w:rPr>
                <w:rFonts w:ascii="Arial" w:eastAsia="华文中宋" w:hAnsi="Arial" w:cs="Arial"/>
              </w:rPr>
            </w:pPr>
          </w:p>
        </w:tc>
      </w:tr>
    </w:tbl>
    <w:p w:rsidR="0010136C" w:rsidRDefault="0010136C" w:rsidP="0010136C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10136C" w:rsidTr="00454BAA">
        <w:tc>
          <w:tcPr>
            <w:tcW w:w="1804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0136C" w:rsidTr="00454BAA">
        <w:tc>
          <w:tcPr>
            <w:tcW w:w="1804" w:type="dxa"/>
          </w:tcPr>
          <w:p w:rsidR="0010136C" w:rsidRDefault="00950E8C" w:rsidP="00454BAA">
            <w:pPr>
              <w:rPr>
                <w:rFonts w:ascii="Arial" w:hAnsi="Arial" w:cs="Arial"/>
              </w:rPr>
            </w:pPr>
            <w:r w:rsidRPr="00373A5A">
              <w:t>charge_record_list</w:t>
            </w:r>
          </w:p>
        </w:tc>
        <w:tc>
          <w:tcPr>
            <w:tcW w:w="2031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Map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10136C" w:rsidRDefault="0010136C" w:rsidP="0089605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充值</w:t>
            </w:r>
            <w:r w:rsidR="0089605A">
              <w:rPr>
                <w:rFonts w:ascii="Arial" w:hAnsi="Arial" w:cs="Arial" w:hint="eastAsia"/>
              </w:rPr>
              <w:t>记录</w:t>
            </w:r>
            <w:r>
              <w:rPr>
                <w:rFonts w:ascii="Arial" w:hAnsi="Arial" w:cs="Arial" w:hint="eastAsia"/>
              </w:rPr>
              <w:t>列表</w:t>
            </w:r>
          </w:p>
        </w:tc>
      </w:tr>
      <w:tr w:rsidR="0010136C" w:rsidTr="00454BAA">
        <w:tc>
          <w:tcPr>
            <w:tcW w:w="1804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10136C" w:rsidRDefault="0010136C" w:rsidP="00454BA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10136C" w:rsidTr="00454BAA">
        <w:tc>
          <w:tcPr>
            <w:tcW w:w="1804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msg</w:t>
            </w:r>
          </w:p>
        </w:tc>
        <w:tc>
          <w:tcPr>
            <w:tcW w:w="2031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10136C" w:rsidRDefault="0010136C" w:rsidP="00454BAA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10136C" w:rsidRDefault="0010136C" w:rsidP="0010136C"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响应</w:t>
      </w:r>
    </w:p>
    <w:p w:rsidR="0010136C" w:rsidRDefault="0010136C" w:rsidP="0010136C">
      <w:pPr>
        <w:pStyle w:val="15"/>
        <w:ind w:firstLineChars="0"/>
      </w:pPr>
    </w:p>
    <w:p w:rsidR="00DC5D66" w:rsidRDefault="00DC5D66">
      <w:pPr>
        <w:pStyle w:val="15"/>
        <w:ind w:firstLineChars="0"/>
      </w:pPr>
    </w:p>
    <w:p w:rsidR="00A36378" w:rsidRDefault="00A36378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提交订单</w:t>
      </w:r>
    </w:p>
    <w:p w:rsidR="00A36378" w:rsidRDefault="00A36378" w:rsidP="00A36378"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A36378" w:rsidRDefault="00A36378" w:rsidP="00A36378">
      <w:pPr>
        <w:pStyle w:val="15"/>
        <w:ind w:left="780" w:firstLineChars="0" w:firstLine="0"/>
      </w:pPr>
      <w:r>
        <w:t>/trade/</w:t>
      </w:r>
      <w:r>
        <w:rPr>
          <w:rFonts w:hint="eastAsia"/>
        </w:rPr>
        <w:t>order/</w:t>
      </w:r>
      <w:r>
        <w:t>postOrder</w:t>
      </w:r>
    </w:p>
    <w:p w:rsidR="00A36378" w:rsidRDefault="00A36378" w:rsidP="00A36378"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请求</w:t>
      </w:r>
    </w:p>
    <w:tbl>
      <w:tblPr>
        <w:tblpPr w:leftFromText="180" w:rightFromText="180" w:vertAnchor="text" w:tblpY="1"/>
        <w:tblOverlap w:val="never"/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7"/>
        <w:gridCol w:w="1227"/>
        <w:gridCol w:w="1105"/>
        <w:gridCol w:w="869"/>
        <w:gridCol w:w="3178"/>
      </w:tblGrid>
      <w:tr w:rsidR="00A36378" w:rsidTr="00216431">
        <w:tc>
          <w:tcPr>
            <w:tcW w:w="169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36378" w:rsidTr="00216431">
        <w:tc>
          <w:tcPr>
            <w:tcW w:w="1697" w:type="dxa"/>
          </w:tcPr>
          <w:p w:rsidR="00A36378" w:rsidRPr="000102E3" w:rsidRDefault="00A36378" w:rsidP="00216431">
            <w:pPr>
              <w:rPr>
                <w:rFonts w:ascii="Arial" w:hAnsi="Arial" w:cs="Arial"/>
                <w:color w:val="FF0000"/>
              </w:rPr>
            </w:pPr>
            <w:r w:rsidRPr="000102E3">
              <w:rPr>
                <w:rFonts w:ascii="Arial" w:hAnsi="Arial" w:cs="Arial" w:hint="eastAsia"/>
                <w:color w:val="FF0000"/>
              </w:rPr>
              <w:t>receAddr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收货地址</w:t>
            </w:r>
          </w:p>
        </w:tc>
      </w:tr>
      <w:tr w:rsidR="00A36378" w:rsidTr="00216431">
        <w:tc>
          <w:tcPr>
            <w:tcW w:w="1697" w:type="dxa"/>
          </w:tcPr>
          <w:p w:rsidR="00A36378" w:rsidRPr="000102E3" w:rsidRDefault="00A36378" w:rsidP="00216431">
            <w:pPr>
              <w:rPr>
                <w:rFonts w:ascii="Arial" w:hAnsi="Arial" w:cs="Arial"/>
                <w:color w:val="FF0000"/>
              </w:rPr>
            </w:pPr>
            <w:r w:rsidRPr="000102E3">
              <w:rPr>
                <w:rFonts w:ascii="Arial" w:hAnsi="Arial" w:cs="Arial" w:hint="eastAsia"/>
                <w:color w:val="FF0000"/>
              </w:rPr>
              <w:t>receName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收货人</w:t>
            </w:r>
            <w:r>
              <w:rPr>
                <w:rFonts w:ascii="Arial" w:hAnsi="Arial" w:cs="Arial" w:hint="eastAsia"/>
              </w:rPr>
              <w:t xml:space="preserve"> </w:t>
            </w:r>
            <w:r w:rsidRPr="00A1020A">
              <w:rPr>
                <w:rFonts w:ascii="Arial" w:hAnsi="Arial" w:cs="Arial"/>
              </w:rPr>
              <w:t>（对于酒店多个</w:t>
            </w:r>
            <w:r>
              <w:rPr>
                <w:rFonts w:ascii="Arial" w:hAnsi="Arial" w:cs="Arial" w:hint="eastAsia"/>
              </w:rPr>
              <w:t>预订人</w:t>
            </w:r>
            <w:r w:rsidRPr="00A1020A">
              <w:rPr>
                <w:rFonts w:ascii="Arial" w:hAnsi="Arial" w:cs="Arial"/>
              </w:rPr>
              <w:t>使用逗号隔开）</w:t>
            </w:r>
          </w:p>
        </w:tc>
      </w:tr>
      <w:tr w:rsidR="00EE53DE" w:rsidTr="00216431">
        <w:tc>
          <w:tcPr>
            <w:tcW w:w="1697" w:type="dxa"/>
          </w:tcPr>
          <w:p w:rsidR="00EE53DE" w:rsidRPr="000102E3" w:rsidRDefault="00EE53DE" w:rsidP="00EE53DE">
            <w:pPr>
              <w:rPr>
                <w:rFonts w:ascii="Arial" w:hAnsi="Arial" w:cs="Arial"/>
                <w:color w:val="FF0000"/>
              </w:rPr>
            </w:pPr>
            <w:r w:rsidRPr="00EE53DE">
              <w:rPr>
                <w:rFonts w:ascii="Arial" w:hAnsi="Arial" w:cs="Arial"/>
                <w:color w:val="FF0000"/>
              </w:rPr>
              <w:t>account</w:t>
            </w:r>
            <w:r>
              <w:rPr>
                <w:rFonts w:ascii="Arial" w:hAnsi="Arial" w:cs="Arial" w:hint="eastAsia"/>
                <w:color w:val="FF0000"/>
              </w:rPr>
              <w:t>T</w:t>
            </w:r>
            <w:r w:rsidRPr="00EE53DE">
              <w:rPr>
                <w:rFonts w:ascii="Arial" w:hAnsi="Arial" w:cs="Arial"/>
                <w:color w:val="FF0000"/>
              </w:rPr>
              <w:t>ype</w:t>
            </w:r>
          </w:p>
        </w:tc>
        <w:tc>
          <w:tcPr>
            <w:tcW w:w="1227" w:type="dxa"/>
          </w:tcPr>
          <w:p w:rsidR="00EE53DE" w:rsidRDefault="00EE53DE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EE53DE" w:rsidRDefault="00EE53DE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EE53DE" w:rsidRDefault="00EE53DE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EE53DE" w:rsidRDefault="00895A50" w:rsidP="00216431">
            <w:pPr>
              <w:rPr>
                <w:rFonts w:ascii="Arial" w:hAnsi="Arial" w:cs="Arial"/>
              </w:rPr>
            </w:pPr>
            <w:r w:rsidRPr="00895A50">
              <w:rPr>
                <w:rFonts w:ascii="Arial" w:hAnsi="Arial" w:cs="Arial"/>
              </w:rPr>
              <w:t>取货类型</w:t>
            </w:r>
            <w:r w:rsidRPr="00895A50">
              <w:rPr>
                <w:rFonts w:ascii="Arial" w:hAnsi="Arial" w:cs="Arial"/>
              </w:rPr>
              <w:t xml:space="preserve"> 1-</w:t>
            </w:r>
            <w:r w:rsidRPr="00895A50">
              <w:rPr>
                <w:rFonts w:ascii="Arial" w:hAnsi="Arial" w:cs="Arial"/>
              </w:rPr>
              <w:t>物流发货</w:t>
            </w:r>
            <w:r w:rsidRPr="00895A50">
              <w:rPr>
                <w:rFonts w:ascii="Arial" w:hAnsi="Arial" w:cs="Arial"/>
              </w:rPr>
              <w:t xml:space="preserve"> 2-</w:t>
            </w:r>
            <w:r w:rsidRPr="00895A50">
              <w:rPr>
                <w:rFonts w:ascii="Arial" w:hAnsi="Arial" w:cs="Arial"/>
              </w:rPr>
              <w:t>线下取货</w:t>
            </w:r>
          </w:p>
        </w:tc>
      </w:tr>
      <w:tr w:rsidR="00A36378" w:rsidTr="00216431">
        <w:tc>
          <w:tcPr>
            <w:tcW w:w="1697" w:type="dxa"/>
          </w:tcPr>
          <w:p w:rsidR="00A36378" w:rsidRPr="000102E3" w:rsidRDefault="00A36378" w:rsidP="00216431">
            <w:pPr>
              <w:rPr>
                <w:rFonts w:ascii="Arial" w:hAnsi="Arial" w:cs="Arial"/>
                <w:color w:val="FF0000"/>
              </w:rPr>
            </w:pPr>
            <w:r w:rsidRPr="000102E3">
              <w:rPr>
                <w:rFonts w:ascii="Arial" w:hAnsi="Arial" w:cs="Arial" w:hint="eastAsia"/>
                <w:color w:val="FF0000"/>
              </w:rPr>
              <w:t>receMobile</w:t>
            </w:r>
          </w:p>
        </w:tc>
        <w:tc>
          <w:tcPr>
            <w:tcW w:w="1227" w:type="dxa"/>
          </w:tcPr>
          <w:p w:rsidR="00A36378" w:rsidRDefault="00A36378" w:rsidP="00216431">
            <w:pPr>
              <w:tabs>
                <w:tab w:val="left" w:pos="70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收货电话</w:t>
            </w:r>
          </w:p>
        </w:tc>
      </w:tr>
      <w:tr w:rsidR="0041304B" w:rsidTr="00216431">
        <w:tc>
          <w:tcPr>
            <w:tcW w:w="1697" w:type="dxa"/>
          </w:tcPr>
          <w:p w:rsidR="0041304B" w:rsidRPr="000102E3" w:rsidRDefault="0041304B" w:rsidP="00216431">
            <w:pPr>
              <w:rPr>
                <w:rFonts w:ascii="Arial" w:hAnsi="Arial" w:cs="Arial"/>
                <w:color w:val="FF0000"/>
              </w:rPr>
            </w:pPr>
            <w:r w:rsidRPr="0041304B">
              <w:rPr>
                <w:rFonts w:ascii="Arial" w:hAnsi="Arial" w:cs="Arial"/>
                <w:color w:val="FF0000"/>
              </w:rPr>
              <w:t>redPacktId</w:t>
            </w:r>
          </w:p>
        </w:tc>
        <w:tc>
          <w:tcPr>
            <w:tcW w:w="1227" w:type="dxa"/>
          </w:tcPr>
          <w:p w:rsidR="0041304B" w:rsidRDefault="00235238" w:rsidP="00216431">
            <w:pPr>
              <w:tabs>
                <w:tab w:val="left" w:pos="70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1304B" w:rsidRDefault="0041304B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1304B" w:rsidRDefault="00330DF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1304B" w:rsidRDefault="0071575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红包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1304B" w:rsidTr="00216431">
        <w:tc>
          <w:tcPr>
            <w:tcW w:w="1697" w:type="dxa"/>
          </w:tcPr>
          <w:p w:rsidR="0041304B" w:rsidRPr="000102E3" w:rsidRDefault="0041304B" w:rsidP="00216431">
            <w:pPr>
              <w:rPr>
                <w:rFonts w:ascii="Arial" w:hAnsi="Arial" w:cs="Arial"/>
                <w:color w:val="FF0000"/>
              </w:rPr>
            </w:pPr>
            <w:r w:rsidRPr="0041304B">
              <w:rPr>
                <w:rFonts w:ascii="Arial" w:hAnsi="Arial" w:cs="Arial"/>
                <w:color w:val="FF0000"/>
              </w:rPr>
              <w:t>ticketId</w:t>
            </w:r>
          </w:p>
        </w:tc>
        <w:tc>
          <w:tcPr>
            <w:tcW w:w="1227" w:type="dxa"/>
          </w:tcPr>
          <w:p w:rsidR="0041304B" w:rsidRDefault="00235238" w:rsidP="00216431">
            <w:pPr>
              <w:tabs>
                <w:tab w:val="left" w:pos="700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1304B" w:rsidRDefault="0041304B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1304B" w:rsidRDefault="00330DF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1304B" w:rsidRDefault="0071575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A36378" w:rsidTr="00216431">
        <w:tc>
          <w:tcPr>
            <w:tcW w:w="1697" w:type="dxa"/>
          </w:tcPr>
          <w:p w:rsidR="00A36378" w:rsidRPr="000102E3" w:rsidRDefault="00A36378" w:rsidP="00216431">
            <w:pPr>
              <w:rPr>
                <w:rFonts w:ascii="Arial" w:hAnsi="Arial" w:cs="Arial"/>
                <w:color w:val="FF0000"/>
              </w:rPr>
            </w:pPr>
            <w:r w:rsidRPr="000102E3">
              <w:rPr>
                <w:rFonts w:ascii="Arial" w:hAnsi="Arial" w:cs="Arial"/>
                <w:color w:val="FF0000"/>
              </w:rPr>
              <w:t>descri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36378" w:rsidTr="00216431">
        <w:tc>
          <w:tcPr>
            <w:tcW w:w="1697" w:type="dxa"/>
          </w:tcPr>
          <w:p w:rsidR="00A36378" w:rsidRPr="000102E3" w:rsidRDefault="00A36378" w:rsidP="00216431">
            <w:pPr>
              <w:rPr>
                <w:rFonts w:ascii="Arial" w:hAnsi="Arial" w:cs="Arial"/>
                <w:color w:val="FF0000"/>
              </w:rPr>
            </w:pPr>
            <w:r w:rsidRPr="000102E3">
              <w:rPr>
                <w:rFonts w:ascii="Arial" w:hAnsi="Arial" w:cs="Arial" w:hint="eastAsia"/>
                <w:color w:val="FF0000"/>
              </w:rPr>
              <w:t>price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727544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实际支付的订单</w:t>
            </w:r>
            <w:r w:rsidR="00A36378">
              <w:rPr>
                <w:rFonts w:ascii="Arial" w:hAnsi="Arial" w:cs="Arial" w:hint="eastAsia"/>
              </w:rPr>
              <w:t>价格</w:t>
            </w:r>
          </w:p>
        </w:tc>
      </w:tr>
      <w:tr w:rsidR="00727544" w:rsidTr="00216431">
        <w:tc>
          <w:tcPr>
            <w:tcW w:w="1697" w:type="dxa"/>
          </w:tcPr>
          <w:p w:rsidR="00727544" w:rsidRPr="000102E3" w:rsidRDefault="00727544" w:rsidP="00727544">
            <w:pPr>
              <w:rPr>
                <w:rFonts w:ascii="Arial" w:hAnsi="Arial" w:cs="Arial"/>
                <w:color w:val="FF0000"/>
              </w:rPr>
            </w:pPr>
            <w:r w:rsidRPr="00727544">
              <w:rPr>
                <w:rFonts w:ascii="Arial" w:hAnsi="Arial" w:cs="Arial"/>
                <w:color w:val="FF0000"/>
              </w:rPr>
              <w:t>shouldMoney</w:t>
            </w:r>
          </w:p>
        </w:tc>
        <w:tc>
          <w:tcPr>
            <w:tcW w:w="1227" w:type="dxa"/>
          </w:tcPr>
          <w:p w:rsidR="00727544" w:rsidRDefault="00727544" w:rsidP="0072754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1105" w:type="dxa"/>
          </w:tcPr>
          <w:p w:rsidR="00727544" w:rsidRDefault="00727544" w:rsidP="0072754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727544" w:rsidRDefault="00727544" w:rsidP="0072754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727544" w:rsidRDefault="00727544" w:rsidP="0072754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应支付的订单价格</w:t>
            </w:r>
          </w:p>
        </w:tc>
      </w:tr>
      <w:tr w:rsidR="00E722CB" w:rsidTr="00216431">
        <w:tc>
          <w:tcPr>
            <w:tcW w:w="1697" w:type="dxa"/>
          </w:tcPr>
          <w:p w:rsidR="00E722CB" w:rsidRPr="00C961BF" w:rsidRDefault="00E722CB" w:rsidP="00E722CB">
            <w:pPr>
              <w:rPr>
                <w:rFonts w:ascii="Arial" w:hAnsi="Arial" w:cs="Arial"/>
                <w:color w:val="7030A0"/>
              </w:rPr>
            </w:pPr>
            <w:r w:rsidRPr="00E722CB">
              <w:rPr>
                <w:rFonts w:ascii="Arial" w:hAnsi="Arial" w:cs="Arial"/>
                <w:color w:val="FF0000"/>
              </w:rPr>
              <w:t>groupId</w:t>
            </w:r>
          </w:p>
        </w:tc>
        <w:tc>
          <w:tcPr>
            <w:tcW w:w="1227" w:type="dxa"/>
          </w:tcPr>
          <w:p w:rsidR="00E722CB" w:rsidRPr="00C961BF" w:rsidRDefault="00E722CB" w:rsidP="00E722CB">
            <w:pPr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/>
                <w:color w:val="7030A0"/>
              </w:rPr>
              <w:t>S</w:t>
            </w:r>
            <w:r>
              <w:rPr>
                <w:rFonts w:ascii="Arial" w:hAnsi="Arial" w:cs="Arial" w:hint="eastAsia"/>
                <w:color w:val="7030A0"/>
              </w:rPr>
              <w:t>tring</w:t>
            </w:r>
          </w:p>
        </w:tc>
        <w:tc>
          <w:tcPr>
            <w:tcW w:w="1105" w:type="dxa"/>
          </w:tcPr>
          <w:p w:rsidR="00E722CB" w:rsidRPr="00C961BF" w:rsidRDefault="00E722CB" w:rsidP="00E722CB">
            <w:pPr>
              <w:rPr>
                <w:rFonts w:ascii="Arial" w:hAnsi="Arial" w:cs="Arial"/>
                <w:color w:val="7030A0"/>
              </w:rPr>
            </w:pPr>
          </w:p>
        </w:tc>
        <w:tc>
          <w:tcPr>
            <w:tcW w:w="869" w:type="dxa"/>
          </w:tcPr>
          <w:p w:rsidR="00E722CB" w:rsidRPr="00C961BF" w:rsidRDefault="00B87F2C" w:rsidP="00E722CB">
            <w:pPr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E722CB" w:rsidRPr="00C961BF" w:rsidRDefault="00E722CB" w:rsidP="00E722CB">
            <w:pPr>
              <w:rPr>
                <w:rFonts w:ascii="Arial" w:hAnsi="Arial" w:cs="Arial"/>
                <w:color w:val="7030A0"/>
              </w:rPr>
            </w:pPr>
            <w:r w:rsidRPr="000D1A83">
              <w:rPr>
                <w:rFonts w:ascii="Arial" w:hAnsi="Arial" w:cs="Arial" w:hint="eastAsia"/>
              </w:rPr>
              <w:t>拼团</w:t>
            </w:r>
            <w:r w:rsidRPr="000D1A83">
              <w:rPr>
                <w:rFonts w:ascii="Arial" w:hAnsi="Arial" w:cs="Arial" w:hint="eastAsia"/>
              </w:rPr>
              <w:t xml:space="preserve">id </w:t>
            </w:r>
            <w:r w:rsidRPr="000D1A83">
              <w:rPr>
                <w:rFonts w:ascii="Arial" w:hAnsi="Arial" w:cs="Arial" w:hint="eastAsia"/>
              </w:rPr>
              <w:t>当商品类型为拼团时传递</w:t>
            </w:r>
          </w:p>
        </w:tc>
      </w:tr>
      <w:tr w:rsidR="00C70D8B" w:rsidTr="00216431">
        <w:tc>
          <w:tcPr>
            <w:tcW w:w="1697" w:type="dxa"/>
          </w:tcPr>
          <w:p w:rsidR="00C70D8B" w:rsidRPr="00E722CB" w:rsidRDefault="00C70D8B" w:rsidP="00E722C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taskId</w:t>
            </w:r>
          </w:p>
        </w:tc>
        <w:tc>
          <w:tcPr>
            <w:tcW w:w="1227" w:type="dxa"/>
          </w:tcPr>
          <w:p w:rsidR="00C70D8B" w:rsidRDefault="00C70D8B" w:rsidP="00E722CB">
            <w:pPr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/>
                <w:color w:val="7030A0"/>
              </w:rPr>
              <w:t>S</w:t>
            </w:r>
            <w:r>
              <w:rPr>
                <w:rFonts w:ascii="Arial" w:hAnsi="Arial" w:cs="Arial" w:hint="eastAsia"/>
                <w:color w:val="7030A0"/>
              </w:rPr>
              <w:t>tring</w:t>
            </w:r>
          </w:p>
        </w:tc>
        <w:tc>
          <w:tcPr>
            <w:tcW w:w="1105" w:type="dxa"/>
          </w:tcPr>
          <w:p w:rsidR="00C70D8B" w:rsidRPr="00C961BF" w:rsidRDefault="00C70D8B" w:rsidP="00E722CB">
            <w:pPr>
              <w:rPr>
                <w:rFonts w:ascii="Arial" w:hAnsi="Arial" w:cs="Arial"/>
                <w:color w:val="7030A0"/>
              </w:rPr>
            </w:pPr>
          </w:p>
        </w:tc>
        <w:tc>
          <w:tcPr>
            <w:tcW w:w="869" w:type="dxa"/>
          </w:tcPr>
          <w:p w:rsidR="00C70D8B" w:rsidRDefault="00C70D8B" w:rsidP="00E722CB">
            <w:pPr>
              <w:rPr>
                <w:rFonts w:ascii="Arial" w:hAnsi="Arial" w:cs="Arial" w:hint="eastAsia"/>
              </w:rPr>
            </w:pPr>
          </w:p>
        </w:tc>
        <w:tc>
          <w:tcPr>
            <w:tcW w:w="3178" w:type="dxa"/>
          </w:tcPr>
          <w:p w:rsidR="00C70D8B" w:rsidRPr="000D1A83" w:rsidRDefault="00C70D8B" w:rsidP="00E722CB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返利任务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70D8B" w:rsidTr="00216431">
        <w:tc>
          <w:tcPr>
            <w:tcW w:w="1697" w:type="dxa"/>
          </w:tcPr>
          <w:p w:rsidR="00C70D8B" w:rsidRPr="00E722CB" w:rsidRDefault="00C70D8B" w:rsidP="00E722CB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itemId</w:t>
            </w:r>
          </w:p>
        </w:tc>
        <w:tc>
          <w:tcPr>
            <w:tcW w:w="1227" w:type="dxa"/>
          </w:tcPr>
          <w:p w:rsidR="00C70D8B" w:rsidRDefault="00C70D8B" w:rsidP="00E722CB">
            <w:pPr>
              <w:rPr>
                <w:rFonts w:ascii="Arial" w:hAnsi="Arial" w:cs="Arial"/>
                <w:color w:val="7030A0"/>
              </w:rPr>
            </w:pPr>
            <w:r>
              <w:rPr>
                <w:rFonts w:ascii="Arial" w:hAnsi="Arial" w:cs="Arial"/>
                <w:color w:val="7030A0"/>
              </w:rPr>
              <w:t>S</w:t>
            </w:r>
            <w:r>
              <w:rPr>
                <w:rFonts w:ascii="Arial" w:hAnsi="Arial" w:cs="Arial" w:hint="eastAsia"/>
                <w:color w:val="7030A0"/>
              </w:rPr>
              <w:t>tring</w:t>
            </w:r>
          </w:p>
        </w:tc>
        <w:tc>
          <w:tcPr>
            <w:tcW w:w="1105" w:type="dxa"/>
          </w:tcPr>
          <w:p w:rsidR="00C70D8B" w:rsidRPr="00C961BF" w:rsidRDefault="00C70D8B" w:rsidP="00E722CB">
            <w:pPr>
              <w:rPr>
                <w:rFonts w:ascii="Arial" w:hAnsi="Arial" w:cs="Arial"/>
                <w:color w:val="7030A0"/>
              </w:rPr>
            </w:pPr>
          </w:p>
        </w:tc>
        <w:tc>
          <w:tcPr>
            <w:tcW w:w="869" w:type="dxa"/>
          </w:tcPr>
          <w:p w:rsidR="00C70D8B" w:rsidRDefault="00C70D8B" w:rsidP="00E722CB">
            <w:pPr>
              <w:rPr>
                <w:rFonts w:ascii="Arial" w:hAnsi="Arial" w:cs="Arial" w:hint="eastAsia"/>
              </w:rPr>
            </w:pPr>
          </w:p>
        </w:tc>
        <w:tc>
          <w:tcPr>
            <w:tcW w:w="3178" w:type="dxa"/>
          </w:tcPr>
          <w:p w:rsidR="00C70D8B" w:rsidRPr="000D1A83" w:rsidRDefault="00C70D8B" w:rsidP="00E722CB">
            <w:pPr>
              <w:rPr>
                <w:rFonts w:ascii="Arial" w:hAnsi="Arial" w:cs="Arial" w:hint="eastAsia"/>
              </w:rPr>
            </w:pPr>
            <w:r w:rsidRPr="00C70D8B">
              <w:rPr>
                <w:rFonts w:ascii="Arial" w:hAnsi="Arial" w:cs="Arial"/>
              </w:rPr>
              <w:t>充值标准商品编号</w:t>
            </w:r>
          </w:p>
        </w:tc>
      </w:tr>
      <w:tr w:rsidR="00FA3472" w:rsidTr="00216431">
        <w:tc>
          <w:tcPr>
            <w:tcW w:w="1697" w:type="dxa"/>
          </w:tcPr>
          <w:p w:rsidR="00FA3472" w:rsidRPr="00BB63ED" w:rsidRDefault="00FA3472" w:rsidP="00FA3472">
            <w:pPr>
              <w:rPr>
                <w:rFonts w:ascii="Arial" w:hAnsi="Arial" w:cs="Arial"/>
                <w:color w:val="FF0000"/>
              </w:rPr>
            </w:pPr>
            <w:r w:rsidRPr="00BB63ED">
              <w:rPr>
                <w:rFonts w:ascii="Arial" w:hAnsi="Arial" w:cs="Arial" w:hint="eastAsia"/>
                <w:color w:val="FF0000"/>
              </w:rPr>
              <w:t>productType</w:t>
            </w:r>
          </w:p>
        </w:tc>
        <w:tc>
          <w:tcPr>
            <w:tcW w:w="1227" w:type="dxa"/>
          </w:tcPr>
          <w:p w:rsidR="00FA3472" w:rsidRDefault="00FA3472" w:rsidP="00FA3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FA3472" w:rsidRDefault="00FA3472" w:rsidP="00FA3472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A3472" w:rsidRDefault="00FA3472" w:rsidP="00FA347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A3472" w:rsidRDefault="00FA3472" w:rsidP="00FA347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商品类型</w:t>
            </w:r>
            <w:r>
              <w:rPr>
                <w:rFonts w:ascii="Arial" w:hAnsi="Arial" w:cs="Arial" w:hint="eastAsia"/>
              </w:rPr>
              <w:t xml:space="preserve"> </w:t>
            </w:r>
            <w:r w:rsidRPr="00C10145">
              <w:rPr>
                <w:rFonts w:ascii="Arial" w:hAnsi="Arial" w:cs="Arial"/>
              </w:rPr>
              <w:t xml:space="preserve"> 1</w:t>
            </w:r>
            <w:r w:rsidRPr="00C10145">
              <w:rPr>
                <w:rFonts w:ascii="Arial" w:hAnsi="Arial" w:cs="Arial"/>
              </w:rPr>
              <w:t>：普通商品</w:t>
            </w:r>
            <w:r w:rsidRPr="00C10145">
              <w:rPr>
                <w:rFonts w:ascii="Arial" w:hAnsi="Arial" w:cs="Arial"/>
              </w:rPr>
              <w:t xml:space="preserve"> 2</w:t>
            </w:r>
            <w:r w:rsidRPr="00C10145">
              <w:rPr>
                <w:rFonts w:ascii="Arial" w:hAnsi="Arial" w:cs="Arial"/>
              </w:rPr>
              <w:t>：</w:t>
            </w:r>
            <w:r>
              <w:rPr>
                <w:rFonts w:ascii="Arial" w:hAnsi="Arial" w:cs="Arial" w:hint="eastAsia"/>
              </w:rPr>
              <w:t>开团</w:t>
            </w:r>
            <w:r w:rsidRPr="00C10145">
              <w:rPr>
                <w:rFonts w:ascii="Arial" w:hAnsi="Arial" w:cs="Arial"/>
              </w:rPr>
              <w:t xml:space="preserve"> 3-</w:t>
            </w:r>
            <w:r w:rsidRPr="00C10145">
              <w:rPr>
                <w:rFonts w:ascii="Arial" w:hAnsi="Arial" w:cs="Arial"/>
              </w:rPr>
              <w:t>一元兑</w:t>
            </w:r>
            <w:r w:rsidRPr="00C10145">
              <w:rPr>
                <w:rFonts w:ascii="Arial" w:hAnsi="Arial" w:cs="Arial"/>
              </w:rPr>
              <w:t xml:space="preserve"> 4</w:t>
            </w:r>
            <w:r w:rsidRPr="00C10145">
              <w:rPr>
                <w:rFonts w:ascii="Arial" w:hAnsi="Arial" w:cs="Arial"/>
              </w:rPr>
              <w:t>：</w:t>
            </w:r>
            <w:r w:rsidRPr="00C10145">
              <w:rPr>
                <w:rFonts w:ascii="Arial" w:hAnsi="Arial" w:cs="Arial"/>
              </w:rPr>
              <w:t>KTV 5:</w:t>
            </w:r>
            <w:r w:rsidRPr="00C10145">
              <w:rPr>
                <w:rFonts w:ascii="Arial" w:hAnsi="Arial" w:cs="Arial"/>
              </w:rPr>
              <w:t>酒店</w:t>
            </w:r>
            <w:r w:rsidRPr="00C10145">
              <w:rPr>
                <w:rFonts w:ascii="Arial" w:hAnsi="Arial" w:cs="Arial"/>
              </w:rPr>
              <w:t xml:space="preserve"> 6-</w:t>
            </w:r>
            <w:r w:rsidRPr="00C10145">
              <w:rPr>
                <w:rFonts w:ascii="Arial" w:hAnsi="Arial" w:cs="Arial"/>
              </w:rPr>
              <w:t>淘宝</w:t>
            </w:r>
            <w:r>
              <w:rPr>
                <w:rFonts w:ascii="Arial" w:hAnsi="Arial" w:cs="Arial" w:hint="eastAsia"/>
              </w:rPr>
              <w:t xml:space="preserve"> 7-</w:t>
            </w:r>
            <w:r>
              <w:rPr>
                <w:rFonts w:ascii="Arial" w:hAnsi="Arial" w:cs="Arial" w:hint="eastAsia"/>
              </w:rPr>
              <w:t>拼团</w:t>
            </w:r>
            <w:r w:rsidR="00482A8B">
              <w:rPr>
                <w:rFonts w:ascii="Arial" w:hAnsi="Arial" w:cs="Arial" w:hint="eastAsia"/>
              </w:rPr>
              <w:t xml:space="preserve"> 8-</w:t>
            </w:r>
            <w:r w:rsidR="008D13F5">
              <w:rPr>
                <w:rFonts w:ascii="Arial" w:hAnsi="Arial" w:cs="Arial" w:hint="eastAsia"/>
              </w:rPr>
              <w:t>抢购</w:t>
            </w:r>
            <w:r w:rsidR="008D13F5">
              <w:rPr>
                <w:rFonts w:ascii="Arial" w:hAnsi="Arial" w:cs="Arial" w:hint="eastAsia"/>
              </w:rPr>
              <w:t xml:space="preserve"> 9-</w:t>
            </w:r>
            <w:r w:rsidR="00482A8B">
              <w:rPr>
                <w:rFonts w:ascii="Arial" w:hAnsi="Arial" w:cs="Arial" w:hint="eastAsia"/>
              </w:rPr>
              <w:t>电影</w:t>
            </w:r>
            <w:r w:rsidR="00485C1D">
              <w:rPr>
                <w:rFonts w:ascii="Arial" w:hAnsi="Arial" w:cs="Arial" w:hint="eastAsia"/>
              </w:rPr>
              <w:t xml:space="preserve"> 10-</w:t>
            </w:r>
            <w:r w:rsidR="00485C1D">
              <w:rPr>
                <w:rFonts w:ascii="Arial" w:hAnsi="Arial" w:cs="Arial" w:hint="eastAsia"/>
              </w:rPr>
              <w:t>返利</w:t>
            </w:r>
            <w:r w:rsidR="0023622B">
              <w:rPr>
                <w:rFonts w:ascii="Arial" w:hAnsi="Arial" w:cs="Arial" w:hint="eastAsia"/>
              </w:rPr>
              <w:t xml:space="preserve"> </w:t>
            </w:r>
            <w:r w:rsidR="0023622B" w:rsidRPr="0082029D">
              <w:rPr>
                <w:rFonts w:ascii="Arial" w:hAnsi="Arial" w:cs="Arial"/>
              </w:rPr>
              <w:t>1</w:t>
            </w:r>
            <w:r w:rsidR="0023622B">
              <w:rPr>
                <w:rFonts w:ascii="Arial" w:hAnsi="Arial" w:cs="Arial" w:hint="eastAsia"/>
              </w:rPr>
              <w:t>1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话费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2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流量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3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水费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4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电费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5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煤气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6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火车票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7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机票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8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固话宽带</w:t>
            </w:r>
            <w:r w:rsidR="0023622B" w:rsidRPr="0082029D">
              <w:rPr>
                <w:rFonts w:ascii="Arial" w:hAnsi="Arial" w:cs="Arial"/>
              </w:rPr>
              <w:t xml:space="preserve"> 1</w:t>
            </w:r>
            <w:r w:rsidR="0023622B">
              <w:rPr>
                <w:rFonts w:ascii="Arial" w:hAnsi="Arial" w:cs="Arial" w:hint="eastAsia"/>
              </w:rPr>
              <w:t>9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汽车票</w:t>
            </w:r>
            <w:r w:rsidR="0023622B" w:rsidRPr="0082029D">
              <w:rPr>
                <w:rFonts w:ascii="Arial" w:hAnsi="Arial" w:cs="Arial"/>
              </w:rPr>
              <w:t xml:space="preserve"> </w:t>
            </w:r>
            <w:r w:rsidR="0023622B">
              <w:rPr>
                <w:rFonts w:ascii="Arial" w:hAnsi="Arial" w:cs="Arial" w:hint="eastAsia"/>
              </w:rPr>
              <w:t>20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lastRenderedPageBreak/>
              <w:t>交通罚款</w:t>
            </w:r>
            <w:r w:rsidR="0023622B" w:rsidRPr="0082029D">
              <w:rPr>
                <w:rFonts w:ascii="Arial" w:hAnsi="Arial" w:cs="Arial"/>
              </w:rPr>
              <w:t xml:space="preserve"> 2</w:t>
            </w:r>
            <w:r w:rsidR="0023622B">
              <w:rPr>
                <w:rFonts w:ascii="Arial" w:hAnsi="Arial" w:cs="Arial" w:hint="eastAsia"/>
              </w:rPr>
              <w:t>1</w:t>
            </w:r>
            <w:r w:rsidR="0023622B" w:rsidRPr="0082029D">
              <w:rPr>
                <w:rFonts w:ascii="Arial" w:hAnsi="Arial" w:cs="Arial"/>
              </w:rPr>
              <w:t>-</w:t>
            </w:r>
            <w:r w:rsidR="0023622B" w:rsidRPr="0082029D">
              <w:rPr>
                <w:rFonts w:ascii="Arial" w:hAnsi="Arial" w:cs="Arial"/>
              </w:rPr>
              <w:t>游戏充值</w:t>
            </w:r>
            <w:r w:rsidR="00695D66">
              <w:rPr>
                <w:rFonts w:ascii="Arial" w:hAnsi="Arial" w:cs="Arial" w:hint="eastAsia"/>
              </w:rPr>
              <w:t xml:space="preserve"> </w:t>
            </w:r>
            <w:r w:rsidR="00695D66" w:rsidRPr="00695D66">
              <w:rPr>
                <w:rFonts w:ascii="Arial" w:hAnsi="Arial" w:cs="Arial"/>
              </w:rPr>
              <w:t xml:space="preserve"> 2</w:t>
            </w:r>
            <w:r w:rsidR="00695D66">
              <w:rPr>
                <w:rFonts w:ascii="Arial" w:hAnsi="Arial" w:cs="Arial" w:hint="eastAsia"/>
              </w:rPr>
              <w:t>2</w:t>
            </w:r>
            <w:r w:rsidR="00695D66" w:rsidRPr="00695D66">
              <w:rPr>
                <w:rFonts w:ascii="Arial" w:hAnsi="Arial" w:cs="Arial"/>
              </w:rPr>
              <w:t>-</w:t>
            </w:r>
            <w:r w:rsidR="00695D66" w:rsidRPr="00695D66">
              <w:rPr>
                <w:rFonts w:ascii="Arial" w:hAnsi="Arial" w:cs="Arial"/>
              </w:rPr>
              <w:t>视频卡会员充值</w:t>
            </w:r>
            <w:r w:rsidR="00695D66" w:rsidRPr="00695D66">
              <w:rPr>
                <w:rFonts w:ascii="Arial" w:hAnsi="Arial" w:cs="Arial"/>
              </w:rPr>
              <w:t xml:space="preserve"> 2</w:t>
            </w:r>
            <w:r w:rsidR="00695D66">
              <w:rPr>
                <w:rFonts w:ascii="Arial" w:hAnsi="Arial" w:cs="Arial" w:hint="eastAsia"/>
              </w:rPr>
              <w:t>3</w:t>
            </w:r>
            <w:r w:rsidR="00695D66" w:rsidRPr="00695D66">
              <w:rPr>
                <w:rFonts w:ascii="Arial" w:hAnsi="Arial" w:cs="Arial"/>
              </w:rPr>
              <w:t>-</w:t>
            </w:r>
            <w:r w:rsidR="00695D66" w:rsidRPr="00695D66">
              <w:rPr>
                <w:rFonts w:ascii="Arial" w:hAnsi="Arial" w:cs="Arial"/>
              </w:rPr>
              <w:t>视频卡密充值</w:t>
            </w:r>
          </w:p>
        </w:tc>
      </w:tr>
      <w:tr w:rsidR="00A36378" w:rsidTr="00216431">
        <w:tc>
          <w:tcPr>
            <w:tcW w:w="1697" w:type="dxa"/>
          </w:tcPr>
          <w:p w:rsidR="00A36378" w:rsidRPr="000102E3" w:rsidRDefault="00A36378" w:rsidP="00216431">
            <w:pPr>
              <w:rPr>
                <w:rFonts w:ascii="Arial" w:hAnsi="Arial" w:cs="Arial"/>
                <w:color w:val="FF0000"/>
              </w:rPr>
            </w:pPr>
            <w:r w:rsidRPr="000102E3">
              <w:rPr>
                <w:rFonts w:ascii="Arial" w:hAnsi="Arial" w:cs="Arial"/>
                <w:color w:val="FF0000"/>
              </w:rPr>
              <w:lastRenderedPageBreak/>
              <w:t>userId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A7167F" w:rsidTr="00216431">
        <w:tc>
          <w:tcPr>
            <w:tcW w:w="1697" w:type="dxa"/>
          </w:tcPr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eventMode</w:t>
            </w:r>
          </w:p>
        </w:tc>
        <w:tc>
          <w:tcPr>
            <w:tcW w:w="1227" w:type="dxa"/>
          </w:tcPr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7167F" w:rsidRDefault="00A7167F" w:rsidP="00A7167F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发生事件类型：</w:t>
            </w:r>
          </w:p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10</w:t>
            </w:r>
            <w:r>
              <w:rPr>
                <w:rFonts w:ascii="Arial" w:hAnsi="Arial" w:cs="Arial" w:hint="eastAsia"/>
              </w:rPr>
              <w:t>：购物支付收入</w:t>
            </w:r>
          </w:p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11</w:t>
            </w:r>
            <w:r>
              <w:rPr>
                <w:rFonts w:ascii="Arial" w:hAnsi="Arial" w:cs="Arial" w:hint="eastAsia"/>
              </w:rPr>
              <w:t>：充值收入</w:t>
            </w:r>
          </w:p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12</w:t>
            </w:r>
            <w:r>
              <w:rPr>
                <w:rFonts w:ascii="Arial" w:hAnsi="Arial" w:cs="Arial" w:hint="eastAsia"/>
              </w:rPr>
              <w:t>：红包收入</w:t>
            </w:r>
          </w:p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13</w:t>
            </w:r>
            <w:r>
              <w:rPr>
                <w:rFonts w:ascii="Arial" w:hAnsi="Arial" w:cs="Arial" w:hint="eastAsia"/>
              </w:rPr>
              <w:t>：结算收入</w:t>
            </w:r>
          </w:p>
          <w:p w:rsidR="00A7167F" w:rsidRDefault="00A7167F" w:rsidP="00A716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-1</w:t>
            </w:r>
            <w:r>
              <w:rPr>
                <w:rFonts w:ascii="Arial" w:hAnsi="Arial" w:cs="Arial" w:hint="eastAsia"/>
              </w:rPr>
              <w:t>：冲账</w:t>
            </w:r>
          </w:p>
        </w:tc>
      </w:tr>
      <w:tr w:rsidR="00A36378" w:rsidTr="00216431">
        <w:tc>
          <w:tcPr>
            <w:tcW w:w="1697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 w:rsidRPr="002F1BD8">
              <w:rPr>
                <w:rFonts w:ascii="Arial" w:eastAsia="华文中宋" w:hAnsi="Arial" w:cs="Arial"/>
                <w:color w:val="FF0000"/>
              </w:rPr>
              <w:t>orders</w:t>
            </w:r>
          </w:p>
        </w:tc>
        <w:tc>
          <w:tcPr>
            <w:tcW w:w="1227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 w:rsidRPr="002F1BD8">
              <w:rPr>
                <w:rFonts w:ascii="Arial" w:eastAsia="华文中宋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</w:p>
        </w:tc>
        <w:tc>
          <w:tcPr>
            <w:tcW w:w="869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 w:rsidRPr="002F1BD8">
              <w:rPr>
                <w:rFonts w:ascii="宋体" w:hAnsi="宋体" w:cs="宋体" w:hint="eastAsia"/>
                <w:color w:val="FF0000"/>
              </w:rPr>
              <w:t>订单列表json串</w:t>
            </w:r>
            <w:r>
              <w:rPr>
                <w:rFonts w:ascii="宋体" w:hAnsi="宋体" w:cs="宋体" w:hint="eastAsia"/>
                <w:color w:val="FF0000"/>
              </w:rPr>
              <w:t>，orders以上的红色参数绑定到这里面传递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 w:hint="eastAsia"/>
                <w:color w:val="0070C0"/>
              </w:rPr>
              <w:t>number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int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数量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 w:hint="eastAsia"/>
                <w:color w:val="0070C0"/>
              </w:rPr>
              <w:t>productType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商品类型</w:t>
            </w:r>
            <w:r>
              <w:rPr>
                <w:rFonts w:ascii="Arial" w:hAnsi="Arial" w:cs="Arial" w:hint="eastAsia"/>
              </w:rPr>
              <w:t xml:space="preserve"> </w:t>
            </w:r>
            <w:r w:rsidRPr="00C10145">
              <w:rPr>
                <w:rFonts w:ascii="Arial" w:hAnsi="Arial" w:cs="Arial"/>
              </w:rPr>
              <w:t xml:space="preserve"> 1</w:t>
            </w:r>
            <w:r w:rsidRPr="00C10145">
              <w:rPr>
                <w:rFonts w:ascii="Arial" w:hAnsi="Arial" w:cs="Arial"/>
              </w:rPr>
              <w:t>：普通商品</w:t>
            </w:r>
            <w:r w:rsidRPr="00C10145">
              <w:rPr>
                <w:rFonts w:ascii="Arial" w:hAnsi="Arial" w:cs="Arial"/>
              </w:rPr>
              <w:t xml:space="preserve"> 2</w:t>
            </w:r>
            <w:r w:rsidRPr="00C10145">
              <w:rPr>
                <w:rFonts w:ascii="Arial" w:hAnsi="Arial" w:cs="Arial"/>
              </w:rPr>
              <w:t>：</w:t>
            </w:r>
            <w:r w:rsidR="00BE3BE8">
              <w:rPr>
                <w:rFonts w:ascii="Arial" w:hAnsi="Arial" w:cs="Arial" w:hint="eastAsia"/>
              </w:rPr>
              <w:t>开团</w:t>
            </w:r>
            <w:r w:rsidRPr="00C10145">
              <w:rPr>
                <w:rFonts w:ascii="Arial" w:hAnsi="Arial" w:cs="Arial"/>
              </w:rPr>
              <w:t xml:space="preserve"> 3-</w:t>
            </w:r>
            <w:r w:rsidRPr="00C10145">
              <w:rPr>
                <w:rFonts w:ascii="Arial" w:hAnsi="Arial" w:cs="Arial"/>
              </w:rPr>
              <w:t>一元兑</w:t>
            </w:r>
            <w:r w:rsidRPr="00C10145">
              <w:rPr>
                <w:rFonts w:ascii="Arial" w:hAnsi="Arial" w:cs="Arial"/>
              </w:rPr>
              <w:t xml:space="preserve"> 4</w:t>
            </w:r>
            <w:r w:rsidRPr="00C10145">
              <w:rPr>
                <w:rFonts w:ascii="Arial" w:hAnsi="Arial" w:cs="Arial"/>
              </w:rPr>
              <w:t>：</w:t>
            </w:r>
            <w:r w:rsidRPr="00C10145">
              <w:rPr>
                <w:rFonts w:ascii="Arial" w:hAnsi="Arial" w:cs="Arial"/>
              </w:rPr>
              <w:t>KTV 5:</w:t>
            </w:r>
            <w:r w:rsidRPr="00C10145">
              <w:rPr>
                <w:rFonts w:ascii="Arial" w:hAnsi="Arial" w:cs="Arial"/>
              </w:rPr>
              <w:t>酒店</w:t>
            </w:r>
            <w:r w:rsidRPr="00C10145">
              <w:rPr>
                <w:rFonts w:ascii="Arial" w:hAnsi="Arial" w:cs="Arial"/>
              </w:rPr>
              <w:t xml:space="preserve"> 6-</w:t>
            </w:r>
            <w:r w:rsidRPr="00C10145">
              <w:rPr>
                <w:rFonts w:ascii="Arial" w:hAnsi="Arial" w:cs="Arial"/>
              </w:rPr>
              <w:t>淘宝</w:t>
            </w:r>
            <w:r w:rsidR="00BE3BE8">
              <w:rPr>
                <w:rFonts w:ascii="Arial" w:hAnsi="Arial" w:cs="Arial" w:hint="eastAsia"/>
              </w:rPr>
              <w:t xml:space="preserve"> 7-</w:t>
            </w:r>
            <w:r w:rsidR="00BE3BE8">
              <w:rPr>
                <w:rFonts w:ascii="Arial" w:hAnsi="Arial" w:cs="Arial" w:hint="eastAsia"/>
              </w:rPr>
              <w:t>拼团</w:t>
            </w:r>
            <w:r w:rsidR="00525E4A">
              <w:rPr>
                <w:rFonts w:ascii="Arial" w:hAnsi="Arial" w:cs="Arial" w:hint="eastAsia"/>
              </w:rPr>
              <w:t xml:space="preserve"> 8-</w:t>
            </w:r>
            <w:r w:rsidR="00525E4A">
              <w:rPr>
                <w:rFonts w:ascii="Arial" w:hAnsi="Arial" w:cs="Arial" w:hint="eastAsia"/>
              </w:rPr>
              <w:t>抢购</w:t>
            </w:r>
            <w:r w:rsidR="00525E4A">
              <w:rPr>
                <w:rFonts w:ascii="Arial" w:hAnsi="Arial" w:cs="Arial" w:hint="eastAsia"/>
              </w:rPr>
              <w:t xml:space="preserve"> 9-</w:t>
            </w:r>
            <w:r w:rsidR="00525E4A">
              <w:rPr>
                <w:rFonts w:ascii="Arial" w:hAnsi="Arial" w:cs="Arial" w:hint="eastAsia"/>
              </w:rPr>
              <w:t>电影</w:t>
            </w:r>
            <w:r w:rsidR="00914BB0">
              <w:rPr>
                <w:rFonts w:ascii="Arial" w:hAnsi="Arial" w:cs="Arial" w:hint="eastAsia"/>
              </w:rPr>
              <w:t>10-</w:t>
            </w:r>
            <w:r w:rsidR="00914BB0">
              <w:rPr>
                <w:rFonts w:ascii="Arial" w:hAnsi="Arial" w:cs="Arial" w:hint="eastAsia"/>
              </w:rPr>
              <w:t>返利</w:t>
            </w:r>
            <w:r w:rsidR="0082029D" w:rsidRPr="0082029D">
              <w:rPr>
                <w:rFonts w:ascii="Arial" w:hAnsi="Arial" w:cs="Arial"/>
              </w:rPr>
              <w:t>1</w:t>
            </w:r>
            <w:r w:rsidR="00914BB0">
              <w:rPr>
                <w:rFonts w:ascii="Arial" w:hAnsi="Arial" w:cs="Arial" w:hint="eastAsia"/>
              </w:rPr>
              <w:t>1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话费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2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流量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3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水费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4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电费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5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煤气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6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火车票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7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机票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8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固话宽带</w:t>
            </w:r>
            <w:r w:rsidR="0082029D" w:rsidRPr="0082029D">
              <w:rPr>
                <w:rFonts w:ascii="Arial" w:hAnsi="Arial" w:cs="Arial"/>
              </w:rPr>
              <w:t xml:space="preserve"> 1</w:t>
            </w:r>
            <w:r w:rsidR="00914BB0">
              <w:rPr>
                <w:rFonts w:ascii="Arial" w:hAnsi="Arial" w:cs="Arial" w:hint="eastAsia"/>
              </w:rPr>
              <w:t>9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汽车票</w:t>
            </w:r>
            <w:r w:rsidR="0082029D" w:rsidRPr="0082029D">
              <w:rPr>
                <w:rFonts w:ascii="Arial" w:hAnsi="Arial" w:cs="Arial"/>
              </w:rPr>
              <w:t xml:space="preserve"> </w:t>
            </w:r>
            <w:r w:rsidR="00914BB0">
              <w:rPr>
                <w:rFonts w:ascii="Arial" w:hAnsi="Arial" w:cs="Arial" w:hint="eastAsia"/>
              </w:rPr>
              <w:t>20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交通罚款</w:t>
            </w:r>
            <w:r w:rsidR="0082029D" w:rsidRPr="0082029D">
              <w:rPr>
                <w:rFonts w:ascii="Arial" w:hAnsi="Arial" w:cs="Arial"/>
              </w:rPr>
              <w:t xml:space="preserve"> 2</w:t>
            </w:r>
            <w:r w:rsidR="00914BB0">
              <w:rPr>
                <w:rFonts w:ascii="Arial" w:hAnsi="Arial" w:cs="Arial" w:hint="eastAsia"/>
              </w:rPr>
              <w:t>1</w:t>
            </w:r>
            <w:r w:rsidR="0082029D" w:rsidRPr="0082029D">
              <w:rPr>
                <w:rFonts w:ascii="Arial" w:hAnsi="Arial" w:cs="Arial"/>
              </w:rPr>
              <w:t>-</w:t>
            </w:r>
            <w:r w:rsidR="0082029D" w:rsidRPr="0082029D">
              <w:rPr>
                <w:rFonts w:ascii="Arial" w:hAnsi="Arial" w:cs="Arial"/>
              </w:rPr>
              <w:t>游戏充值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/>
                <w:color w:val="0070C0"/>
              </w:rPr>
              <w:t>bussnessId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</w:t>
            </w:r>
            <w:r>
              <w:rPr>
                <w:rFonts w:ascii="Arial" w:hAnsi="Arial" w:cs="Arial" w:hint="eastAsia"/>
              </w:rPr>
              <w:t>id,</w:t>
            </w:r>
            <w:r>
              <w:rPr>
                <w:rFonts w:ascii="Arial" w:hAnsi="Arial" w:cs="Arial" w:hint="eastAsia"/>
              </w:rPr>
              <w:t>多个商品使用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隔开</w:t>
            </w:r>
            <w:r>
              <w:rPr>
                <w:rFonts w:ascii="Arial" w:hAnsi="Arial" w:cs="Arial" w:hint="eastAsia"/>
              </w:rPr>
              <w:t xml:space="preserve"> </w:t>
            </w:r>
            <w:r w:rsidRPr="00DE4C49">
              <w:rPr>
                <w:rFonts w:ascii="Arial" w:hAnsi="Arial" w:cs="Arial" w:hint="eastAsia"/>
                <w:color w:val="FF0000"/>
              </w:rPr>
              <w:t>ktv</w:t>
            </w:r>
            <w:r w:rsidRPr="00DE4C49">
              <w:rPr>
                <w:rFonts w:ascii="Arial" w:hAnsi="Arial" w:cs="Arial" w:hint="eastAsia"/>
                <w:color w:val="FF0000"/>
              </w:rPr>
              <w:t>时传递套餐</w:t>
            </w:r>
            <w:r w:rsidRPr="00DE4C49"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，酒店传递房间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 w:rsidR="00191013">
              <w:rPr>
                <w:rFonts w:ascii="Arial" w:hAnsi="Arial" w:cs="Arial" w:hint="eastAsia"/>
                <w:color w:val="FF0000"/>
              </w:rPr>
              <w:t>,</w:t>
            </w:r>
            <w:r w:rsidR="00191013">
              <w:rPr>
                <w:rFonts w:ascii="Arial" w:hAnsi="Arial" w:cs="Arial" w:hint="eastAsia"/>
                <w:color w:val="FF0000"/>
              </w:rPr>
              <w:t>购买返利传递任务</w:t>
            </w:r>
            <w:r w:rsidR="00191013">
              <w:rPr>
                <w:rFonts w:ascii="Arial" w:hAnsi="Arial" w:cs="Arial" w:hint="eastAsia"/>
                <w:color w:val="FF0000"/>
              </w:rPr>
              <w:t>id</w:t>
            </w:r>
          </w:p>
        </w:tc>
      </w:tr>
      <w:tr w:rsidR="00D329DE" w:rsidTr="00216431">
        <w:tc>
          <w:tcPr>
            <w:tcW w:w="1697" w:type="dxa"/>
          </w:tcPr>
          <w:p w:rsidR="00D329DE" w:rsidRPr="000102E3" w:rsidRDefault="00D329DE" w:rsidP="00D329DE">
            <w:pPr>
              <w:rPr>
                <w:rFonts w:ascii="Arial" w:hAnsi="Arial" w:cs="Arial"/>
                <w:color w:val="FF0000"/>
              </w:rPr>
            </w:pPr>
            <w:r w:rsidRPr="00F85815">
              <w:rPr>
                <w:rFonts w:ascii="Arial" w:hAnsi="Arial" w:cs="Arial"/>
                <w:color w:val="0070C0"/>
              </w:rPr>
              <w:t>bussnessCat</w:t>
            </w:r>
          </w:p>
        </w:tc>
        <w:tc>
          <w:tcPr>
            <w:tcW w:w="1227" w:type="dxa"/>
          </w:tcPr>
          <w:p w:rsidR="00D329DE" w:rsidRDefault="00D329DE" w:rsidP="00D329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D329DE" w:rsidRDefault="00D329DE" w:rsidP="00D329DE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D329DE" w:rsidRDefault="00D329DE" w:rsidP="00D329D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D329DE" w:rsidRDefault="00D329DE" w:rsidP="00D329D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分类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A5887" w:rsidTr="00216431">
        <w:tc>
          <w:tcPr>
            <w:tcW w:w="1697" w:type="dxa"/>
          </w:tcPr>
          <w:p w:rsidR="00EA5887" w:rsidRPr="00F85815" w:rsidRDefault="00EA5887" w:rsidP="00D329DE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 w:hint="eastAsia"/>
                <w:color w:val="0070C0"/>
              </w:rPr>
              <w:t>price</w:t>
            </w:r>
          </w:p>
        </w:tc>
        <w:tc>
          <w:tcPr>
            <w:tcW w:w="1227" w:type="dxa"/>
          </w:tcPr>
          <w:p w:rsidR="00EA5887" w:rsidRDefault="00EA5887" w:rsidP="00D329D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1105" w:type="dxa"/>
          </w:tcPr>
          <w:p w:rsidR="00EA5887" w:rsidRDefault="00EA5887" w:rsidP="00D329DE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EA5887" w:rsidRDefault="00EA5887" w:rsidP="00D329D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EA5887" w:rsidRDefault="00EA5887" w:rsidP="00D329D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商品价格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 w:hint="eastAsia"/>
                <w:color w:val="0070C0"/>
              </w:rPr>
              <w:t>shopId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 w:hint="eastAsia"/>
                <w:color w:val="0070C0"/>
              </w:rPr>
              <w:t>attrIds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</w:rPr>
              <w:t>属性参数</w:t>
            </w: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字串格式为</w:t>
            </w:r>
            <w:r>
              <w:rPr>
                <w:rFonts w:ascii="Arial" w:hAnsi="Arial" w:cs="Arial" w:hint="eastAsia"/>
                <w:color w:val="FF0000"/>
              </w:rPr>
              <w:t>（</w:t>
            </w:r>
            <w:r>
              <w:rPr>
                <w:rFonts w:ascii="Arial" w:hAnsi="Arial" w:cs="Arial" w:hint="eastAsia"/>
                <w:color w:val="FF000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</w:rPr>
              <w:t>属性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：属性值</w:t>
            </w:r>
            <w:r>
              <w:rPr>
                <w:rFonts w:ascii="Arial" w:hAnsi="Arial" w:cs="Arial" w:hint="eastAsia"/>
                <w:color w:val="FF0000"/>
              </w:rPr>
              <w:t>id-</w:t>
            </w:r>
            <w:r>
              <w:rPr>
                <w:rFonts w:ascii="Arial" w:hAnsi="Arial" w:cs="Arial" w:hint="eastAsia"/>
                <w:color w:val="FF0000"/>
              </w:rPr>
              <w:t>属性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：属性值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，</w:t>
            </w:r>
            <w:r>
              <w:rPr>
                <w:rFonts w:ascii="Arial" w:hAnsi="Arial" w:cs="Arial" w:hint="eastAsia"/>
                <w:color w:val="FF0000"/>
              </w:rPr>
              <w:t>1212:221-3232:333</w:t>
            </w:r>
            <w:r>
              <w:rPr>
                <w:rFonts w:ascii="Arial" w:hAnsi="Arial" w:cs="Arial" w:hint="eastAsia"/>
                <w:color w:val="FF0000"/>
              </w:rPr>
              <w:t>）</w:t>
            </w:r>
          </w:p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FF0000"/>
              </w:rPr>
              <w:lastRenderedPageBreak/>
              <w:t>注意：酒店</w:t>
            </w:r>
            <w:r>
              <w:rPr>
                <w:rFonts w:ascii="Arial" w:hAnsi="Arial" w:cs="Arial" w:hint="eastAsia"/>
                <w:color w:val="FF0000"/>
              </w:rPr>
              <w:t>ktv</w:t>
            </w:r>
            <w:r>
              <w:rPr>
                <w:rFonts w:ascii="Arial" w:hAnsi="Arial" w:cs="Arial" w:hint="eastAsia"/>
                <w:color w:val="FF0000"/>
              </w:rPr>
              <w:t>不传递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/>
                <w:color w:val="0070C0"/>
              </w:rPr>
              <w:lastRenderedPageBreak/>
              <w:t>arrive</w:t>
            </w:r>
          </w:p>
        </w:tc>
        <w:tc>
          <w:tcPr>
            <w:tcW w:w="1227" w:type="dxa"/>
          </w:tcPr>
          <w:p w:rsidR="00A36378" w:rsidRPr="005E514F" w:rsidRDefault="00A36378" w:rsidP="00216431">
            <w:pPr>
              <w:rPr>
                <w:rFonts w:ascii="Arial" w:hAnsi="Arial" w:cs="Arial"/>
              </w:rPr>
            </w:pPr>
            <w:r w:rsidRPr="005E514F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Pr="005E514F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A36378" w:rsidRPr="005E514F" w:rsidRDefault="00A36378" w:rsidP="00216431">
            <w:pPr>
              <w:rPr>
                <w:rFonts w:ascii="Arial" w:hAnsi="Arial" w:cs="Arial"/>
              </w:rPr>
            </w:pPr>
            <w:r w:rsidRPr="005E514F">
              <w:rPr>
                <w:rFonts w:ascii="Arial" w:hAnsi="Arial" w:cs="Arial"/>
              </w:rPr>
              <w:t>预计到达</w:t>
            </w:r>
            <w:r>
              <w:rPr>
                <w:rFonts w:ascii="Arial" w:hAnsi="Arial" w:cs="Arial" w:hint="eastAsia"/>
              </w:rPr>
              <w:t xml:space="preserve"> </w:t>
            </w:r>
            <w:r w:rsidRPr="00E20CCE">
              <w:rPr>
                <w:rFonts w:ascii="Arial" w:hAnsi="Arial" w:cs="Arial" w:hint="eastAsia"/>
                <w:color w:val="FF0000"/>
              </w:rPr>
              <w:t>酒店专用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/>
                <w:color w:val="0070C0"/>
              </w:rPr>
              <w:t>startTime</w:t>
            </w:r>
          </w:p>
        </w:tc>
        <w:tc>
          <w:tcPr>
            <w:tcW w:w="1227" w:type="dxa"/>
          </w:tcPr>
          <w:p w:rsidR="00A36378" w:rsidRPr="008C3976" w:rsidRDefault="00A36378" w:rsidP="00216431">
            <w:pPr>
              <w:rPr>
                <w:rFonts w:ascii="Arial" w:hAnsi="Arial" w:cs="Arial"/>
              </w:rPr>
            </w:pPr>
            <w:r w:rsidRPr="008C3976"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05" w:type="dxa"/>
          </w:tcPr>
          <w:p w:rsidR="00A36378" w:rsidRPr="008C3976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A36378" w:rsidRPr="008C3976" w:rsidRDefault="00A36378" w:rsidP="00216431">
            <w:pPr>
              <w:rPr>
                <w:rFonts w:ascii="Arial" w:hAnsi="Arial" w:cs="Arial"/>
              </w:rPr>
            </w:pPr>
            <w:r w:rsidRPr="008C3976">
              <w:rPr>
                <w:rFonts w:ascii="Arial" w:hAnsi="Arial" w:cs="Arial" w:hint="eastAsia"/>
              </w:rPr>
              <w:t>入住时间</w:t>
            </w:r>
            <w:r>
              <w:rPr>
                <w:rFonts w:ascii="Arial" w:hAnsi="Arial" w:cs="Arial" w:hint="eastAsia"/>
              </w:rPr>
              <w:t xml:space="preserve"> </w:t>
            </w:r>
            <w:r w:rsidRPr="00E20CCE">
              <w:rPr>
                <w:rFonts w:ascii="Arial" w:hAnsi="Arial" w:cs="Arial" w:hint="eastAsia"/>
                <w:color w:val="FF0000"/>
              </w:rPr>
              <w:t>酒店专用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/>
                <w:color w:val="0070C0"/>
              </w:rPr>
              <w:t>leaveTime</w:t>
            </w:r>
          </w:p>
        </w:tc>
        <w:tc>
          <w:tcPr>
            <w:tcW w:w="1227" w:type="dxa"/>
          </w:tcPr>
          <w:p w:rsidR="00A36378" w:rsidRPr="008C3976" w:rsidRDefault="00A36378" w:rsidP="00216431">
            <w:pPr>
              <w:rPr>
                <w:rFonts w:ascii="Arial" w:hAnsi="Arial" w:cs="Arial"/>
              </w:rPr>
            </w:pPr>
            <w:r w:rsidRPr="008C3976">
              <w:rPr>
                <w:rFonts w:ascii="Arial" w:hAnsi="Arial" w:cs="Arial" w:hint="eastAsia"/>
              </w:rPr>
              <w:t>date</w:t>
            </w:r>
          </w:p>
        </w:tc>
        <w:tc>
          <w:tcPr>
            <w:tcW w:w="1105" w:type="dxa"/>
          </w:tcPr>
          <w:p w:rsidR="00A36378" w:rsidRPr="008C3976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A36378" w:rsidRPr="008C3976" w:rsidRDefault="00A36378" w:rsidP="00216431">
            <w:pPr>
              <w:rPr>
                <w:rFonts w:ascii="Arial" w:hAnsi="Arial" w:cs="Arial"/>
              </w:rPr>
            </w:pPr>
            <w:r w:rsidRPr="008C3976">
              <w:rPr>
                <w:rFonts w:ascii="Arial" w:hAnsi="Arial" w:cs="Arial" w:hint="eastAsia"/>
              </w:rPr>
              <w:t>离开时间</w:t>
            </w:r>
            <w:r>
              <w:rPr>
                <w:rFonts w:ascii="Arial" w:hAnsi="Arial" w:cs="Arial" w:hint="eastAsia"/>
              </w:rPr>
              <w:t xml:space="preserve"> </w:t>
            </w:r>
            <w:r w:rsidRPr="00E20CCE">
              <w:rPr>
                <w:rFonts w:ascii="Arial" w:hAnsi="Arial" w:cs="Arial" w:hint="eastAsia"/>
                <w:color w:val="FF0000"/>
              </w:rPr>
              <w:t>酒店专用</w:t>
            </w:r>
          </w:p>
        </w:tc>
      </w:tr>
      <w:tr w:rsidR="005E4355" w:rsidTr="00216431">
        <w:tc>
          <w:tcPr>
            <w:tcW w:w="1697" w:type="dxa"/>
          </w:tcPr>
          <w:p w:rsidR="005E4355" w:rsidRPr="00316F5F" w:rsidRDefault="005E4355" w:rsidP="00216431">
            <w:pPr>
              <w:rPr>
                <w:rFonts w:ascii="Arial" w:hAnsi="Arial" w:cs="Arial"/>
                <w:color w:val="0070C0"/>
              </w:rPr>
            </w:pPr>
            <w:r w:rsidRPr="005E4355">
              <w:rPr>
                <w:rFonts w:ascii="Arial" w:hAnsi="Arial" w:cs="Arial"/>
                <w:color w:val="0070C0"/>
              </w:rPr>
              <w:t>phone</w:t>
            </w:r>
          </w:p>
        </w:tc>
        <w:tc>
          <w:tcPr>
            <w:tcW w:w="1227" w:type="dxa"/>
          </w:tcPr>
          <w:p w:rsidR="005E4355" w:rsidRPr="008C3976" w:rsidRDefault="003E71B8" w:rsidP="00216431">
            <w:pPr>
              <w:rPr>
                <w:rFonts w:ascii="Arial" w:hAnsi="Arial" w:cs="Arial"/>
              </w:rPr>
            </w:pPr>
            <w:r w:rsidRPr="005E514F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5E4355" w:rsidRPr="008C3976" w:rsidRDefault="005E4355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5E4355" w:rsidRDefault="005D37E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5E4355" w:rsidRPr="008C3976" w:rsidRDefault="00865C7E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电话</w:t>
            </w:r>
          </w:p>
        </w:tc>
      </w:tr>
      <w:tr w:rsidR="005E4355" w:rsidTr="00216431">
        <w:tc>
          <w:tcPr>
            <w:tcW w:w="1697" w:type="dxa"/>
          </w:tcPr>
          <w:p w:rsidR="005E4355" w:rsidRPr="00316F5F" w:rsidRDefault="005E4355" w:rsidP="00216431">
            <w:pPr>
              <w:rPr>
                <w:rFonts w:ascii="Arial" w:hAnsi="Arial" w:cs="Arial"/>
                <w:color w:val="0070C0"/>
              </w:rPr>
            </w:pPr>
            <w:r w:rsidRPr="005E4355">
              <w:rPr>
                <w:rFonts w:ascii="Arial" w:hAnsi="Arial" w:cs="Arial"/>
                <w:color w:val="0070C0"/>
              </w:rPr>
              <w:t>user</w:t>
            </w:r>
            <w:r w:rsidR="00F517ED">
              <w:rPr>
                <w:rFonts w:ascii="Arial" w:hAnsi="Arial" w:cs="Arial" w:hint="eastAsia"/>
                <w:color w:val="0070C0"/>
              </w:rPr>
              <w:t>N</w:t>
            </w:r>
            <w:r w:rsidRPr="005E4355">
              <w:rPr>
                <w:rFonts w:ascii="Arial" w:hAnsi="Arial" w:cs="Arial"/>
                <w:color w:val="0070C0"/>
              </w:rPr>
              <w:t>ame</w:t>
            </w:r>
          </w:p>
        </w:tc>
        <w:tc>
          <w:tcPr>
            <w:tcW w:w="1227" w:type="dxa"/>
          </w:tcPr>
          <w:p w:rsidR="005E4355" w:rsidRPr="008C3976" w:rsidRDefault="003E71B8" w:rsidP="00216431">
            <w:pPr>
              <w:rPr>
                <w:rFonts w:ascii="Arial" w:hAnsi="Arial" w:cs="Arial"/>
              </w:rPr>
            </w:pPr>
            <w:r w:rsidRPr="005E514F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5E4355" w:rsidRPr="008C3976" w:rsidRDefault="005E4355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5E4355" w:rsidRDefault="005D37E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5E4355" w:rsidRPr="008C3976" w:rsidRDefault="00865C7E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预订人</w:t>
            </w:r>
          </w:p>
        </w:tc>
      </w:tr>
      <w:tr w:rsidR="00A36378" w:rsidTr="00216431">
        <w:tc>
          <w:tcPr>
            <w:tcW w:w="1697" w:type="dxa"/>
          </w:tcPr>
          <w:p w:rsidR="00A36378" w:rsidRPr="00316F5F" w:rsidRDefault="00A36378" w:rsidP="00216431">
            <w:pPr>
              <w:rPr>
                <w:rFonts w:ascii="Arial" w:hAnsi="Arial" w:cs="Arial"/>
                <w:color w:val="0070C0"/>
              </w:rPr>
            </w:pPr>
            <w:r w:rsidRPr="00316F5F">
              <w:rPr>
                <w:rFonts w:ascii="Arial" w:hAnsi="Arial" w:cs="Arial"/>
                <w:color w:val="0070C0"/>
              </w:rPr>
              <w:t>room</w:t>
            </w:r>
            <w:r w:rsidR="00CF5016">
              <w:rPr>
                <w:rFonts w:ascii="Arial" w:hAnsi="Arial" w:cs="Arial" w:hint="eastAsia"/>
                <w:color w:val="0070C0"/>
              </w:rPr>
              <w:t>N</w:t>
            </w:r>
            <w:r w:rsidRPr="00316F5F">
              <w:rPr>
                <w:rFonts w:ascii="Arial" w:hAnsi="Arial" w:cs="Arial"/>
                <w:color w:val="0070C0"/>
              </w:rPr>
              <w:t>o</w:t>
            </w:r>
          </w:p>
        </w:tc>
        <w:tc>
          <w:tcPr>
            <w:tcW w:w="1227" w:type="dxa"/>
          </w:tcPr>
          <w:p w:rsidR="00A36378" w:rsidRPr="005E514F" w:rsidRDefault="00A36378" w:rsidP="00216431">
            <w:pPr>
              <w:rPr>
                <w:rFonts w:ascii="Arial" w:hAnsi="Arial" w:cs="Arial"/>
              </w:rPr>
            </w:pPr>
            <w:r w:rsidRPr="005E514F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Pr="005E514F" w:rsidRDefault="00A36378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A36378" w:rsidRPr="005E514F" w:rsidRDefault="00A3637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房间号</w:t>
            </w:r>
            <w:r>
              <w:rPr>
                <w:rFonts w:ascii="Arial" w:hAnsi="Arial" w:cs="Arial" w:hint="eastAsia"/>
              </w:rPr>
              <w:t xml:space="preserve"> </w:t>
            </w:r>
            <w:r w:rsidRPr="006C13B7">
              <w:rPr>
                <w:rFonts w:ascii="Arial" w:hAnsi="Arial" w:cs="Arial" w:hint="eastAsia"/>
                <w:color w:val="FF0000"/>
              </w:rPr>
              <w:t>ktv</w:t>
            </w:r>
            <w:r w:rsidRPr="006C13B7">
              <w:rPr>
                <w:rFonts w:ascii="Arial" w:hAnsi="Arial" w:cs="Arial" w:hint="eastAsia"/>
                <w:color w:val="FF0000"/>
              </w:rPr>
              <w:t>专用</w:t>
            </w:r>
          </w:p>
        </w:tc>
      </w:tr>
      <w:tr w:rsidR="00A36378" w:rsidTr="00216431">
        <w:tc>
          <w:tcPr>
            <w:tcW w:w="1697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orderDetails</w:t>
            </w:r>
          </w:p>
        </w:tc>
        <w:tc>
          <w:tcPr>
            <w:tcW w:w="1227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 w:rsidRPr="005E514F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</w:p>
        </w:tc>
        <w:tc>
          <w:tcPr>
            <w:tcW w:w="869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36378" w:rsidRPr="002F1BD8" w:rsidRDefault="00A36378" w:rsidP="00216431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订单详情json串， 蓝色部分参数绑定订单详情，这个参数又包含在订单json串中</w:t>
            </w:r>
          </w:p>
        </w:tc>
      </w:tr>
      <w:tr w:rsidR="00A36378" w:rsidTr="00216431">
        <w:tc>
          <w:tcPr>
            <w:tcW w:w="1697" w:type="dxa"/>
          </w:tcPr>
          <w:p w:rsidR="00A36378" w:rsidRPr="00553770" w:rsidRDefault="00A36378" w:rsidP="0021643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ca</w:t>
            </w:r>
            <w:r w:rsidR="006C7839">
              <w:rPr>
                <w:rFonts w:ascii="Arial" w:hAnsi="Arial" w:cs="Arial" w:hint="eastAsia"/>
                <w:color w:val="FF0000"/>
              </w:rPr>
              <w:t>r</w:t>
            </w:r>
            <w:r>
              <w:rPr>
                <w:rFonts w:ascii="Arial" w:hAnsi="Arial" w:cs="Arial" w:hint="eastAsia"/>
                <w:color w:val="FF0000"/>
              </w:rPr>
              <w:t>tIds</w:t>
            </w:r>
          </w:p>
        </w:tc>
        <w:tc>
          <w:tcPr>
            <w:tcW w:w="1227" w:type="dxa"/>
          </w:tcPr>
          <w:p w:rsidR="00A36378" w:rsidRPr="00553770" w:rsidRDefault="00A36378" w:rsidP="00216431">
            <w:pPr>
              <w:rPr>
                <w:rFonts w:ascii="Arial" w:hAnsi="Arial" w:cs="Arial"/>
                <w:color w:val="FF0000"/>
              </w:rPr>
            </w:pPr>
            <w:r w:rsidRPr="00553770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A36378" w:rsidRPr="00553770" w:rsidRDefault="00A36378" w:rsidP="00216431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A36378" w:rsidRPr="00553770" w:rsidRDefault="00A36378" w:rsidP="0021643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</w:t>
            </w:r>
          </w:p>
        </w:tc>
        <w:tc>
          <w:tcPr>
            <w:tcW w:w="3178" w:type="dxa"/>
          </w:tcPr>
          <w:p w:rsidR="00A36378" w:rsidRPr="00553770" w:rsidRDefault="00A36378" w:rsidP="0021643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购物车</w:t>
            </w:r>
            <w:r>
              <w:rPr>
                <w:rFonts w:ascii="Arial" w:hAnsi="Arial" w:cs="Arial" w:hint="eastAsia"/>
                <w:color w:val="FF0000"/>
              </w:rPr>
              <w:t>id</w:t>
            </w:r>
            <w:r>
              <w:rPr>
                <w:rFonts w:ascii="Arial" w:hAnsi="Arial" w:cs="Arial" w:hint="eastAsia"/>
                <w:color w:val="FF0000"/>
              </w:rPr>
              <w:t>，多个时使用逗号隔开。</w:t>
            </w:r>
            <w:r w:rsidRPr="00DB3C8F">
              <w:rPr>
                <w:rFonts w:ascii="Arial" w:hAnsi="Arial" w:cs="Arial" w:hint="eastAsia"/>
                <w:color w:val="0070C0"/>
              </w:rPr>
              <w:t>当前参数使用场景为从购物车提交订单时使用</w:t>
            </w:r>
          </w:p>
        </w:tc>
      </w:tr>
      <w:tr w:rsidR="00A36378" w:rsidTr="00216431">
        <w:tc>
          <w:tcPr>
            <w:tcW w:w="1697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36378" w:rsidTr="00216431">
        <w:tc>
          <w:tcPr>
            <w:tcW w:w="1697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A36378" w:rsidTr="00216431">
        <w:tc>
          <w:tcPr>
            <w:tcW w:w="1697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227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36378" w:rsidRDefault="00A3637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A36378" w:rsidRDefault="00A36378" w:rsidP="00A36378">
      <w:pPr>
        <w:rPr>
          <w:vanish/>
        </w:rPr>
      </w:pPr>
      <w:r>
        <w:rPr>
          <w:rFonts w:hint="eastAsia"/>
          <w:vanish/>
        </w:rPr>
        <w:t>3-</w:t>
      </w:r>
      <w:r>
        <w:rPr>
          <w:rFonts w:hint="eastAsia"/>
          <w:vanish/>
        </w:rPr>
        <w:t>响应</w:t>
      </w:r>
      <w:r>
        <w:rPr>
          <w:vanish/>
        </w:rPr>
        <w:br w:type="textWrapping" w:clear="all"/>
      </w:r>
    </w:p>
    <w:tbl>
      <w:tblPr>
        <w:tblpPr w:leftFromText="180" w:rightFromText="180" w:vertAnchor="text" w:horzAnchor="margin" w:tblpY="276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41763F" w:rsidTr="0041763F">
        <w:tc>
          <w:tcPr>
            <w:tcW w:w="1804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1763F" w:rsidTr="0041763F">
        <w:tc>
          <w:tcPr>
            <w:tcW w:w="1804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41763F" w:rsidRDefault="0041763F" w:rsidP="0041763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41763F" w:rsidTr="0041763F">
        <w:tc>
          <w:tcPr>
            <w:tcW w:w="1804" w:type="dxa"/>
          </w:tcPr>
          <w:p w:rsidR="0041763F" w:rsidRDefault="0041763F" w:rsidP="0041763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41763F" w:rsidRDefault="0041763F" w:rsidP="0041763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41763F" w:rsidRDefault="0041763F" w:rsidP="0041763F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41763F" w:rsidRDefault="0041763F" w:rsidP="0041763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41763F" w:rsidRDefault="0041763F" w:rsidP="0041763F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C6856" w:rsidRDefault="008C6856" w:rsidP="0041763F">
      <w:pPr>
        <w:pStyle w:val="15"/>
        <w:ind w:firstLineChars="0" w:firstLine="0"/>
      </w:pPr>
    </w:p>
    <w:p w:rsidR="00B54C18" w:rsidRDefault="00B54C18" w:rsidP="0041763F">
      <w:pPr>
        <w:pStyle w:val="15"/>
        <w:ind w:firstLineChars="0"/>
      </w:pPr>
    </w:p>
    <w:p w:rsidR="0041763F" w:rsidRDefault="0041763F" w:rsidP="0041763F">
      <w:pPr>
        <w:pStyle w:val="3"/>
        <w:numPr>
          <w:ilvl w:val="2"/>
          <w:numId w:val="65"/>
        </w:numPr>
        <w:rPr>
          <w:rFonts w:ascii="宋体"/>
          <w:b/>
        </w:rPr>
      </w:pPr>
      <w:r>
        <w:rPr>
          <w:rFonts w:hint="eastAsia"/>
        </w:rPr>
        <w:t>提交评价</w:t>
      </w:r>
    </w:p>
    <w:p w:rsidR="0041763F" w:rsidRDefault="0041763F" w:rsidP="0041763F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41763F" w:rsidRDefault="0041763F" w:rsidP="0041763F">
      <w:pPr>
        <w:pStyle w:val="15"/>
        <w:ind w:left="780" w:firstLineChars="0" w:firstLine="0"/>
      </w:pPr>
      <w:r w:rsidRPr="00764E5F">
        <w:t>/shopping/comment</w:t>
      </w:r>
      <w:r>
        <w:t>/</w:t>
      </w:r>
      <w:r>
        <w:rPr>
          <w:rFonts w:hint="eastAsia"/>
        </w:rPr>
        <w:t>postOrderComment</w:t>
      </w:r>
    </w:p>
    <w:p w:rsidR="0041763F" w:rsidRDefault="0041763F" w:rsidP="0041763F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targetId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Pr="00A10D3B" w:rsidRDefault="0041763F" w:rsidP="00CC5A9C">
            <w:pPr>
              <w:rPr>
                <w:rFonts w:ascii="Arial" w:hAnsi="Arial" w:cs="Arial"/>
                <w:color w:val="FF0000"/>
              </w:rPr>
            </w:pPr>
            <w:r w:rsidRPr="00A10D3B">
              <w:rPr>
                <w:rFonts w:ascii="Arial" w:hAnsi="Arial" w:cs="Arial" w:hint="eastAsia"/>
                <w:color w:val="FF0000"/>
              </w:rPr>
              <w:t>关联</w:t>
            </w:r>
            <w:r w:rsidRPr="00A10D3B">
              <w:rPr>
                <w:rFonts w:ascii="Arial" w:hAnsi="Arial" w:cs="Arial"/>
                <w:color w:val="FF0000"/>
              </w:rPr>
              <w:t>ID</w:t>
            </w:r>
            <w:r w:rsidRPr="00A10D3B">
              <w:rPr>
                <w:rFonts w:ascii="Arial" w:hAnsi="Arial" w:cs="Arial" w:hint="eastAsia"/>
                <w:color w:val="FF0000"/>
              </w:rPr>
              <w:t xml:space="preserve"> </w:t>
            </w:r>
            <w:r w:rsidRPr="00A10D3B">
              <w:rPr>
                <w:rFonts w:ascii="Arial" w:hAnsi="Arial" w:cs="Arial" w:hint="eastAsia"/>
                <w:color w:val="FF0000"/>
              </w:rPr>
              <w:t>当订单信息中的</w:t>
            </w:r>
            <w:r w:rsidRPr="00A10D3B">
              <w:rPr>
                <w:rFonts w:ascii="Arial" w:hAnsi="Arial" w:cs="Arial" w:hint="eastAsia"/>
                <w:color w:val="FF0000"/>
              </w:rPr>
              <w:lastRenderedPageBreak/>
              <w:t>product_type</w:t>
            </w:r>
            <w:r w:rsidRPr="00A10D3B">
              <w:rPr>
                <w:rFonts w:ascii="Arial" w:hAnsi="Arial" w:cs="Arial" w:hint="eastAsia"/>
                <w:color w:val="FF0000"/>
              </w:rPr>
              <w:t>为</w:t>
            </w:r>
            <w:r w:rsidRPr="00A10D3B">
              <w:rPr>
                <w:rFonts w:ascii="Arial" w:hAnsi="Arial" w:cs="Arial" w:hint="eastAsia"/>
                <w:color w:val="FF0000"/>
              </w:rPr>
              <w:t>3</w:t>
            </w:r>
            <w:r w:rsidRPr="00A10D3B">
              <w:rPr>
                <w:rFonts w:ascii="Arial" w:hAnsi="Arial" w:cs="Arial" w:hint="eastAsia"/>
                <w:color w:val="FF0000"/>
              </w:rPr>
              <w:t>时传递订单</w:t>
            </w:r>
            <w:r w:rsidRPr="00A10D3B">
              <w:rPr>
                <w:rFonts w:ascii="Arial" w:hAnsi="Arial" w:cs="Arial" w:hint="eastAsia"/>
                <w:color w:val="FF0000"/>
              </w:rPr>
              <w:t>id</w:t>
            </w:r>
            <w:r w:rsidRPr="00A10D3B">
              <w:rPr>
                <w:rFonts w:ascii="Arial" w:hAnsi="Arial" w:cs="Arial" w:hint="eastAsia"/>
                <w:color w:val="FF0000"/>
              </w:rPr>
              <w:t>，其他为商品</w:t>
            </w:r>
            <w:r w:rsidRPr="00A10D3B">
              <w:rPr>
                <w:rFonts w:ascii="Arial" w:hAnsi="Arial" w:cs="Arial" w:hint="eastAsia"/>
                <w:color w:val="FF0000"/>
              </w:rPr>
              <w:t>id</w:t>
            </w:r>
            <w:r w:rsidRPr="00A10D3B">
              <w:rPr>
                <w:rFonts w:ascii="Arial" w:hAnsi="Arial" w:cs="Arial" w:hint="eastAsia"/>
                <w:color w:val="FF0000"/>
              </w:rPr>
              <w:t>或者酒店、</w:t>
            </w:r>
            <w:r w:rsidRPr="00A10D3B">
              <w:rPr>
                <w:rFonts w:ascii="Arial" w:hAnsi="Arial" w:cs="Arial" w:hint="eastAsia"/>
                <w:color w:val="FF0000"/>
              </w:rPr>
              <w:t>ktv Id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shopId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targetType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关联类型</w:t>
            </w:r>
            <w:r w:rsidRPr="00746878">
              <w:rPr>
                <w:rFonts w:ascii="Arial" w:hAnsi="Arial" w:cs="Arial"/>
              </w:rPr>
              <w:t>1-</w:t>
            </w:r>
            <w:r w:rsidRPr="00746878">
              <w:rPr>
                <w:rFonts w:ascii="Arial" w:hAnsi="Arial" w:cs="Arial"/>
              </w:rPr>
              <w:t>商家</w:t>
            </w:r>
            <w:r w:rsidRPr="00746878">
              <w:rPr>
                <w:rFonts w:ascii="Arial" w:hAnsi="Arial" w:cs="Arial"/>
              </w:rPr>
              <w:t xml:space="preserve"> 2-</w:t>
            </w:r>
            <w:r w:rsidRPr="00746878">
              <w:rPr>
                <w:rFonts w:ascii="Arial" w:hAnsi="Arial" w:cs="Arial"/>
              </w:rPr>
              <w:t>商品</w:t>
            </w:r>
            <w:r w:rsidRPr="00746878">
              <w:rPr>
                <w:rFonts w:ascii="Arial" w:hAnsi="Arial" w:cs="Arial"/>
              </w:rPr>
              <w:t xml:space="preserve"> 3-</w:t>
            </w:r>
            <w:r w:rsidRPr="00746878">
              <w:rPr>
                <w:rFonts w:ascii="Arial" w:hAnsi="Arial" w:cs="Arial"/>
              </w:rPr>
              <w:t>一元兑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content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内容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tags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标签组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以上字段拼接成</w:t>
            </w:r>
            <w:r>
              <w:rPr>
                <w:rFonts w:ascii="Arial" w:hAnsi="Arial" w:cs="Arial" w:hint="eastAsia"/>
              </w:rPr>
              <w:t>json</w:t>
            </w:r>
            <w:r>
              <w:rPr>
                <w:rFonts w:ascii="Arial" w:hAnsi="Arial" w:cs="Arial" w:hint="eastAsia"/>
              </w:rPr>
              <w:t>串</w:t>
            </w:r>
          </w:p>
        </w:tc>
      </w:tr>
      <w:tr w:rsidR="005D41DE" w:rsidTr="00CC5A9C">
        <w:tc>
          <w:tcPr>
            <w:tcW w:w="1684" w:type="dxa"/>
          </w:tcPr>
          <w:p w:rsidR="005D41DE" w:rsidRDefault="005D41DE" w:rsidP="00CC5A9C">
            <w:pPr>
              <w:rPr>
                <w:rFonts w:ascii="Arial" w:hAnsi="Arial" w:cs="Arial"/>
              </w:rPr>
            </w:pPr>
            <w:r w:rsidRPr="00786C96">
              <w:rPr>
                <w:rFonts w:ascii="Arial" w:hAnsi="Arial" w:cs="Arial"/>
              </w:rPr>
              <w:t>comment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（</w:t>
            </w:r>
            <w:r>
              <w:rPr>
                <w:rFonts w:ascii="Arial" w:hAnsi="Arial" w:cs="Arial" w:hint="eastAsia"/>
              </w:rPr>
              <w:t>XX</w:t>
            </w:r>
            <w:r>
              <w:rPr>
                <w:rFonts w:ascii="Arial" w:hAnsi="Arial" w:cs="Arial" w:hint="eastAsia"/>
              </w:rPr>
              <w:t>）</w:t>
            </w:r>
            <w:r w:rsidRPr="00786C96">
              <w:rPr>
                <w:rFonts w:ascii="Arial" w:hAnsi="Arial" w:cs="Arial"/>
              </w:rPr>
              <w:t>Img</w:t>
            </w:r>
          </w:p>
        </w:tc>
        <w:tc>
          <w:tcPr>
            <w:tcW w:w="1332" w:type="dxa"/>
          </w:tcPr>
          <w:p w:rsidR="005D41DE" w:rsidRDefault="005D41DE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Sting</w:t>
            </w:r>
          </w:p>
        </w:tc>
        <w:tc>
          <w:tcPr>
            <w:tcW w:w="1086" w:type="dxa"/>
          </w:tcPr>
          <w:p w:rsidR="005D41DE" w:rsidRDefault="005D41DE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5D41DE" w:rsidRDefault="005D41DE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D41DE" w:rsidRDefault="005D41DE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图片上传对应名称（规则：</w:t>
            </w:r>
            <w:r>
              <w:rPr>
                <w:rFonts w:ascii="Arial" w:hAnsi="Arial" w:cs="Arial" w:hint="eastAsia"/>
              </w:rPr>
              <w:t xml:space="preserve"> </w:t>
            </w:r>
            <w:r w:rsidRPr="00786C96">
              <w:rPr>
                <w:rFonts w:ascii="Arial" w:hAnsi="Arial" w:cs="Arial"/>
              </w:rPr>
              <w:t>commentImg</w:t>
            </w:r>
            <w:r>
              <w:rPr>
                <w:rFonts w:ascii="Arial" w:hAnsi="Arial" w:cs="Arial" w:hint="eastAsia"/>
              </w:rPr>
              <w:t>），把图片信息塞到</w:t>
            </w:r>
            <w:r>
              <w:rPr>
                <w:rFonts w:ascii="Arial" w:hAnsi="Arial" w:cs="Arial" w:hint="eastAsia"/>
              </w:rPr>
              <w:t>request</w:t>
            </w:r>
            <w:r>
              <w:rPr>
                <w:rFonts w:ascii="Arial" w:hAnsi="Arial" w:cs="Arial" w:hint="eastAsia"/>
              </w:rPr>
              <w:t>中传递</w:t>
            </w:r>
          </w:p>
        </w:tc>
      </w:tr>
      <w:tr w:rsidR="0041763F" w:rsidTr="00CC5A9C">
        <w:tc>
          <w:tcPr>
            <w:tcW w:w="1684" w:type="dxa"/>
          </w:tcPr>
          <w:p w:rsidR="0041763F" w:rsidRPr="00AD7EFF" w:rsidRDefault="0041763F" w:rsidP="00CC5A9C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/>
                <w:color w:val="FF0000"/>
              </w:rPr>
              <w:t>commentItemIds</w:t>
            </w:r>
          </w:p>
        </w:tc>
        <w:tc>
          <w:tcPr>
            <w:tcW w:w="1332" w:type="dxa"/>
          </w:tcPr>
          <w:p w:rsidR="0041763F" w:rsidRPr="00AD7EFF" w:rsidRDefault="0041763F" w:rsidP="00CC5A9C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086" w:type="dxa"/>
          </w:tcPr>
          <w:p w:rsidR="0041763F" w:rsidRPr="00AD7EFF" w:rsidRDefault="0041763F" w:rsidP="00CC5A9C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7" w:type="dxa"/>
          </w:tcPr>
          <w:p w:rsidR="0041763F" w:rsidRPr="00AD7EFF" w:rsidRDefault="0041763F" w:rsidP="00CC5A9C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17" w:type="dxa"/>
          </w:tcPr>
          <w:p w:rsidR="0041763F" w:rsidRPr="00AD7EFF" w:rsidRDefault="0041763F" w:rsidP="00CC5A9C">
            <w:pPr>
              <w:rPr>
                <w:rFonts w:ascii="Arial" w:hAnsi="Arial" w:cs="Arial"/>
                <w:color w:val="FF0000"/>
              </w:rPr>
            </w:pPr>
            <w:r w:rsidRPr="00AD7EFF">
              <w:rPr>
                <w:rFonts w:ascii="Arial" w:hAnsi="Arial" w:cs="Arial"/>
                <w:color w:val="FF0000"/>
              </w:rPr>
              <w:t>J</w:t>
            </w:r>
            <w:r w:rsidRPr="00AD7EFF">
              <w:rPr>
                <w:rFonts w:ascii="Arial" w:hAnsi="Arial" w:cs="Arial" w:hint="eastAsia"/>
                <w:color w:val="FF0000"/>
              </w:rPr>
              <w:t>son</w:t>
            </w:r>
            <w:r w:rsidRPr="00AD7EFF">
              <w:rPr>
                <w:rFonts w:ascii="Arial" w:hAnsi="Arial" w:cs="Arial" w:hint="eastAsia"/>
                <w:color w:val="FF0000"/>
              </w:rPr>
              <w:t>串</w:t>
            </w:r>
            <w:r w:rsidRPr="00AD7EFF">
              <w:rPr>
                <w:rFonts w:ascii="Arial" w:hAnsi="Arial" w:cs="Arial" w:hint="eastAsia"/>
                <w:color w:val="0070C0"/>
              </w:rPr>
              <w:t>包含字段为（</w:t>
            </w:r>
            <w:r w:rsidRPr="00AD7EFF">
              <w:rPr>
                <w:rFonts w:ascii="Arial" w:hAnsi="Arial" w:cs="Arial"/>
                <w:color w:val="0070C0"/>
              </w:rPr>
              <w:t>score</w:t>
            </w:r>
            <w:r w:rsidRPr="00AD7EFF">
              <w:rPr>
                <w:rFonts w:ascii="Arial" w:hAnsi="Arial" w:cs="Arial" w:hint="eastAsia"/>
                <w:color w:val="0070C0"/>
              </w:rPr>
              <w:t>,</w:t>
            </w:r>
            <w:r w:rsidRPr="00AD7EFF">
              <w:rPr>
                <w:rFonts w:ascii="Arial" w:hAnsi="Arial" w:cs="Arial"/>
                <w:color w:val="0070C0"/>
              </w:rPr>
              <w:t xml:space="preserve"> itemId</w:t>
            </w:r>
            <w:r w:rsidRPr="00AD7EFF">
              <w:rPr>
                <w:rFonts w:ascii="Arial" w:hAnsi="Arial" w:cs="Arial" w:hint="eastAsia"/>
                <w:color w:val="0070C0"/>
              </w:rPr>
              <w:t>）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sessionid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会话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1763F" w:rsidTr="00CC5A9C">
        <w:tc>
          <w:tcPr>
            <w:tcW w:w="1684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41763F" w:rsidRDefault="0041763F" w:rsidP="0041763F"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8"/>
        <w:gridCol w:w="1871"/>
        <w:gridCol w:w="1408"/>
        <w:gridCol w:w="821"/>
        <w:gridCol w:w="2488"/>
      </w:tblGrid>
      <w:tr w:rsidR="0041763F" w:rsidTr="00CC5A9C">
        <w:tc>
          <w:tcPr>
            <w:tcW w:w="1488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408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21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488" w:type="dxa"/>
          </w:tcPr>
          <w:p w:rsidR="0041763F" w:rsidRDefault="0041763F" w:rsidP="00CC5A9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1763F" w:rsidTr="00CC5A9C">
        <w:tc>
          <w:tcPr>
            <w:tcW w:w="1488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1871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408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488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与否状态</w:t>
            </w:r>
          </w:p>
        </w:tc>
      </w:tr>
      <w:tr w:rsidR="0041763F" w:rsidTr="00CC5A9C">
        <w:tc>
          <w:tcPr>
            <w:tcW w:w="1488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08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21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488" w:type="dxa"/>
          </w:tcPr>
          <w:p w:rsidR="0041763F" w:rsidRDefault="0041763F" w:rsidP="00CC5A9C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消息提示信息</w:t>
            </w:r>
          </w:p>
        </w:tc>
      </w:tr>
    </w:tbl>
    <w:p w:rsidR="0041763F" w:rsidRDefault="0041763F" w:rsidP="0041763F">
      <w:pPr>
        <w:rPr>
          <w:vanish/>
        </w:rPr>
      </w:pPr>
    </w:p>
    <w:p w:rsidR="0041763F" w:rsidRDefault="0041763F">
      <w:pPr>
        <w:pStyle w:val="15"/>
        <w:ind w:left="425" w:firstLineChars="0" w:firstLine="0"/>
      </w:pPr>
    </w:p>
    <w:p w:rsidR="00B54C18" w:rsidRDefault="00B54C18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删除订单</w:t>
      </w:r>
    </w:p>
    <w:p w:rsidR="00B54C18" w:rsidRDefault="00B54C18" w:rsidP="00774ED4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B54C18" w:rsidRDefault="00B54C18" w:rsidP="00B54C18">
      <w:pPr>
        <w:pStyle w:val="15"/>
        <w:ind w:left="780" w:firstLineChars="0" w:firstLine="0"/>
      </w:pPr>
      <w:r>
        <w:t>/trade/</w:t>
      </w:r>
      <w:r w:rsidR="00CF4BF0">
        <w:rPr>
          <w:rFonts w:hint="eastAsia"/>
        </w:rPr>
        <w:t>order/</w:t>
      </w:r>
      <w:r w:rsidR="00CF4BF0" w:rsidRPr="00CF4BF0">
        <w:t>deleteOrder</w:t>
      </w:r>
    </w:p>
    <w:p w:rsidR="00B54C18" w:rsidRDefault="00B54C18" w:rsidP="00774ED4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0"/>
        <w:gridCol w:w="1497"/>
        <w:gridCol w:w="1076"/>
        <w:gridCol w:w="851"/>
        <w:gridCol w:w="3082"/>
      </w:tblGrid>
      <w:tr w:rsidR="00B54C18" w:rsidTr="00216431">
        <w:tc>
          <w:tcPr>
            <w:tcW w:w="1570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97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76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1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082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54C18" w:rsidTr="00216431">
        <w:tc>
          <w:tcPr>
            <w:tcW w:w="1570" w:type="dxa"/>
          </w:tcPr>
          <w:p w:rsidR="00B54C18" w:rsidRDefault="00D6772D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orderId</w:t>
            </w:r>
          </w:p>
        </w:tc>
        <w:tc>
          <w:tcPr>
            <w:tcW w:w="1497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B54C18" w:rsidRDefault="006A6831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B54C18" w:rsidTr="00216431">
        <w:tc>
          <w:tcPr>
            <w:tcW w:w="1570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497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B54C18" w:rsidTr="00216431">
        <w:tc>
          <w:tcPr>
            <w:tcW w:w="1570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497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B54C18" w:rsidTr="00216431">
        <w:tc>
          <w:tcPr>
            <w:tcW w:w="1570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497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B54C18" w:rsidRDefault="00B54C18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B54C18" w:rsidRPr="00746529" w:rsidRDefault="00774ED4" w:rsidP="00746529">
      <w:pPr>
        <w:pStyle w:val="15"/>
        <w:numPr>
          <w:ilvl w:val="0"/>
          <w:numId w:val="58"/>
        </w:numPr>
        <w:ind w:firstLineChars="0"/>
      </w:pPr>
      <w:r w:rsidRPr="00746529"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B54C18" w:rsidTr="00216431">
        <w:tc>
          <w:tcPr>
            <w:tcW w:w="1804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B54C18" w:rsidRDefault="00B54C18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C4038" w:rsidTr="00216431">
        <w:tc>
          <w:tcPr>
            <w:tcW w:w="1804" w:type="dxa"/>
          </w:tcPr>
          <w:p w:rsidR="00EC4038" w:rsidRDefault="00EC4038" w:rsidP="00EC4038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EC4038" w:rsidRDefault="00EC4038" w:rsidP="00EC4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EC4038" w:rsidRDefault="00EC4038" w:rsidP="00EC4038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EC4038" w:rsidRDefault="00EC4038" w:rsidP="00EC4038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EC4038" w:rsidRDefault="00EC4038" w:rsidP="00EC403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EC4038" w:rsidTr="00216431">
        <w:tc>
          <w:tcPr>
            <w:tcW w:w="1804" w:type="dxa"/>
          </w:tcPr>
          <w:p w:rsidR="00EC4038" w:rsidRDefault="00EC4038" w:rsidP="00EC403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EC4038" w:rsidRDefault="00EC4038" w:rsidP="00EC403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EC4038" w:rsidRDefault="00EC4038" w:rsidP="00EC4038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EC4038" w:rsidRDefault="00EC4038" w:rsidP="00EC403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EC4038" w:rsidRDefault="00EC4038" w:rsidP="00EC4038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B54C18" w:rsidRDefault="00B54C18">
      <w:pPr>
        <w:pStyle w:val="15"/>
        <w:ind w:left="425" w:firstLineChars="0" w:firstLine="0"/>
      </w:pPr>
    </w:p>
    <w:p w:rsidR="009E1C56" w:rsidRDefault="009E1C56">
      <w:pPr>
        <w:pStyle w:val="15"/>
        <w:ind w:left="425" w:firstLineChars="0" w:firstLine="0"/>
      </w:pPr>
    </w:p>
    <w:p w:rsidR="00965130" w:rsidRDefault="00965130" w:rsidP="00965130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取消订单</w:t>
      </w:r>
    </w:p>
    <w:p w:rsidR="00965130" w:rsidRDefault="00965130" w:rsidP="00965130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965130" w:rsidRDefault="00965130" w:rsidP="00965130">
      <w:pPr>
        <w:pStyle w:val="15"/>
        <w:ind w:left="780" w:firstLineChars="0" w:firstLine="0"/>
      </w:pPr>
      <w:r>
        <w:t>/trade/</w:t>
      </w:r>
      <w:r>
        <w:rPr>
          <w:rFonts w:hint="eastAsia"/>
        </w:rPr>
        <w:t>order/cancel</w:t>
      </w:r>
      <w:r w:rsidRPr="00CF4BF0">
        <w:t>Order</w:t>
      </w:r>
    </w:p>
    <w:p w:rsidR="00965130" w:rsidRDefault="00965130" w:rsidP="00965130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0"/>
        <w:gridCol w:w="1497"/>
        <w:gridCol w:w="1076"/>
        <w:gridCol w:w="851"/>
        <w:gridCol w:w="3082"/>
      </w:tblGrid>
      <w:tr w:rsidR="00965130" w:rsidTr="00D83D2D">
        <w:tc>
          <w:tcPr>
            <w:tcW w:w="1570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97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76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1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082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65130" w:rsidTr="00D83D2D">
        <w:tc>
          <w:tcPr>
            <w:tcW w:w="1570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orderId</w:t>
            </w:r>
          </w:p>
        </w:tc>
        <w:tc>
          <w:tcPr>
            <w:tcW w:w="1497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65130" w:rsidTr="00D83D2D">
        <w:tc>
          <w:tcPr>
            <w:tcW w:w="1570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497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65130" w:rsidTr="00D83D2D">
        <w:tc>
          <w:tcPr>
            <w:tcW w:w="1570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497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65130" w:rsidTr="00D83D2D">
        <w:tc>
          <w:tcPr>
            <w:tcW w:w="1570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497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965130" w:rsidRPr="00746529" w:rsidRDefault="00965130" w:rsidP="00965130">
      <w:pPr>
        <w:pStyle w:val="15"/>
        <w:numPr>
          <w:ilvl w:val="0"/>
          <w:numId w:val="58"/>
        </w:numPr>
        <w:ind w:firstLineChars="0"/>
      </w:pPr>
      <w:r w:rsidRPr="00746529"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965130" w:rsidTr="00D83D2D">
        <w:tc>
          <w:tcPr>
            <w:tcW w:w="1804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65130" w:rsidTr="00D83D2D">
        <w:tc>
          <w:tcPr>
            <w:tcW w:w="1804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65130" w:rsidRDefault="00965130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965130" w:rsidTr="00D83D2D">
        <w:tc>
          <w:tcPr>
            <w:tcW w:w="1804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65130" w:rsidRDefault="00965130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965130" w:rsidRDefault="00965130" w:rsidP="00965130">
      <w:pPr>
        <w:pStyle w:val="15"/>
        <w:ind w:left="425" w:firstLineChars="0" w:firstLine="0"/>
      </w:pPr>
    </w:p>
    <w:p w:rsidR="00965130" w:rsidRDefault="00965130">
      <w:pPr>
        <w:widowControl/>
        <w:jc w:val="left"/>
      </w:pPr>
      <w:r>
        <w:br w:type="page"/>
      </w:r>
    </w:p>
    <w:p w:rsidR="00965130" w:rsidRDefault="00965130">
      <w:pPr>
        <w:pStyle w:val="15"/>
        <w:ind w:left="425" w:firstLineChars="0" w:firstLine="0"/>
      </w:pPr>
    </w:p>
    <w:p w:rsidR="00846553" w:rsidRDefault="00846553" w:rsidP="00846553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订单价转节钞</w:t>
      </w:r>
    </w:p>
    <w:p w:rsidR="00846553" w:rsidRDefault="00846553" w:rsidP="00846553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846553" w:rsidRDefault="00846553" w:rsidP="00846553">
      <w:pPr>
        <w:pStyle w:val="15"/>
        <w:ind w:left="780" w:firstLineChars="0" w:firstLine="0"/>
      </w:pPr>
      <w:r>
        <w:t>/trade/</w:t>
      </w:r>
      <w:r>
        <w:rPr>
          <w:rFonts w:hint="eastAsia"/>
        </w:rPr>
        <w:t>order/</w:t>
      </w:r>
      <w:r w:rsidRPr="00CF4BF0">
        <w:t>deleteOrder</w:t>
      </w:r>
    </w:p>
    <w:p w:rsidR="00846553" w:rsidRDefault="00846553" w:rsidP="00846553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0"/>
        <w:gridCol w:w="1497"/>
        <w:gridCol w:w="1076"/>
        <w:gridCol w:w="851"/>
        <w:gridCol w:w="3082"/>
      </w:tblGrid>
      <w:tr w:rsidR="00846553" w:rsidTr="00D83D2D">
        <w:tc>
          <w:tcPr>
            <w:tcW w:w="1570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97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76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1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082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46553" w:rsidTr="00D83D2D">
        <w:tc>
          <w:tcPr>
            <w:tcW w:w="1570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orderId</w:t>
            </w:r>
          </w:p>
        </w:tc>
        <w:tc>
          <w:tcPr>
            <w:tcW w:w="1497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46553" w:rsidTr="00D83D2D">
        <w:tc>
          <w:tcPr>
            <w:tcW w:w="1570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497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46553" w:rsidTr="00D83D2D">
        <w:tc>
          <w:tcPr>
            <w:tcW w:w="1570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497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46553" w:rsidRPr="00746529" w:rsidRDefault="00846553" w:rsidP="00846553">
      <w:pPr>
        <w:pStyle w:val="15"/>
        <w:numPr>
          <w:ilvl w:val="0"/>
          <w:numId w:val="58"/>
        </w:numPr>
        <w:ind w:firstLineChars="0"/>
      </w:pPr>
      <w:r w:rsidRPr="00746529"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46553" w:rsidTr="00D83D2D">
        <w:tc>
          <w:tcPr>
            <w:tcW w:w="1804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46553" w:rsidTr="00D83D2D">
        <w:tc>
          <w:tcPr>
            <w:tcW w:w="1804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 w:rsidRPr="00846553">
              <w:rPr>
                <w:rFonts w:ascii="Arial" w:eastAsia="华文中宋" w:hAnsi="Arial" w:cs="Arial"/>
              </w:rPr>
              <w:t>money</w:t>
            </w:r>
          </w:p>
        </w:tc>
        <w:tc>
          <w:tcPr>
            <w:tcW w:w="2031" w:type="dxa"/>
          </w:tcPr>
          <w:p w:rsidR="00846553" w:rsidRDefault="00800D3B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1275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46553" w:rsidRDefault="007D19AE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节钞价</w:t>
            </w:r>
          </w:p>
        </w:tc>
      </w:tr>
      <w:tr w:rsidR="00846553" w:rsidTr="00D83D2D">
        <w:tc>
          <w:tcPr>
            <w:tcW w:w="1804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 w:rsidRPr="00846553">
              <w:rPr>
                <w:rFonts w:ascii="Arial" w:eastAsia="华文中宋" w:hAnsi="Arial" w:cs="Arial"/>
              </w:rPr>
              <w:t>success</w:t>
            </w:r>
          </w:p>
        </w:tc>
        <w:tc>
          <w:tcPr>
            <w:tcW w:w="2031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46553" w:rsidRDefault="00846553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46553" w:rsidTr="00D83D2D">
        <w:tc>
          <w:tcPr>
            <w:tcW w:w="1804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46553" w:rsidRDefault="00846553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846553" w:rsidRDefault="00846553">
      <w:pPr>
        <w:pStyle w:val="15"/>
        <w:ind w:left="425" w:firstLineChars="0" w:firstLine="0"/>
      </w:pPr>
    </w:p>
    <w:p w:rsidR="009E1C56" w:rsidRDefault="009E1C56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更新订单状态</w:t>
      </w:r>
    </w:p>
    <w:p w:rsidR="009E1C56" w:rsidRDefault="009E1C56" w:rsidP="009E1C56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9E1C56" w:rsidRDefault="009E1C56" w:rsidP="009E1C56">
      <w:pPr>
        <w:pStyle w:val="15"/>
        <w:ind w:left="780" w:firstLineChars="0" w:firstLine="0"/>
      </w:pPr>
      <w:r>
        <w:t>/trade/</w:t>
      </w:r>
      <w:r>
        <w:rPr>
          <w:rFonts w:hint="eastAsia"/>
        </w:rPr>
        <w:t>order/</w:t>
      </w:r>
      <w:r w:rsidR="00A843DD" w:rsidRPr="008C1627">
        <w:t>updateOrderStatus</w:t>
      </w:r>
    </w:p>
    <w:p w:rsidR="009E1C56" w:rsidRDefault="009E1C56" w:rsidP="009E1C56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0"/>
        <w:gridCol w:w="1497"/>
        <w:gridCol w:w="1076"/>
        <w:gridCol w:w="851"/>
        <w:gridCol w:w="3082"/>
      </w:tblGrid>
      <w:tr w:rsidR="009E1C56" w:rsidTr="00216431">
        <w:tc>
          <w:tcPr>
            <w:tcW w:w="1570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97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76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1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082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1C56" w:rsidTr="00216431">
        <w:tc>
          <w:tcPr>
            <w:tcW w:w="1570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orderId</w:t>
            </w:r>
          </w:p>
        </w:tc>
        <w:tc>
          <w:tcPr>
            <w:tcW w:w="1497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651E40" w:rsidTr="00216431">
        <w:tc>
          <w:tcPr>
            <w:tcW w:w="1570" w:type="dxa"/>
          </w:tcPr>
          <w:p w:rsidR="00651E40" w:rsidRDefault="00651E40" w:rsidP="00216431">
            <w:pPr>
              <w:rPr>
                <w:rFonts w:ascii="Arial" w:hAnsi="Arial" w:cs="Arial"/>
              </w:rPr>
            </w:pPr>
            <w:r w:rsidRPr="0053038B"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497" w:type="dxa"/>
          </w:tcPr>
          <w:p w:rsidR="00651E40" w:rsidRDefault="00651E4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651E40" w:rsidRDefault="00651E40" w:rsidP="00216431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51E40" w:rsidRDefault="00651E4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651E40" w:rsidRDefault="00A232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</w:t>
            </w:r>
            <w:r w:rsidR="00E02659">
              <w:rPr>
                <w:rFonts w:ascii="Arial" w:hAnsi="Arial" w:cs="Arial" w:hint="eastAsia"/>
              </w:rPr>
              <w:t xml:space="preserve"> 1</w:t>
            </w:r>
            <w:r w:rsidR="004E441A">
              <w:rPr>
                <w:rFonts w:ascii="Arial" w:hAnsi="Arial" w:cs="Arial" w:hint="eastAsia"/>
              </w:rPr>
              <w:t>5</w:t>
            </w:r>
            <w:r w:rsidR="00E02659"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已评价</w:t>
            </w:r>
            <w:r w:rsidR="0013084E">
              <w:rPr>
                <w:rFonts w:ascii="Arial" w:hAnsi="Arial" w:cs="Arial" w:hint="eastAsia"/>
              </w:rPr>
              <w:t xml:space="preserve"> 2</w:t>
            </w:r>
            <w:r w:rsidR="0090722F">
              <w:rPr>
                <w:rFonts w:ascii="Arial" w:hAnsi="Arial" w:cs="Arial" w:hint="eastAsia"/>
              </w:rPr>
              <w:t>2</w:t>
            </w:r>
            <w:r w:rsidR="00977952">
              <w:rPr>
                <w:rFonts w:ascii="Arial" w:hAnsi="Arial" w:cs="Arial" w:hint="eastAsia"/>
              </w:rPr>
              <w:t>-</w:t>
            </w:r>
            <w:r w:rsidR="0059106E">
              <w:rPr>
                <w:rFonts w:ascii="Arial" w:hAnsi="Arial" w:cs="Arial" w:hint="eastAsia"/>
              </w:rPr>
              <w:t>同意退款</w:t>
            </w:r>
          </w:p>
        </w:tc>
      </w:tr>
      <w:tr w:rsidR="009E1C56" w:rsidTr="00216431">
        <w:tc>
          <w:tcPr>
            <w:tcW w:w="1570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497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E1C56" w:rsidTr="00216431">
        <w:tc>
          <w:tcPr>
            <w:tcW w:w="1570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497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E1C56" w:rsidTr="00216431">
        <w:tc>
          <w:tcPr>
            <w:tcW w:w="1570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497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9E1C56" w:rsidRPr="00746529" w:rsidRDefault="009E1C56" w:rsidP="009E1C56">
      <w:pPr>
        <w:pStyle w:val="15"/>
        <w:numPr>
          <w:ilvl w:val="0"/>
          <w:numId w:val="58"/>
        </w:numPr>
        <w:ind w:firstLineChars="0"/>
      </w:pPr>
      <w:r w:rsidRPr="00746529"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9E1C56" w:rsidTr="00216431">
        <w:tc>
          <w:tcPr>
            <w:tcW w:w="1804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1C56" w:rsidTr="00216431">
        <w:tc>
          <w:tcPr>
            <w:tcW w:w="1804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1C56" w:rsidRDefault="009E1C5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9E1C56" w:rsidTr="00216431">
        <w:tc>
          <w:tcPr>
            <w:tcW w:w="1804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1C56" w:rsidRDefault="009E1C5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9E1C56" w:rsidRDefault="009E1C56">
      <w:pPr>
        <w:pStyle w:val="15"/>
        <w:ind w:left="425" w:firstLineChars="0" w:firstLine="0"/>
      </w:pPr>
    </w:p>
    <w:p w:rsidR="009E1C56" w:rsidRDefault="009E1C56">
      <w:pPr>
        <w:pStyle w:val="15"/>
        <w:ind w:left="425" w:firstLineChars="0" w:firstLine="0"/>
      </w:pPr>
    </w:p>
    <w:p w:rsidR="00DD01B6" w:rsidRDefault="00DD01B6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确认收货二维码接口</w:t>
      </w:r>
    </w:p>
    <w:p w:rsidR="00DD01B6" w:rsidRDefault="00DD01B6" w:rsidP="00DD01B6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接口地址</w:t>
      </w:r>
    </w:p>
    <w:p w:rsidR="00DD01B6" w:rsidRDefault="00DD01B6" w:rsidP="00DD01B6">
      <w:pPr>
        <w:pStyle w:val="15"/>
        <w:ind w:left="780" w:firstLineChars="0" w:firstLine="0"/>
      </w:pPr>
      <w:r>
        <w:t>/</w:t>
      </w:r>
      <w:r>
        <w:rPr>
          <w:rFonts w:hint="eastAsia"/>
        </w:rPr>
        <w:t>common/</w:t>
      </w:r>
      <w:r w:rsidRPr="00DD01B6">
        <w:t>myOrderCode</w:t>
      </w:r>
    </w:p>
    <w:p w:rsidR="00DD01B6" w:rsidRDefault="00DD01B6" w:rsidP="00DD01B6"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0"/>
        <w:gridCol w:w="1497"/>
        <w:gridCol w:w="1076"/>
        <w:gridCol w:w="851"/>
        <w:gridCol w:w="3082"/>
      </w:tblGrid>
      <w:tr w:rsidR="00DD01B6" w:rsidTr="00216431">
        <w:tc>
          <w:tcPr>
            <w:tcW w:w="1570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97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76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1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082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D01B6" w:rsidTr="00216431">
        <w:tc>
          <w:tcPr>
            <w:tcW w:w="1570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orderId</w:t>
            </w:r>
          </w:p>
        </w:tc>
        <w:tc>
          <w:tcPr>
            <w:tcW w:w="1497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76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D01B6" w:rsidTr="00216431">
        <w:tc>
          <w:tcPr>
            <w:tcW w:w="1570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497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DD01B6" w:rsidTr="000565F9">
        <w:trPr>
          <w:trHeight w:val="1175"/>
        </w:trPr>
        <w:tc>
          <w:tcPr>
            <w:tcW w:w="1570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497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DD01B6" w:rsidTr="00216431">
        <w:tc>
          <w:tcPr>
            <w:tcW w:w="1570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497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76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1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082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DD01B6" w:rsidRPr="00746529" w:rsidRDefault="00DD01B6" w:rsidP="00DD01B6">
      <w:pPr>
        <w:pStyle w:val="15"/>
        <w:numPr>
          <w:ilvl w:val="0"/>
          <w:numId w:val="58"/>
        </w:numPr>
        <w:ind w:firstLineChars="0"/>
      </w:pPr>
      <w:r w:rsidRPr="00746529"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DD01B6" w:rsidTr="00216431">
        <w:tc>
          <w:tcPr>
            <w:tcW w:w="1804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D0B79" w:rsidTr="00216431">
        <w:tc>
          <w:tcPr>
            <w:tcW w:w="1804" w:type="dxa"/>
          </w:tcPr>
          <w:p w:rsidR="00DD0B79" w:rsidRDefault="00DD0B79" w:rsidP="00216431">
            <w:pPr>
              <w:rPr>
                <w:rFonts w:ascii="Arial" w:hAnsi="Arial" w:cs="Arial"/>
              </w:rPr>
            </w:pPr>
            <w:r w:rsidRPr="00F9331A">
              <w:t>trade_info</w:t>
            </w:r>
          </w:p>
        </w:tc>
        <w:tc>
          <w:tcPr>
            <w:tcW w:w="2031" w:type="dxa"/>
          </w:tcPr>
          <w:p w:rsidR="00DD0B79" w:rsidRDefault="00DD0B79" w:rsidP="00216431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DD0B79" w:rsidRDefault="00DD0B79" w:rsidP="0021643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DD0B79" w:rsidRDefault="00DD0B79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DD0B79" w:rsidRDefault="00DD0B79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二维码信息</w:t>
            </w:r>
          </w:p>
        </w:tc>
      </w:tr>
      <w:tr w:rsidR="00DD01B6" w:rsidTr="00216431">
        <w:tc>
          <w:tcPr>
            <w:tcW w:w="1804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t>success</w:t>
            </w:r>
          </w:p>
        </w:tc>
        <w:tc>
          <w:tcPr>
            <w:tcW w:w="2031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DD01B6" w:rsidRDefault="00DD01B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DD01B6" w:rsidTr="00216431">
        <w:tc>
          <w:tcPr>
            <w:tcW w:w="1804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DD01B6" w:rsidRDefault="00DD01B6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信息提示</w:t>
            </w:r>
          </w:p>
        </w:tc>
      </w:tr>
    </w:tbl>
    <w:p w:rsidR="00DD01B6" w:rsidRDefault="00DD01B6" w:rsidP="00216431">
      <w:pPr>
        <w:pStyle w:val="15"/>
        <w:ind w:firstLineChars="0"/>
      </w:pPr>
    </w:p>
    <w:p w:rsidR="00DD01B6" w:rsidRDefault="00DD01B6" w:rsidP="00DD01B6">
      <w:pPr>
        <w:pStyle w:val="15"/>
        <w:ind w:left="425" w:firstLineChars="0" w:firstLine="0"/>
      </w:pPr>
    </w:p>
    <w:p w:rsidR="00DD01B6" w:rsidRDefault="00DD01B6">
      <w:pPr>
        <w:pStyle w:val="15"/>
        <w:ind w:left="425" w:firstLineChars="0" w:firstLine="0"/>
      </w:pP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商品兑换</w:t>
      </w:r>
    </w:p>
    <w:p w:rsidR="008C6856" w:rsidRDefault="00DF0CC0"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</w:t>
      </w:r>
      <w:r>
        <w:rPr>
          <w:rFonts w:ascii="Arial" w:hAnsi="Arial" w:cs="Arial"/>
        </w:rPr>
        <w:t>/</w:t>
      </w:r>
      <w:r>
        <w:rPr>
          <w:rFonts w:hint="eastAsia"/>
        </w:rPr>
        <w:t>order/</w:t>
      </w:r>
      <w:r>
        <w:rPr>
          <w:rFonts w:ascii="Arial" w:hAnsi="Arial" w:cs="Arial"/>
        </w:rPr>
        <w:t>orderPay</w:t>
      </w:r>
    </w:p>
    <w:p w:rsidR="008C6856" w:rsidRDefault="00DF0CC0"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orderId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shopUserId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商家所有者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关联类型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提交订单日志</w:t>
      </w:r>
    </w:p>
    <w:p w:rsidR="008C6856" w:rsidRDefault="00DF0CC0"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/trade/postOrderLog</w:t>
      </w:r>
    </w:p>
    <w:p w:rsidR="008C6856" w:rsidRDefault="00DF0CC0"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日志事件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success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DF0CC0" w:rsidP="0084517E">
      <w:pPr>
        <w:pStyle w:val="3"/>
        <w:numPr>
          <w:ilvl w:val="2"/>
          <w:numId w:val="65"/>
        </w:numPr>
      </w:pPr>
      <w:r>
        <w:rPr>
          <w:rFonts w:hint="eastAsia"/>
        </w:rPr>
        <w:t>获取订单日志列表</w:t>
      </w:r>
    </w:p>
    <w:p w:rsidR="008C6856" w:rsidRDefault="00DF0CC0"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/trade/getOrderLogList</w:t>
      </w:r>
    </w:p>
    <w:p w:rsidR="008C6856" w:rsidRDefault="00DF0CC0"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order_log_list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list&lt;order_log&gt;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日志列表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8C6856"/>
    <w:p w:rsidR="008C6856" w:rsidRDefault="00DF0CC0" w:rsidP="0084517E">
      <w:pPr>
        <w:pStyle w:val="3"/>
        <w:numPr>
          <w:ilvl w:val="2"/>
          <w:numId w:val="65"/>
        </w:numPr>
      </w:pPr>
      <w:r>
        <w:rPr>
          <w:rFonts w:hint="eastAsia"/>
        </w:rPr>
        <w:t>获取充值信息列表</w:t>
      </w:r>
    </w:p>
    <w:p w:rsidR="008C6856" w:rsidRDefault="00DF0CC0"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trade/charge</w:t>
      </w:r>
      <w:r>
        <w:t>/</w:t>
      </w:r>
      <w:r>
        <w:rPr>
          <w:rFonts w:hint="eastAsia"/>
        </w:rPr>
        <w:t>getRechargeList</w:t>
      </w:r>
    </w:p>
    <w:p w:rsidR="008C6856" w:rsidRDefault="00DF0CC0"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0-</w:t>
            </w:r>
            <w:r>
              <w:rPr>
                <w:rFonts w:ascii="Arial" w:hAnsi="Arial" w:cs="Arial" w:hint="eastAsia"/>
              </w:rPr>
              <w:t>普通充值，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1-</w:t>
            </w:r>
            <w:r>
              <w:rPr>
                <w:rFonts w:ascii="Arial" w:hAnsi="Arial" w:cs="Arial" w:hint="eastAsia"/>
              </w:rPr>
              <w:t>会员充值</w:t>
            </w:r>
          </w:p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2-</w:t>
            </w:r>
            <w:r>
              <w:rPr>
                <w:rFonts w:ascii="Arial" w:hAnsi="Arial" w:cs="Arial" w:hint="eastAsia"/>
              </w:rPr>
              <w:t>商家充值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recharge_list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>
              <w:rPr>
                <w:rFonts w:ascii="Arial" w:hAnsi="Arial" w:cs="Arial" w:hint="eastAsia"/>
              </w:rPr>
              <w:t>Map&lt;Stiring,Object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充值信息列表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8C6856"/>
    <w:p w:rsidR="009E7936" w:rsidRDefault="009E7936" w:rsidP="0084517E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退货原因列表</w:t>
      </w:r>
    </w:p>
    <w:p w:rsidR="009E7936" w:rsidRDefault="009E7936" w:rsidP="0084517E"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接口地址</w:t>
      </w:r>
    </w:p>
    <w:p w:rsidR="009E7936" w:rsidRDefault="009E7936" w:rsidP="009E7936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047844">
        <w:t>refundReasonList</w:t>
      </w:r>
    </w:p>
    <w:p w:rsidR="009E7936" w:rsidRDefault="009E7936" w:rsidP="0084517E"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9E7936" w:rsidRPr="00384DDA" w:rsidRDefault="009E7936" w:rsidP="0084517E"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 w:rsidRPr="0004246F">
              <w:rPr>
                <w:rFonts w:ascii="Arial" w:eastAsia="华文中宋" w:hAnsi="Arial" w:cs="Arial"/>
              </w:rPr>
              <w:t>refund_reason_list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Pr="003A43F4">
              <w:rPr>
                <w:rFonts w:ascii="Arial" w:hAnsi="Arial" w:cs="Arial"/>
              </w:rPr>
              <w:t xml:space="preserve"> RefundReason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退货原因列表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9E7936" w:rsidRDefault="009E7936" w:rsidP="009E7936"/>
    <w:p w:rsidR="009E7936" w:rsidRDefault="009E7936" w:rsidP="009E7936"/>
    <w:p w:rsidR="006F724F" w:rsidRDefault="006F724F" w:rsidP="006F724F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提醒发货</w:t>
      </w:r>
    </w:p>
    <w:p w:rsidR="006F724F" w:rsidRDefault="006F724F" w:rsidP="006F724F"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接口地址</w:t>
      </w:r>
    </w:p>
    <w:p w:rsidR="006F724F" w:rsidRDefault="006F724F" w:rsidP="006F724F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="00D212B6" w:rsidRPr="00D212B6">
        <w:t>sendGoodNotice</w:t>
      </w:r>
    </w:p>
    <w:p w:rsidR="006F724F" w:rsidRDefault="006F724F" w:rsidP="006F724F"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6F724F" w:rsidTr="000565F9">
        <w:tc>
          <w:tcPr>
            <w:tcW w:w="1577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47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861A0" w:rsidTr="000565F9">
        <w:tc>
          <w:tcPr>
            <w:tcW w:w="1577" w:type="dxa"/>
          </w:tcPr>
          <w:p w:rsidR="00E861A0" w:rsidRPr="00DB03BB" w:rsidRDefault="0083734B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</w:t>
            </w:r>
            <w:r w:rsidR="00DB03BB">
              <w:rPr>
                <w:rFonts w:ascii="Arial" w:eastAsia="华文中宋" w:hAnsi="Arial" w:cs="Arial" w:hint="eastAsia"/>
              </w:rPr>
              <w:t>ccount</w:t>
            </w:r>
          </w:p>
        </w:tc>
        <w:tc>
          <w:tcPr>
            <w:tcW w:w="1347" w:type="dxa"/>
          </w:tcPr>
          <w:p w:rsidR="00E861A0" w:rsidRDefault="00E861A0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E861A0" w:rsidRDefault="00E861A0" w:rsidP="000565F9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E861A0" w:rsidRDefault="00E861A0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E861A0" w:rsidRDefault="00DB03BB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提醒账户</w:t>
            </w:r>
          </w:p>
        </w:tc>
      </w:tr>
      <w:tr w:rsidR="006F724F" w:rsidTr="000565F9">
        <w:tc>
          <w:tcPr>
            <w:tcW w:w="1577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6F724F" w:rsidTr="000565F9">
        <w:tc>
          <w:tcPr>
            <w:tcW w:w="1577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6F724F" w:rsidTr="000565F9">
        <w:tc>
          <w:tcPr>
            <w:tcW w:w="1577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6F724F" w:rsidRPr="00384DDA" w:rsidRDefault="006F724F" w:rsidP="006F724F"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6F724F" w:rsidTr="000565F9">
        <w:tc>
          <w:tcPr>
            <w:tcW w:w="1804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6F724F" w:rsidTr="000565F9">
        <w:tc>
          <w:tcPr>
            <w:tcW w:w="1804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 w:rsidRPr="0004246F">
              <w:rPr>
                <w:rFonts w:ascii="Arial" w:eastAsia="华文中宋" w:hAnsi="Arial" w:cs="Arial"/>
              </w:rPr>
              <w:t>refund_reason_list</w:t>
            </w:r>
          </w:p>
        </w:tc>
        <w:tc>
          <w:tcPr>
            <w:tcW w:w="2031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r w:rsidRPr="003A43F4">
              <w:rPr>
                <w:rFonts w:ascii="Arial" w:hAnsi="Arial" w:cs="Arial"/>
              </w:rPr>
              <w:t xml:space="preserve"> RefundReason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1275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6F724F" w:rsidRDefault="006F724F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退货原因列表</w:t>
            </w:r>
          </w:p>
        </w:tc>
      </w:tr>
      <w:tr w:rsidR="006F724F" w:rsidTr="000565F9">
        <w:tc>
          <w:tcPr>
            <w:tcW w:w="1804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6F724F" w:rsidRDefault="006F724F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6F724F" w:rsidRDefault="006F724F" w:rsidP="006F724F"/>
    <w:p w:rsidR="006F724F" w:rsidRDefault="006F724F" w:rsidP="006F724F"/>
    <w:p w:rsidR="006F724F" w:rsidRDefault="006F724F" w:rsidP="009E7936"/>
    <w:p w:rsidR="006F724F" w:rsidRDefault="006F724F" w:rsidP="009E7936"/>
    <w:p w:rsidR="009E7936" w:rsidRDefault="009E7936" w:rsidP="0084517E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申请退款</w:t>
      </w:r>
    </w:p>
    <w:p w:rsidR="009E7936" w:rsidRDefault="009E7936" w:rsidP="0084517E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接口地址</w:t>
      </w:r>
    </w:p>
    <w:p w:rsidR="009E7936" w:rsidRDefault="009E7936" w:rsidP="009E7936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C43B9F">
        <w:t>applyRefund</w:t>
      </w:r>
    </w:p>
    <w:p w:rsidR="009E7936" w:rsidRDefault="009E7936" w:rsidP="0084517E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577" w:type="dxa"/>
          </w:tcPr>
          <w:p w:rsidR="009E7936" w:rsidRDefault="004058E8" w:rsidP="00CC780B">
            <w:pPr>
              <w:rPr>
                <w:rFonts w:ascii="Arial" w:hAnsi="Arial" w:cs="Arial"/>
              </w:rPr>
            </w:pPr>
            <w:r w:rsidRPr="004058E8">
              <w:rPr>
                <w:rFonts w:ascii="Arial" w:hAnsi="Arial" w:cs="Arial"/>
              </w:rPr>
              <w:t>order</w:t>
            </w:r>
            <w:r w:rsidRPr="004058E8">
              <w:rPr>
                <w:rFonts w:ascii="Arial" w:hAnsi="Arial" w:cs="Arial" w:hint="eastAsia"/>
              </w:rPr>
              <w:t>I</w:t>
            </w:r>
            <w:r w:rsidR="009E7936">
              <w:rPr>
                <w:rFonts w:ascii="Arial" w:hAnsi="Arial" w:cs="Arial" w:hint="eastAsia"/>
              </w:rPr>
              <w:t>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 w:rsidRPr="00912B2F">
              <w:rPr>
                <w:rFonts w:ascii="Arial" w:eastAsia="华文中宋" w:hAnsi="Arial" w:cs="Arial"/>
              </w:rPr>
              <w:t>refund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912B2F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申请退款原因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2C306E" w:rsidTr="00CC780B">
        <w:tc>
          <w:tcPr>
            <w:tcW w:w="1577" w:type="dxa"/>
          </w:tcPr>
          <w:p w:rsidR="002C306E" w:rsidRPr="00912B2F" w:rsidRDefault="002C306E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bussnessId</w:t>
            </w:r>
          </w:p>
        </w:tc>
        <w:tc>
          <w:tcPr>
            <w:tcW w:w="1347" w:type="dxa"/>
          </w:tcPr>
          <w:p w:rsidR="002C306E" w:rsidRDefault="002C306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2C306E" w:rsidRDefault="002C306E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2C306E" w:rsidRDefault="002C306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2C306E" w:rsidRDefault="002C306E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申请退款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退货对象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180C9F" w:rsidTr="00CC780B">
        <w:tc>
          <w:tcPr>
            <w:tcW w:w="1577" w:type="dxa"/>
          </w:tcPr>
          <w:p w:rsidR="00180C9F" w:rsidRPr="00912B2F" w:rsidRDefault="00180C9F" w:rsidP="00CC780B">
            <w:pPr>
              <w:rPr>
                <w:rFonts w:ascii="Arial" w:eastAsia="华文中宋" w:hAnsi="Arial" w:cs="Arial"/>
              </w:rPr>
            </w:pPr>
            <w:r w:rsidRPr="00180C9F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347" w:type="dxa"/>
          </w:tcPr>
          <w:p w:rsidR="00180C9F" w:rsidRDefault="00180C9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</w:rPr>
              <w:t>har</w:t>
            </w:r>
          </w:p>
        </w:tc>
        <w:tc>
          <w:tcPr>
            <w:tcW w:w="1105" w:type="dxa"/>
          </w:tcPr>
          <w:p w:rsidR="00180C9F" w:rsidRDefault="00180C9F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80C9F" w:rsidRDefault="00180C9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80C9F" w:rsidRDefault="00180C9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退款原因：</w:t>
            </w:r>
          </w:p>
          <w:p w:rsidR="00180C9F" w:rsidRDefault="00180C9F" w:rsidP="00CC780B">
            <w:pPr>
              <w:rPr>
                <w:rFonts w:ascii="Arial" w:hAnsi="Arial" w:cs="Arial"/>
              </w:rPr>
            </w:pPr>
            <w:r w:rsidRPr="00180C9F">
              <w:rPr>
                <w:rFonts w:ascii="Arial" w:hAnsi="Arial" w:cs="Arial"/>
              </w:rPr>
              <w:t>1-</w:t>
            </w:r>
            <w:r w:rsidRPr="00180C9F">
              <w:rPr>
                <w:rFonts w:ascii="Arial" w:hAnsi="Arial" w:cs="Arial"/>
              </w:rPr>
              <w:t>仅退款</w:t>
            </w:r>
            <w:r w:rsidRPr="00180C9F">
              <w:rPr>
                <w:rFonts w:ascii="Arial" w:hAnsi="Arial" w:cs="Arial"/>
              </w:rPr>
              <w:t xml:space="preserve"> 2-</w:t>
            </w:r>
            <w:r w:rsidRPr="00180C9F">
              <w:rPr>
                <w:rFonts w:ascii="Arial" w:hAnsi="Arial" w:cs="Arial"/>
              </w:rPr>
              <w:t>退货退款</w:t>
            </w:r>
          </w:p>
        </w:tc>
      </w:tr>
      <w:tr w:rsidR="00180C9F" w:rsidTr="00CC780B">
        <w:tc>
          <w:tcPr>
            <w:tcW w:w="1577" w:type="dxa"/>
          </w:tcPr>
          <w:p w:rsidR="00180C9F" w:rsidRPr="00912B2F" w:rsidRDefault="00297D74" w:rsidP="00CC780B">
            <w:pPr>
              <w:rPr>
                <w:rFonts w:ascii="Arial" w:eastAsia="华文中宋" w:hAnsi="Arial" w:cs="Arial"/>
              </w:rPr>
            </w:pPr>
            <w:r w:rsidRPr="00297D74"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347" w:type="dxa"/>
          </w:tcPr>
          <w:p w:rsidR="00180C9F" w:rsidRDefault="00297D74" w:rsidP="00CC780B">
            <w:pPr>
              <w:rPr>
                <w:rFonts w:ascii="Arial" w:hAnsi="Arial" w:cs="Arial"/>
              </w:rPr>
            </w:pPr>
            <w:r w:rsidRPr="00297D74">
              <w:rPr>
                <w:rFonts w:ascii="Arial" w:hAnsi="Arial" w:cs="Arial"/>
              </w:rPr>
              <w:t>double</w:t>
            </w:r>
          </w:p>
        </w:tc>
        <w:tc>
          <w:tcPr>
            <w:tcW w:w="1105" w:type="dxa"/>
          </w:tcPr>
          <w:p w:rsidR="00180C9F" w:rsidRDefault="00180C9F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80C9F" w:rsidRDefault="00297D7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80C9F" w:rsidRDefault="00297D74" w:rsidP="00CC780B">
            <w:pPr>
              <w:rPr>
                <w:rFonts w:ascii="Arial" w:hAnsi="Arial" w:cs="Arial"/>
              </w:rPr>
            </w:pPr>
            <w:r w:rsidRPr="00297D74">
              <w:rPr>
                <w:rFonts w:ascii="Arial" w:hAnsi="Arial" w:cs="Arial"/>
              </w:rPr>
              <w:t>退款金额</w:t>
            </w:r>
          </w:p>
        </w:tc>
      </w:tr>
      <w:tr w:rsidR="00180C9F" w:rsidTr="00CC780B">
        <w:tc>
          <w:tcPr>
            <w:tcW w:w="1577" w:type="dxa"/>
          </w:tcPr>
          <w:p w:rsidR="00180C9F" w:rsidRPr="00912B2F" w:rsidRDefault="00297D74" w:rsidP="00CC780B">
            <w:pPr>
              <w:rPr>
                <w:rFonts w:ascii="Arial" w:eastAsia="华文中宋" w:hAnsi="Arial" w:cs="Arial"/>
              </w:rPr>
            </w:pPr>
            <w:r w:rsidRPr="00297D74"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47" w:type="dxa"/>
          </w:tcPr>
          <w:p w:rsidR="00180C9F" w:rsidRDefault="00297D7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180C9F" w:rsidRDefault="00180C9F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80C9F" w:rsidRDefault="00297D7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80C9F" w:rsidRDefault="00297D74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退款说明</w:t>
            </w:r>
          </w:p>
        </w:tc>
      </w:tr>
      <w:tr w:rsidR="00C27F01" w:rsidTr="00CC780B">
        <w:tc>
          <w:tcPr>
            <w:tcW w:w="1577" w:type="dxa"/>
          </w:tcPr>
          <w:p w:rsidR="00C27F01" w:rsidRPr="00297D74" w:rsidRDefault="00C27F01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attm</w:t>
            </w:r>
          </w:p>
        </w:tc>
        <w:tc>
          <w:tcPr>
            <w:tcW w:w="1347" w:type="dxa"/>
          </w:tcPr>
          <w:p w:rsidR="00C27F01" w:rsidRDefault="00012EBF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C27F01" w:rsidRDefault="00C27F01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C27F01" w:rsidRDefault="00C27F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C27F01" w:rsidRDefault="00C27F01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退款凭证（多张</w:t>
            </w:r>
            <w:r w:rsidR="00F606CD">
              <w:rPr>
                <w:rFonts w:ascii="Arial" w:hAnsi="Arial" w:cs="Arial" w:hint="eastAsia"/>
              </w:rPr>
              <w:t>图片</w:t>
            </w:r>
            <w:r>
              <w:rPr>
                <w:rFonts w:ascii="Arial" w:hAnsi="Arial" w:cs="Arial" w:hint="eastAsia"/>
              </w:rPr>
              <w:t>）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lastRenderedPageBreak/>
              <w:t>sessionid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9E7936" w:rsidRPr="00384DDA" w:rsidRDefault="009E7936" w:rsidP="0084517E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9E7936" w:rsidRDefault="009E7936" w:rsidP="009E7936"/>
    <w:p w:rsidR="009E7936" w:rsidRDefault="009E7936" w:rsidP="009E7936"/>
    <w:p w:rsidR="00454C76" w:rsidRDefault="00454C76" w:rsidP="00454C76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申请平台介入</w:t>
      </w:r>
    </w:p>
    <w:p w:rsidR="00454C76" w:rsidRDefault="00454C76" w:rsidP="00454C76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接口地址</w:t>
      </w:r>
    </w:p>
    <w:p w:rsidR="00454C76" w:rsidRDefault="00454C76" w:rsidP="00454C76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454C76">
        <w:t>applyPlateformInvertene</w:t>
      </w:r>
    </w:p>
    <w:p w:rsidR="00454C76" w:rsidRDefault="00454C76" w:rsidP="00454C76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454C76" w:rsidTr="008E5024">
        <w:tc>
          <w:tcPr>
            <w:tcW w:w="157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54C76" w:rsidTr="008E5024">
        <w:tc>
          <w:tcPr>
            <w:tcW w:w="157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 w:rsidRPr="004058E8">
              <w:rPr>
                <w:rFonts w:ascii="Arial" w:hAnsi="Arial" w:cs="Arial"/>
              </w:rPr>
              <w:t>order</w:t>
            </w:r>
            <w:r w:rsidRPr="004058E8"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54C76" w:rsidTr="008E5024">
        <w:tc>
          <w:tcPr>
            <w:tcW w:w="157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 w:rsidRPr="00912B2F">
              <w:rPr>
                <w:rFonts w:ascii="Arial" w:eastAsia="华文中宋" w:hAnsi="Arial" w:cs="Arial"/>
              </w:rPr>
              <w:t>refund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912B2F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申请退款原因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54C76" w:rsidTr="008E5024">
        <w:tc>
          <w:tcPr>
            <w:tcW w:w="1577" w:type="dxa"/>
          </w:tcPr>
          <w:p w:rsidR="00454C76" w:rsidRPr="00912B2F" w:rsidRDefault="00454C76" w:rsidP="008E5024">
            <w:pPr>
              <w:rPr>
                <w:rFonts w:ascii="Arial" w:eastAsia="华文中宋" w:hAnsi="Arial" w:cs="Arial"/>
              </w:rPr>
            </w:pPr>
            <w:r w:rsidRPr="00297D74"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退款说明</w:t>
            </w:r>
          </w:p>
        </w:tc>
      </w:tr>
      <w:tr w:rsidR="00454C76" w:rsidTr="008E5024">
        <w:tc>
          <w:tcPr>
            <w:tcW w:w="1577" w:type="dxa"/>
          </w:tcPr>
          <w:p w:rsidR="00454C76" w:rsidRPr="00297D74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attm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退款凭证（多张图片）</w:t>
            </w:r>
          </w:p>
        </w:tc>
      </w:tr>
      <w:tr w:rsidR="00454C76" w:rsidTr="008E5024">
        <w:tc>
          <w:tcPr>
            <w:tcW w:w="1577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54C76" w:rsidTr="008E5024">
        <w:tc>
          <w:tcPr>
            <w:tcW w:w="1577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454C76" w:rsidTr="008E5024">
        <w:tc>
          <w:tcPr>
            <w:tcW w:w="1577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454C76" w:rsidRPr="00384DDA" w:rsidRDefault="00454C76" w:rsidP="00454C76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454C76" w:rsidTr="008E5024">
        <w:tc>
          <w:tcPr>
            <w:tcW w:w="1804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54C76" w:rsidTr="008E5024">
        <w:tc>
          <w:tcPr>
            <w:tcW w:w="1804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454C76" w:rsidRDefault="00454C7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454C76" w:rsidTr="008E5024">
        <w:tc>
          <w:tcPr>
            <w:tcW w:w="1804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454C76" w:rsidRDefault="00454C7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454C76" w:rsidRDefault="00454C76" w:rsidP="00454C76"/>
    <w:p w:rsidR="00454C76" w:rsidRDefault="00454C76" w:rsidP="00454C76"/>
    <w:p w:rsidR="00454C76" w:rsidRDefault="00454C76" w:rsidP="009E7936"/>
    <w:p w:rsidR="00FC3B3D" w:rsidRDefault="00FC3B3D" w:rsidP="00FC3B3D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lastRenderedPageBreak/>
        <w:t>修改退款申请</w:t>
      </w:r>
    </w:p>
    <w:p w:rsidR="00FC3B3D" w:rsidRDefault="00FC3B3D" w:rsidP="00FC3B3D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接口地址</w:t>
      </w:r>
    </w:p>
    <w:p w:rsidR="00FC3B3D" w:rsidRDefault="00FC3B3D" w:rsidP="00FC3B3D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FC3B3D">
        <w:t>updateApplyRefund</w:t>
      </w:r>
    </w:p>
    <w:p w:rsidR="00FC3B3D" w:rsidRDefault="00FC3B3D" w:rsidP="00FC3B3D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FC3B3D" w:rsidTr="008E5024">
        <w:tc>
          <w:tcPr>
            <w:tcW w:w="157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00858" w:rsidTr="008E5024">
        <w:tc>
          <w:tcPr>
            <w:tcW w:w="1577" w:type="dxa"/>
          </w:tcPr>
          <w:p w:rsidR="00C00858" w:rsidRDefault="00C0085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1347" w:type="dxa"/>
          </w:tcPr>
          <w:p w:rsidR="00C00858" w:rsidRDefault="00C0085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C00858" w:rsidRDefault="00C00858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C00858" w:rsidRDefault="00C0085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C00858" w:rsidRDefault="00C0085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退货申请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C3B3D" w:rsidTr="008E5024">
        <w:tc>
          <w:tcPr>
            <w:tcW w:w="157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 w:rsidRPr="004058E8">
              <w:rPr>
                <w:rFonts w:ascii="Arial" w:hAnsi="Arial" w:cs="Arial"/>
              </w:rPr>
              <w:t>order</w:t>
            </w:r>
            <w:r w:rsidRPr="004058E8"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C3B3D" w:rsidTr="008E5024">
        <w:tc>
          <w:tcPr>
            <w:tcW w:w="157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 w:rsidRPr="00912B2F">
              <w:rPr>
                <w:rFonts w:ascii="Arial" w:eastAsia="华文中宋" w:hAnsi="Arial" w:cs="Arial"/>
              </w:rPr>
              <w:t>refund</w:t>
            </w:r>
            <w:r>
              <w:rPr>
                <w:rFonts w:ascii="Arial" w:eastAsia="华文中宋" w:hAnsi="Arial" w:cs="Arial" w:hint="eastAsia"/>
              </w:rPr>
              <w:t>I</w:t>
            </w:r>
            <w:r w:rsidRPr="00912B2F">
              <w:rPr>
                <w:rFonts w:ascii="Arial" w:eastAsia="华文中宋" w:hAnsi="Arial" w:cs="Arial"/>
              </w:rPr>
              <w:t>d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申请退款原因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90898" w:rsidTr="008E5024">
        <w:tc>
          <w:tcPr>
            <w:tcW w:w="1577" w:type="dxa"/>
          </w:tcPr>
          <w:p w:rsidR="00490898" w:rsidRPr="00912B2F" w:rsidRDefault="00490898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bussnessId</w:t>
            </w:r>
          </w:p>
        </w:tc>
        <w:tc>
          <w:tcPr>
            <w:tcW w:w="1347" w:type="dxa"/>
          </w:tcPr>
          <w:p w:rsidR="00490898" w:rsidRDefault="0049089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90898" w:rsidRDefault="00490898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90898" w:rsidRDefault="0049089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90898" w:rsidRDefault="00490898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申请退款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退货对象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C3B3D" w:rsidTr="008E5024">
        <w:tc>
          <w:tcPr>
            <w:tcW w:w="1577" w:type="dxa"/>
          </w:tcPr>
          <w:p w:rsidR="00FC3B3D" w:rsidRPr="00912B2F" w:rsidRDefault="00FC3B3D" w:rsidP="008E5024">
            <w:pPr>
              <w:rPr>
                <w:rFonts w:ascii="Arial" w:eastAsia="华文中宋" w:hAnsi="Arial" w:cs="Arial"/>
              </w:rPr>
            </w:pPr>
            <w:r w:rsidRPr="00180C9F">
              <w:rPr>
                <w:rFonts w:ascii="Arial" w:eastAsia="华文中宋" w:hAnsi="Arial" w:cs="Arial"/>
              </w:rPr>
              <w:t>type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 w:hint="eastAsia"/>
              </w:rPr>
              <w:t>har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退款原因：</w:t>
            </w:r>
          </w:p>
          <w:p w:rsidR="00FC3B3D" w:rsidRDefault="00FC3B3D" w:rsidP="008E5024">
            <w:pPr>
              <w:rPr>
                <w:rFonts w:ascii="Arial" w:hAnsi="Arial" w:cs="Arial"/>
              </w:rPr>
            </w:pPr>
            <w:r w:rsidRPr="00180C9F">
              <w:rPr>
                <w:rFonts w:ascii="Arial" w:hAnsi="Arial" w:cs="Arial"/>
              </w:rPr>
              <w:t>1-</w:t>
            </w:r>
            <w:r w:rsidRPr="00180C9F">
              <w:rPr>
                <w:rFonts w:ascii="Arial" w:hAnsi="Arial" w:cs="Arial"/>
              </w:rPr>
              <w:t>仅退款</w:t>
            </w:r>
            <w:r w:rsidRPr="00180C9F">
              <w:rPr>
                <w:rFonts w:ascii="Arial" w:hAnsi="Arial" w:cs="Arial"/>
              </w:rPr>
              <w:t xml:space="preserve"> 2-</w:t>
            </w:r>
            <w:r w:rsidRPr="00180C9F">
              <w:rPr>
                <w:rFonts w:ascii="Arial" w:hAnsi="Arial" w:cs="Arial"/>
              </w:rPr>
              <w:t>退货退款</w:t>
            </w:r>
          </w:p>
        </w:tc>
      </w:tr>
      <w:tr w:rsidR="00FC3B3D" w:rsidTr="008E5024">
        <w:tc>
          <w:tcPr>
            <w:tcW w:w="1577" w:type="dxa"/>
          </w:tcPr>
          <w:p w:rsidR="00FC3B3D" w:rsidRPr="00912B2F" w:rsidRDefault="00FC3B3D" w:rsidP="008E5024">
            <w:pPr>
              <w:rPr>
                <w:rFonts w:ascii="Arial" w:eastAsia="华文中宋" w:hAnsi="Arial" w:cs="Arial"/>
              </w:rPr>
            </w:pPr>
            <w:r w:rsidRPr="00297D74">
              <w:rPr>
                <w:rFonts w:ascii="Arial" w:eastAsia="华文中宋" w:hAnsi="Arial" w:cs="Arial"/>
              </w:rPr>
              <w:t>price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 w:rsidRPr="00297D74">
              <w:rPr>
                <w:rFonts w:ascii="Arial" w:hAnsi="Arial" w:cs="Arial"/>
              </w:rPr>
              <w:t>double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 w:rsidRPr="00297D74">
              <w:rPr>
                <w:rFonts w:ascii="Arial" w:hAnsi="Arial" w:cs="Arial"/>
              </w:rPr>
              <w:t>退款金额</w:t>
            </w:r>
          </w:p>
        </w:tc>
      </w:tr>
      <w:tr w:rsidR="00FC3B3D" w:rsidTr="008E5024">
        <w:tc>
          <w:tcPr>
            <w:tcW w:w="1577" w:type="dxa"/>
          </w:tcPr>
          <w:p w:rsidR="00FC3B3D" w:rsidRPr="00912B2F" w:rsidRDefault="00FC3B3D" w:rsidP="008E5024">
            <w:pPr>
              <w:rPr>
                <w:rFonts w:ascii="Arial" w:eastAsia="华文中宋" w:hAnsi="Arial" w:cs="Arial"/>
              </w:rPr>
            </w:pPr>
            <w:r w:rsidRPr="00297D74">
              <w:rPr>
                <w:rFonts w:ascii="Arial" w:eastAsia="华文中宋" w:hAnsi="Arial" w:cs="Arial"/>
              </w:rPr>
              <w:t>descri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退款说明</w:t>
            </w:r>
          </w:p>
        </w:tc>
      </w:tr>
      <w:tr w:rsidR="00FC3B3D" w:rsidTr="008E5024">
        <w:tc>
          <w:tcPr>
            <w:tcW w:w="1577" w:type="dxa"/>
          </w:tcPr>
          <w:p w:rsidR="00FC3B3D" w:rsidRPr="00297D74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attm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退款凭证（多张图片）</w:t>
            </w:r>
          </w:p>
        </w:tc>
      </w:tr>
      <w:tr w:rsidR="00FC3B3D" w:rsidTr="008E5024">
        <w:tc>
          <w:tcPr>
            <w:tcW w:w="1577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C3B3D" w:rsidTr="008E5024">
        <w:tc>
          <w:tcPr>
            <w:tcW w:w="1577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FC3B3D" w:rsidTr="008E5024">
        <w:tc>
          <w:tcPr>
            <w:tcW w:w="1577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FC3B3D" w:rsidRPr="00384DDA" w:rsidRDefault="00FC3B3D" w:rsidP="00FC3B3D">
      <w:pPr>
        <w:pStyle w:val="15"/>
        <w:numPr>
          <w:ilvl w:val="0"/>
          <w:numId w:val="6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FC3B3D" w:rsidTr="008E5024">
        <w:tc>
          <w:tcPr>
            <w:tcW w:w="1804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C3B3D" w:rsidTr="008E5024">
        <w:tc>
          <w:tcPr>
            <w:tcW w:w="1804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FC3B3D" w:rsidRDefault="00FC3B3D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FC3B3D" w:rsidTr="008E5024">
        <w:tc>
          <w:tcPr>
            <w:tcW w:w="1804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FC3B3D" w:rsidRDefault="00FC3B3D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FC3B3D" w:rsidRDefault="00FC3B3D" w:rsidP="00FC3B3D"/>
    <w:p w:rsidR="00FC3B3D" w:rsidRDefault="00FC3B3D" w:rsidP="00FC3B3D"/>
    <w:p w:rsidR="00FC3B3D" w:rsidRDefault="00FC3B3D" w:rsidP="009E7936"/>
    <w:p w:rsidR="009E7936" w:rsidRDefault="009E7936" w:rsidP="0084517E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同意退款</w:t>
      </w:r>
    </w:p>
    <w:p w:rsidR="009E7936" w:rsidRDefault="009E7936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接口地址</w:t>
      </w:r>
    </w:p>
    <w:p w:rsidR="009E7936" w:rsidRDefault="009E7936" w:rsidP="009E7936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F61161">
        <w:t>agreeRefund</w:t>
      </w:r>
    </w:p>
    <w:p w:rsidR="009E7936" w:rsidRDefault="009E7936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price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订单单价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9E7936" w:rsidRPr="00384DDA" w:rsidRDefault="009E7936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9E7936" w:rsidRDefault="009E7936" w:rsidP="009E7936"/>
    <w:p w:rsidR="009E7936" w:rsidRDefault="009E7936" w:rsidP="009E7936"/>
    <w:p w:rsidR="00762926" w:rsidRDefault="00762926" w:rsidP="00762926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同意退货</w:t>
      </w:r>
    </w:p>
    <w:p w:rsidR="00762926" w:rsidRDefault="00762926" w:rsidP="00762926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接口地址</w:t>
      </w:r>
    </w:p>
    <w:p w:rsidR="00762926" w:rsidRDefault="00762926" w:rsidP="00762926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762926">
        <w:t>agreeRefundGood</w:t>
      </w:r>
    </w:p>
    <w:p w:rsidR="00762926" w:rsidRDefault="00762926" w:rsidP="00762926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762926" w:rsidTr="008E5024">
        <w:tc>
          <w:tcPr>
            <w:tcW w:w="1577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62926" w:rsidTr="008E5024">
        <w:tc>
          <w:tcPr>
            <w:tcW w:w="1577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347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B9662F" w:rsidTr="008E5024">
        <w:tc>
          <w:tcPr>
            <w:tcW w:w="1577" w:type="dxa"/>
          </w:tcPr>
          <w:p w:rsidR="00B9662F" w:rsidRDefault="00B9662F" w:rsidP="008E5024">
            <w:pPr>
              <w:rPr>
                <w:rFonts w:ascii="Arial" w:hAnsi="Arial" w:cs="Arial"/>
              </w:rPr>
            </w:pPr>
            <w:r w:rsidRPr="00EE3AB9">
              <w:rPr>
                <w:rFonts w:ascii="Arial" w:hAnsi="Arial" w:cs="Arial"/>
              </w:rPr>
              <w:t>backId</w:t>
            </w:r>
          </w:p>
        </w:tc>
        <w:tc>
          <w:tcPr>
            <w:tcW w:w="1347" w:type="dxa"/>
          </w:tcPr>
          <w:p w:rsidR="00B9662F" w:rsidRDefault="00B9662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B9662F" w:rsidRDefault="00B9662F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B9662F" w:rsidRDefault="00B9662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B9662F" w:rsidRDefault="00B9662F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</w:t>
            </w:r>
            <w:r w:rsidR="00344850"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退货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63F39" w:rsidTr="008E5024">
        <w:tc>
          <w:tcPr>
            <w:tcW w:w="1577" w:type="dxa"/>
          </w:tcPr>
          <w:p w:rsidR="00463F39" w:rsidRPr="00EE3AB9" w:rsidRDefault="00463F39" w:rsidP="008E5024">
            <w:pPr>
              <w:rPr>
                <w:rFonts w:ascii="Arial" w:hAnsi="Arial" w:cs="Arial"/>
              </w:rPr>
            </w:pPr>
            <w:r w:rsidRPr="00463F39">
              <w:rPr>
                <w:rFonts w:ascii="Arial" w:eastAsia="华文中宋" w:hAnsi="Arial" w:cs="Arial"/>
              </w:rPr>
              <w:t>addrId</w:t>
            </w:r>
          </w:p>
        </w:tc>
        <w:tc>
          <w:tcPr>
            <w:tcW w:w="1347" w:type="dxa"/>
          </w:tcPr>
          <w:p w:rsidR="00463F39" w:rsidRDefault="00463F39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463F39" w:rsidRDefault="00463F39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63F39" w:rsidRDefault="00463F39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63F39" w:rsidRDefault="00463F39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退货地址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762926" w:rsidTr="008E5024">
        <w:tc>
          <w:tcPr>
            <w:tcW w:w="1577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762926" w:rsidTr="008E5024">
        <w:tc>
          <w:tcPr>
            <w:tcW w:w="1577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762926" w:rsidTr="008E5024">
        <w:tc>
          <w:tcPr>
            <w:tcW w:w="1577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762926" w:rsidRPr="00384DDA" w:rsidRDefault="00762926" w:rsidP="00762926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762926" w:rsidTr="008E5024">
        <w:tc>
          <w:tcPr>
            <w:tcW w:w="1804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762926" w:rsidTr="008E5024">
        <w:tc>
          <w:tcPr>
            <w:tcW w:w="1804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762926" w:rsidRDefault="0076292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762926" w:rsidTr="008E5024">
        <w:tc>
          <w:tcPr>
            <w:tcW w:w="1804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msg</w:t>
            </w:r>
          </w:p>
        </w:tc>
        <w:tc>
          <w:tcPr>
            <w:tcW w:w="2031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762926" w:rsidRDefault="00762926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762926" w:rsidRDefault="00762926" w:rsidP="00762926"/>
    <w:p w:rsidR="00762926" w:rsidRDefault="00762926" w:rsidP="00762926"/>
    <w:p w:rsidR="00762926" w:rsidRDefault="00762926" w:rsidP="009E7936"/>
    <w:p w:rsidR="009E7936" w:rsidRDefault="009E7936" w:rsidP="0084517E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拒绝退款</w:t>
      </w:r>
    </w:p>
    <w:p w:rsidR="009E7936" w:rsidRDefault="009E7936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接口地址</w:t>
      </w:r>
    </w:p>
    <w:p w:rsidR="009E7936" w:rsidRDefault="009E7936" w:rsidP="009E7936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546406">
        <w:t>refuseRefund</w:t>
      </w:r>
    </w:p>
    <w:p w:rsidR="009E7936" w:rsidRDefault="009E7936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 w:rsidRPr="00B32496">
              <w:rPr>
                <w:rFonts w:ascii="Arial" w:eastAsia="华文中宋" w:hAnsi="Arial" w:cs="Arial"/>
              </w:rPr>
              <w:t>refuse</w:t>
            </w:r>
            <w:r>
              <w:rPr>
                <w:rFonts w:ascii="Arial" w:eastAsia="华文中宋" w:hAnsi="Arial" w:cs="Arial" w:hint="eastAsia"/>
              </w:rPr>
              <w:t>R</w:t>
            </w:r>
            <w:r w:rsidRPr="00B32496">
              <w:rPr>
                <w:rFonts w:ascii="Arial" w:eastAsia="华文中宋" w:hAnsi="Arial" w:cs="Arial"/>
              </w:rPr>
              <w:t>eason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拒绝原因</w:t>
            </w:r>
          </w:p>
        </w:tc>
      </w:tr>
      <w:tr w:rsidR="00545953" w:rsidTr="00CC780B">
        <w:tc>
          <w:tcPr>
            <w:tcW w:w="1577" w:type="dxa"/>
          </w:tcPr>
          <w:p w:rsidR="00545953" w:rsidRDefault="00545953" w:rsidP="008E5024">
            <w:pPr>
              <w:rPr>
                <w:rFonts w:ascii="Arial" w:hAnsi="Arial" w:cs="Arial"/>
              </w:rPr>
            </w:pPr>
            <w:r w:rsidRPr="00072206">
              <w:rPr>
                <w:rFonts w:ascii="Arial" w:eastAsia="华文中宋" w:hAnsi="Arial" w:cs="Arial"/>
              </w:rPr>
              <w:t>backId</w:t>
            </w:r>
          </w:p>
        </w:tc>
        <w:tc>
          <w:tcPr>
            <w:tcW w:w="1347" w:type="dxa"/>
          </w:tcPr>
          <w:p w:rsidR="00545953" w:rsidRDefault="00545953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545953" w:rsidRDefault="00545953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545953" w:rsidRDefault="00545953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45953" w:rsidRDefault="00545953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退款退货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9E7936" w:rsidTr="00CC780B">
        <w:tc>
          <w:tcPr>
            <w:tcW w:w="157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9E7936" w:rsidRPr="00384DDA" w:rsidRDefault="009E7936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9E7936" w:rsidTr="00CC780B">
        <w:tc>
          <w:tcPr>
            <w:tcW w:w="1804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9E7936" w:rsidRDefault="009E7936" w:rsidP="00CC780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9E7936" w:rsidRDefault="009E7936" w:rsidP="009E7936"/>
    <w:p w:rsidR="009E7936" w:rsidRDefault="009E7936"/>
    <w:p w:rsidR="008E3667" w:rsidRDefault="008E3667" w:rsidP="008E3667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商家确认收货</w:t>
      </w:r>
    </w:p>
    <w:p w:rsidR="008E3667" w:rsidRDefault="008E3667" w:rsidP="008E3667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接口地址</w:t>
      </w:r>
    </w:p>
    <w:p w:rsidR="008E3667" w:rsidRDefault="008E3667" w:rsidP="008E3667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8E3667">
        <w:t>confirmReceiveGood</w:t>
      </w:r>
    </w:p>
    <w:p w:rsidR="008E3667" w:rsidRDefault="008E3667" w:rsidP="008E3667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E3667" w:rsidTr="008E5024">
        <w:tc>
          <w:tcPr>
            <w:tcW w:w="1577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E3667" w:rsidTr="008E5024">
        <w:tc>
          <w:tcPr>
            <w:tcW w:w="1577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347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E3667" w:rsidTr="008E5024">
        <w:tc>
          <w:tcPr>
            <w:tcW w:w="1577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 w:rsidRPr="00072206">
              <w:rPr>
                <w:rFonts w:ascii="Arial" w:eastAsia="华文中宋" w:hAnsi="Arial" w:cs="Arial"/>
              </w:rPr>
              <w:lastRenderedPageBreak/>
              <w:t>backId</w:t>
            </w:r>
          </w:p>
        </w:tc>
        <w:tc>
          <w:tcPr>
            <w:tcW w:w="1347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退款退货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E3667" w:rsidTr="008E5024">
        <w:tc>
          <w:tcPr>
            <w:tcW w:w="1577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E3667" w:rsidTr="008E5024">
        <w:tc>
          <w:tcPr>
            <w:tcW w:w="1577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E3667" w:rsidTr="008E5024">
        <w:tc>
          <w:tcPr>
            <w:tcW w:w="1577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8E3667" w:rsidRPr="00384DDA" w:rsidRDefault="008E3667" w:rsidP="008E3667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E3667" w:rsidTr="008E5024">
        <w:tc>
          <w:tcPr>
            <w:tcW w:w="1804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E3667" w:rsidTr="008E5024">
        <w:tc>
          <w:tcPr>
            <w:tcW w:w="1804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E3667" w:rsidRDefault="008E3667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8E3667" w:rsidTr="008E5024">
        <w:tc>
          <w:tcPr>
            <w:tcW w:w="1804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E3667" w:rsidRDefault="008E3667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8E3667" w:rsidRDefault="008E3667" w:rsidP="008E3667"/>
    <w:p w:rsidR="008E3667" w:rsidRDefault="008E3667"/>
    <w:p w:rsidR="008E3667" w:rsidRDefault="008E3667"/>
    <w:p w:rsidR="00177215" w:rsidRDefault="00177215" w:rsidP="00177215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撤销退款</w:t>
      </w:r>
    </w:p>
    <w:p w:rsidR="00177215" w:rsidRDefault="00177215" w:rsidP="00177215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接口地址</w:t>
      </w:r>
    </w:p>
    <w:p w:rsidR="00177215" w:rsidRDefault="00177215" w:rsidP="00177215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="00417640" w:rsidRPr="00417640">
        <w:t>cancelRefund</w:t>
      </w:r>
    </w:p>
    <w:p w:rsidR="00177215" w:rsidRDefault="00177215" w:rsidP="00177215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177215" w:rsidTr="008E5024">
        <w:tc>
          <w:tcPr>
            <w:tcW w:w="1577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77215" w:rsidTr="008E5024">
        <w:tc>
          <w:tcPr>
            <w:tcW w:w="1577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347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072206" w:rsidTr="008E5024">
        <w:tc>
          <w:tcPr>
            <w:tcW w:w="1577" w:type="dxa"/>
          </w:tcPr>
          <w:p w:rsidR="00072206" w:rsidRDefault="00072206" w:rsidP="008E5024">
            <w:pPr>
              <w:rPr>
                <w:rFonts w:ascii="Arial" w:hAnsi="Arial" w:cs="Arial"/>
              </w:rPr>
            </w:pPr>
            <w:r w:rsidRPr="00072206">
              <w:rPr>
                <w:rFonts w:ascii="Arial" w:eastAsia="华文中宋" w:hAnsi="Arial" w:cs="Arial"/>
              </w:rPr>
              <w:t>backId</w:t>
            </w:r>
          </w:p>
        </w:tc>
        <w:tc>
          <w:tcPr>
            <w:tcW w:w="1347" w:type="dxa"/>
          </w:tcPr>
          <w:p w:rsidR="00072206" w:rsidRDefault="0007220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072206" w:rsidRDefault="00072206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072206" w:rsidRDefault="0007220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072206" w:rsidRDefault="00072206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退款退货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177215" w:rsidTr="008E5024">
        <w:tc>
          <w:tcPr>
            <w:tcW w:w="1577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177215" w:rsidTr="008E5024">
        <w:tc>
          <w:tcPr>
            <w:tcW w:w="1577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177215" w:rsidTr="008E5024">
        <w:tc>
          <w:tcPr>
            <w:tcW w:w="1577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177215" w:rsidRPr="00384DDA" w:rsidRDefault="00177215" w:rsidP="00177215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177215" w:rsidTr="008E5024">
        <w:tc>
          <w:tcPr>
            <w:tcW w:w="1804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77215" w:rsidTr="008E5024">
        <w:tc>
          <w:tcPr>
            <w:tcW w:w="1804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177215" w:rsidRDefault="00177215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177215" w:rsidTr="008E5024">
        <w:tc>
          <w:tcPr>
            <w:tcW w:w="1804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177215" w:rsidRDefault="00177215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177215" w:rsidRDefault="00177215" w:rsidP="00177215"/>
    <w:p w:rsidR="00177215" w:rsidRDefault="00177215" w:rsidP="00177215"/>
    <w:p w:rsidR="00F5448B" w:rsidRDefault="00F5448B" w:rsidP="00F5448B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lastRenderedPageBreak/>
        <w:t>获取退款申请描述</w:t>
      </w:r>
    </w:p>
    <w:p w:rsidR="00F5448B" w:rsidRDefault="00F5448B" w:rsidP="00F5448B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接口地址</w:t>
      </w:r>
    </w:p>
    <w:p w:rsidR="00F5448B" w:rsidRDefault="00F5448B" w:rsidP="00F5448B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Pr="00F5448B">
        <w:t>getRefundDescri</w:t>
      </w:r>
    </w:p>
    <w:p w:rsidR="00F5448B" w:rsidRDefault="00F5448B" w:rsidP="00F5448B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F5448B" w:rsidTr="008E5024">
        <w:tc>
          <w:tcPr>
            <w:tcW w:w="1577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5448B" w:rsidTr="008E5024">
        <w:tc>
          <w:tcPr>
            <w:tcW w:w="1577" w:type="dxa"/>
          </w:tcPr>
          <w:p w:rsidR="00F5448B" w:rsidRDefault="009A0CE9" w:rsidP="008E5024">
            <w:pPr>
              <w:rPr>
                <w:rFonts w:ascii="Arial" w:hAnsi="Arial" w:cs="Arial"/>
              </w:rPr>
            </w:pPr>
            <w:r w:rsidRPr="009A0CE9">
              <w:rPr>
                <w:rFonts w:ascii="Arial" w:eastAsia="华文中宋" w:hAnsi="Arial" w:cs="Arial"/>
              </w:rPr>
              <w:t>backId</w:t>
            </w:r>
          </w:p>
        </w:tc>
        <w:tc>
          <w:tcPr>
            <w:tcW w:w="1347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5448B" w:rsidRDefault="009A0CE9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</w:t>
            </w:r>
            <w:r w:rsidR="00F5448B">
              <w:rPr>
                <w:rFonts w:ascii="Arial" w:hAnsi="Arial" w:cs="Arial" w:hint="eastAsia"/>
              </w:rPr>
              <w:t>id</w:t>
            </w:r>
          </w:p>
        </w:tc>
      </w:tr>
      <w:tr w:rsidR="00F5448B" w:rsidTr="008E5024">
        <w:tc>
          <w:tcPr>
            <w:tcW w:w="1577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5448B" w:rsidTr="008E5024">
        <w:tc>
          <w:tcPr>
            <w:tcW w:w="1577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F5448B" w:rsidTr="008E5024">
        <w:tc>
          <w:tcPr>
            <w:tcW w:w="1577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F5448B" w:rsidRPr="00384DDA" w:rsidRDefault="00F5448B" w:rsidP="00F5448B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F5448B" w:rsidTr="008E5024">
        <w:tc>
          <w:tcPr>
            <w:tcW w:w="1804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531A3" w:rsidTr="008E5024">
        <w:tc>
          <w:tcPr>
            <w:tcW w:w="1804" w:type="dxa"/>
          </w:tcPr>
          <w:p w:rsidR="00F531A3" w:rsidRDefault="00F531A3" w:rsidP="008E5024">
            <w:pPr>
              <w:rPr>
                <w:rFonts w:ascii="Arial" w:hAnsi="Arial" w:cs="Arial"/>
              </w:rPr>
            </w:pPr>
            <w:r w:rsidRPr="00CA7D9C">
              <w:rPr>
                <w:rFonts w:ascii="Arial" w:eastAsia="华文中宋" w:hAnsi="Arial" w:cs="Arial"/>
              </w:rPr>
              <w:t>handleDetail_list</w:t>
            </w:r>
          </w:p>
        </w:tc>
        <w:tc>
          <w:tcPr>
            <w:tcW w:w="2031" w:type="dxa"/>
          </w:tcPr>
          <w:p w:rsidR="00F531A3" w:rsidRDefault="00F531A3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</w:t>
            </w:r>
          </w:p>
        </w:tc>
        <w:tc>
          <w:tcPr>
            <w:tcW w:w="1275" w:type="dxa"/>
          </w:tcPr>
          <w:p w:rsidR="00F531A3" w:rsidRDefault="00F531A3" w:rsidP="008E5024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F531A3" w:rsidRDefault="00F531A3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F531A3" w:rsidRDefault="00F531A3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退款描述列表</w:t>
            </w:r>
          </w:p>
        </w:tc>
      </w:tr>
      <w:tr w:rsidR="00F5448B" w:rsidTr="008E5024">
        <w:tc>
          <w:tcPr>
            <w:tcW w:w="1804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F5448B" w:rsidRDefault="00F5448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F5448B" w:rsidTr="008E5024">
        <w:tc>
          <w:tcPr>
            <w:tcW w:w="1804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F5448B" w:rsidRDefault="00F5448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F5448B" w:rsidRDefault="00F5448B" w:rsidP="00F5448B"/>
    <w:p w:rsidR="00F5448B" w:rsidRDefault="00F5448B" w:rsidP="00F5448B"/>
    <w:p w:rsidR="00177215" w:rsidRDefault="00177215"/>
    <w:p w:rsidR="00BE575A" w:rsidRDefault="00BE575A" w:rsidP="0084517E">
      <w:pPr>
        <w:pStyle w:val="3"/>
        <w:numPr>
          <w:ilvl w:val="2"/>
          <w:numId w:val="65"/>
        </w:numPr>
        <w:ind w:left="1222"/>
      </w:pPr>
      <w:r>
        <w:rPr>
          <w:rFonts w:hint="eastAsia"/>
        </w:rPr>
        <w:t>退款详情</w:t>
      </w:r>
    </w:p>
    <w:p w:rsidR="00BE575A" w:rsidRDefault="00BE575A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接口地址</w:t>
      </w:r>
    </w:p>
    <w:p w:rsidR="00BE575A" w:rsidRDefault="00BE575A" w:rsidP="00BE575A">
      <w:pPr>
        <w:pStyle w:val="15"/>
        <w:ind w:left="780" w:firstLineChars="0" w:firstLine="0"/>
      </w:pPr>
      <w:r>
        <w:t>/</w:t>
      </w:r>
      <w:r>
        <w:rPr>
          <w:rFonts w:hint="eastAsia"/>
        </w:rPr>
        <w:t>trade/order</w:t>
      </w:r>
      <w:r>
        <w:t>/</w:t>
      </w:r>
      <w:r w:rsidR="00363DB1" w:rsidRPr="00363DB1">
        <w:t>refundDetail</w:t>
      </w:r>
    </w:p>
    <w:p w:rsidR="00BE575A" w:rsidRDefault="00BE575A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BE575A" w:rsidTr="00B8194B">
        <w:tc>
          <w:tcPr>
            <w:tcW w:w="1577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BE575A" w:rsidTr="00B8194B">
        <w:tc>
          <w:tcPr>
            <w:tcW w:w="1577" w:type="dxa"/>
          </w:tcPr>
          <w:p w:rsidR="00BE575A" w:rsidRDefault="00363DB1" w:rsidP="00B8194B">
            <w:pPr>
              <w:rPr>
                <w:rFonts w:ascii="Arial" w:hAnsi="Arial" w:cs="Arial"/>
              </w:rPr>
            </w:pPr>
            <w:r w:rsidRPr="00363DB1">
              <w:rPr>
                <w:rFonts w:ascii="Arial" w:hAnsi="Arial" w:cs="Arial"/>
              </w:rPr>
              <w:t>orderId</w:t>
            </w:r>
          </w:p>
        </w:tc>
        <w:tc>
          <w:tcPr>
            <w:tcW w:w="1347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829A5" w:rsidTr="00B8194B">
        <w:tc>
          <w:tcPr>
            <w:tcW w:w="1577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  <w:r w:rsidRPr="00D829A5">
              <w:rPr>
                <w:rFonts w:ascii="Arial" w:eastAsia="华文中宋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D829A5" w:rsidRPr="00D829A5" w:rsidRDefault="001C576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  <w:r w:rsidRPr="00D829A5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  <w:r w:rsidRPr="00D829A5">
              <w:rPr>
                <w:rFonts w:ascii="Arial" w:eastAsia="华文中宋" w:hAnsi="Arial" w:cs="Arial" w:hint="eastAsia"/>
              </w:rPr>
              <w:t>1-</w:t>
            </w:r>
            <w:r w:rsidRPr="00D829A5">
              <w:rPr>
                <w:rFonts w:ascii="Arial" w:eastAsia="华文中宋" w:hAnsi="Arial" w:cs="Arial" w:hint="eastAsia"/>
              </w:rPr>
              <w:t>用户订单</w:t>
            </w:r>
            <w:r w:rsidRPr="00D829A5">
              <w:rPr>
                <w:rFonts w:ascii="Arial" w:eastAsia="华文中宋" w:hAnsi="Arial" w:cs="Arial" w:hint="eastAsia"/>
              </w:rPr>
              <w:t xml:space="preserve"> 2-</w:t>
            </w:r>
            <w:r w:rsidRPr="00D829A5">
              <w:rPr>
                <w:rFonts w:ascii="Arial" w:eastAsia="华文中宋" w:hAnsi="Arial" w:cs="Arial" w:hint="eastAsia"/>
              </w:rPr>
              <w:t>商家订单</w:t>
            </w:r>
          </w:p>
        </w:tc>
      </w:tr>
      <w:tr w:rsidR="00D83D2D" w:rsidTr="00B8194B">
        <w:tc>
          <w:tcPr>
            <w:tcW w:w="1577" w:type="dxa"/>
          </w:tcPr>
          <w:p w:rsidR="00D83D2D" w:rsidRPr="00D829A5" w:rsidRDefault="001C576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347" w:type="dxa"/>
          </w:tcPr>
          <w:p w:rsidR="00D83D2D" w:rsidRPr="00D829A5" w:rsidRDefault="001C576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D83D2D" w:rsidRPr="00D829A5" w:rsidRDefault="00D83D2D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D83D2D" w:rsidRPr="00D829A5" w:rsidRDefault="00A664E6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D83D2D" w:rsidRPr="00D829A5" w:rsidRDefault="001C576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BE575A" w:rsidTr="00B8194B">
        <w:tc>
          <w:tcPr>
            <w:tcW w:w="1577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BE575A" w:rsidTr="00B8194B">
        <w:tc>
          <w:tcPr>
            <w:tcW w:w="1577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BE575A" w:rsidTr="00B8194B">
        <w:tc>
          <w:tcPr>
            <w:tcW w:w="1577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lastRenderedPageBreak/>
              <w:t>sessionid</w:t>
            </w:r>
          </w:p>
        </w:tc>
        <w:tc>
          <w:tcPr>
            <w:tcW w:w="1347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BE575A" w:rsidRPr="00384DDA" w:rsidRDefault="00BE575A" w:rsidP="0084517E">
      <w:pPr>
        <w:pStyle w:val="15"/>
        <w:numPr>
          <w:ilvl w:val="0"/>
          <w:numId w:val="6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1884"/>
        <w:gridCol w:w="1275"/>
        <w:gridCol w:w="770"/>
        <w:gridCol w:w="2196"/>
      </w:tblGrid>
      <w:tr w:rsidR="00BE575A" w:rsidTr="002C1B41">
        <w:tc>
          <w:tcPr>
            <w:tcW w:w="1951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84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2C1B41" w:rsidTr="002C1B41">
        <w:tc>
          <w:tcPr>
            <w:tcW w:w="1951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  <w:r w:rsidRPr="002C1B41">
              <w:rPr>
                <w:rFonts w:ascii="Arial" w:hAnsi="Arial" w:cs="Arial"/>
              </w:rPr>
              <w:t>order_info</w:t>
            </w:r>
          </w:p>
        </w:tc>
        <w:tc>
          <w:tcPr>
            <w:tcW w:w="1884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 w:hint="eastAsia"/>
              </w:rPr>
              <w:t>ist</w:t>
            </w:r>
          </w:p>
        </w:tc>
        <w:tc>
          <w:tcPr>
            <w:tcW w:w="1275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DD6BE3" w:rsidRPr="00DD6BE3" w:rsidRDefault="00DD6BE3" w:rsidP="00DD6BE3">
            <w:pPr>
              <w:rPr>
                <w:rFonts w:ascii="Arial" w:hAnsi="Arial" w:cs="Arial"/>
              </w:rPr>
            </w:pPr>
            <w:r w:rsidRPr="00DD6BE3">
              <w:rPr>
                <w:rFonts w:ascii="Arial" w:hAnsi="Arial" w:cs="Arial" w:hint="eastAsia"/>
              </w:rPr>
              <w:t>订单详情</w:t>
            </w:r>
            <w:r w:rsidRPr="00DD6BE3">
              <w:rPr>
                <w:rFonts w:ascii="Arial" w:hAnsi="Arial" w:cs="Arial" w:hint="eastAsia"/>
              </w:rPr>
              <w:t>(status</w:t>
            </w:r>
          </w:p>
          <w:p w:rsidR="002C1B41" w:rsidRDefault="00DD6BE3" w:rsidP="00DD6BE3">
            <w:pPr>
              <w:rPr>
                <w:rFonts w:ascii="Arial" w:hAnsi="Arial" w:cs="Arial"/>
              </w:rPr>
            </w:pPr>
            <w:r w:rsidRPr="00DD6BE3">
              <w:rPr>
                <w:rFonts w:ascii="Arial" w:hAnsi="Arial" w:cs="Arial" w:hint="eastAsia"/>
                <w:sz w:val="18"/>
                <w:szCs w:val="18"/>
              </w:rPr>
              <w:t>0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：创建待付款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：已付款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预定成功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：订单完成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11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：待发货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12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：已发货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13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：确认收货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14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：待评价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15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：已评价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21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：申请退款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22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：申请退款通过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23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：申请退款不通过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24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：退款完成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-1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：订单取消</w:t>
            </w:r>
            <w:r w:rsidRPr="00DD6BE3">
              <w:rPr>
                <w:rFonts w:ascii="Arial" w:hAnsi="Arial" w:cs="Arial" w:hint="eastAsia"/>
              </w:rPr>
              <w:t>)</w:t>
            </w:r>
          </w:p>
        </w:tc>
      </w:tr>
      <w:tr w:rsidR="002C1B41" w:rsidTr="002C1B41">
        <w:tc>
          <w:tcPr>
            <w:tcW w:w="1951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  <w:r w:rsidRPr="002C1B41">
              <w:rPr>
                <w:rFonts w:ascii="Arial" w:hAnsi="Arial" w:cs="Arial"/>
              </w:rPr>
              <w:t>back_detail_list</w:t>
            </w:r>
          </w:p>
        </w:tc>
        <w:tc>
          <w:tcPr>
            <w:tcW w:w="1884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 w:hint="eastAsia"/>
              </w:rPr>
              <w:t>ist</w:t>
            </w:r>
          </w:p>
        </w:tc>
        <w:tc>
          <w:tcPr>
            <w:tcW w:w="1275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2C1B41" w:rsidRDefault="002C1B41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DD6BE3" w:rsidRPr="00DD6BE3" w:rsidRDefault="00DD6BE3" w:rsidP="00DD6BE3">
            <w:pPr>
              <w:rPr>
                <w:rFonts w:ascii="Arial" w:hAnsi="Arial" w:cs="Arial"/>
              </w:rPr>
            </w:pPr>
            <w:r w:rsidRPr="00DD6BE3">
              <w:rPr>
                <w:rFonts w:ascii="Arial" w:hAnsi="Arial" w:cs="Arial" w:hint="eastAsia"/>
              </w:rPr>
              <w:t>退款详情</w:t>
            </w:r>
          </w:p>
          <w:p w:rsidR="002C1B41" w:rsidRDefault="00DD6BE3" w:rsidP="00DD6BE3">
            <w:pPr>
              <w:rPr>
                <w:rFonts w:ascii="Arial" w:hAnsi="Arial" w:cs="Arial"/>
              </w:rPr>
            </w:pPr>
            <w:r w:rsidRPr="00DD6BE3">
              <w:rPr>
                <w:rFonts w:ascii="Arial" w:hAnsi="Arial" w:cs="Arial" w:hint="eastAsia"/>
              </w:rPr>
              <w:t xml:space="preserve">( 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refund_reason: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退款原因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 xml:space="preserve">  refuse_reason:</w:t>
            </w:r>
            <w:r w:rsidRPr="00DD6BE3">
              <w:rPr>
                <w:rFonts w:ascii="Arial" w:hAnsi="Arial" w:cs="Arial" w:hint="eastAsia"/>
                <w:sz w:val="18"/>
                <w:szCs w:val="18"/>
              </w:rPr>
              <w:t>拒绝退款原因</w:t>
            </w:r>
            <w:r w:rsidRPr="00DD6BE3">
              <w:rPr>
                <w:rFonts w:ascii="Arial" w:hAnsi="Arial" w:cs="Arial" w:hint="eastAsia"/>
              </w:rPr>
              <w:t>)</w:t>
            </w:r>
          </w:p>
        </w:tc>
      </w:tr>
      <w:tr w:rsidR="00BE575A" w:rsidTr="002C1B41">
        <w:tc>
          <w:tcPr>
            <w:tcW w:w="1951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1884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BE575A" w:rsidRDefault="00BE575A" w:rsidP="00B8194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请求成功与否状态</w:t>
            </w:r>
          </w:p>
        </w:tc>
      </w:tr>
      <w:tr w:rsidR="00BE575A" w:rsidTr="002C1B41">
        <w:tc>
          <w:tcPr>
            <w:tcW w:w="1951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84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BE575A" w:rsidRDefault="00BE575A" w:rsidP="00B8194B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信息信息</w:t>
            </w:r>
          </w:p>
        </w:tc>
      </w:tr>
    </w:tbl>
    <w:p w:rsidR="00BE575A" w:rsidRDefault="00BE575A" w:rsidP="00BE575A"/>
    <w:p w:rsidR="00526985" w:rsidRDefault="00526985"/>
    <w:p w:rsidR="00526985" w:rsidRDefault="00526985"/>
    <w:p w:rsidR="008C6856" w:rsidRDefault="00DF0CC0" w:rsidP="0084517E">
      <w:pPr>
        <w:pStyle w:val="3"/>
        <w:numPr>
          <w:ilvl w:val="2"/>
          <w:numId w:val="65"/>
        </w:numPr>
      </w:pPr>
      <w:r>
        <w:rPr>
          <w:rFonts w:hint="eastAsia"/>
        </w:rPr>
        <w:t>获取订单列表</w:t>
      </w:r>
    </w:p>
    <w:p w:rsidR="008C6856" w:rsidRDefault="00DF0CC0" w:rsidP="00F52DA3">
      <w:pPr>
        <w:pStyle w:val="15"/>
        <w:numPr>
          <w:ilvl w:val="0"/>
          <w:numId w:val="57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</w:t>
      </w:r>
      <w:r>
        <w:rPr>
          <w:rFonts w:hint="eastAsia"/>
        </w:rPr>
        <w:t>getOrderList</w:t>
      </w:r>
    </w:p>
    <w:p w:rsidR="008C6856" w:rsidRDefault="00DF0CC0" w:rsidP="00F52DA3">
      <w:pPr>
        <w:pStyle w:val="15"/>
        <w:numPr>
          <w:ilvl w:val="0"/>
          <w:numId w:val="5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 w:rsidP="00A32F9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0-</w:t>
            </w:r>
            <w:r>
              <w:rPr>
                <w:rFonts w:ascii="Arial" w:hAnsi="Arial" w:cs="Arial" w:hint="eastAsia"/>
              </w:rPr>
              <w:t>全部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待付款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待发货</w:t>
            </w:r>
            <w:r>
              <w:rPr>
                <w:rFonts w:ascii="Arial" w:hAnsi="Arial" w:cs="Arial" w:hint="eastAsia"/>
              </w:rPr>
              <w:t xml:space="preserve"> 3-</w:t>
            </w:r>
            <w:r>
              <w:rPr>
                <w:rFonts w:ascii="Arial" w:hAnsi="Arial" w:cs="Arial" w:hint="eastAsia"/>
              </w:rPr>
              <w:t>待收货</w:t>
            </w:r>
            <w:r>
              <w:rPr>
                <w:rFonts w:ascii="Arial" w:hAnsi="Arial" w:cs="Arial" w:hint="eastAsia"/>
              </w:rPr>
              <w:t xml:space="preserve"> </w:t>
            </w:r>
            <w:r w:rsidR="00A32F9F">
              <w:rPr>
                <w:rFonts w:ascii="Arial" w:hAnsi="Arial" w:cs="Arial" w:hint="eastAsia"/>
              </w:rPr>
              <w:t>4-</w:t>
            </w:r>
            <w:r w:rsidR="00A32F9F">
              <w:rPr>
                <w:rFonts w:ascii="Arial" w:hAnsi="Arial" w:cs="Arial" w:hint="eastAsia"/>
              </w:rPr>
              <w:t>待评价</w:t>
            </w:r>
            <w:r w:rsidR="00A32F9F"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 w:hint="eastAsia"/>
              </w:rPr>
              <w:t>-</w:t>
            </w:r>
            <w:r>
              <w:rPr>
                <w:rFonts w:ascii="Arial" w:hAnsi="Arial" w:cs="Arial" w:hint="eastAsia"/>
              </w:rPr>
              <w:t>售后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退款</w:t>
            </w:r>
            <w:r>
              <w:rPr>
                <w:rFonts w:ascii="Arial" w:hAnsi="Arial" w:cs="Arial" w:hint="eastAsia"/>
              </w:rPr>
              <w:t xml:space="preserve"> </w:t>
            </w:r>
          </w:p>
        </w:tc>
      </w:tr>
      <w:tr w:rsidR="006630D6">
        <w:tc>
          <w:tcPr>
            <w:tcW w:w="1577" w:type="dxa"/>
          </w:tcPr>
          <w:p w:rsidR="006630D6" w:rsidRDefault="006630D6" w:rsidP="00216431">
            <w:pPr>
              <w:rPr>
                <w:rFonts w:ascii="Arial" w:hAnsi="Arial" w:cs="Arial"/>
              </w:rPr>
            </w:pPr>
            <w:r w:rsidRPr="00DE7E04">
              <w:rPr>
                <w:rFonts w:ascii="Arial" w:eastAsia="华文中宋" w:hAnsi="Arial" w:cs="Arial"/>
              </w:rPr>
              <w:lastRenderedPageBreak/>
              <w:t>accountType</w:t>
            </w:r>
          </w:p>
        </w:tc>
        <w:tc>
          <w:tcPr>
            <w:tcW w:w="1347" w:type="dxa"/>
          </w:tcPr>
          <w:p w:rsidR="006630D6" w:rsidRDefault="006630D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6630D6" w:rsidRDefault="006630D6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6630D6" w:rsidRDefault="006630D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6630D6" w:rsidRDefault="006630D6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收货方式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物流发货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线下取货</w:t>
            </w:r>
          </w:p>
        </w:tc>
      </w:tr>
      <w:tr w:rsidR="00BC47B7">
        <w:tc>
          <w:tcPr>
            <w:tcW w:w="1577" w:type="dxa"/>
          </w:tcPr>
          <w:p w:rsidR="00BC47B7" w:rsidRPr="00DE7E04" w:rsidRDefault="00BC47B7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BC47B7" w:rsidRDefault="00BC47B7" w:rsidP="00216431">
            <w:pPr>
              <w:rPr>
                <w:rFonts w:ascii="Arial" w:hAnsi="Arial" w:cs="Arial"/>
              </w:rPr>
            </w:pPr>
          </w:p>
        </w:tc>
        <w:tc>
          <w:tcPr>
            <w:tcW w:w="1105" w:type="dxa"/>
          </w:tcPr>
          <w:p w:rsidR="00BC47B7" w:rsidRDefault="00BC47B7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BC47B7" w:rsidRDefault="00BC47B7" w:rsidP="00216431">
            <w:pPr>
              <w:rPr>
                <w:rFonts w:ascii="Arial" w:hAnsi="Arial" w:cs="Arial"/>
              </w:rPr>
            </w:pPr>
          </w:p>
        </w:tc>
        <w:tc>
          <w:tcPr>
            <w:tcW w:w="3178" w:type="dxa"/>
          </w:tcPr>
          <w:p w:rsidR="00BC47B7" w:rsidRDefault="00BC47B7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类型</w:t>
            </w:r>
            <w:r>
              <w:rPr>
                <w:rFonts w:ascii="Arial" w:hAnsi="Arial" w:cs="Arial" w:hint="eastAsia"/>
              </w:rPr>
              <w:t xml:space="preserve"> </w:t>
            </w:r>
            <w:r w:rsidRPr="00C10145">
              <w:rPr>
                <w:rFonts w:ascii="Arial" w:hAnsi="Arial" w:cs="Arial"/>
              </w:rPr>
              <w:t xml:space="preserve"> 1</w:t>
            </w:r>
            <w:r w:rsidRPr="00C10145">
              <w:rPr>
                <w:rFonts w:ascii="Arial" w:hAnsi="Arial" w:cs="Arial"/>
              </w:rPr>
              <w:t>：普通商品</w:t>
            </w:r>
            <w:r w:rsidRPr="00C10145">
              <w:rPr>
                <w:rFonts w:ascii="Arial" w:hAnsi="Arial" w:cs="Arial"/>
              </w:rPr>
              <w:t xml:space="preserve"> 2</w:t>
            </w:r>
            <w:r w:rsidRPr="00C10145">
              <w:rPr>
                <w:rFonts w:ascii="Arial" w:hAnsi="Arial" w:cs="Arial"/>
              </w:rPr>
              <w:t>：</w:t>
            </w:r>
            <w:r>
              <w:rPr>
                <w:rFonts w:ascii="Arial" w:hAnsi="Arial" w:cs="Arial" w:hint="eastAsia"/>
              </w:rPr>
              <w:t>开团</w:t>
            </w:r>
            <w:r w:rsidRPr="00C10145">
              <w:rPr>
                <w:rFonts w:ascii="Arial" w:hAnsi="Arial" w:cs="Arial"/>
              </w:rPr>
              <w:t xml:space="preserve"> 3-</w:t>
            </w:r>
            <w:r w:rsidRPr="00C10145">
              <w:rPr>
                <w:rFonts w:ascii="Arial" w:hAnsi="Arial" w:cs="Arial"/>
              </w:rPr>
              <w:t>一元兑</w:t>
            </w:r>
            <w:r w:rsidRPr="00C10145">
              <w:rPr>
                <w:rFonts w:ascii="Arial" w:hAnsi="Arial" w:cs="Arial"/>
              </w:rPr>
              <w:t xml:space="preserve"> 4</w:t>
            </w:r>
            <w:r w:rsidRPr="00C10145">
              <w:rPr>
                <w:rFonts w:ascii="Arial" w:hAnsi="Arial" w:cs="Arial"/>
              </w:rPr>
              <w:t>：</w:t>
            </w:r>
            <w:r w:rsidRPr="00C10145">
              <w:rPr>
                <w:rFonts w:ascii="Arial" w:hAnsi="Arial" w:cs="Arial"/>
              </w:rPr>
              <w:t>KTV 5:</w:t>
            </w:r>
            <w:r w:rsidRPr="00C10145">
              <w:rPr>
                <w:rFonts w:ascii="Arial" w:hAnsi="Arial" w:cs="Arial"/>
              </w:rPr>
              <w:t>酒店</w:t>
            </w:r>
            <w:r w:rsidRPr="00C10145">
              <w:rPr>
                <w:rFonts w:ascii="Arial" w:hAnsi="Arial" w:cs="Arial"/>
              </w:rPr>
              <w:t xml:space="preserve"> 6-</w:t>
            </w:r>
            <w:r w:rsidRPr="00C10145">
              <w:rPr>
                <w:rFonts w:ascii="Arial" w:hAnsi="Arial" w:cs="Arial"/>
              </w:rPr>
              <w:t>淘宝</w:t>
            </w:r>
            <w:r>
              <w:rPr>
                <w:rFonts w:ascii="Arial" w:hAnsi="Arial" w:cs="Arial" w:hint="eastAsia"/>
              </w:rPr>
              <w:t xml:space="preserve"> 7-</w:t>
            </w:r>
            <w:r>
              <w:rPr>
                <w:rFonts w:ascii="Arial" w:hAnsi="Arial" w:cs="Arial" w:hint="eastAsia"/>
              </w:rPr>
              <w:t>拼团</w:t>
            </w:r>
            <w:r>
              <w:rPr>
                <w:rFonts w:ascii="Arial" w:hAnsi="Arial" w:cs="Arial" w:hint="eastAsia"/>
              </w:rPr>
              <w:t xml:space="preserve"> 8-</w:t>
            </w:r>
            <w:r>
              <w:rPr>
                <w:rFonts w:ascii="Arial" w:hAnsi="Arial" w:cs="Arial" w:hint="eastAsia"/>
              </w:rPr>
              <w:t>电影</w:t>
            </w:r>
          </w:p>
        </w:tc>
      </w:tr>
      <w:tr w:rsidR="0012621B">
        <w:tc>
          <w:tcPr>
            <w:tcW w:w="1577" w:type="dxa"/>
          </w:tcPr>
          <w:p w:rsidR="0012621B" w:rsidRPr="008E42ED" w:rsidRDefault="0012621B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47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05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12621B">
        <w:tc>
          <w:tcPr>
            <w:tcW w:w="1577" w:type="dxa"/>
          </w:tcPr>
          <w:p w:rsidR="0012621B" w:rsidRPr="008E42ED" w:rsidRDefault="0012621B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47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05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2621B" w:rsidRDefault="0012621B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2621B" w:rsidRPr="003B0750" w:rsidRDefault="0012621B" w:rsidP="00216431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4A629B" w:rsidRDefault="004A629B" w:rsidP="00F52DA3">
      <w:pPr>
        <w:pStyle w:val="15"/>
        <w:numPr>
          <w:ilvl w:val="0"/>
          <w:numId w:val="57"/>
        </w:numPr>
        <w:ind w:firstLineChars="0"/>
        <w:rPr>
          <w:vanish/>
        </w:rPr>
      </w:pPr>
      <w:r w:rsidRPr="00F52DA3"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04"/>
        <w:gridCol w:w="1058"/>
        <w:gridCol w:w="884"/>
        <w:gridCol w:w="3257"/>
      </w:tblGrid>
      <w:tr w:rsidR="008C6856">
        <w:tc>
          <w:tcPr>
            <w:tcW w:w="14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5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4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order_list</w:t>
            </w:r>
          </w:p>
        </w:tc>
        <w:tc>
          <w:tcPr>
            <w:tcW w:w="14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list&lt;order&gt;</w:t>
            </w:r>
          </w:p>
        </w:tc>
        <w:tc>
          <w:tcPr>
            <w:tcW w:w="1058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订单列表</w:t>
            </w:r>
            <w:r w:rsidR="008F28F7">
              <w:rPr>
                <w:rFonts w:ascii="Arial" w:hAnsi="Arial" w:cs="Arial" w:hint="eastAsia"/>
              </w:rPr>
              <w:t xml:space="preserve"> 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 xml:space="preserve">mode 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>为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>2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>表示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 xml:space="preserve">ktv 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>为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>4</w:t>
            </w:r>
            <w:r w:rsidR="008F28F7" w:rsidRPr="008F28F7">
              <w:rPr>
                <w:rFonts w:ascii="Arial" w:hAnsi="Arial" w:cs="Arial" w:hint="eastAsia"/>
                <w:color w:val="FF0000"/>
              </w:rPr>
              <w:t>表示酒店</w:t>
            </w:r>
          </w:p>
        </w:tc>
      </w:tr>
      <w:tr w:rsidR="008C6856">
        <w:tc>
          <w:tcPr>
            <w:tcW w:w="14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4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58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2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1A7633" w:rsidRDefault="001A7633" w:rsidP="0084517E">
      <w:pPr>
        <w:pStyle w:val="3"/>
        <w:numPr>
          <w:ilvl w:val="2"/>
          <w:numId w:val="65"/>
        </w:numPr>
      </w:pPr>
      <w:r>
        <w:rPr>
          <w:rFonts w:hint="eastAsia"/>
        </w:rPr>
        <w:t>获取订单详情</w:t>
      </w:r>
    </w:p>
    <w:p w:rsidR="001A7633" w:rsidRDefault="001A7633" w:rsidP="001A7633">
      <w:pPr>
        <w:pStyle w:val="15"/>
        <w:numPr>
          <w:ilvl w:val="0"/>
          <w:numId w:val="57"/>
        </w:numPr>
        <w:ind w:firstLineChars="0"/>
      </w:pPr>
      <w:r>
        <w:rPr>
          <w:rFonts w:hint="eastAsia"/>
        </w:rPr>
        <w:t>接口地址</w:t>
      </w:r>
    </w:p>
    <w:p w:rsidR="001A7633" w:rsidRDefault="001A7633" w:rsidP="001A7633">
      <w:pPr>
        <w:pStyle w:val="15"/>
        <w:ind w:left="780" w:firstLineChars="0" w:firstLine="0"/>
      </w:pPr>
      <w:r>
        <w:t>/trade/</w:t>
      </w:r>
      <w:r w:rsidR="00941D70">
        <w:rPr>
          <w:rFonts w:hint="eastAsia"/>
        </w:rPr>
        <w:t>order/</w:t>
      </w:r>
      <w:r w:rsidR="00350D44" w:rsidRPr="00350D44">
        <w:t>getOrderDetail</w:t>
      </w:r>
    </w:p>
    <w:p w:rsidR="001A7633" w:rsidRDefault="001A7633" w:rsidP="001A7633">
      <w:pPr>
        <w:pStyle w:val="15"/>
        <w:numPr>
          <w:ilvl w:val="0"/>
          <w:numId w:val="5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1A7633" w:rsidTr="009D63E7">
        <w:tc>
          <w:tcPr>
            <w:tcW w:w="1577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A7633" w:rsidTr="009D63E7">
        <w:tc>
          <w:tcPr>
            <w:tcW w:w="1577" w:type="dxa"/>
          </w:tcPr>
          <w:p w:rsidR="001A7633" w:rsidRDefault="002E754E" w:rsidP="009D63E7">
            <w:pPr>
              <w:rPr>
                <w:rFonts w:ascii="Arial" w:hAnsi="Arial" w:cs="Arial"/>
              </w:rPr>
            </w:pPr>
            <w:r w:rsidRPr="006452F1">
              <w:rPr>
                <w:rFonts w:ascii="Arial" w:eastAsia="华文中宋" w:hAnsi="Arial" w:cs="Arial"/>
              </w:rPr>
              <w:t>orderId</w:t>
            </w:r>
          </w:p>
        </w:tc>
        <w:tc>
          <w:tcPr>
            <w:tcW w:w="1347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1A7633" w:rsidRDefault="00780050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D829A5" w:rsidTr="009D63E7">
        <w:tc>
          <w:tcPr>
            <w:tcW w:w="1577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  <w:r w:rsidRPr="00D829A5">
              <w:rPr>
                <w:rFonts w:ascii="Arial" w:eastAsia="华文中宋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  <w:r w:rsidRPr="00D829A5">
              <w:rPr>
                <w:rFonts w:ascii="Arial" w:eastAsia="华文中宋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  <w:r w:rsidRPr="00D829A5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D829A5" w:rsidRPr="00D829A5" w:rsidRDefault="00D829A5" w:rsidP="00D83D2D">
            <w:pPr>
              <w:rPr>
                <w:rFonts w:ascii="Arial" w:eastAsia="华文中宋" w:hAnsi="Arial" w:cs="Arial"/>
              </w:rPr>
            </w:pPr>
            <w:r w:rsidRPr="00D829A5">
              <w:rPr>
                <w:rFonts w:ascii="Arial" w:eastAsia="华文中宋" w:hAnsi="Arial" w:cs="Arial" w:hint="eastAsia"/>
              </w:rPr>
              <w:t>1-</w:t>
            </w:r>
            <w:r w:rsidRPr="00D829A5">
              <w:rPr>
                <w:rFonts w:ascii="Arial" w:eastAsia="华文中宋" w:hAnsi="Arial" w:cs="Arial" w:hint="eastAsia"/>
              </w:rPr>
              <w:t>用户订单</w:t>
            </w:r>
            <w:r w:rsidRPr="00D829A5">
              <w:rPr>
                <w:rFonts w:ascii="Arial" w:eastAsia="华文中宋" w:hAnsi="Arial" w:cs="Arial" w:hint="eastAsia"/>
              </w:rPr>
              <w:t xml:space="preserve"> 2-</w:t>
            </w:r>
            <w:r w:rsidRPr="00D829A5">
              <w:rPr>
                <w:rFonts w:ascii="Arial" w:eastAsia="华文中宋" w:hAnsi="Arial" w:cs="Arial" w:hint="eastAsia"/>
              </w:rPr>
              <w:t>商家订单</w:t>
            </w:r>
          </w:p>
        </w:tc>
      </w:tr>
      <w:tr w:rsidR="003D44BB" w:rsidTr="009D63E7">
        <w:tc>
          <w:tcPr>
            <w:tcW w:w="1577" w:type="dxa"/>
          </w:tcPr>
          <w:p w:rsidR="003D44BB" w:rsidRPr="00D829A5" w:rsidRDefault="003D44B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shopId</w:t>
            </w:r>
          </w:p>
        </w:tc>
        <w:tc>
          <w:tcPr>
            <w:tcW w:w="1347" w:type="dxa"/>
          </w:tcPr>
          <w:p w:rsidR="003D44BB" w:rsidRPr="00D829A5" w:rsidRDefault="003D44B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3D44BB" w:rsidRPr="00D829A5" w:rsidRDefault="003D44B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3D44BB" w:rsidRPr="00D829A5" w:rsidRDefault="000969B8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3D44BB" w:rsidRPr="00D829A5" w:rsidRDefault="003D44B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商家</w:t>
            </w:r>
            <w:r>
              <w:rPr>
                <w:rFonts w:ascii="Arial" w:eastAsia="华文中宋" w:hAnsi="Arial" w:cs="Arial" w:hint="eastAsia"/>
              </w:rPr>
              <w:t>id</w:t>
            </w:r>
          </w:p>
        </w:tc>
      </w:tr>
      <w:tr w:rsidR="003D44BB" w:rsidTr="009D63E7">
        <w:tc>
          <w:tcPr>
            <w:tcW w:w="1577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</w:t>
            </w:r>
            <w:r>
              <w:rPr>
                <w:rFonts w:ascii="宋体" w:hAnsi="宋体" w:cs="宋体" w:hint="eastAsia"/>
              </w:rPr>
              <w:t>号</w:t>
            </w:r>
          </w:p>
        </w:tc>
      </w:tr>
      <w:tr w:rsidR="003D44BB" w:rsidTr="009D63E7">
        <w:tc>
          <w:tcPr>
            <w:tcW w:w="1577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</w:rPr>
              <w:t>设备类</w:t>
            </w:r>
            <w:r>
              <w:rPr>
                <w:rFonts w:ascii="Batang" w:eastAsia="Batang" w:hAnsi="Batang" w:cs="Batang" w:hint="eastAsia"/>
              </w:rPr>
              <w:t>型：</w:t>
            </w:r>
          </w:p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3D44BB" w:rsidTr="009D63E7">
        <w:tc>
          <w:tcPr>
            <w:tcW w:w="1577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3D44BB" w:rsidRDefault="003D44BB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宋体" w:hAnsi="宋体" w:cs="宋体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1A7633" w:rsidRDefault="001A7633" w:rsidP="001A7633">
      <w:pPr>
        <w:pStyle w:val="15"/>
        <w:numPr>
          <w:ilvl w:val="0"/>
          <w:numId w:val="57"/>
        </w:numPr>
        <w:ind w:firstLineChars="0"/>
        <w:rPr>
          <w:vanish/>
        </w:rPr>
      </w:pPr>
      <w:r w:rsidRPr="00F52DA3">
        <w:rPr>
          <w:rFonts w:hint="eastAsia"/>
        </w:rPr>
        <w:lastRenderedPageBreak/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04"/>
        <w:gridCol w:w="1058"/>
        <w:gridCol w:w="884"/>
        <w:gridCol w:w="3257"/>
      </w:tblGrid>
      <w:tr w:rsidR="001A7633" w:rsidTr="009D63E7">
        <w:tc>
          <w:tcPr>
            <w:tcW w:w="1473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04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58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84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57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1A7633" w:rsidTr="009D63E7">
        <w:tc>
          <w:tcPr>
            <w:tcW w:w="1473" w:type="dxa"/>
          </w:tcPr>
          <w:p w:rsidR="001A7633" w:rsidRDefault="001A7633" w:rsidP="00484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order_</w:t>
            </w:r>
            <w:r w:rsidR="00484097">
              <w:rPr>
                <w:rFonts w:ascii="Arial" w:hAnsi="Arial" w:cs="Arial" w:hint="eastAsia"/>
              </w:rPr>
              <w:t>info</w:t>
            </w:r>
          </w:p>
        </w:tc>
        <w:tc>
          <w:tcPr>
            <w:tcW w:w="1404" w:type="dxa"/>
          </w:tcPr>
          <w:p w:rsidR="001A7633" w:rsidRDefault="001A7633" w:rsidP="006B1E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</w:t>
            </w:r>
          </w:p>
        </w:tc>
        <w:tc>
          <w:tcPr>
            <w:tcW w:w="1058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:rsidR="001A7633" w:rsidRDefault="001A763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57" w:type="dxa"/>
          </w:tcPr>
          <w:p w:rsidR="001A7633" w:rsidRDefault="006B1E44" w:rsidP="006B1E44">
            <w:pPr>
              <w:rPr>
                <w:rFonts w:ascii="Arial" w:hAnsi="Arial" w:cs="Arial"/>
              </w:rPr>
            </w:pPr>
            <w:r>
              <w:rPr>
                <w:rFonts w:ascii="宋体" w:hAnsi="宋体" w:cs="宋体" w:hint="eastAsia"/>
              </w:rPr>
              <w:t>订单</w:t>
            </w:r>
            <w:r w:rsidR="005F28B6" w:rsidRPr="006B1E44">
              <w:rPr>
                <w:rFonts w:ascii="Arial" w:eastAsia="华文中宋" w:hAnsi="Arial" w:cs="Arial" w:hint="eastAsia"/>
              </w:rPr>
              <w:t>信息</w:t>
            </w:r>
            <w:r w:rsidRPr="006B1E44">
              <w:rPr>
                <w:rFonts w:ascii="Arial" w:eastAsia="华文中宋" w:hAnsi="Arial" w:cs="Arial" w:hint="eastAsia"/>
              </w:rPr>
              <w:t xml:space="preserve"> </w:t>
            </w:r>
            <w:r w:rsidRPr="006B1E44">
              <w:rPr>
                <w:rFonts w:ascii="Arial" w:eastAsia="华文中宋" w:hAnsi="Arial" w:cs="Arial"/>
              </w:rPr>
              <w:t xml:space="preserve"> product_attrs</w:t>
            </w:r>
            <w:r w:rsidR="00DF4E4A">
              <w:rPr>
                <w:rFonts w:ascii="Arial" w:eastAsia="华文中宋" w:hAnsi="Arial" w:cs="Arial" w:hint="eastAsia"/>
              </w:rPr>
              <w:t>表示属性</w:t>
            </w:r>
          </w:p>
        </w:tc>
      </w:tr>
      <w:tr w:rsidR="001A7633" w:rsidTr="009D63E7">
        <w:tc>
          <w:tcPr>
            <w:tcW w:w="1473" w:type="dxa"/>
          </w:tcPr>
          <w:p w:rsidR="001A7633" w:rsidRDefault="001A763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404" w:type="dxa"/>
          </w:tcPr>
          <w:p w:rsidR="001A7633" w:rsidRDefault="001A763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58" w:type="dxa"/>
          </w:tcPr>
          <w:p w:rsidR="001A7633" w:rsidRDefault="001A7633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84" w:type="dxa"/>
          </w:tcPr>
          <w:p w:rsidR="001A7633" w:rsidRDefault="001A763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257" w:type="dxa"/>
          </w:tcPr>
          <w:p w:rsidR="001A7633" w:rsidRDefault="001A763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1A7633" w:rsidRDefault="001A7633" w:rsidP="001A7633"/>
    <w:p w:rsidR="00714636" w:rsidRDefault="00714636"/>
    <w:p w:rsidR="00F52DA3" w:rsidRDefault="00F52DA3" w:rsidP="0084517E">
      <w:pPr>
        <w:pStyle w:val="3"/>
        <w:numPr>
          <w:ilvl w:val="2"/>
          <w:numId w:val="65"/>
        </w:numPr>
      </w:pPr>
      <w:r>
        <w:rPr>
          <w:rFonts w:hint="eastAsia"/>
        </w:rPr>
        <w:t>获取店铺订单列表</w:t>
      </w:r>
    </w:p>
    <w:p w:rsidR="00F52DA3" w:rsidRDefault="00F52DA3" w:rsidP="00F52DA3">
      <w:pPr>
        <w:pStyle w:val="15"/>
        <w:numPr>
          <w:ilvl w:val="0"/>
          <w:numId w:val="57"/>
        </w:numPr>
        <w:ind w:firstLineChars="0"/>
      </w:pPr>
      <w:r>
        <w:rPr>
          <w:rFonts w:hint="eastAsia"/>
        </w:rPr>
        <w:t>接口地址</w:t>
      </w:r>
    </w:p>
    <w:p w:rsidR="00F52DA3" w:rsidRDefault="00F52DA3" w:rsidP="00F52DA3">
      <w:pPr>
        <w:pStyle w:val="15"/>
        <w:ind w:left="780" w:firstLineChars="0" w:firstLine="0"/>
      </w:pPr>
      <w:r>
        <w:t>/</w:t>
      </w:r>
      <w:r w:rsidR="009D63E7" w:rsidRPr="009D63E7">
        <w:t>trade/order</w:t>
      </w:r>
      <w:r>
        <w:t>/</w:t>
      </w:r>
      <w:r w:rsidR="00D52849" w:rsidRPr="00690B78">
        <w:t>getShopOrderList</w:t>
      </w:r>
    </w:p>
    <w:p w:rsidR="00F52DA3" w:rsidRDefault="00F52DA3" w:rsidP="00F52DA3">
      <w:pPr>
        <w:pStyle w:val="15"/>
        <w:numPr>
          <w:ilvl w:val="0"/>
          <w:numId w:val="5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F52DA3" w:rsidTr="00216431">
        <w:tc>
          <w:tcPr>
            <w:tcW w:w="1577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30701" w:rsidTr="00216431">
        <w:tc>
          <w:tcPr>
            <w:tcW w:w="1577" w:type="dxa"/>
          </w:tcPr>
          <w:p w:rsidR="00A30701" w:rsidRDefault="00A30701" w:rsidP="00216431">
            <w:pPr>
              <w:rPr>
                <w:rFonts w:ascii="Arial" w:hAnsi="Arial" w:cs="Arial"/>
              </w:rPr>
            </w:pPr>
            <w:r w:rsidRPr="003D51E5">
              <w:rPr>
                <w:rFonts w:ascii="Arial" w:eastAsia="华文中宋" w:hAnsi="Arial" w:cs="Arial"/>
              </w:rPr>
              <w:t>shopId</w:t>
            </w:r>
          </w:p>
        </w:tc>
        <w:tc>
          <w:tcPr>
            <w:tcW w:w="1347" w:type="dxa"/>
          </w:tcPr>
          <w:p w:rsidR="00A30701" w:rsidRDefault="00A30701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30701" w:rsidRDefault="00A30701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30701" w:rsidRDefault="00A30701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30701" w:rsidRDefault="00A57829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店铺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F52DA3" w:rsidTr="00216431">
        <w:tc>
          <w:tcPr>
            <w:tcW w:w="1577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status</w:t>
            </w:r>
          </w:p>
        </w:tc>
        <w:tc>
          <w:tcPr>
            <w:tcW w:w="1347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52DA3" w:rsidRDefault="00A32F9F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0-</w:t>
            </w:r>
            <w:r>
              <w:rPr>
                <w:rFonts w:ascii="Arial" w:hAnsi="Arial" w:cs="Arial" w:hint="eastAsia"/>
              </w:rPr>
              <w:t>全部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待付款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待发货</w:t>
            </w:r>
            <w:r>
              <w:rPr>
                <w:rFonts w:ascii="Arial" w:hAnsi="Arial" w:cs="Arial" w:hint="eastAsia"/>
              </w:rPr>
              <w:t xml:space="preserve"> 3-</w:t>
            </w:r>
            <w:r>
              <w:rPr>
                <w:rFonts w:ascii="Arial" w:hAnsi="Arial" w:cs="Arial" w:hint="eastAsia"/>
              </w:rPr>
              <w:t>待收货</w:t>
            </w:r>
            <w:r>
              <w:rPr>
                <w:rFonts w:ascii="Arial" w:hAnsi="Arial" w:cs="Arial" w:hint="eastAsia"/>
              </w:rPr>
              <w:t xml:space="preserve"> 4-</w:t>
            </w:r>
            <w:r>
              <w:rPr>
                <w:rFonts w:ascii="Arial" w:hAnsi="Arial" w:cs="Arial" w:hint="eastAsia"/>
              </w:rPr>
              <w:t>待评价</w:t>
            </w:r>
            <w:r>
              <w:rPr>
                <w:rFonts w:ascii="Arial" w:hAnsi="Arial" w:cs="Arial" w:hint="eastAsia"/>
              </w:rPr>
              <w:t>5-</w:t>
            </w:r>
            <w:r>
              <w:rPr>
                <w:rFonts w:ascii="Arial" w:hAnsi="Arial" w:cs="Arial" w:hint="eastAsia"/>
              </w:rPr>
              <w:t>售后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 w:hint="eastAsia"/>
              </w:rPr>
              <w:t>退款</w:t>
            </w:r>
          </w:p>
        </w:tc>
      </w:tr>
      <w:tr w:rsidR="00827980" w:rsidTr="00216431">
        <w:tc>
          <w:tcPr>
            <w:tcW w:w="1577" w:type="dxa"/>
          </w:tcPr>
          <w:p w:rsidR="00827980" w:rsidRPr="008E42ED" w:rsidRDefault="00827980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</w:t>
            </w:r>
            <w:r>
              <w:rPr>
                <w:rFonts w:ascii="Arial" w:eastAsia="华文中宋" w:hAnsi="Arial" w:cs="Arial" w:hint="eastAsia"/>
              </w:rPr>
              <w:t>age</w:t>
            </w:r>
            <w:r w:rsidRPr="008E42ED">
              <w:rPr>
                <w:rFonts w:ascii="Arial" w:eastAsia="华文中宋" w:hAnsi="Arial" w:cs="Arial"/>
              </w:rPr>
              <w:t>Size</w:t>
            </w:r>
          </w:p>
        </w:tc>
        <w:tc>
          <w:tcPr>
            <w:tcW w:w="1347" w:type="dxa"/>
          </w:tcPr>
          <w:p w:rsidR="00827980" w:rsidRDefault="0082798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05" w:type="dxa"/>
          </w:tcPr>
          <w:p w:rsidR="00827980" w:rsidRDefault="00827980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27980" w:rsidRDefault="0082798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27980" w:rsidRDefault="0082798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每页显示多少条</w:t>
            </w:r>
          </w:p>
        </w:tc>
      </w:tr>
      <w:tr w:rsidR="00827980" w:rsidTr="00216431">
        <w:tc>
          <w:tcPr>
            <w:tcW w:w="1577" w:type="dxa"/>
          </w:tcPr>
          <w:p w:rsidR="00827980" w:rsidRPr="008E42ED" w:rsidRDefault="00827980" w:rsidP="00216431">
            <w:pPr>
              <w:rPr>
                <w:rFonts w:ascii="Arial" w:eastAsia="华文中宋" w:hAnsi="Arial" w:cs="Arial"/>
              </w:rPr>
            </w:pPr>
            <w:r w:rsidRPr="008E42ED">
              <w:rPr>
                <w:rFonts w:ascii="Arial" w:eastAsia="华文中宋" w:hAnsi="Arial" w:cs="Arial"/>
              </w:rPr>
              <w:t>pageIndex</w:t>
            </w:r>
          </w:p>
        </w:tc>
        <w:tc>
          <w:tcPr>
            <w:tcW w:w="1347" w:type="dxa"/>
          </w:tcPr>
          <w:p w:rsidR="00827980" w:rsidRDefault="0082798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 w:hint="eastAsia"/>
              </w:rPr>
              <w:t>nt</w:t>
            </w:r>
          </w:p>
        </w:tc>
        <w:tc>
          <w:tcPr>
            <w:tcW w:w="1105" w:type="dxa"/>
          </w:tcPr>
          <w:p w:rsidR="00827980" w:rsidRDefault="00827980" w:rsidP="00216431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27980" w:rsidRDefault="00827980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27980" w:rsidRPr="003B0750" w:rsidRDefault="00827980" w:rsidP="00216431">
            <w:pPr>
              <w:rPr>
                <w:rFonts w:ascii="Arial" w:hAnsi="Arial" w:cs="Arial"/>
                <w:color w:val="FF0000"/>
              </w:rPr>
            </w:pPr>
            <w:r w:rsidRPr="003B0750">
              <w:rPr>
                <w:rFonts w:ascii="Arial" w:hAnsi="Arial" w:cs="Arial" w:hint="eastAsia"/>
                <w:color w:val="FF0000"/>
              </w:rPr>
              <w:t>第几页，从</w:t>
            </w:r>
            <w:r w:rsidRPr="003B0750">
              <w:rPr>
                <w:rFonts w:ascii="Arial" w:hAnsi="Arial" w:cs="Arial" w:hint="eastAsia"/>
                <w:color w:val="FF0000"/>
              </w:rPr>
              <w:t>0</w:t>
            </w:r>
            <w:r w:rsidRPr="003B0750">
              <w:rPr>
                <w:rFonts w:ascii="Arial" w:hAnsi="Arial" w:cs="Arial" w:hint="eastAsia"/>
                <w:color w:val="FF0000"/>
              </w:rPr>
              <w:t>开始</w:t>
            </w:r>
          </w:p>
        </w:tc>
      </w:tr>
      <w:tr w:rsidR="00F52DA3" w:rsidTr="00216431">
        <w:tc>
          <w:tcPr>
            <w:tcW w:w="1577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F52DA3" w:rsidTr="00216431">
        <w:tc>
          <w:tcPr>
            <w:tcW w:w="1577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F52DA3" w:rsidTr="00216431">
        <w:tc>
          <w:tcPr>
            <w:tcW w:w="1577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F52DA3" w:rsidRDefault="00F52DA3" w:rsidP="00F52DA3">
      <w:pPr>
        <w:pStyle w:val="15"/>
        <w:numPr>
          <w:ilvl w:val="0"/>
          <w:numId w:val="57"/>
        </w:numPr>
        <w:ind w:firstLineChars="0"/>
        <w:rPr>
          <w:vanish/>
        </w:rPr>
      </w:pPr>
      <w:r w:rsidRPr="00F52DA3">
        <w:rPr>
          <w:rFonts w:hint="eastAsia"/>
        </w:rPr>
        <w:t>响应</w:t>
      </w: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3"/>
        <w:gridCol w:w="1404"/>
        <w:gridCol w:w="1058"/>
        <w:gridCol w:w="884"/>
        <w:gridCol w:w="3257"/>
      </w:tblGrid>
      <w:tr w:rsidR="00F52DA3" w:rsidTr="00216431">
        <w:tc>
          <w:tcPr>
            <w:tcW w:w="1473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404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58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84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57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52DA3" w:rsidTr="00216431">
        <w:tc>
          <w:tcPr>
            <w:tcW w:w="1473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order_list</w:t>
            </w:r>
          </w:p>
        </w:tc>
        <w:tc>
          <w:tcPr>
            <w:tcW w:w="1404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list&lt;order&gt;</w:t>
            </w:r>
          </w:p>
        </w:tc>
        <w:tc>
          <w:tcPr>
            <w:tcW w:w="1058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</w:p>
        </w:tc>
        <w:tc>
          <w:tcPr>
            <w:tcW w:w="884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257" w:type="dxa"/>
          </w:tcPr>
          <w:p w:rsidR="00F52DA3" w:rsidRDefault="00F52DA3" w:rsidP="002164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订单列表</w:t>
            </w:r>
          </w:p>
        </w:tc>
      </w:tr>
      <w:tr w:rsidR="00F52DA3" w:rsidTr="00216431">
        <w:tc>
          <w:tcPr>
            <w:tcW w:w="1473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404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58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84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257" w:type="dxa"/>
          </w:tcPr>
          <w:p w:rsidR="00F52DA3" w:rsidRDefault="00F52DA3" w:rsidP="00216431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F52DA3" w:rsidRDefault="00F52DA3" w:rsidP="00F52DA3"/>
    <w:p w:rsidR="00F52DA3" w:rsidRDefault="00F52DA3"/>
    <w:p w:rsidR="00F52DA3" w:rsidRDefault="00F52DA3"/>
    <w:p w:rsidR="00D31E42" w:rsidRDefault="00D31E42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lastRenderedPageBreak/>
        <w:t>支付宝支付</w:t>
      </w:r>
    </w:p>
    <w:p w:rsidR="00D31E42" w:rsidRDefault="00D31E42" w:rsidP="00D31E42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提交场景</w:t>
      </w:r>
    </w:p>
    <w:p w:rsidR="00D31E42" w:rsidRDefault="00D31E42" w:rsidP="00D31E42">
      <w:pPr>
        <w:ind w:left="420"/>
      </w:pPr>
      <w:r>
        <w:rPr>
          <w:rFonts w:hint="eastAsia"/>
        </w:rPr>
        <w:t>充值时提交</w:t>
      </w:r>
    </w:p>
    <w:p w:rsidR="00D31E42" w:rsidRDefault="00D31E42" w:rsidP="00D31E42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D31E42" w:rsidRDefault="00D31E42" w:rsidP="00D31E42">
      <w:pPr>
        <w:pStyle w:val="15"/>
        <w:ind w:left="780" w:firstLineChars="0" w:firstLine="0"/>
      </w:pPr>
      <w:r>
        <w:t>/trade/postPayRecode</w:t>
      </w:r>
    </w:p>
    <w:p w:rsidR="00D31E42" w:rsidRDefault="00D31E42" w:rsidP="00D31E42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D31E42" w:rsidTr="007B142D">
        <w:tc>
          <w:tcPr>
            <w:tcW w:w="1577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31E42" w:rsidTr="007B142D">
        <w:tc>
          <w:tcPr>
            <w:tcW w:w="1577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47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ID,</w:t>
            </w:r>
            <w:r>
              <w:rPr>
                <w:rFonts w:ascii="Arial" w:hAnsi="Arial" w:cs="Arial" w:hint="eastAsia"/>
              </w:rPr>
              <w:t>第三方支付平台订单号</w:t>
            </w:r>
          </w:p>
        </w:tc>
      </w:tr>
      <w:tr w:rsidR="00D31E42" w:rsidTr="007B142D">
        <w:tc>
          <w:tcPr>
            <w:tcW w:w="1577" w:type="dxa"/>
          </w:tcPr>
          <w:p w:rsidR="00D31E42" w:rsidRPr="005F520F" w:rsidRDefault="00D31E42" w:rsidP="007B142D">
            <w:pPr>
              <w:rPr>
                <w:rFonts w:ascii="Arial" w:hAnsi="Arial" w:cs="Arial"/>
                <w:color w:val="FF0000"/>
              </w:rPr>
            </w:pPr>
            <w:r w:rsidRPr="005F520F">
              <w:rPr>
                <w:rFonts w:ascii="Arial" w:hAnsi="Arial" w:cs="Arial" w:hint="eastAsia"/>
                <w:color w:val="FF0000"/>
              </w:rPr>
              <w:t>chargeId</w:t>
            </w:r>
          </w:p>
        </w:tc>
        <w:tc>
          <w:tcPr>
            <w:tcW w:w="1347" w:type="dxa"/>
          </w:tcPr>
          <w:p w:rsidR="00D31E42" w:rsidRPr="005F520F" w:rsidRDefault="00D31E42" w:rsidP="007B142D">
            <w:pPr>
              <w:rPr>
                <w:rFonts w:ascii="Arial" w:hAnsi="Arial" w:cs="Arial"/>
                <w:color w:val="FF0000"/>
              </w:rPr>
            </w:pPr>
            <w:r w:rsidRPr="005F520F"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D31E42" w:rsidRPr="005F520F" w:rsidRDefault="00D31E42" w:rsidP="007B142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D31E42" w:rsidRPr="005F520F" w:rsidRDefault="00D31E42" w:rsidP="007B14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是</w:t>
            </w:r>
          </w:p>
        </w:tc>
        <w:tc>
          <w:tcPr>
            <w:tcW w:w="3178" w:type="dxa"/>
          </w:tcPr>
          <w:p w:rsidR="00D31E42" w:rsidRPr="005F520F" w:rsidRDefault="00D31E42" w:rsidP="007B142D">
            <w:pPr>
              <w:rPr>
                <w:rFonts w:ascii="Arial" w:hAnsi="Arial" w:cs="Arial"/>
                <w:color w:val="FF0000"/>
              </w:rPr>
            </w:pPr>
            <w:r w:rsidRPr="005F520F">
              <w:rPr>
                <w:rFonts w:ascii="Arial" w:hAnsi="Arial" w:cs="Arial" w:hint="eastAsia"/>
                <w:color w:val="FF0000"/>
              </w:rPr>
              <w:t>充值的节钞信息</w:t>
            </w:r>
            <w:r w:rsidRPr="005F520F">
              <w:rPr>
                <w:rFonts w:ascii="Arial" w:hAnsi="Arial" w:cs="Arial" w:hint="eastAsia"/>
                <w:color w:val="FF0000"/>
              </w:rPr>
              <w:t>id,</w:t>
            </w:r>
            <w:r w:rsidRPr="005F520F">
              <w:rPr>
                <w:rFonts w:ascii="Arial" w:hAnsi="Arial" w:cs="Arial" w:hint="eastAsia"/>
                <w:color w:val="FF0000"/>
              </w:rPr>
              <w:t>当为充值是传递</w:t>
            </w:r>
          </w:p>
        </w:tc>
      </w:tr>
      <w:tr w:rsidR="009E1F96" w:rsidTr="007B142D">
        <w:tc>
          <w:tcPr>
            <w:tcW w:w="1577" w:type="dxa"/>
          </w:tcPr>
          <w:p w:rsidR="009E1F96" w:rsidRPr="006C1A6B" w:rsidRDefault="00275A95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bussness</w:t>
            </w:r>
            <w:r w:rsidR="009E1F96" w:rsidRPr="006C1A6B">
              <w:rPr>
                <w:rFonts w:ascii="Arial" w:hAnsi="Arial" w:cs="Arial"/>
              </w:rPr>
              <w:t>Id</w:t>
            </w:r>
          </w:p>
        </w:tc>
        <w:tc>
          <w:tcPr>
            <w:tcW w:w="1347" w:type="dxa"/>
          </w:tcPr>
          <w:p w:rsidR="009E1F96" w:rsidRPr="005F520F" w:rsidRDefault="00CC3A89" w:rsidP="007B142D">
            <w:pPr>
              <w:rPr>
                <w:rFonts w:ascii="Arial" w:hAnsi="Arial" w:cs="Arial"/>
                <w:color w:val="FF0000"/>
              </w:rPr>
            </w:pPr>
            <w:r w:rsidRPr="005F520F"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9E1F96" w:rsidRPr="005F520F" w:rsidRDefault="009E1F96" w:rsidP="007B142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9E1F96" w:rsidRDefault="00CC3A89" w:rsidP="007B14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9E1F96" w:rsidRPr="005F520F" w:rsidRDefault="00275A95" w:rsidP="007B14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业务对象</w:t>
            </w:r>
            <w:r w:rsidR="009E1F96">
              <w:rPr>
                <w:rFonts w:ascii="Arial" w:hAnsi="Arial" w:cs="Arial" w:hint="eastAsia"/>
                <w:color w:val="FF0000"/>
              </w:rPr>
              <w:t>id</w:t>
            </w:r>
          </w:p>
        </w:tc>
      </w:tr>
      <w:tr w:rsidR="00854AB0" w:rsidTr="007B142D">
        <w:tc>
          <w:tcPr>
            <w:tcW w:w="1577" w:type="dxa"/>
          </w:tcPr>
          <w:p w:rsidR="00854AB0" w:rsidRPr="006C1A6B" w:rsidRDefault="00854AB0" w:rsidP="007B142D">
            <w:pPr>
              <w:rPr>
                <w:rFonts w:ascii="Arial" w:hAnsi="Arial" w:cs="Arial"/>
              </w:rPr>
            </w:pPr>
            <w:r w:rsidRPr="006C1A6B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854AB0" w:rsidRPr="005F520F" w:rsidRDefault="00854AB0" w:rsidP="007B142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105" w:type="dxa"/>
          </w:tcPr>
          <w:p w:rsidR="00854AB0" w:rsidRPr="005F520F" w:rsidRDefault="00854AB0" w:rsidP="007B142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854AB0" w:rsidRDefault="00854AB0" w:rsidP="007B142D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178" w:type="dxa"/>
          </w:tcPr>
          <w:p w:rsidR="00854AB0" w:rsidRDefault="00854AB0" w:rsidP="007B142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支付类型</w:t>
            </w:r>
            <w:r>
              <w:rPr>
                <w:rFonts w:ascii="Arial" w:hAnsi="Arial" w:cs="Arial" w:hint="eastAsia"/>
                <w:color w:val="FF0000"/>
              </w:rPr>
              <w:t xml:space="preserve"> 1-</w:t>
            </w:r>
            <w:r>
              <w:rPr>
                <w:rFonts w:ascii="Arial" w:hAnsi="Arial" w:cs="Arial" w:hint="eastAsia"/>
                <w:color w:val="FF0000"/>
              </w:rPr>
              <w:t>购买支付或预订</w:t>
            </w:r>
            <w:r w:rsidR="00852809">
              <w:rPr>
                <w:rFonts w:ascii="Arial" w:hAnsi="Arial" w:cs="Arial" w:hint="eastAsia"/>
                <w:color w:val="FF0000"/>
              </w:rPr>
              <w:t>2-</w:t>
            </w:r>
            <w:r w:rsidR="00852809">
              <w:rPr>
                <w:rFonts w:ascii="Arial" w:hAnsi="Arial" w:cs="Arial" w:hint="eastAsia"/>
                <w:color w:val="FF0000"/>
              </w:rPr>
              <w:t>普通充值</w:t>
            </w:r>
            <w:r w:rsidR="00852809">
              <w:rPr>
                <w:rFonts w:ascii="Arial" w:hAnsi="Arial" w:cs="Arial" w:hint="eastAsia"/>
                <w:color w:val="FF0000"/>
              </w:rPr>
              <w:t>, 3-</w:t>
            </w:r>
            <w:r w:rsidR="00852809">
              <w:rPr>
                <w:rFonts w:ascii="Arial" w:hAnsi="Arial" w:cs="Arial" w:hint="eastAsia"/>
                <w:color w:val="FF0000"/>
              </w:rPr>
              <w:t>会员充值</w:t>
            </w:r>
            <w:r w:rsidR="00852809">
              <w:rPr>
                <w:rFonts w:ascii="Arial" w:hAnsi="Arial" w:cs="Arial" w:hint="eastAsia"/>
                <w:color w:val="FF0000"/>
              </w:rPr>
              <w:t>4-</w:t>
            </w:r>
            <w:r w:rsidR="00852809">
              <w:rPr>
                <w:rFonts w:ascii="Arial" w:hAnsi="Arial" w:cs="Arial" w:hint="eastAsia"/>
                <w:color w:val="FF0000"/>
              </w:rPr>
              <w:t>商家充值</w:t>
            </w:r>
            <w:r w:rsidR="00F94AB4">
              <w:rPr>
                <w:rFonts w:ascii="Arial" w:hAnsi="Arial" w:cs="Arial" w:hint="eastAsia"/>
                <w:color w:val="FF0000"/>
              </w:rPr>
              <w:t xml:space="preserve"> 5-</w:t>
            </w:r>
            <w:r w:rsidR="00F94AB4">
              <w:rPr>
                <w:rFonts w:ascii="Arial" w:hAnsi="Arial" w:cs="Arial" w:hint="eastAsia"/>
                <w:color w:val="FF0000"/>
              </w:rPr>
              <w:t>保证金</w:t>
            </w:r>
          </w:p>
        </w:tc>
      </w:tr>
      <w:tr w:rsidR="00297DCB" w:rsidTr="007B142D">
        <w:tc>
          <w:tcPr>
            <w:tcW w:w="1577" w:type="dxa"/>
          </w:tcPr>
          <w:p w:rsidR="00297DCB" w:rsidRPr="00140E65" w:rsidRDefault="00297DCB" w:rsidP="00183CA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 w:hint="eastAsia"/>
                <w:color w:val="FF0000"/>
              </w:rPr>
              <w:t>price</w:t>
            </w:r>
          </w:p>
        </w:tc>
        <w:tc>
          <w:tcPr>
            <w:tcW w:w="1347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double</w:t>
            </w:r>
          </w:p>
        </w:tc>
        <w:tc>
          <w:tcPr>
            <w:tcW w:w="1105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充值的金额</w:t>
            </w:r>
          </w:p>
        </w:tc>
      </w:tr>
      <w:tr w:rsidR="00297DCB" w:rsidTr="007B142D">
        <w:tc>
          <w:tcPr>
            <w:tcW w:w="1577" w:type="dxa"/>
          </w:tcPr>
          <w:p w:rsidR="00297DCB" w:rsidRPr="00140E65" w:rsidRDefault="00297DCB" w:rsidP="00183CA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/>
                <w:color w:val="FF0000"/>
              </w:rPr>
              <w:t>number</w:t>
            </w:r>
          </w:p>
        </w:tc>
        <w:tc>
          <w:tcPr>
            <w:tcW w:w="1347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数量</w:t>
            </w:r>
          </w:p>
        </w:tc>
      </w:tr>
      <w:tr w:rsidR="00297DCB" w:rsidTr="007B142D">
        <w:tc>
          <w:tcPr>
            <w:tcW w:w="1577" w:type="dxa"/>
          </w:tcPr>
          <w:p w:rsidR="00297DCB" w:rsidRPr="00140E65" w:rsidRDefault="00297DCB" w:rsidP="00183CA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 w:hint="eastAsia"/>
                <w:color w:val="FF0000"/>
              </w:rPr>
              <w:t>name</w:t>
            </w:r>
          </w:p>
        </w:tc>
        <w:tc>
          <w:tcPr>
            <w:tcW w:w="1347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商品名称</w:t>
            </w:r>
          </w:p>
        </w:tc>
      </w:tr>
      <w:tr w:rsidR="00297DCB" w:rsidTr="007B142D">
        <w:tc>
          <w:tcPr>
            <w:tcW w:w="1577" w:type="dxa"/>
          </w:tcPr>
          <w:p w:rsidR="00297DCB" w:rsidRPr="00140E65" w:rsidRDefault="002E1A4F" w:rsidP="00183CA7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i</w:t>
            </w:r>
            <w:r w:rsidR="00297DCB" w:rsidRPr="00140E65">
              <w:rPr>
                <w:rFonts w:ascii="Arial" w:eastAsia="华文中宋" w:hAnsi="Arial" w:cs="Arial" w:hint="eastAsia"/>
                <w:color w:val="FF0000"/>
              </w:rPr>
              <w:t>d</w:t>
            </w:r>
          </w:p>
        </w:tc>
        <w:tc>
          <w:tcPr>
            <w:tcW w:w="1347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商品</w:t>
            </w:r>
            <w:r w:rsidRPr="00140E65">
              <w:rPr>
                <w:rFonts w:ascii="Arial" w:hAnsi="Arial" w:cs="Arial" w:hint="eastAsia"/>
                <w:color w:val="FF0000"/>
              </w:rPr>
              <w:t>id</w:t>
            </w:r>
          </w:p>
        </w:tc>
      </w:tr>
      <w:tr w:rsidR="00297DCB" w:rsidTr="007B142D">
        <w:tc>
          <w:tcPr>
            <w:tcW w:w="1577" w:type="dxa"/>
          </w:tcPr>
          <w:p w:rsidR="00297DCB" w:rsidRPr="00140E65" w:rsidRDefault="00297DCB" w:rsidP="00183CA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宋体" w:hAnsi="宋体" w:cs="宋体" w:hint="eastAsia"/>
                <w:color w:val="FF0000"/>
              </w:rPr>
              <w:t>t</w:t>
            </w:r>
            <w:r>
              <w:rPr>
                <w:rFonts w:ascii="宋体" w:hAnsi="宋体" w:cs="宋体" w:hint="eastAsia"/>
                <w:color w:val="FF0000"/>
              </w:rPr>
              <w:t>it</w:t>
            </w:r>
            <w:r w:rsidRPr="00140E65">
              <w:rPr>
                <w:rFonts w:ascii="宋体" w:hAnsi="宋体" w:cs="宋体" w:hint="eastAsia"/>
                <w:color w:val="FF0000"/>
              </w:rPr>
              <w:t>le</w:t>
            </w:r>
          </w:p>
        </w:tc>
        <w:tc>
          <w:tcPr>
            <w:tcW w:w="1347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商品描述</w:t>
            </w:r>
          </w:p>
        </w:tc>
      </w:tr>
      <w:tr w:rsidR="00297DCB" w:rsidTr="007B142D">
        <w:tc>
          <w:tcPr>
            <w:tcW w:w="1577" w:type="dxa"/>
          </w:tcPr>
          <w:p w:rsidR="00297DCB" w:rsidRPr="00140E65" w:rsidRDefault="00297DCB" w:rsidP="00183CA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/>
                <w:color w:val="FF0000"/>
              </w:rPr>
              <w:t>catId</w:t>
            </w:r>
          </w:p>
        </w:tc>
        <w:tc>
          <w:tcPr>
            <w:tcW w:w="1347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297DCB" w:rsidRPr="00140E65" w:rsidRDefault="00297DCB" w:rsidP="00183CA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记录名称</w:t>
            </w:r>
            <w:r w:rsidRPr="00140E65">
              <w:rPr>
                <w:rFonts w:ascii="Arial" w:hAnsi="Arial" w:cs="Arial" w:hint="eastAsia"/>
                <w:color w:val="FF0000"/>
              </w:rPr>
              <w:t>(</w:t>
            </w:r>
            <w:r w:rsidRPr="00140E65">
              <w:rPr>
                <w:rFonts w:ascii="Arial" w:hAnsi="Arial" w:cs="Arial" w:hint="eastAsia"/>
                <w:color w:val="FF0000"/>
              </w:rPr>
              <w:t>可作为支付页显示的订单名称</w:t>
            </w:r>
            <w:r w:rsidRPr="00140E65">
              <w:rPr>
                <w:rFonts w:ascii="Arial" w:hAnsi="Arial" w:cs="Arial" w:hint="eastAsia"/>
                <w:color w:val="FF0000"/>
              </w:rPr>
              <w:t>)</w:t>
            </w:r>
          </w:p>
        </w:tc>
      </w:tr>
      <w:tr w:rsidR="00297DCB" w:rsidTr="007B142D">
        <w:tc>
          <w:tcPr>
            <w:tcW w:w="1577" w:type="dxa"/>
          </w:tcPr>
          <w:p w:rsidR="00297DCB" w:rsidRPr="0055789B" w:rsidRDefault="00297DCB" w:rsidP="00183CA7">
            <w:pPr>
              <w:rPr>
                <w:rFonts w:ascii="Arial" w:eastAsia="华文中宋" w:hAnsi="Arial" w:cs="Arial"/>
                <w:color w:val="00B050"/>
              </w:rPr>
            </w:pPr>
            <w:r w:rsidRPr="0055789B">
              <w:rPr>
                <w:rFonts w:ascii="Arial" w:eastAsia="华文中宋" w:hAnsi="Arial" w:cs="Arial" w:hint="eastAsia"/>
                <w:color w:val="00B050"/>
              </w:rPr>
              <w:t>products</w:t>
            </w:r>
          </w:p>
        </w:tc>
        <w:tc>
          <w:tcPr>
            <w:tcW w:w="1347" w:type="dxa"/>
          </w:tcPr>
          <w:p w:rsidR="00297DCB" w:rsidRPr="0055789B" w:rsidRDefault="00297DCB" w:rsidP="00183CA7">
            <w:pPr>
              <w:rPr>
                <w:rFonts w:ascii="Arial" w:hAnsi="Arial" w:cs="Arial"/>
                <w:color w:val="00B050"/>
              </w:rPr>
            </w:pPr>
            <w:r w:rsidRPr="0055789B">
              <w:rPr>
                <w:rFonts w:ascii="Arial" w:hAnsi="Arial" w:cs="Arial" w:hint="eastAsia"/>
                <w:color w:val="00B050"/>
              </w:rPr>
              <w:t>String</w:t>
            </w:r>
          </w:p>
        </w:tc>
        <w:tc>
          <w:tcPr>
            <w:tcW w:w="1105" w:type="dxa"/>
          </w:tcPr>
          <w:p w:rsidR="00297DCB" w:rsidRPr="0055789B" w:rsidRDefault="00297DCB" w:rsidP="00183CA7">
            <w:pPr>
              <w:rPr>
                <w:rFonts w:ascii="Arial" w:hAnsi="Arial" w:cs="Arial"/>
                <w:color w:val="00B050"/>
              </w:rPr>
            </w:pPr>
          </w:p>
        </w:tc>
        <w:tc>
          <w:tcPr>
            <w:tcW w:w="869" w:type="dxa"/>
          </w:tcPr>
          <w:p w:rsidR="00297DCB" w:rsidRPr="0055789B" w:rsidRDefault="00297DCB" w:rsidP="00183CA7">
            <w:pPr>
              <w:rPr>
                <w:rFonts w:ascii="Arial" w:hAnsi="Arial" w:cs="Arial"/>
                <w:color w:val="00B05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297DCB" w:rsidRPr="0055789B" w:rsidRDefault="00297DCB" w:rsidP="00183CA7">
            <w:pPr>
              <w:rPr>
                <w:rFonts w:ascii="Arial" w:hAnsi="Arial" w:cs="Arial"/>
                <w:color w:val="00B050"/>
              </w:rPr>
            </w:pPr>
            <w:r w:rsidRPr="0055789B">
              <w:rPr>
                <w:rFonts w:ascii="Arial" w:hAnsi="Arial" w:cs="Arial"/>
                <w:color w:val="00B050"/>
              </w:rPr>
              <w:t>J</w:t>
            </w:r>
            <w:r w:rsidRPr="0055789B">
              <w:rPr>
                <w:rFonts w:ascii="Arial" w:hAnsi="Arial" w:cs="Arial" w:hint="eastAsia"/>
                <w:color w:val="00B050"/>
              </w:rPr>
              <w:t>son</w:t>
            </w:r>
            <w:r w:rsidRPr="0055789B">
              <w:rPr>
                <w:rFonts w:ascii="Arial" w:hAnsi="Arial" w:cs="Arial" w:hint="eastAsia"/>
                <w:color w:val="00B050"/>
              </w:rPr>
              <w:t>串，以上标红的参数拼接成</w:t>
            </w:r>
            <w:r w:rsidRPr="0055789B">
              <w:rPr>
                <w:rFonts w:ascii="Arial" w:hAnsi="Arial" w:cs="Arial" w:hint="eastAsia"/>
                <w:color w:val="00B050"/>
              </w:rPr>
              <w:t>json</w:t>
            </w:r>
            <w:r w:rsidRPr="0055789B">
              <w:rPr>
                <w:rFonts w:ascii="Arial" w:hAnsi="Arial" w:cs="Arial" w:hint="eastAsia"/>
                <w:color w:val="00B050"/>
              </w:rPr>
              <w:t>串赋予这个参数</w:t>
            </w:r>
          </w:p>
        </w:tc>
      </w:tr>
      <w:tr w:rsidR="00D31E42" w:rsidTr="007B142D">
        <w:tc>
          <w:tcPr>
            <w:tcW w:w="1577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347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状态：</w:t>
            </w:r>
          </w:p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：待支付</w:t>
            </w:r>
          </w:p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：交易成功</w:t>
            </w:r>
          </w:p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：等待收款</w:t>
            </w:r>
          </w:p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：交易成功且结束</w:t>
            </w:r>
          </w:p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（同步结算收入，增加商家账户余额）</w:t>
            </w:r>
          </w:p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-1</w:t>
            </w:r>
            <w:r>
              <w:rPr>
                <w:rFonts w:ascii="Arial" w:hAnsi="Arial" w:cs="Arial" w:hint="eastAsia"/>
              </w:rPr>
              <w:t>：关闭</w:t>
            </w:r>
            <w:r>
              <w:rPr>
                <w:rFonts w:ascii="Arial" w:hAnsi="Arial" w:cs="Arial" w:hint="eastAsia"/>
              </w:rPr>
              <w:t>',</w:t>
            </w:r>
          </w:p>
        </w:tc>
      </w:tr>
      <w:tr w:rsidR="00D31E42" w:rsidTr="007B142D">
        <w:tc>
          <w:tcPr>
            <w:tcW w:w="1577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347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D31E42" w:rsidTr="007B142D">
        <w:tc>
          <w:tcPr>
            <w:tcW w:w="1577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D31E42" w:rsidTr="007B142D">
        <w:tc>
          <w:tcPr>
            <w:tcW w:w="1577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  <w:tr w:rsidR="00D31E42" w:rsidTr="007B142D">
        <w:tc>
          <w:tcPr>
            <w:tcW w:w="1577" w:type="dxa"/>
          </w:tcPr>
          <w:p w:rsidR="00D31E42" w:rsidRDefault="00D31E42" w:rsidP="007B142D">
            <w:pPr>
              <w:rPr>
                <w:rFonts w:ascii="Monaco" w:hAnsi="Monaco" w:cs="Monaco"/>
                <w:color w:val="FF0000"/>
                <w:kern w:val="0"/>
                <w:sz w:val="22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payller</w:t>
            </w:r>
          </w:p>
        </w:tc>
        <w:tc>
          <w:tcPr>
            <w:tcW w:w="1347" w:type="dxa"/>
          </w:tcPr>
          <w:p w:rsidR="00D31E42" w:rsidRDefault="00D31E42" w:rsidP="007B142D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D31E42" w:rsidRDefault="00D31E42" w:rsidP="007B142D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D31E42" w:rsidRDefault="00D31E42" w:rsidP="007B142D">
            <w:pPr>
              <w:rPr>
                <w:rFonts w:ascii="Arial" w:eastAsia="华文中宋" w:hAnsi="Arial" w:cs="Arial"/>
                <w:color w:val="FF0000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支付平台</w:t>
            </w:r>
          </w:p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alipay</w:t>
            </w:r>
            <w:r>
              <w:rPr>
                <w:rFonts w:ascii="Arial" w:eastAsia="华文中宋" w:hAnsi="Arial" w:cs="Arial" w:hint="eastAsia"/>
              </w:rPr>
              <w:t>：支付宝</w:t>
            </w:r>
          </w:p>
          <w:p w:rsidR="00D31E42" w:rsidRDefault="00D31E42" w:rsidP="007B142D">
            <w:pPr>
              <w:rPr>
                <w:rFonts w:ascii="Arial" w:eastAsia="华文中宋" w:hAnsi="Arial" w:cs="Arial"/>
                <w:color w:val="FF0000"/>
              </w:rPr>
            </w:pPr>
            <w:r>
              <w:t>unionpay</w:t>
            </w:r>
            <w:r>
              <w:rPr>
                <w:rFonts w:hint="eastAsia"/>
              </w:rPr>
              <w:t>：银联</w:t>
            </w:r>
          </w:p>
        </w:tc>
      </w:tr>
    </w:tbl>
    <w:p w:rsidR="00D31E42" w:rsidRDefault="00D31E42" w:rsidP="00D31E42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D31E42" w:rsidTr="007B142D">
        <w:tc>
          <w:tcPr>
            <w:tcW w:w="1804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D31E42" w:rsidTr="007B142D">
        <w:tc>
          <w:tcPr>
            <w:tcW w:w="1804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pay_recode</w:t>
            </w:r>
          </w:p>
        </w:tc>
        <w:tc>
          <w:tcPr>
            <w:tcW w:w="2031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pay_recode</w:t>
            </w:r>
          </w:p>
        </w:tc>
        <w:tc>
          <w:tcPr>
            <w:tcW w:w="1275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充值记录</w:t>
            </w:r>
          </w:p>
        </w:tc>
      </w:tr>
      <w:tr w:rsidR="00D31E42" w:rsidTr="007B142D">
        <w:tc>
          <w:tcPr>
            <w:tcW w:w="1804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pay_account</w:t>
            </w:r>
          </w:p>
        </w:tc>
        <w:tc>
          <w:tcPr>
            <w:tcW w:w="2031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pay_account</w:t>
            </w:r>
          </w:p>
        </w:tc>
        <w:tc>
          <w:tcPr>
            <w:tcW w:w="1275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合作账号</w:t>
            </w:r>
          </w:p>
        </w:tc>
      </w:tr>
      <w:tr w:rsidR="00D31E42" w:rsidTr="007B142D">
        <w:tc>
          <w:tcPr>
            <w:tcW w:w="1804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状态</w:t>
            </w:r>
          </w:p>
        </w:tc>
      </w:tr>
      <w:tr w:rsidR="00D31E42" w:rsidTr="007B142D">
        <w:tc>
          <w:tcPr>
            <w:tcW w:w="1804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D31E42" w:rsidRDefault="00D31E42" w:rsidP="007B14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D31E42" w:rsidRDefault="00D31E42" w:rsidP="007B14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返回消息</w:t>
            </w:r>
          </w:p>
        </w:tc>
      </w:tr>
    </w:tbl>
    <w:p w:rsidR="00900C34" w:rsidRPr="00C7616A" w:rsidRDefault="00D26386" w:rsidP="00C7616A">
      <w:r>
        <w:rPr>
          <w:rFonts w:hint="eastAsia"/>
        </w:rPr>
        <w:t>返回</w:t>
      </w:r>
    </w:p>
    <w:p w:rsidR="008C6856" w:rsidRPr="00CE1DF8" w:rsidRDefault="00AE7392" w:rsidP="0084517E">
      <w:pPr>
        <w:pStyle w:val="3"/>
        <w:numPr>
          <w:ilvl w:val="2"/>
          <w:numId w:val="65"/>
        </w:numPr>
        <w:rPr>
          <w:b/>
          <w:color w:val="FF0000"/>
        </w:rPr>
      </w:pPr>
      <w:r>
        <w:rPr>
          <w:rFonts w:hint="eastAsia"/>
        </w:rPr>
        <w:t>余额</w:t>
      </w:r>
      <w:r w:rsidR="00A030FB">
        <w:rPr>
          <w:rFonts w:hint="eastAsia"/>
        </w:rPr>
        <w:t>支付</w:t>
      </w:r>
    </w:p>
    <w:p w:rsidR="008C6856" w:rsidRDefault="00DF0CC0" w:rsidP="006E1778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</w:t>
      </w:r>
      <w:r w:rsidR="00AE7392" w:rsidRPr="00AE7392">
        <w:t xml:space="preserve"> banlancePay</w:t>
      </w:r>
    </w:p>
    <w:p w:rsidR="008C6856" w:rsidRDefault="00DF0CC0" w:rsidP="006E1778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4D5773">
        <w:tc>
          <w:tcPr>
            <w:tcW w:w="1577" w:type="dxa"/>
          </w:tcPr>
          <w:p w:rsidR="004D5773" w:rsidRPr="006C1A6B" w:rsidRDefault="004D5773" w:rsidP="009D63E7">
            <w:pPr>
              <w:rPr>
                <w:rFonts w:ascii="Arial" w:hAnsi="Arial" w:cs="Arial"/>
              </w:rPr>
            </w:pPr>
            <w:r w:rsidRPr="006C1A6B">
              <w:rPr>
                <w:rFonts w:ascii="Arial" w:hAnsi="Arial" w:cs="Arial"/>
              </w:rPr>
              <w:t>orderId</w:t>
            </w:r>
          </w:p>
        </w:tc>
        <w:tc>
          <w:tcPr>
            <w:tcW w:w="1347" w:type="dxa"/>
          </w:tcPr>
          <w:p w:rsidR="004D5773" w:rsidRPr="00750DF2" w:rsidRDefault="004D5773" w:rsidP="009D63E7">
            <w:pPr>
              <w:rPr>
                <w:rFonts w:ascii="Arial" w:hAnsi="Arial" w:cs="Arial"/>
              </w:rPr>
            </w:pPr>
            <w:r w:rsidRPr="00750DF2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4D5773" w:rsidRPr="005F520F" w:rsidRDefault="004D5773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4D5773" w:rsidRPr="007658F2" w:rsidRDefault="004D5773" w:rsidP="009D63E7">
            <w:pPr>
              <w:rPr>
                <w:rFonts w:ascii="Arial" w:eastAsia="华文中宋" w:hAnsi="Arial" w:cs="Arial"/>
              </w:rPr>
            </w:pPr>
            <w:r w:rsidRPr="007658F2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D5773" w:rsidRPr="00A162AA" w:rsidRDefault="004D5773" w:rsidP="009D63E7">
            <w:pPr>
              <w:rPr>
                <w:rFonts w:ascii="Arial" w:hAnsi="Arial" w:cs="Arial"/>
              </w:rPr>
            </w:pPr>
            <w:r w:rsidRPr="00A162AA">
              <w:rPr>
                <w:rFonts w:ascii="Arial" w:hAnsi="Arial" w:cs="Arial" w:hint="eastAsia"/>
              </w:rPr>
              <w:t>订单</w:t>
            </w:r>
            <w:r w:rsidRPr="00A162AA">
              <w:rPr>
                <w:rFonts w:ascii="Arial" w:hAnsi="Arial" w:cs="Arial" w:hint="eastAsia"/>
              </w:rPr>
              <w:t>id</w:t>
            </w:r>
          </w:p>
        </w:tc>
      </w:tr>
      <w:tr w:rsidR="004D5773">
        <w:tc>
          <w:tcPr>
            <w:tcW w:w="1577" w:type="dxa"/>
          </w:tcPr>
          <w:p w:rsidR="004D5773" w:rsidRPr="006C1A6B" w:rsidRDefault="004D5773" w:rsidP="009D63E7">
            <w:pPr>
              <w:rPr>
                <w:rFonts w:ascii="Arial" w:hAnsi="Arial" w:cs="Arial"/>
              </w:rPr>
            </w:pPr>
            <w:r w:rsidRPr="006C1A6B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4D5773" w:rsidRPr="00750DF2" w:rsidRDefault="00D17A64" w:rsidP="009D63E7">
            <w:pPr>
              <w:rPr>
                <w:rFonts w:ascii="Arial" w:hAnsi="Arial" w:cs="Arial"/>
              </w:rPr>
            </w:pPr>
            <w:r w:rsidRPr="00750DF2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4D5773" w:rsidRPr="005F520F" w:rsidRDefault="004D5773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4D5773" w:rsidRPr="007658F2" w:rsidRDefault="00B85980" w:rsidP="009D63E7">
            <w:pPr>
              <w:rPr>
                <w:rFonts w:ascii="Arial" w:eastAsia="华文中宋" w:hAnsi="Arial" w:cs="Arial"/>
              </w:rPr>
            </w:pPr>
            <w:r w:rsidRPr="007658F2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7406F3" w:rsidRPr="00A162AA" w:rsidRDefault="007406F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FF0000"/>
              </w:rPr>
              <w:t>支付类型</w:t>
            </w:r>
            <w:r>
              <w:rPr>
                <w:rFonts w:ascii="Arial" w:hAnsi="Arial" w:cs="Arial" w:hint="eastAsia"/>
                <w:color w:val="FF0000"/>
              </w:rPr>
              <w:t xml:space="preserve"> 1-</w:t>
            </w:r>
            <w:r>
              <w:rPr>
                <w:rFonts w:ascii="Arial" w:hAnsi="Arial" w:cs="Arial" w:hint="eastAsia"/>
                <w:color w:val="FF0000"/>
              </w:rPr>
              <w:t>购买支付或预订</w:t>
            </w:r>
            <w:r>
              <w:rPr>
                <w:rFonts w:ascii="Arial" w:hAnsi="Arial" w:cs="Arial" w:hint="eastAsia"/>
                <w:color w:val="FF0000"/>
              </w:rPr>
              <w:t>2-</w:t>
            </w:r>
            <w:r>
              <w:rPr>
                <w:rFonts w:ascii="Arial" w:hAnsi="Arial" w:cs="Arial" w:hint="eastAsia"/>
                <w:color w:val="FF0000"/>
              </w:rPr>
              <w:t>普通充值</w:t>
            </w:r>
            <w:r>
              <w:rPr>
                <w:rFonts w:ascii="Arial" w:hAnsi="Arial" w:cs="Arial" w:hint="eastAsia"/>
                <w:color w:val="FF0000"/>
              </w:rPr>
              <w:t>, 3-</w:t>
            </w:r>
            <w:r>
              <w:rPr>
                <w:rFonts w:ascii="Arial" w:hAnsi="Arial" w:cs="Arial" w:hint="eastAsia"/>
                <w:color w:val="FF0000"/>
              </w:rPr>
              <w:t>会员充值</w:t>
            </w:r>
            <w:r>
              <w:rPr>
                <w:rFonts w:ascii="Arial" w:hAnsi="Arial" w:cs="Arial" w:hint="eastAsia"/>
                <w:color w:val="FF0000"/>
              </w:rPr>
              <w:t>4-</w:t>
            </w:r>
            <w:r>
              <w:rPr>
                <w:rFonts w:ascii="Arial" w:hAnsi="Arial" w:cs="Arial" w:hint="eastAsia"/>
                <w:color w:val="FF0000"/>
              </w:rPr>
              <w:t>商家充值</w:t>
            </w:r>
            <w:r>
              <w:rPr>
                <w:rFonts w:ascii="Arial" w:hAnsi="Arial" w:cs="Arial" w:hint="eastAsia"/>
                <w:color w:val="FF0000"/>
              </w:rPr>
              <w:t xml:space="preserve"> 5-</w:t>
            </w:r>
            <w:r>
              <w:rPr>
                <w:rFonts w:ascii="Arial" w:hAnsi="Arial" w:cs="Arial" w:hint="eastAsia"/>
                <w:color w:val="FF0000"/>
              </w:rPr>
              <w:t>保证金</w:t>
            </w:r>
          </w:p>
        </w:tc>
      </w:tr>
      <w:tr w:rsidR="004D5773">
        <w:tc>
          <w:tcPr>
            <w:tcW w:w="1577" w:type="dxa"/>
          </w:tcPr>
          <w:p w:rsidR="004D5773" w:rsidRDefault="004D577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money</w:t>
            </w:r>
          </w:p>
        </w:tc>
        <w:tc>
          <w:tcPr>
            <w:tcW w:w="1347" w:type="dxa"/>
          </w:tcPr>
          <w:p w:rsidR="004D5773" w:rsidRDefault="004D577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1105" w:type="dxa"/>
          </w:tcPr>
          <w:p w:rsidR="004D5773" w:rsidRDefault="004D5773" w:rsidP="009D63E7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4D5773" w:rsidRDefault="004D577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D5773" w:rsidRDefault="004D5773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充值的金额</w:t>
            </w:r>
          </w:p>
        </w:tc>
      </w:tr>
      <w:tr w:rsidR="004D5773">
        <w:tc>
          <w:tcPr>
            <w:tcW w:w="1577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4D5773">
        <w:tc>
          <w:tcPr>
            <w:tcW w:w="1577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4D5773" w:rsidRDefault="004D5773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 w:rsidTr="00C050A3">
        <w:trPr>
          <w:trHeight w:val="443"/>
        </w:trPr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 w:rsidTr="00C050A3">
        <w:trPr>
          <w:trHeight w:val="463"/>
        </w:trPr>
        <w:tc>
          <w:tcPr>
            <w:tcW w:w="1804" w:type="dxa"/>
          </w:tcPr>
          <w:p w:rsidR="008C6856" w:rsidRDefault="00412F9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s</w:t>
            </w:r>
            <w:r w:rsidR="00E62AB7">
              <w:rPr>
                <w:rFonts w:ascii="Arial" w:eastAsia="华文中宋" w:hAnsi="Arial" w:cs="Arial" w:hint="eastAsia"/>
              </w:rPr>
              <w:t>uccess</w:t>
            </w:r>
          </w:p>
        </w:tc>
        <w:tc>
          <w:tcPr>
            <w:tcW w:w="2031" w:type="dxa"/>
          </w:tcPr>
          <w:p w:rsidR="008C6856" w:rsidRDefault="00412F93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E52C9E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8C6856" w:rsidRDefault="00412F9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状态</w:t>
            </w:r>
          </w:p>
        </w:tc>
      </w:tr>
      <w:tr w:rsidR="00E62AB7" w:rsidTr="00C050A3">
        <w:trPr>
          <w:trHeight w:val="463"/>
        </w:trPr>
        <w:tc>
          <w:tcPr>
            <w:tcW w:w="1804" w:type="dxa"/>
          </w:tcPr>
          <w:p w:rsidR="00E62AB7" w:rsidRDefault="00412F9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E62AB7" w:rsidRDefault="004E12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E62AB7" w:rsidRDefault="00E62AB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E62AB7" w:rsidRDefault="00232DE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E62AB7" w:rsidRDefault="00220FF3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返回</w:t>
            </w:r>
            <w:r w:rsidR="00E064FA">
              <w:rPr>
                <w:rFonts w:ascii="Arial" w:eastAsia="华文中宋" w:hAnsi="Arial" w:cs="Arial" w:hint="eastAsia"/>
              </w:rPr>
              <w:t>消息</w:t>
            </w:r>
          </w:p>
        </w:tc>
      </w:tr>
    </w:tbl>
    <w:p w:rsidR="00D55D2F" w:rsidRDefault="00DF0CC0" w:rsidP="00E6576E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响应</w:t>
      </w:r>
    </w:p>
    <w:p w:rsidR="0036643A" w:rsidRDefault="0036643A" w:rsidP="00537EED">
      <w:pPr>
        <w:pStyle w:val="15"/>
        <w:ind w:firstLineChars="0" w:firstLine="0"/>
      </w:pPr>
    </w:p>
    <w:p w:rsidR="00AE7392" w:rsidRPr="00CE1DF8" w:rsidRDefault="00AE7392" w:rsidP="0084517E">
      <w:pPr>
        <w:pStyle w:val="3"/>
        <w:numPr>
          <w:ilvl w:val="2"/>
          <w:numId w:val="65"/>
        </w:numPr>
        <w:rPr>
          <w:b/>
          <w:color w:val="FF0000"/>
        </w:rPr>
      </w:pPr>
      <w:r>
        <w:rPr>
          <w:rFonts w:hint="eastAsia"/>
        </w:rPr>
        <w:t>微信支付</w:t>
      </w:r>
      <w:r w:rsidRPr="00CE1DF8">
        <w:rPr>
          <w:rFonts w:hint="eastAsia"/>
          <w:color w:val="FF0000"/>
        </w:rPr>
        <w:t>（</w:t>
      </w:r>
      <w:r w:rsidRPr="00CE1DF8">
        <w:rPr>
          <w:rFonts w:hint="eastAsia"/>
          <w:color w:val="FF0000"/>
        </w:rPr>
        <w:t>post</w:t>
      </w:r>
      <w:r w:rsidRPr="00CE1DF8">
        <w:rPr>
          <w:rFonts w:hint="eastAsia"/>
          <w:color w:val="FF0000"/>
        </w:rPr>
        <w:t>方式提交）</w:t>
      </w:r>
    </w:p>
    <w:p w:rsidR="00AE7392" w:rsidRDefault="00AE7392" w:rsidP="00AE7392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接口地址</w:t>
      </w:r>
    </w:p>
    <w:p w:rsidR="00AE7392" w:rsidRDefault="00AE7392" w:rsidP="00AE7392">
      <w:pPr>
        <w:pStyle w:val="15"/>
        <w:ind w:left="780" w:firstLineChars="0" w:firstLine="0"/>
      </w:pPr>
      <w:r>
        <w:t>/trade/</w:t>
      </w:r>
      <w:r w:rsidRPr="00972082">
        <w:t>postWxPay</w:t>
      </w:r>
    </w:p>
    <w:p w:rsidR="00AE7392" w:rsidRDefault="00AE7392" w:rsidP="00AE7392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AE7392" w:rsidTr="009D63E7">
        <w:tc>
          <w:tcPr>
            <w:tcW w:w="1577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E7392" w:rsidTr="009D63E7">
        <w:tc>
          <w:tcPr>
            <w:tcW w:w="1577" w:type="dxa"/>
          </w:tcPr>
          <w:p w:rsidR="00AE7392" w:rsidRPr="007C562B" w:rsidRDefault="00AE7392" w:rsidP="009D63E7">
            <w:pPr>
              <w:rPr>
                <w:rFonts w:ascii="Arial" w:eastAsia="华文中宋" w:hAnsi="Arial" w:cs="Arial"/>
              </w:rPr>
            </w:pPr>
            <w:r w:rsidRPr="007C562B">
              <w:rPr>
                <w:rFonts w:ascii="Arial" w:eastAsia="华文中宋" w:hAnsi="Arial" w:cs="Arial"/>
              </w:rPr>
              <w:t>chargeId</w:t>
            </w:r>
          </w:p>
        </w:tc>
        <w:tc>
          <w:tcPr>
            <w:tcW w:w="1347" w:type="dxa"/>
          </w:tcPr>
          <w:p w:rsidR="00AE7392" w:rsidRPr="00BA3EB3" w:rsidRDefault="00AE7392" w:rsidP="009D63E7">
            <w:pPr>
              <w:rPr>
                <w:rFonts w:ascii="Arial" w:eastAsia="华文中宋" w:hAnsi="Arial" w:cs="Arial"/>
              </w:rPr>
            </w:pPr>
            <w:r w:rsidRPr="00BA3EB3"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AE7392" w:rsidRPr="00BA3EB3" w:rsidRDefault="00AE7392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AE7392" w:rsidRPr="00BA3EB3" w:rsidRDefault="00AE7392" w:rsidP="009D63E7">
            <w:pPr>
              <w:rPr>
                <w:rFonts w:ascii="Arial" w:eastAsia="华文中宋" w:hAnsi="Arial" w:cs="Arial"/>
              </w:rPr>
            </w:pPr>
            <w:r w:rsidRPr="00BA3EB3"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AE7392" w:rsidRPr="00BA3EB3" w:rsidRDefault="00AE7392" w:rsidP="009D63E7">
            <w:pPr>
              <w:rPr>
                <w:rFonts w:ascii="Arial" w:eastAsia="华文中宋" w:hAnsi="Arial" w:cs="Arial"/>
              </w:rPr>
            </w:pPr>
            <w:r w:rsidRPr="00BA3EB3">
              <w:rPr>
                <w:rFonts w:ascii="Arial" w:eastAsia="华文中宋" w:hAnsi="Arial" w:cs="Arial" w:hint="eastAsia"/>
              </w:rPr>
              <w:t>充值的节钞信息</w:t>
            </w:r>
            <w:r w:rsidRPr="00BA3EB3">
              <w:rPr>
                <w:rFonts w:ascii="Arial" w:eastAsia="华文中宋" w:hAnsi="Arial" w:cs="Arial" w:hint="eastAsia"/>
              </w:rPr>
              <w:t>id,</w:t>
            </w:r>
            <w:r w:rsidRPr="00BA3EB3">
              <w:rPr>
                <w:rFonts w:ascii="Arial" w:eastAsia="华文中宋" w:hAnsi="Arial" w:cs="Arial" w:hint="eastAsia"/>
              </w:rPr>
              <w:t>当为充值是传递</w:t>
            </w:r>
          </w:p>
        </w:tc>
      </w:tr>
      <w:tr w:rsidR="00AE7392" w:rsidTr="009D63E7">
        <w:tc>
          <w:tcPr>
            <w:tcW w:w="1577" w:type="dxa"/>
          </w:tcPr>
          <w:p w:rsidR="00AE7392" w:rsidRPr="007C562B" w:rsidRDefault="00EB480F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 w:hint="eastAsia"/>
              </w:rPr>
              <w:t>bussness</w:t>
            </w:r>
            <w:r w:rsidRPr="006C1A6B">
              <w:rPr>
                <w:rFonts w:ascii="Arial" w:hAnsi="Arial" w:cs="Arial"/>
              </w:rPr>
              <w:t>Id</w:t>
            </w:r>
          </w:p>
        </w:tc>
        <w:tc>
          <w:tcPr>
            <w:tcW w:w="1347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105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</w:p>
        </w:tc>
        <w:tc>
          <w:tcPr>
            <w:tcW w:w="3178" w:type="dxa"/>
          </w:tcPr>
          <w:p w:rsidR="00AE7392" w:rsidRDefault="00EB480F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业务对象</w:t>
            </w:r>
            <w:r w:rsidR="00AE7392">
              <w:rPr>
                <w:rFonts w:ascii="Arial" w:hAnsi="Arial" w:cs="Arial" w:hint="eastAsia"/>
              </w:rPr>
              <w:t>id</w:t>
            </w:r>
          </w:p>
        </w:tc>
      </w:tr>
      <w:tr w:rsidR="005D3A69" w:rsidTr="009D63E7">
        <w:tc>
          <w:tcPr>
            <w:tcW w:w="1577" w:type="dxa"/>
          </w:tcPr>
          <w:p w:rsidR="005D3A69" w:rsidRPr="006C1A6B" w:rsidRDefault="005D3A69" w:rsidP="00183CA7">
            <w:pPr>
              <w:rPr>
                <w:rFonts w:ascii="Arial" w:hAnsi="Arial" w:cs="Arial"/>
              </w:rPr>
            </w:pPr>
            <w:r w:rsidRPr="006C1A6B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5D3A69" w:rsidRPr="005F520F" w:rsidRDefault="005D3A69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105" w:type="dxa"/>
          </w:tcPr>
          <w:p w:rsidR="005D3A69" w:rsidRPr="005F520F" w:rsidRDefault="005D3A69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5D3A69" w:rsidRDefault="005D3A69" w:rsidP="00183CA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178" w:type="dxa"/>
          </w:tcPr>
          <w:p w:rsidR="005D3A69" w:rsidRDefault="005D3A69" w:rsidP="00183CA7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支付类型</w:t>
            </w:r>
            <w:r>
              <w:rPr>
                <w:rFonts w:ascii="Arial" w:hAnsi="Arial" w:cs="Arial" w:hint="eastAsia"/>
                <w:color w:val="FF0000"/>
              </w:rPr>
              <w:t xml:space="preserve"> 1-</w:t>
            </w:r>
            <w:r>
              <w:rPr>
                <w:rFonts w:ascii="Arial" w:hAnsi="Arial" w:cs="Arial" w:hint="eastAsia"/>
                <w:color w:val="FF0000"/>
              </w:rPr>
              <w:t>购买支付或预订</w:t>
            </w:r>
            <w:r w:rsidR="00852809">
              <w:rPr>
                <w:rFonts w:ascii="Arial" w:hAnsi="Arial" w:cs="Arial" w:hint="eastAsia"/>
                <w:color w:val="FF0000"/>
              </w:rPr>
              <w:t>2-</w:t>
            </w:r>
            <w:r w:rsidR="00852809">
              <w:rPr>
                <w:rFonts w:ascii="Arial" w:hAnsi="Arial" w:cs="Arial" w:hint="eastAsia"/>
                <w:color w:val="FF0000"/>
              </w:rPr>
              <w:t>普通充值</w:t>
            </w:r>
            <w:r w:rsidR="00852809">
              <w:rPr>
                <w:rFonts w:ascii="Arial" w:hAnsi="Arial" w:cs="Arial" w:hint="eastAsia"/>
                <w:color w:val="FF0000"/>
              </w:rPr>
              <w:t>, 3-</w:t>
            </w:r>
            <w:r w:rsidR="00852809">
              <w:rPr>
                <w:rFonts w:ascii="Arial" w:hAnsi="Arial" w:cs="Arial" w:hint="eastAsia"/>
                <w:color w:val="FF0000"/>
              </w:rPr>
              <w:t>会员充值</w:t>
            </w:r>
            <w:r w:rsidR="00852809">
              <w:rPr>
                <w:rFonts w:ascii="Arial" w:hAnsi="Arial" w:cs="Arial" w:hint="eastAsia"/>
                <w:color w:val="FF0000"/>
              </w:rPr>
              <w:t>4-</w:t>
            </w:r>
            <w:r w:rsidR="00852809">
              <w:rPr>
                <w:rFonts w:ascii="Arial" w:hAnsi="Arial" w:cs="Arial" w:hint="eastAsia"/>
                <w:color w:val="FF0000"/>
              </w:rPr>
              <w:t>商家充值</w:t>
            </w:r>
          </w:p>
        </w:tc>
      </w:tr>
      <w:tr w:rsidR="00AE7392" w:rsidTr="009D63E7">
        <w:tc>
          <w:tcPr>
            <w:tcW w:w="1577" w:type="dxa"/>
          </w:tcPr>
          <w:p w:rsidR="00AE7392" w:rsidRPr="00140E65" w:rsidRDefault="00AE7392" w:rsidP="009D63E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 w:hint="eastAsia"/>
                <w:color w:val="FF0000"/>
              </w:rPr>
              <w:t>price</w:t>
            </w:r>
          </w:p>
        </w:tc>
        <w:tc>
          <w:tcPr>
            <w:tcW w:w="1347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double</w:t>
            </w:r>
          </w:p>
        </w:tc>
        <w:tc>
          <w:tcPr>
            <w:tcW w:w="1105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充值的金额</w:t>
            </w:r>
          </w:p>
        </w:tc>
      </w:tr>
      <w:tr w:rsidR="00AE7392" w:rsidTr="009D63E7">
        <w:tc>
          <w:tcPr>
            <w:tcW w:w="1577" w:type="dxa"/>
          </w:tcPr>
          <w:p w:rsidR="00AE7392" w:rsidRPr="00140E65" w:rsidRDefault="00AE7392" w:rsidP="009D63E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/>
                <w:color w:val="FF0000"/>
              </w:rPr>
              <w:t>number</w:t>
            </w:r>
          </w:p>
        </w:tc>
        <w:tc>
          <w:tcPr>
            <w:tcW w:w="1347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数量</w:t>
            </w:r>
          </w:p>
        </w:tc>
      </w:tr>
      <w:tr w:rsidR="00AE7392" w:rsidTr="009D63E7">
        <w:tc>
          <w:tcPr>
            <w:tcW w:w="1577" w:type="dxa"/>
          </w:tcPr>
          <w:p w:rsidR="00AE7392" w:rsidRPr="00140E65" w:rsidRDefault="00AE7392" w:rsidP="009D63E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 w:hint="eastAsia"/>
                <w:color w:val="FF0000"/>
              </w:rPr>
              <w:t>name</w:t>
            </w:r>
          </w:p>
        </w:tc>
        <w:tc>
          <w:tcPr>
            <w:tcW w:w="1347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商品名称</w:t>
            </w:r>
          </w:p>
        </w:tc>
      </w:tr>
      <w:tr w:rsidR="00AE7392" w:rsidTr="009D63E7">
        <w:tc>
          <w:tcPr>
            <w:tcW w:w="1577" w:type="dxa"/>
          </w:tcPr>
          <w:p w:rsidR="00AE7392" w:rsidRPr="00140E65" w:rsidRDefault="00AE7392" w:rsidP="009D63E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/>
                <w:color w:val="FF0000"/>
              </w:rPr>
              <w:t>I</w:t>
            </w:r>
            <w:r w:rsidRPr="00140E65">
              <w:rPr>
                <w:rFonts w:ascii="Arial" w:eastAsia="华文中宋" w:hAnsi="Arial" w:cs="Arial" w:hint="eastAsia"/>
                <w:color w:val="FF0000"/>
              </w:rPr>
              <w:t>d</w:t>
            </w:r>
          </w:p>
        </w:tc>
        <w:tc>
          <w:tcPr>
            <w:tcW w:w="1347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商品</w:t>
            </w:r>
            <w:r w:rsidRPr="00140E65">
              <w:rPr>
                <w:rFonts w:ascii="Arial" w:hAnsi="Arial" w:cs="Arial" w:hint="eastAsia"/>
                <w:color w:val="FF0000"/>
              </w:rPr>
              <w:t>id</w:t>
            </w:r>
          </w:p>
        </w:tc>
      </w:tr>
      <w:tr w:rsidR="00AE7392" w:rsidTr="009D63E7">
        <w:tc>
          <w:tcPr>
            <w:tcW w:w="1577" w:type="dxa"/>
          </w:tcPr>
          <w:p w:rsidR="00AE7392" w:rsidRPr="00140E65" w:rsidRDefault="00AE7392" w:rsidP="009D63E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宋体" w:hAnsi="宋体" w:cs="宋体" w:hint="eastAsia"/>
                <w:color w:val="FF0000"/>
              </w:rPr>
              <w:t>t</w:t>
            </w:r>
            <w:r>
              <w:rPr>
                <w:rFonts w:ascii="宋体" w:hAnsi="宋体" w:cs="宋体" w:hint="eastAsia"/>
                <w:color w:val="FF0000"/>
              </w:rPr>
              <w:t>it</w:t>
            </w:r>
            <w:r w:rsidRPr="00140E65">
              <w:rPr>
                <w:rFonts w:ascii="宋体" w:hAnsi="宋体" w:cs="宋体" w:hint="eastAsia"/>
                <w:color w:val="FF0000"/>
              </w:rPr>
              <w:t>le</w:t>
            </w:r>
          </w:p>
        </w:tc>
        <w:tc>
          <w:tcPr>
            <w:tcW w:w="1347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商品描述</w:t>
            </w:r>
          </w:p>
        </w:tc>
      </w:tr>
      <w:tr w:rsidR="00AE7392" w:rsidTr="009D63E7">
        <w:tc>
          <w:tcPr>
            <w:tcW w:w="1577" w:type="dxa"/>
          </w:tcPr>
          <w:p w:rsidR="00AE7392" w:rsidRPr="00140E65" w:rsidRDefault="00AE7392" w:rsidP="009D63E7">
            <w:pPr>
              <w:rPr>
                <w:rFonts w:ascii="Arial" w:eastAsia="华文中宋" w:hAnsi="Arial" w:cs="Arial"/>
                <w:color w:val="FF0000"/>
              </w:rPr>
            </w:pPr>
            <w:r w:rsidRPr="00140E65">
              <w:rPr>
                <w:rFonts w:ascii="Arial" w:eastAsia="华文中宋" w:hAnsi="Arial" w:cs="Arial"/>
                <w:color w:val="FF0000"/>
              </w:rPr>
              <w:t>catId</w:t>
            </w:r>
          </w:p>
        </w:tc>
        <w:tc>
          <w:tcPr>
            <w:tcW w:w="1347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1105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Pr="00140E65" w:rsidRDefault="00AE7392" w:rsidP="009D63E7">
            <w:pPr>
              <w:rPr>
                <w:rFonts w:ascii="Arial" w:hAnsi="Arial" w:cs="Arial"/>
                <w:color w:val="FF000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记录名称</w:t>
            </w:r>
            <w:r w:rsidRPr="00140E65">
              <w:rPr>
                <w:rFonts w:ascii="Arial" w:hAnsi="Arial" w:cs="Arial" w:hint="eastAsia"/>
                <w:color w:val="FF0000"/>
              </w:rPr>
              <w:t>(</w:t>
            </w:r>
            <w:r w:rsidRPr="00140E65">
              <w:rPr>
                <w:rFonts w:ascii="Arial" w:hAnsi="Arial" w:cs="Arial" w:hint="eastAsia"/>
                <w:color w:val="FF0000"/>
              </w:rPr>
              <w:t>可作为支付页显示的订单名称</w:t>
            </w:r>
            <w:r w:rsidRPr="00140E65">
              <w:rPr>
                <w:rFonts w:ascii="Arial" w:hAnsi="Arial" w:cs="Arial" w:hint="eastAsia"/>
                <w:color w:val="FF0000"/>
              </w:rPr>
              <w:t>)</w:t>
            </w:r>
          </w:p>
        </w:tc>
      </w:tr>
      <w:tr w:rsidR="00AE7392" w:rsidTr="009D63E7">
        <w:tc>
          <w:tcPr>
            <w:tcW w:w="1577" w:type="dxa"/>
          </w:tcPr>
          <w:p w:rsidR="00AE7392" w:rsidRPr="0055789B" w:rsidRDefault="00AE7392" w:rsidP="009D63E7">
            <w:pPr>
              <w:rPr>
                <w:rFonts w:ascii="Arial" w:eastAsia="华文中宋" w:hAnsi="Arial" w:cs="Arial"/>
                <w:color w:val="00B050"/>
              </w:rPr>
            </w:pPr>
            <w:r w:rsidRPr="0055789B">
              <w:rPr>
                <w:rFonts w:ascii="Arial" w:eastAsia="华文中宋" w:hAnsi="Arial" w:cs="Arial" w:hint="eastAsia"/>
                <w:color w:val="00B050"/>
              </w:rPr>
              <w:t>products</w:t>
            </w:r>
          </w:p>
        </w:tc>
        <w:tc>
          <w:tcPr>
            <w:tcW w:w="1347" w:type="dxa"/>
          </w:tcPr>
          <w:p w:rsidR="00AE7392" w:rsidRPr="0055789B" w:rsidRDefault="00AE7392" w:rsidP="009D63E7">
            <w:pPr>
              <w:rPr>
                <w:rFonts w:ascii="Arial" w:hAnsi="Arial" w:cs="Arial"/>
                <w:color w:val="00B050"/>
              </w:rPr>
            </w:pPr>
            <w:r w:rsidRPr="0055789B">
              <w:rPr>
                <w:rFonts w:ascii="Arial" w:hAnsi="Arial" w:cs="Arial" w:hint="eastAsia"/>
                <w:color w:val="00B050"/>
              </w:rPr>
              <w:t>String</w:t>
            </w:r>
          </w:p>
        </w:tc>
        <w:tc>
          <w:tcPr>
            <w:tcW w:w="1105" w:type="dxa"/>
          </w:tcPr>
          <w:p w:rsidR="00AE7392" w:rsidRPr="0055789B" w:rsidRDefault="00AE7392" w:rsidP="009D63E7">
            <w:pPr>
              <w:rPr>
                <w:rFonts w:ascii="Arial" w:hAnsi="Arial" w:cs="Arial"/>
                <w:color w:val="00B050"/>
              </w:rPr>
            </w:pPr>
          </w:p>
        </w:tc>
        <w:tc>
          <w:tcPr>
            <w:tcW w:w="869" w:type="dxa"/>
          </w:tcPr>
          <w:p w:rsidR="00AE7392" w:rsidRPr="0055789B" w:rsidRDefault="00AE7392" w:rsidP="009D63E7">
            <w:pPr>
              <w:rPr>
                <w:rFonts w:ascii="Arial" w:hAnsi="Arial" w:cs="Arial"/>
                <w:color w:val="00B050"/>
              </w:rPr>
            </w:pPr>
            <w:r w:rsidRPr="00140E65">
              <w:rPr>
                <w:rFonts w:ascii="Arial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Pr="0055789B" w:rsidRDefault="00AE7392" w:rsidP="009D63E7">
            <w:pPr>
              <w:rPr>
                <w:rFonts w:ascii="Arial" w:hAnsi="Arial" w:cs="Arial"/>
                <w:color w:val="00B050"/>
              </w:rPr>
            </w:pPr>
            <w:r w:rsidRPr="0055789B">
              <w:rPr>
                <w:rFonts w:ascii="Arial" w:hAnsi="Arial" w:cs="Arial"/>
                <w:color w:val="00B050"/>
              </w:rPr>
              <w:t>J</w:t>
            </w:r>
            <w:r w:rsidRPr="0055789B">
              <w:rPr>
                <w:rFonts w:ascii="Arial" w:hAnsi="Arial" w:cs="Arial" w:hint="eastAsia"/>
                <w:color w:val="00B050"/>
              </w:rPr>
              <w:t>son</w:t>
            </w:r>
            <w:r w:rsidRPr="0055789B">
              <w:rPr>
                <w:rFonts w:ascii="Arial" w:hAnsi="Arial" w:cs="Arial" w:hint="eastAsia"/>
                <w:color w:val="00B050"/>
              </w:rPr>
              <w:t>串，以上标红的参数拼接成</w:t>
            </w:r>
            <w:r w:rsidRPr="0055789B">
              <w:rPr>
                <w:rFonts w:ascii="Arial" w:hAnsi="Arial" w:cs="Arial" w:hint="eastAsia"/>
                <w:color w:val="00B050"/>
              </w:rPr>
              <w:t>json</w:t>
            </w:r>
            <w:r w:rsidRPr="0055789B">
              <w:rPr>
                <w:rFonts w:ascii="Arial" w:hAnsi="Arial" w:cs="Arial" w:hint="eastAsia"/>
                <w:color w:val="00B050"/>
              </w:rPr>
              <w:t>串赋予这个参数</w:t>
            </w:r>
          </w:p>
        </w:tc>
      </w:tr>
      <w:tr w:rsidR="00AE7392" w:rsidTr="009D63E7">
        <w:tc>
          <w:tcPr>
            <w:tcW w:w="1577" w:type="dxa"/>
          </w:tcPr>
          <w:p w:rsidR="00AE7392" w:rsidRPr="007C562B" w:rsidRDefault="00AE7392" w:rsidP="009D63E7">
            <w:pPr>
              <w:rPr>
                <w:rFonts w:ascii="Arial" w:eastAsia="华文中宋" w:hAnsi="Arial" w:cs="Arial"/>
              </w:rPr>
            </w:pPr>
            <w:r w:rsidRPr="007C562B">
              <w:rPr>
                <w:rFonts w:ascii="Arial" w:eastAsia="华文中宋" w:hAnsi="Arial" w:cs="Arial"/>
              </w:rPr>
              <w:t>status</w:t>
            </w:r>
          </w:p>
        </w:tc>
        <w:tc>
          <w:tcPr>
            <w:tcW w:w="1347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状态：</w:t>
            </w:r>
          </w:p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 w:hint="eastAsia"/>
              </w:rPr>
              <w:t>：待支付</w:t>
            </w:r>
          </w:p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：交易成功</w:t>
            </w:r>
          </w:p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：等待收款</w:t>
            </w:r>
          </w:p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：交易成功且结束</w:t>
            </w:r>
          </w:p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（同步结算收入，增加商家账户余额）</w:t>
            </w:r>
          </w:p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-1</w:t>
            </w:r>
            <w:r>
              <w:rPr>
                <w:rFonts w:ascii="Arial" w:hAnsi="Arial" w:cs="Arial" w:hint="eastAsia"/>
              </w:rPr>
              <w:t>：关闭</w:t>
            </w:r>
            <w:r>
              <w:rPr>
                <w:rFonts w:ascii="Arial" w:hAnsi="Arial" w:cs="Arial" w:hint="eastAsia"/>
              </w:rPr>
              <w:t>',</w:t>
            </w:r>
          </w:p>
        </w:tc>
      </w:tr>
      <w:tr w:rsidR="00AE7392" w:rsidTr="009D63E7">
        <w:tc>
          <w:tcPr>
            <w:tcW w:w="1577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version</w:t>
            </w:r>
          </w:p>
        </w:tc>
        <w:tc>
          <w:tcPr>
            <w:tcW w:w="1347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AE7392" w:rsidTr="009D63E7">
        <w:tc>
          <w:tcPr>
            <w:tcW w:w="1577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AE7392" w:rsidTr="009D63E7">
        <w:tc>
          <w:tcPr>
            <w:tcW w:w="1577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AE7392" w:rsidRDefault="00AE7392" w:rsidP="00AE7392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AE7392" w:rsidTr="009D63E7">
        <w:trPr>
          <w:trHeight w:val="443"/>
        </w:trPr>
        <w:tc>
          <w:tcPr>
            <w:tcW w:w="1804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AE7392" w:rsidTr="009D63E7">
        <w:trPr>
          <w:trHeight w:val="928"/>
        </w:trPr>
        <w:tc>
          <w:tcPr>
            <w:tcW w:w="1804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result</w:t>
            </w:r>
          </w:p>
        </w:tc>
        <w:tc>
          <w:tcPr>
            <w:tcW w:w="2031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微信请求返回结果信息</w:t>
            </w:r>
          </w:p>
        </w:tc>
      </w:tr>
      <w:tr w:rsidR="00AE7392" w:rsidTr="009D63E7">
        <w:trPr>
          <w:trHeight w:val="463"/>
        </w:trPr>
        <w:tc>
          <w:tcPr>
            <w:tcW w:w="1804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状态</w:t>
            </w:r>
          </w:p>
        </w:tc>
      </w:tr>
      <w:tr w:rsidR="00AE7392" w:rsidTr="009D63E7">
        <w:trPr>
          <w:trHeight w:val="463"/>
        </w:trPr>
        <w:tc>
          <w:tcPr>
            <w:tcW w:w="1804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AE7392" w:rsidRDefault="00AE739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AE7392" w:rsidRDefault="00AE7392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返回消息</w:t>
            </w:r>
          </w:p>
        </w:tc>
      </w:tr>
    </w:tbl>
    <w:p w:rsidR="00AE7392" w:rsidRDefault="00AE7392" w:rsidP="00AE7392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响应</w:t>
      </w:r>
    </w:p>
    <w:p w:rsidR="0036643A" w:rsidRDefault="0036643A" w:rsidP="0036643A">
      <w:pPr>
        <w:pStyle w:val="15"/>
        <w:ind w:firstLineChars="0"/>
      </w:pPr>
    </w:p>
    <w:p w:rsidR="005A6204" w:rsidRPr="00CE1DF8" w:rsidRDefault="005A6204" w:rsidP="005A6204">
      <w:pPr>
        <w:pStyle w:val="3"/>
        <w:numPr>
          <w:ilvl w:val="2"/>
          <w:numId w:val="65"/>
        </w:numPr>
        <w:rPr>
          <w:b/>
          <w:color w:val="FF0000"/>
        </w:rPr>
      </w:pPr>
      <w:r>
        <w:rPr>
          <w:rFonts w:hint="eastAsia"/>
        </w:rPr>
        <w:t>易宝支付</w:t>
      </w:r>
    </w:p>
    <w:p w:rsidR="005A6204" w:rsidRDefault="005A6204" w:rsidP="005A6204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接口地址</w:t>
      </w:r>
    </w:p>
    <w:p w:rsidR="005A6204" w:rsidRDefault="005A6204" w:rsidP="005A6204">
      <w:pPr>
        <w:pStyle w:val="15"/>
        <w:ind w:left="780" w:firstLineChars="0" w:firstLine="0"/>
      </w:pPr>
      <w:r>
        <w:t>/</w:t>
      </w:r>
      <w:r>
        <w:rPr>
          <w:rFonts w:hint="eastAsia"/>
        </w:rPr>
        <w:t>pay</w:t>
      </w:r>
      <w:r>
        <w:t>/</w:t>
      </w:r>
      <w:r w:rsidRPr="005A6204">
        <w:t>tradePay</w:t>
      </w:r>
    </w:p>
    <w:p w:rsidR="005A6204" w:rsidRDefault="005A6204" w:rsidP="005A6204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5A6204" w:rsidTr="000565F9">
        <w:tc>
          <w:tcPr>
            <w:tcW w:w="1577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A6204" w:rsidTr="000565F9">
        <w:tc>
          <w:tcPr>
            <w:tcW w:w="1577" w:type="dxa"/>
          </w:tcPr>
          <w:p w:rsidR="005A6204" w:rsidRPr="006C1A6B" w:rsidRDefault="005A6204" w:rsidP="000565F9">
            <w:pPr>
              <w:rPr>
                <w:rFonts w:ascii="Arial" w:hAnsi="Arial" w:cs="Arial"/>
              </w:rPr>
            </w:pPr>
            <w:r w:rsidRPr="006C1A6B">
              <w:rPr>
                <w:rFonts w:ascii="Arial" w:hAnsi="Arial" w:cs="Arial"/>
              </w:rPr>
              <w:t>orderId</w:t>
            </w:r>
          </w:p>
        </w:tc>
        <w:tc>
          <w:tcPr>
            <w:tcW w:w="1347" w:type="dxa"/>
          </w:tcPr>
          <w:p w:rsidR="005A6204" w:rsidRPr="00750DF2" w:rsidRDefault="005A6204" w:rsidP="000565F9">
            <w:pPr>
              <w:rPr>
                <w:rFonts w:ascii="Arial" w:hAnsi="Arial" w:cs="Arial"/>
              </w:rPr>
            </w:pPr>
            <w:r w:rsidRPr="00750DF2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5A6204" w:rsidRPr="005F520F" w:rsidRDefault="005A6204" w:rsidP="000565F9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5A6204" w:rsidRPr="007658F2" w:rsidRDefault="005A6204" w:rsidP="000565F9">
            <w:pPr>
              <w:rPr>
                <w:rFonts w:ascii="Arial" w:eastAsia="华文中宋" w:hAnsi="Arial" w:cs="Arial"/>
              </w:rPr>
            </w:pPr>
            <w:r w:rsidRPr="007658F2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A6204" w:rsidRPr="00A162AA" w:rsidRDefault="005A6204" w:rsidP="000565F9">
            <w:pPr>
              <w:rPr>
                <w:rFonts w:ascii="Arial" w:hAnsi="Arial" w:cs="Arial"/>
              </w:rPr>
            </w:pPr>
            <w:r w:rsidRPr="00A162AA">
              <w:rPr>
                <w:rFonts w:ascii="Arial" w:hAnsi="Arial" w:cs="Arial" w:hint="eastAsia"/>
              </w:rPr>
              <w:t>订单</w:t>
            </w:r>
            <w:r w:rsidRPr="00A162AA">
              <w:rPr>
                <w:rFonts w:ascii="Arial" w:hAnsi="Arial" w:cs="Arial" w:hint="eastAsia"/>
              </w:rPr>
              <w:t>id</w:t>
            </w:r>
          </w:p>
        </w:tc>
      </w:tr>
      <w:tr w:rsidR="005A6204" w:rsidTr="000565F9">
        <w:tc>
          <w:tcPr>
            <w:tcW w:w="1577" w:type="dxa"/>
          </w:tcPr>
          <w:p w:rsidR="005A6204" w:rsidRPr="006C1A6B" w:rsidRDefault="005A6204" w:rsidP="000565F9">
            <w:pPr>
              <w:rPr>
                <w:rFonts w:ascii="Arial" w:hAnsi="Arial" w:cs="Arial"/>
              </w:rPr>
            </w:pPr>
            <w:r w:rsidRPr="006C1A6B"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47" w:type="dxa"/>
          </w:tcPr>
          <w:p w:rsidR="005A6204" w:rsidRPr="00750DF2" w:rsidRDefault="005A6204" w:rsidP="000565F9">
            <w:pPr>
              <w:rPr>
                <w:rFonts w:ascii="Arial" w:hAnsi="Arial" w:cs="Arial"/>
              </w:rPr>
            </w:pPr>
            <w:r w:rsidRPr="00750DF2"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5A6204" w:rsidRPr="005F520F" w:rsidRDefault="005A6204" w:rsidP="000565F9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69" w:type="dxa"/>
          </w:tcPr>
          <w:p w:rsidR="005A6204" w:rsidRPr="007658F2" w:rsidRDefault="005A6204" w:rsidP="000565F9">
            <w:pPr>
              <w:rPr>
                <w:rFonts w:ascii="Arial" w:eastAsia="华文中宋" w:hAnsi="Arial" w:cs="Arial"/>
              </w:rPr>
            </w:pPr>
            <w:r w:rsidRPr="007658F2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A6204" w:rsidRPr="00A162AA" w:rsidRDefault="005A6204" w:rsidP="000565F9">
            <w:pPr>
              <w:rPr>
                <w:rFonts w:ascii="Arial" w:hAnsi="Arial" w:cs="Arial"/>
              </w:rPr>
            </w:pPr>
            <w:r w:rsidRPr="00A162AA">
              <w:rPr>
                <w:rFonts w:ascii="Arial" w:hAnsi="Arial" w:cs="Arial" w:hint="eastAsia"/>
              </w:rPr>
              <w:t>支付类型</w:t>
            </w:r>
            <w:r w:rsidRPr="00A162AA">
              <w:rPr>
                <w:rFonts w:ascii="Arial" w:hAnsi="Arial" w:cs="Arial" w:hint="eastAsia"/>
              </w:rPr>
              <w:t xml:space="preserve"> 1-</w:t>
            </w:r>
            <w:r w:rsidRPr="00A162AA">
              <w:rPr>
                <w:rFonts w:ascii="Arial" w:hAnsi="Arial" w:cs="Arial" w:hint="eastAsia"/>
              </w:rPr>
              <w:t>购买支付或预订</w:t>
            </w:r>
            <w:r w:rsidRPr="00A162AA">
              <w:rPr>
                <w:rFonts w:ascii="Arial" w:hAnsi="Arial" w:cs="Arial" w:hint="eastAsia"/>
              </w:rPr>
              <w:t xml:space="preserve"> 2-</w:t>
            </w:r>
            <w:r w:rsidRPr="00A162AA">
              <w:rPr>
                <w:rFonts w:ascii="Arial" w:hAnsi="Arial" w:cs="Arial" w:hint="eastAsia"/>
              </w:rPr>
              <w:t>会员充值</w:t>
            </w:r>
            <w:r w:rsidRPr="00A162AA">
              <w:rPr>
                <w:rFonts w:ascii="Arial" w:hAnsi="Arial" w:cs="Arial" w:hint="eastAsia"/>
              </w:rPr>
              <w:t xml:space="preserve"> </w:t>
            </w:r>
          </w:p>
        </w:tc>
      </w:tr>
      <w:tr w:rsidR="005A6204" w:rsidTr="000565F9">
        <w:tc>
          <w:tcPr>
            <w:tcW w:w="1577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money</w:t>
            </w:r>
          </w:p>
        </w:tc>
        <w:tc>
          <w:tcPr>
            <w:tcW w:w="1347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double</w:t>
            </w:r>
          </w:p>
        </w:tc>
        <w:tc>
          <w:tcPr>
            <w:tcW w:w="1105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充值的金额</w:t>
            </w:r>
          </w:p>
        </w:tc>
      </w:tr>
      <w:tr w:rsidR="005A6204" w:rsidTr="000565F9">
        <w:tc>
          <w:tcPr>
            <w:tcW w:w="1577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5A6204" w:rsidTr="000565F9">
        <w:tc>
          <w:tcPr>
            <w:tcW w:w="1577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5A6204" w:rsidRDefault="005A6204" w:rsidP="005A6204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5A6204" w:rsidTr="000565F9">
        <w:trPr>
          <w:trHeight w:val="443"/>
        </w:trPr>
        <w:tc>
          <w:tcPr>
            <w:tcW w:w="1804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A6204" w:rsidTr="000565F9">
        <w:trPr>
          <w:trHeight w:val="463"/>
        </w:trPr>
        <w:tc>
          <w:tcPr>
            <w:tcW w:w="1804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lastRenderedPageBreak/>
              <w:t>success</w:t>
            </w:r>
          </w:p>
        </w:tc>
        <w:tc>
          <w:tcPr>
            <w:tcW w:w="2031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状态</w:t>
            </w:r>
          </w:p>
        </w:tc>
      </w:tr>
      <w:tr w:rsidR="005A6204" w:rsidTr="000565F9">
        <w:trPr>
          <w:trHeight w:val="463"/>
        </w:trPr>
        <w:tc>
          <w:tcPr>
            <w:tcW w:w="1804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5A6204" w:rsidRDefault="005A6204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5A6204" w:rsidRDefault="005A6204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返回消息</w:t>
            </w:r>
          </w:p>
        </w:tc>
      </w:tr>
    </w:tbl>
    <w:p w:rsidR="005A6204" w:rsidRDefault="005A6204" w:rsidP="005A6204"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响应</w:t>
      </w:r>
    </w:p>
    <w:p w:rsidR="0036643A" w:rsidRDefault="0036643A" w:rsidP="008B4E0C">
      <w:pPr>
        <w:pStyle w:val="15"/>
        <w:ind w:firstLineChars="0" w:firstLine="0"/>
      </w:pPr>
    </w:p>
    <w:p w:rsidR="00530E27" w:rsidRDefault="00530E27" w:rsidP="00530E27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应缴纳保证金</w:t>
      </w:r>
    </w:p>
    <w:p w:rsidR="00530E27" w:rsidRDefault="00530E27" w:rsidP="00530E27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提交场景</w:t>
      </w:r>
    </w:p>
    <w:p w:rsidR="00530E27" w:rsidRDefault="00530E27" w:rsidP="00530E27">
      <w:pPr>
        <w:ind w:left="420"/>
      </w:pPr>
      <w:r>
        <w:rPr>
          <w:rFonts w:hint="eastAsia"/>
        </w:rPr>
        <w:t>缴纳保证金</w:t>
      </w:r>
    </w:p>
    <w:p w:rsidR="00530E27" w:rsidRDefault="00530E27" w:rsidP="00530E27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530E27" w:rsidRDefault="00530E27" w:rsidP="00530E27">
      <w:pPr>
        <w:pStyle w:val="15"/>
        <w:ind w:left="780" w:firstLineChars="0" w:firstLine="0"/>
      </w:pPr>
      <w:r>
        <w:t>/</w:t>
      </w:r>
      <w:r>
        <w:rPr>
          <w:rFonts w:hint="eastAsia"/>
        </w:rPr>
        <w:t>money</w:t>
      </w:r>
      <w:r>
        <w:t>/</w:t>
      </w:r>
      <w:r w:rsidRPr="00573A0B">
        <w:t>getPayableMoney</w:t>
      </w:r>
    </w:p>
    <w:p w:rsidR="00530E27" w:rsidRDefault="00530E27" w:rsidP="00530E27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530E27" w:rsidTr="000565F9">
        <w:tc>
          <w:tcPr>
            <w:tcW w:w="1577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30E27" w:rsidTr="000565F9">
        <w:tc>
          <w:tcPr>
            <w:tcW w:w="1577" w:type="dxa"/>
          </w:tcPr>
          <w:p w:rsidR="00530E27" w:rsidRDefault="00454EAE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shopId</w:t>
            </w:r>
          </w:p>
        </w:tc>
        <w:tc>
          <w:tcPr>
            <w:tcW w:w="1347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530E27" w:rsidRDefault="00454EAE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530E27" w:rsidTr="000565F9">
        <w:tc>
          <w:tcPr>
            <w:tcW w:w="1577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530E27" w:rsidTr="000565F9">
        <w:tc>
          <w:tcPr>
            <w:tcW w:w="1577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530E27" w:rsidTr="000565F9">
        <w:tc>
          <w:tcPr>
            <w:tcW w:w="1577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530E27" w:rsidRDefault="00530E27" w:rsidP="00530E27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530E27" w:rsidTr="000565F9">
        <w:tc>
          <w:tcPr>
            <w:tcW w:w="1804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FE50F5" w:rsidTr="000565F9">
        <w:tc>
          <w:tcPr>
            <w:tcW w:w="1804" w:type="dxa"/>
          </w:tcPr>
          <w:p w:rsidR="00FE50F5" w:rsidRPr="001F44CC" w:rsidRDefault="00FE50F5" w:rsidP="000565F9">
            <w:pPr>
              <w:rPr>
                <w:rFonts w:ascii="Arial" w:eastAsia="华文中宋" w:hAnsi="Arial" w:cs="Arial"/>
              </w:rPr>
            </w:pPr>
            <w:r w:rsidRPr="001F44CC">
              <w:rPr>
                <w:rFonts w:ascii="Arial" w:eastAsia="华文中宋" w:hAnsi="Arial" w:cs="Arial"/>
              </w:rPr>
              <w:t>cautionMoney_info</w:t>
            </w:r>
          </w:p>
        </w:tc>
        <w:tc>
          <w:tcPr>
            <w:tcW w:w="2031" w:type="dxa"/>
          </w:tcPr>
          <w:p w:rsidR="00FE50F5" w:rsidRPr="001F44CC" w:rsidRDefault="00FE50F5" w:rsidP="000565F9">
            <w:pPr>
              <w:rPr>
                <w:rFonts w:ascii="Arial" w:eastAsia="华文中宋" w:hAnsi="Arial" w:cs="Arial"/>
              </w:rPr>
            </w:pPr>
            <w:r w:rsidRPr="001F44CC">
              <w:rPr>
                <w:rFonts w:ascii="Arial" w:eastAsia="华文中宋" w:hAnsi="Arial" w:cs="Arial"/>
              </w:rPr>
              <w:t>CautionMoney</w:t>
            </w:r>
          </w:p>
        </w:tc>
        <w:tc>
          <w:tcPr>
            <w:tcW w:w="1275" w:type="dxa"/>
          </w:tcPr>
          <w:p w:rsidR="00FE50F5" w:rsidRDefault="00FE50F5" w:rsidP="000565F9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FE50F5" w:rsidRDefault="00FE50F5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FE50F5" w:rsidRPr="00CE2DBD" w:rsidRDefault="00CE2DBD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保证金信息</w:t>
            </w:r>
            <w:r>
              <w:rPr>
                <w:rFonts w:ascii="Arial" w:hAnsi="Arial" w:cs="Arial" w:hint="eastAsia"/>
              </w:rPr>
              <w:t xml:space="preserve"> </w:t>
            </w:r>
            <w:r w:rsidRPr="00CE2DBD">
              <w:rPr>
                <w:rFonts w:ascii="Arial" w:hAnsi="Arial" w:cs="Arial"/>
              </w:rPr>
              <w:t xml:space="preserve"> realMoney</w:t>
            </w:r>
            <w:r w:rsidRPr="00CE2DBD">
              <w:rPr>
                <w:rFonts w:ascii="Arial" w:hAnsi="Arial" w:cs="Arial" w:hint="eastAsia"/>
              </w:rPr>
              <w:t xml:space="preserve"> </w:t>
            </w:r>
            <w:r w:rsidRPr="00CE2DBD">
              <w:rPr>
                <w:rFonts w:ascii="Arial" w:hAnsi="Arial" w:cs="Arial" w:hint="eastAsia"/>
              </w:rPr>
              <w:t>实际已缴纳金额</w:t>
            </w:r>
          </w:p>
          <w:p w:rsidR="00CE2DBD" w:rsidRDefault="00CE2DBD" w:rsidP="000565F9">
            <w:pPr>
              <w:rPr>
                <w:rFonts w:ascii="Arial" w:hAnsi="Arial" w:cs="Arial"/>
              </w:rPr>
            </w:pPr>
            <w:r w:rsidRPr="00CE2DBD">
              <w:rPr>
                <w:rFonts w:ascii="Arial" w:hAnsi="Arial" w:cs="Arial"/>
              </w:rPr>
              <w:t>payableMoney</w:t>
            </w:r>
            <w:r w:rsidRPr="00CE2DBD">
              <w:rPr>
                <w:rFonts w:ascii="Arial" w:hAnsi="Arial" w:cs="Arial" w:hint="eastAsia"/>
              </w:rPr>
              <w:t xml:space="preserve"> </w:t>
            </w:r>
            <w:r w:rsidRPr="00CE2DBD">
              <w:rPr>
                <w:rFonts w:ascii="Arial" w:hAnsi="Arial" w:cs="Arial" w:hint="eastAsia"/>
              </w:rPr>
              <w:t>需缴纳金额</w:t>
            </w:r>
          </w:p>
        </w:tc>
      </w:tr>
      <w:tr w:rsidR="00530E27" w:rsidTr="000565F9">
        <w:tc>
          <w:tcPr>
            <w:tcW w:w="1804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状态</w:t>
            </w:r>
          </w:p>
        </w:tc>
      </w:tr>
      <w:tr w:rsidR="00530E27" w:rsidTr="000565F9">
        <w:tc>
          <w:tcPr>
            <w:tcW w:w="1804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530E27" w:rsidRDefault="00530E27" w:rsidP="000565F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530E27" w:rsidRDefault="00530E27" w:rsidP="000565F9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返回消息</w:t>
            </w:r>
          </w:p>
        </w:tc>
      </w:tr>
    </w:tbl>
    <w:p w:rsidR="00530E27" w:rsidRPr="00C7616A" w:rsidRDefault="00530E27" w:rsidP="00530E27">
      <w:r>
        <w:rPr>
          <w:rFonts w:hint="eastAsia"/>
        </w:rPr>
        <w:t>返回</w:t>
      </w:r>
    </w:p>
    <w:p w:rsidR="00530E27" w:rsidRDefault="00530E27" w:rsidP="00530E27">
      <w:pPr>
        <w:pStyle w:val="15"/>
        <w:ind w:firstLineChars="0"/>
      </w:pPr>
    </w:p>
    <w:p w:rsidR="00E85BF5" w:rsidRDefault="00E85BF5" w:rsidP="00E85BF5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退保证金</w:t>
      </w:r>
    </w:p>
    <w:p w:rsidR="00E85BF5" w:rsidRDefault="00E85BF5" w:rsidP="00E85BF5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提交场景</w:t>
      </w:r>
    </w:p>
    <w:p w:rsidR="00E85BF5" w:rsidRDefault="00E85BF5" w:rsidP="00E85BF5">
      <w:pPr>
        <w:ind w:left="420"/>
      </w:pPr>
      <w:r>
        <w:rPr>
          <w:rFonts w:hint="eastAsia"/>
        </w:rPr>
        <w:lastRenderedPageBreak/>
        <w:t>退保证金</w:t>
      </w:r>
    </w:p>
    <w:p w:rsidR="00E85BF5" w:rsidRDefault="00E85BF5" w:rsidP="00E85BF5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E85BF5" w:rsidRDefault="00E85BF5" w:rsidP="00E85BF5">
      <w:pPr>
        <w:pStyle w:val="15"/>
        <w:ind w:left="780" w:firstLineChars="0" w:firstLine="0"/>
      </w:pPr>
      <w:r>
        <w:t>/</w:t>
      </w:r>
      <w:r>
        <w:rPr>
          <w:rFonts w:hint="eastAsia"/>
        </w:rPr>
        <w:t>money</w:t>
      </w:r>
      <w:r>
        <w:t>/</w:t>
      </w:r>
      <w:r w:rsidRPr="00593090">
        <w:t>returnPayableMoney</w:t>
      </w:r>
    </w:p>
    <w:p w:rsidR="00E85BF5" w:rsidRDefault="00E85BF5" w:rsidP="00E85BF5"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E85BF5" w:rsidTr="00D83D2D">
        <w:tc>
          <w:tcPr>
            <w:tcW w:w="1577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85BF5" w:rsidTr="00D83D2D">
        <w:tc>
          <w:tcPr>
            <w:tcW w:w="1577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shopId</w:t>
            </w:r>
          </w:p>
        </w:tc>
        <w:tc>
          <w:tcPr>
            <w:tcW w:w="1347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78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E85BF5" w:rsidTr="00D83D2D">
        <w:tc>
          <w:tcPr>
            <w:tcW w:w="1577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E85BF5" w:rsidTr="00D83D2D">
        <w:tc>
          <w:tcPr>
            <w:tcW w:w="1577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E85BF5" w:rsidTr="00D83D2D">
        <w:tc>
          <w:tcPr>
            <w:tcW w:w="1577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E85BF5" w:rsidRDefault="00E85BF5" w:rsidP="00E85BF5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E85BF5" w:rsidTr="00D83D2D">
        <w:tc>
          <w:tcPr>
            <w:tcW w:w="1804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E85BF5" w:rsidTr="00D83D2D">
        <w:tc>
          <w:tcPr>
            <w:tcW w:w="1804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success</w:t>
            </w:r>
          </w:p>
        </w:tc>
        <w:tc>
          <w:tcPr>
            <w:tcW w:w="2031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275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成功</w:t>
            </w:r>
            <w:r>
              <w:rPr>
                <w:rFonts w:ascii="宋体" w:hAnsi="宋体" w:cs="宋体" w:hint="eastAsia"/>
              </w:rPr>
              <w:t>状态</w:t>
            </w:r>
          </w:p>
        </w:tc>
      </w:tr>
      <w:tr w:rsidR="00E85BF5" w:rsidTr="00D83D2D">
        <w:tc>
          <w:tcPr>
            <w:tcW w:w="1804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2031" w:type="dxa"/>
          </w:tcPr>
          <w:p w:rsidR="00E85BF5" w:rsidRDefault="00E85BF5" w:rsidP="00D83D2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75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196" w:type="dxa"/>
          </w:tcPr>
          <w:p w:rsidR="00E85BF5" w:rsidRDefault="00E85BF5" w:rsidP="00D83D2D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返回消息</w:t>
            </w:r>
          </w:p>
        </w:tc>
      </w:tr>
    </w:tbl>
    <w:p w:rsidR="00E85BF5" w:rsidRPr="00C7616A" w:rsidRDefault="00E85BF5" w:rsidP="00E85BF5">
      <w:r>
        <w:rPr>
          <w:rFonts w:hint="eastAsia"/>
        </w:rPr>
        <w:t>返回</w:t>
      </w:r>
    </w:p>
    <w:p w:rsidR="00E85BF5" w:rsidRDefault="00E85BF5" w:rsidP="00E85BF5">
      <w:pPr>
        <w:pStyle w:val="15"/>
        <w:ind w:firstLineChars="0"/>
      </w:pPr>
    </w:p>
    <w:p w:rsidR="00E85BF5" w:rsidRDefault="00E85BF5" w:rsidP="00530E27">
      <w:pPr>
        <w:pStyle w:val="15"/>
        <w:ind w:firstLineChars="0"/>
      </w:pPr>
    </w:p>
    <w:p w:rsidR="00530E27" w:rsidRDefault="00530E27">
      <w:pPr>
        <w:widowControl/>
        <w:jc w:val="left"/>
      </w:pPr>
      <w:r>
        <w:br w:type="page"/>
      </w:r>
    </w:p>
    <w:p w:rsidR="0036643A" w:rsidRDefault="0036643A" w:rsidP="0036643A">
      <w:pPr>
        <w:pStyle w:val="15"/>
        <w:ind w:firstLineChars="0"/>
      </w:pPr>
    </w:p>
    <w:p w:rsidR="008C6ABC" w:rsidRDefault="00751E29" w:rsidP="0036643A">
      <w:pPr>
        <w:pStyle w:val="15"/>
        <w:ind w:firstLineChars="0"/>
      </w:pPr>
      <w:r>
        <w:rPr>
          <w:rFonts w:hint="eastAsia"/>
          <w:color w:val="FF0000"/>
        </w:rPr>
        <w:t>说明</w:t>
      </w:r>
      <w:r w:rsidR="008E410C">
        <w:rPr>
          <w:rFonts w:hint="eastAsia"/>
          <w:color w:val="FF0000"/>
        </w:rPr>
        <w:t>：</w:t>
      </w:r>
      <w:r w:rsidR="007A6E33">
        <w:rPr>
          <w:rFonts w:hint="eastAsia"/>
          <w:color w:val="FF0000"/>
        </w:rPr>
        <w:t>微信可选请求参数清根据具体需求传递</w:t>
      </w:r>
      <w:r w:rsidR="00610119">
        <w:rPr>
          <w:rFonts w:hint="eastAsia"/>
          <w:color w:val="FF0000"/>
        </w:rPr>
        <w:t>，</w:t>
      </w:r>
      <w:r w:rsidR="00BA347E" w:rsidRPr="00C050A3">
        <w:rPr>
          <w:rFonts w:hint="eastAsia"/>
          <w:color w:val="FF0000"/>
        </w:rPr>
        <w:t>名称与微信支付</w:t>
      </w:r>
      <w:r w:rsidR="00BA347E" w:rsidRPr="00C050A3">
        <w:rPr>
          <w:rFonts w:hint="eastAsia"/>
          <w:color w:val="FF0000"/>
        </w:rPr>
        <w:t>pai</w:t>
      </w:r>
      <w:r w:rsidR="00BA347E" w:rsidRPr="00C050A3">
        <w:rPr>
          <w:rFonts w:hint="eastAsia"/>
          <w:color w:val="FF0000"/>
        </w:rPr>
        <w:t>参数说明一致</w:t>
      </w:r>
    </w:p>
    <w:p w:rsidR="00E6576E" w:rsidRPr="00E6576E" w:rsidRDefault="00A5163F" w:rsidP="00E6576E">
      <w:pPr>
        <w:pStyle w:val="15"/>
        <w:numPr>
          <w:ilvl w:val="0"/>
          <w:numId w:val="51"/>
        </w:numPr>
        <w:ind w:firstLineChars="0"/>
      </w:pPr>
      <w:r w:rsidRPr="00D55D2F">
        <w:rPr>
          <w:rFonts w:hint="eastAsia"/>
        </w:rPr>
        <w:t>接收微信支付异步通知回调地址</w:t>
      </w:r>
    </w:p>
    <w:p w:rsidR="00E6576E" w:rsidRPr="009977C6" w:rsidRDefault="009701DF" w:rsidP="009977C6">
      <w:pPr>
        <w:pStyle w:val="15"/>
        <w:ind w:left="425" w:firstLineChars="0" w:firstLine="0"/>
        <w:rPr>
          <w:color w:val="FF0000"/>
        </w:rPr>
      </w:pPr>
      <w:r w:rsidRPr="000B2F39">
        <w:rPr>
          <w:color w:val="FF0000"/>
        </w:rPr>
        <w:t>/trade/notifyUrl</w:t>
      </w:r>
      <w:r w:rsidR="00157BC3" w:rsidRPr="000B2F39">
        <w:rPr>
          <w:rFonts w:hint="eastAsia"/>
          <w:color w:val="FF0000"/>
        </w:rPr>
        <w:t>.do</w:t>
      </w:r>
    </w:p>
    <w:p w:rsidR="00E6576E" w:rsidRDefault="00E6576E" w:rsidP="009977C6">
      <w:pPr>
        <w:pStyle w:val="15"/>
        <w:ind w:firstLineChars="0" w:firstLine="0"/>
      </w:pP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提交充值付款记录状态</w:t>
      </w:r>
    </w:p>
    <w:p w:rsidR="008C6856" w:rsidRDefault="00DF0CC0"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提交场景</w:t>
      </w:r>
    </w:p>
    <w:p w:rsidR="008C6856" w:rsidRDefault="00DF0CC0">
      <w:pPr>
        <w:ind w:left="420"/>
      </w:pPr>
      <w:r>
        <w:rPr>
          <w:rFonts w:hint="eastAsia"/>
        </w:rPr>
        <w:t>付款成功或失败时提交</w:t>
      </w:r>
    </w:p>
    <w:p w:rsidR="008C6856" w:rsidRDefault="00DF0CC0"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/trade/postPayRecodeStatus</w:t>
      </w:r>
    </w:p>
    <w:p w:rsidR="008C6856" w:rsidRDefault="00DF0CC0"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tbl>
      <w:tblPr>
        <w:tblpPr w:leftFromText="180" w:rightFromText="180" w:vertAnchor="text" w:horzAnchor="page" w:tblpX="2269" w:tblpY="557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4"/>
        <w:gridCol w:w="2031"/>
        <w:gridCol w:w="1275"/>
        <w:gridCol w:w="770"/>
        <w:gridCol w:w="2196"/>
      </w:tblGrid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7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成功信息</w:t>
            </w:r>
          </w:p>
        </w:tc>
      </w:tr>
      <w:tr w:rsidR="008C6856">
        <w:tc>
          <w:tcPr>
            <w:tcW w:w="180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7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7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响应</w:t>
      </w:r>
    </w:p>
    <w:p w:rsidR="008C6856" w:rsidRDefault="008C6856">
      <w:pPr>
        <w:pStyle w:val="15"/>
        <w:ind w:firstLineChars="0"/>
      </w:pPr>
    </w:p>
    <w:p w:rsidR="008C6856" w:rsidRDefault="008C6856">
      <w:pPr>
        <w:pStyle w:val="15"/>
        <w:ind w:firstLineChars="0"/>
      </w:pP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获取付款记录列表</w:t>
      </w:r>
    </w:p>
    <w:p w:rsidR="008C6856" w:rsidRDefault="00DF0CC0">
      <w:pPr>
        <w:pStyle w:val="15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</w:p>
    <w:p w:rsidR="008C6856" w:rsidRDefault="00DF0CC0">
      <w:pPr>
        <w:pStyle w:val="15"/>
        <w:ind w:left="780" w:firstLineChars="0" w:firstLine="0"/>
      </w:pPr>
      <w:r>
        <w:t>/trade/getPayRecodeList</w:t>
      </w:r>
    </w:p>
    <w:p w:rsidR="008C6856" w:rsidRDefault="00DF0CC0">
      <w:pPr>
        <w:pStyle w:val="15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7"/>
        <w:gridCol w:w="1347"/>
        <w:gridCol w:w="1105"/>
        <w:gridCol w:w="869"/>
        <w:gridCol w:w="3178"/>
      </w:tblGrid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页号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pageSize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0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每页条数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7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color w:val="FF0000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  <w:color w:val="FF0000"/>
              </w:rPr>
              <w:t>String</w:t>
            </w:r>
          </w:p>
        </w:tc>
        <w:tc>
          <w:tcPr>
            <w:tcW w:w="1105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69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否</w:t>
            </w:r>
          </w:p>
        </w:tc>
        <w:tc>
          <w:tcPr>
            <w:tcW w:w="317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  <w:color w:val="FF0000"/>
              </w:rPr>
              <w:t>会话</w:t>
            </w:r>
            <w:r>
              <w:rPr>
                <w:rFonts w:ascii="Arial" w:eastAsia="华文中宋" w:hAnsi="Arial" w:cs="Arial"/>
                <w:color w:val="FF0000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45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1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8"/>
        <w:gridCol w:w="2045"/>
        <w:gridCol w:w="1244"/>
        <w:gridCol w:w="758"/>
        <w:gridCol w:w="2131"/>
      </w:tblGrid>
      <w:tr w:rsidR="008C6856">
        <w:tc>
          <w:tcPr>
            <w:tcW w:w="189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4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4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5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9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pay_recode_list</w:t>
            </w:r>
          </w:p>
        </w:tc>
        <w:tc>
          <w:tcPr>
            <w:tcW w:w="204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list&lt;pay_recode&gt;</w:t>
            </w:r>
          </w:p>
        </w:tc>
        <w:tc>
          <w:tcPr>
            <w:tcW w:w="124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5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记录列表</w:t>
            </w:r>
          </w:p>
        </w:tc>
      </w:tr>
      <w:tr w:rsidR="008C6856">
        <w:tc>
          <w:tcPr>
            <w:tcW w:w="189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20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244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5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13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支付处理</w:t>
      </w:r>
      <w:r w:rsidR="00F904AE">
        <w:rPr>
          <w:rFonts w:hint="eastAsia"/>
        </w:rPr>
        <w:t>(</w:t>
      </w:r>
      <w:r w:rsidR="00F904AE">
        <w:rPr>
          <w:rFonts w:hint="eastAsia"/>
        </w:rPr>
        <w:t>支付宝</w:t>
      </w:r>
      <w:r w:rsidR="00F904AE">
        <w:rPr>
          <w:rFonts w:hint="eastAsia"/>
        </w:rPr>
        <w:t>)</w:t>
      </w:r>
    </w:p>
    <w:p w:rsidR="008C6856" w:rsidRDefault="00DF0CC0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说明</w:t>
      </w:r>
    </w:p>
    <w:p w:rsidR="008C6856" w:rsidRDefault="00DF0CC0">
      <w:pPr>
        <w:pStyle w:val="15"/>
        <w:ind w:left="425" w:firstLineChars="0" w:firstLine="0"/>
      </w:pPr>
      <w:r>
        <w:rPr>
          <w:rFonts w:hint="eastAsia"/>
        </w:rPr>
        <w:t>客户端返回结果验证</w:t>
      </w:r>
    </w:p>
    <w:p w:rsidR="008C6856" w:rsidRDefault="00DF0CC0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接口</w:t>
      </w:r>
    </w:p>
    <w:p w:rsidR="008C6856" w:rsidRDefault="00DF0CC0">
      <w:pPr>
        <w:ind w:left="420"/>
      </w:pPr>
      <w:r>
        <w:t>/trade/ returnNotify</w:t>
      </w:r>
    </w:p>
    <w:p w:rsidR="008C6856" w:rsidRDefault="00DF0CC0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4"/>
        <w:gridCol w:w="1280"/>
        <w:gridCol w:w="1023"/>
        <w:gridCol w:w="815"/>
        <w:gridCol w:w="2894"/>
      </w:tblGrid>
      <w:tr w:rsidR="008C6856">
        <w:tc>
          <w:tcPr>
            <w:tcW w:w="206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2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89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20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notifyStr</w:t>
            </w:r>
          </w:p>
        </w:tc>
        <w:tc>
          <w:tcPr>
            <w:tcW w:w="12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23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支付宝返回串</w:t>
            </w:r>
          </w:p>
        </w:tc>
      </w:tr>
      <w:tr w:rsidR="008C6856">
        <w:tc>
          <w:tcPr>
            <w:tcW w:w="20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resultStatus</w:t>
            </w:r>
          </w:p>
        </w:tc>
        <w:tc>
          <w:tcPr>
            <w:tcW w:w="1280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23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支付宝返回编码</w:t>
            </w:r>
          </w:p>
        </w:tc>
      </w:tr>
      <w:tr w:rsidR="006F00AB">
        <w:tc>
          <w:tcPr>
            <w:tcW w:w="2064" w:type="dxa"/>
          </w:tcPr>
          <w:p w:rsidR="006F00AB" w:rsidRDefault="006F00AB">
            <w:pPr>
              <w:rPr>
                <w:rFonts w:ascii="Arial" w:eastAsia="华文中宋" w:hAnsi="Arial" w:cs="Arial"/>
              </w:rPr>
            </w:pPr>
            <w:r w:rsidRPr="0008146D">
              <w:rPr>
                <w:rFonts w:ascii="Arial" w:eastAsia="华文中宋" w:hAnsi="Arial" w:cs="Arial"/>
              </w:rPr>
              <w:t>redPacktId</w:t>
            </w:r>
          </w:p>
        </w:tc>
        <w:tc>
          <w:tcPr>
            <w:tcW w:w="1280" w:type="dxa"/>
          </w:tcPr>
          <w:p w:rsidR="006F00AB" w:rsidRDefault="006F0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23" w:type="dxa"/>
          </w:tcPr>
          <w:p w:rsidR="006F00AB" w:rsidRDefault="006F00AB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6F00AB" w:rsidRDefault="006F00AB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894" w:type="dxa"/>
          </w:tcPr>
          <w:p w:rsidR="006F00AB" w:rsidRDefault="006F00A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红包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6F00AB">
        <w:tc>
          <w:tcPr>
            <w:tcW w:w="2064" w:type="dxa"/>
          </w:tcPr>
          <w:p w:rsidR="006F00AB" w:rsidRDefault="006F00AB">
            <w:pPr>
              <w:rPr>
                <w:rFonts w:ascii="Arial" w:eastAsia="华文中宋" w:hAnsi="Arial" w:cs="Arial"/>
              </w:rPr>
            </w:pPr>
            <w:r w:rsidRPr="0008146D">
              <w:rPr>
                <w:rFonts w:ascii="Arial" w:eastAsia="华文中宋" w:hAnsi="Arial" w:cs="Arial"/>
              </w:rPr>
              <w:t>ticketId</w:t>
            </w:r>
          </w:p>
        </w:tc>
        <w:tc>
          <w:tcPr>
            <w:tcW w:w="1280" w:type="dxa"/>
          </w:tcPr>
          <w:p w:rsidR="006F00AB" w:rsidRDefault="006F0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23" w:type="dxa"/>
          </w:tcPr>
          <w:p w:rsidR="006F00AB" w:rsidRDefault="006F00AB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6F00AB" w:rsidRDefault="006F00AB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894" w:type="dxa"/>
          </w:tcPr>
          <w:p w:rsidR="006F00AB" w:rsidRDefault="006F00A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8C6856">
        <w:tc>
          <w:tcPr>
            <w:tcW w:w="20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2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206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80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2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8C6856" w:rsidRDefault="00DF0CC0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1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8"/>
        <w:gridCol w:w="2045"/>
        <w:gridCol w:w="1244"/>
        <w:gridCol w:w="758"/>
        <w:gridCol w:w="2131"/>
      </w:tblGrid>
      <w:tr w:rsidR="008C6856">
        <w:tc>
          <w:tcPr>
            <w:tcW w:w="189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4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4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5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3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898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status_code</w:t>
            </w:r>
          </w:p>
        </w:tc>
        <w:tc>
          <w:tcPr>
            <w:tcW w:w="204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244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58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131" w:type="dxa"/>
          </w:tcPr>
          <w:p w:rsidR="008C6856" w:rsidRDefault="00DF0CC0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 w:hint="eastAsia"/>
                <w:b/>
                <w:sz w:val="14"/>
              </w:rPr>
              <w:t>返回信息</w:t>
            </w:r>
          </w:p>
          <w:p w:rsidR="008C6856" w:rsidRDefault="00DF0CC0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8000</w:t>
            </w:r>
            <w:r>
              <w:rPr>
                <w:rFonts w:ascii="Arial" w:hAnsi="Arial" w:cs="Arial" w:hint="eastAsia"/>
                <w:b/>
                <w:sz w:val="14"/>
              </w:rPr>
              <w:t>：正在处理中（状态码</w:t>
            </w:r>
            <w:r>
              <w:rPr>
                <w:rFonts w:ascii="Arial" w:hAnsi="Arial" w:cs="Arial"/>
                <w:b/>
                <w:sz w:val="14"/>
              </w:rPr>
              <w:t>1</w:t>
            </w:r>
            <w:r>
              <w:rPr>
                <w:rFonts w:ascii="Arial" w:hAnsi="Arial" w:cs="Arial" w:hint="eastAsia"/>
                <w:b/>
                <w:sz w:val="14"/>
              </w:rPr>
              <w:t>）</w:t>
            </w:r>
          </w:p>
          <w:p w:rsidR="008C6856" w:rsidRDefault="00DF0CC0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9000:</w:t>
            </w:r>
            <w:r>
              <w:rPr>
                <w:rFonts w:ascii="Arial" w:hAnsi="Arial" w:cs="Arial" w:hint="eastAsia"/>
                <w:b/>
                <w:sz w:val="14"/>
              </w:rPr>
              <w:t>交易成功（状态码</w:t>
            </w:r>
            <w:r>
              <w:rPr>
                <w:rFonts w:ascii="Arial" w:hAnsi="Arial" w:cs="Arial"/>
                <w:b/>
                <w:sz w:val="14"/>
              </w:rPr>
              <w:t>2</w:t>
            </w:r>
            <w:r>
              <w:rPr>
                <w:rFonts w:ascii="Arial" w:hAnsi="Arial" w:cs="Arial" w:hint="eastAsia"/>
                <w:b/>
                <w:sz w:val="14"/>
              </w:rPr>
              <w:t>）</w:t>
            </w:r>
          </w:p>
          <w:p w:rsidR="008C6856" w:rsidRDefault="00DF0CC0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4000:</w:t>
            </w:r>
            <w:r>
              <w:rPr>
                <w:rFonts w:ascii="Arial" w:hAnsi="Arial" w:cs="Arial" w:hint="eastAsia"/>
                <w:b/>
                <w:sz w:val="14"/>
              </w:rPr>
              <w:t>订单支付失败（状态码</w:t>
            </w:r>
            <w:r>
              <w:rPr>
                <w:rFonts w:ascii="Arial" w:hAnsi="Arial" w:cs="Arial"/>
                <w:b/>
                <w:sz w:val="14"/>
              </w:rPr>
              <w:t>3</w:t>
            </w:r>
            <w:r>
              <w:rPr>
                <w:rFonts w:ascii="Arial" w:hAnsi="Arial" w:cs="Arial" w:hint="eastAsia"/>
                <w:b/>
                <w:sz w:val="14"/>
              </w:rPr>
              <w:t>）</w:t>
            </w:r>
          </w:p>
          <w:p w:rsidR="008C6856" w:rsidRDefault="00DF0CC0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6001</w:t>
            </w:r>
            <w:r>
              <w:rPr>
                <w:rFonts w:ascii="Arial" w:hAnsi="Arial" w:cs="Arial" w:hint="eastAsia"/>
                <w:b/>
                <w:sz w:val="14"/>
              </w:rPr>
              <w:t>：用户中途取消（状态码</w:t>
            </w:r>
            <w:r>
              <w:rPr>
                <w:rFonts w:ascii="Arial" w:hAnsi="Arial" w:cs="Arial"/>
                <w:b/>
                <w:sz w:val="14"/>
              </w:rPr>
              <w:t>4</w:t>
            </w:r>
            <w:r>
              <w:rPr>
                <w:rFonts w:ascii="Arial" w:hAnsi="Arial" w:cs="Arial" w:hint="eastAsia"/>
                <w:b/>
                <w:sz w:val="14"/>
              </w:rPr>
              <w:t>）</w:t>
            </w:r>
          </w:p>
          <w:p w:rsidR="008C6856" w:rsidRDefault="00DF0CC0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6002</w:t>
            </w:r>
            <w:r>
              <w:rPr>
                <w:rFonts w:ascii="Arial" w:hAnsi="Arial" w:cs="Arial" w:hint="eastAsia"/>
                <w:b/>
                <w:sz w:val="14"/>
              </w:rPr>
              <w:t>：网络连接失败（状态码</w:t>
            </w:r>
            <w:r>
              <w:rPr>
                <w:rFonts w:ascii="Arial" w:hAnsi="Arial" w:cs="Arial"/>
                <w:b/>
                <w:sz w:val="14"/>
              </w:rPr>
              <w:t>5</w:t>
            </w:r>
            <w:r>
              <w:rPr>
                <w:rFonts w:ascii="Arial" w:hAnsi="Arial" w:cs="Arial" w:hint="eastAsia"/>
                <w:b/>
                <w:sz w:val="14"/>
              </w:rPr>
              <w:t>）</w:t>
            </w:r>
          </w:p>
          <w:p w:rsidR="008C6856" w:rsidRDefault="008C6856">
            <w:pPr>
              <w:rPr>
                <w:rFonts w:ascii="Arial" w:hAnsi="Arial" w:cs="Arial"/>
                <w:b/>
                <w:sz w:val="14"/>
              </w:rPr>
            </w:pPr>
          </w:p>
        </w:tc>
      </w:tr>
    </w:tbl>
    <w:p w:rsidR="008C6856" w:rsidRDefault="008C6856"/>
    <w:p w:rsidR="003F11EC" w:rsidRDefault="003F11EC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支付处理</w:t>
      </w:r>
      <w:r>
        <w:rPr>
          <w:rFonts w:hint="eastAsia"/>
        </w:rPr>
        <w:t>(</w:t>
      </w:r>
      <w:r>
        <w:rPr>
          <w:rFonts w:hint="eastAsia"/>
        </w:rPr>
        <w:t>微信</w:t>
      </w:r>
      <w:r>
        <w:rPr>
          <w:rFonts w:hint="eastAsia"/>
        </w:rPr>
        <w:t>)</w:t>
      </w:r>
    </w:p>
    <w:p w:rsidR="003F11EC" w:rsidRDefault="003F11EC" w:rsidP="003F11EC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说明</w:t>
      </w:r>
    </w:p>
    <w:p w:rsidR="003F11EC" w:rsidRDefault="003F11EC" w:rsidP="003F11EC">
      <w:pPr>
        <w:pStyle w:val="15"/>
        <w:ind w:left="425" w:firstLineChars="0" w:firstLine="0"/>
      </w:pPr>
      <w:r>
        <w:rPr>
          <w:rFonts w:hint="eastAsia"/>
        </w:rPr>
        <w:t>客户端返回结果验证</w:t>
      </w:r>
    </w:p>
    <w:p w:rsidR="003F11EC" w:rsidRDefault="003F11EC" w:rsidP="003F11EC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接口</w:t>
      </w:r>
    </w:p>
    <w:p w:rsidR="003F11EC" w:rsidRDefault="003F11EC" w:rsidP="003F11EC">
      <w:pPr>
        <w:ind w:left="420"/>
      </w:pPr>
      <w:r>
        <w:t xml:space="preserve">/trade/ </w:t>
      </w:r>
      <w:r w:rsidR="00AB71F5" w:rsidRPr="00AB71F5">
        <w:t>wxCallback</w:t>
      </w:r>
    </w:p>
    <w:p w:rsidR="003F11EC" w:rsidRDefault="003F11EC" w:rsidP="003F11EC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4"/>
        <w:gridCol w:w="1280"/>
        <w:gridCol w:w="1023"/>
        <w:gridCol w:w="815"/>
        <w:gridCol w:w="2894"/>
      </w:tblGrid>
      <w:tr w:rsidR="003F11EC" w:rsidTr="009D63E7">
        <w:tc>
          <w:tcPr>
            <w:tcW w:w="2064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280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23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15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894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3F11EC" w:rsidTr="009D63E7">
        <w:tc>
          <w:tcPr>
            <w:tcW w:w="2064" w:type="dxa"/>
          </w:tcPr>
          <w:p w:rsidR="003F11EC" w:rsidRDefault="002B6821" w:rsidP="009D63E7">
            <w:pPr>
              <w:rPr>
                <w:rFonts w:ascii="Arial" w:eastAsia="华文中宋" w:hAnsi="Arial" w:cs="Arial"/>
              </w:rPr>
            </w:pPr>
            <w:r w:rsidRPr="002B6821">
              <w:rPr>
                <w:rFonts w:ascii="Arial" w:eastAsia="华文中宋" w:hAnsi="Arial" w:cs="Arial"/>
              </w:rPr>
              <w:t>returnCode</w:t>
            </w:r>
          </w:p>
        </w:tc>
        <w:tc>
          <w:tcPr>
            <w:tcW w:w="1280" w:type="dxa"/>
          </w:tcPr>
          <w:p w:rsidR="003F11EC" w:rsidRPr="009F0F07" w:rsidRDefault="003F11EC" w:rsidP="009D63E7">
            <w:pPr>
              <w:rPr>
                <w:rFonts w:ascii="Arial" w:eastAsia="华文中宋" w:hAnsi="Arial" w:cs="Arial"/>
              </w:rPr>
            </w:pPr>
            <w:r w:rsidRPr="009F0F07"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23" w:type="dxa"/>
          </w:tcPr>
          <w:p w:rsidR="003F11EC" w:rsidRPr="009F0F07" w:rsidRDefault="003F11EC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3F11EC" w:rsidRPr="009F0F07" w:rsidRDefault="003F11EC" w:rsidP="009D63E7">
            <w:pPr>
              <w:rPr>
                <w:rFonts w:ascii="Arial" w:eastAsia="华文中宋" w:hAnsi="Arial" w:cs="Arial"/>
              </w:rPr>
            </w:pPr>
            <w:r w:rsidRPr="009F0F07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3F11EC" w:rsidRPr="009F0F07" w:rsidRDefault="002B6821" w:rsidP="009D63E7">
            <w:pPr>
              <w:rPr>
                <w:rFonts w:ascii="Arial" w:eastAsia="华文中宋" w:hAnsi="Arial" w:cs="Arial"/>
              </w:rPr>
            </w:pPr>
            <w:r w:rsidRPr="009F0F07">
              <w:rPr>
                <w:rFonts w:ascii="Arial" w:eastAsia="华文中宋" w:hAnsi="Arial" w:cs="Arial" w:hint="eastAsia"/>
              </w:rPr>
              <w:t>返回状态码</w:t>
            </w:r>
          </w:p>
        </w:tc>
      </w:tr>
      <w:tr w:rsidR="003F11EC" w:rsidTr="009F0F07">
        <w:trPr>
          <w:trHeight w:val="417"/>
        </w:trPr>
        <w:tc>
          <w:tcPr>
            <w:tcW w:w="2064" w:type="dxa"/>
          </w:tcPr>
          <w:p w:rsidR="003F11EC" w:rsidRDefault="002B6821" w:rsidP="009D63E7">
            <w:pPr>
              <w:rPr>
                <w:rFonts w:ascii="Arial" w:eastAsia="华文中宋" w:hAnsi="Arial" w:cs="Arial"/>
              </w:rPr>
            </w:pPr>
            <w:r w:rsidRPr="002B6821">
              <w:rPr>
                <w:rFonts w:ascii="Arial" w:eastAsia="华文中宋" w:hAnsi="Arial" w:cs="Arial"/>
              </w:rPr>
              <w:t>returnMsg</w:t>
            </w:r>
          </w:p>
        </w:tc>
        <w:tc>
          <w:tcPr>
            <w:tcW w:w="1280" w:type="dxa"/>
          </w:tcPr>
          <w:p w:rsidR="003F11EC" w:rsidRPr="009F0F07" w:rsidRDefault="003F11EC" w:rsidP="009D63E7">
            <w:pPr>
              <w:rPr>
                <w:rFonts w:ascii="Arial" w:eastAsia="华文中宋" w:hAnsi="Arial" w:cs="Arial"/>
              </w:rPr>
            </w:pPr>
            <w:r w:rsidRPr="009F0F07"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23" w:type="dxa"/>
          </w:tcPr>
          <w:p w:rsidR="003F11EC" w:rsidRPr="009F0F07" w:rsidRDefault="003F11EC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3F11EC" w:rsidRPr="009F0F07" w:rsidRDefault="003F11EC" w:rsidP="009D63E7">
            <w:pPr>
              <w:rPr>
                <w:rFonts w:ascii="Arial" w:eastAsia="华文中宋" w:hAnsi="Arial" w:cs="Arial"/>
              </w:rPr>
            </w:pPr>
            <w:r w:rsidRPr="009F0F07"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3F11EC" w:rsidRPr="009F0F07" w:rsidRDefault="002B6821" w:rsidP="009D63E7">
            <w:pPr>
              <w:rPr>
                <w:rFonts w:ascii="Arial" w:eastAsia="华文中宋" w:hAnsi="Arial" w:cs="Arial"/>
              </w:rPr>
            </w:pPr>
            <w:r w:rsidRPr="009F0F07">
              <w:rPr>
                <w:rFonts w:ascii="Arial" w:eastAsia="华文中宋" w:hAnsi="Arial" w:cs="Arial" w:hint="eastAsia"/>
              </w:rPr>
              <w:t>返回信息</w:t>
            </w:r>
          </w:p>
        </w:tc>
      </w:tr>
      <w:tr w:rsidR="009F0F07" w:rsidTr="009D63E7">
        <w:tc>
          <w:tcPr>
            <w:tcW w:w="2064" w:type="dxa"/>
          </w:tcPr>
          <w:p w:rsidR="009F0F07" w:rsidRDefault="009F0F07" w:rsidP="00183CA7">
            <w:pPr>
              <w:rPr>
                <w:rFonts w:ascii="Arial" w:eastAsia="华文中宋" w:hAnsi="Arial" w:cs="Arial"/>
              </w:rPr>
            </w:pPr>
            <w:r w:rsidRPr="0008146D">
              <w:rPr>
                <w:rFonts w:ascii="Arial" w:eastAsia="华文中宋" w:hAnsi="Arial" w:cs="Arial"/>
              </w:rPr>
              <w:t>redPacktId</w:t>
            </w:r>
          </w:p>
        </w:tc>
        <w:tc>
          <w:tcPr>
            <w:tcW w:w="1280" w:type="dxa"/>
          </w:tcPr>
          <w:p w:rsidR="009F0F07" w:rsidRDefault="009F0F07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23" w:type="dxa"/>
          </w:tcPr>
          <w:p w:rsidR="009F0F07" w:rsidRDefault="009F0F07" w:rsidP="00183CA7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9F0F07" w:rsidRDefault="00876F96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894" w:type="dxa"/>
          </w:tcPr>
          <w:p w:rsidR="009F0F07" w:rsidRDefault="009F0F07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红包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9F0F07" w:rsidTr="009D63E7">
        <w:tc>
          <w:tcPr>
            <w:tcW w:w="2064" w:type="dxa"/>
          </w:tcPr>
          <w:p w:rsidR="009F0F07" w:rsidRDefault="009F0F07" w:rsidP="00183CA7">
            <w:pPr>
              <w:rPr>
                <w:rFonts w:ascii="Arial" w:eastAsia="华文中宋" w:hAnsi="Arial" w:cs="Arial"/>
              </w:rPr>
            </w:pPr>
            <w:r w:rsidRPr="0008146D">
              <w:rPr>
                <w:rFonts w:ascii="Arial" w:eastAsia="华文中宋" w:hAnsi="Arial" w:cs="Arial"/>
              </w:rPr>
              <w:t>ticketId</w:t>
            </w:r>
          </w:p>
        </w:tc>
        <w:tc>
          <w:tcPr>
            <w:tcW w:w="1280" w:type="dxa"/>
          </w:tcPr>
          <w:p w:rsidR="009F0F07" w:rsidRDefault="009F0F07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23" w:type="dxa"/>
          </w:tcPr>
          <w:p w:rsidR="009F0F07" w:rsidRDefault="009F0F07" w:rsidP="00183CA7">
            <w:pPr>
              <w:rPr>
                <w:rFonts w:ascii="Arial" w:hAnsi="Arial" w:cs="Arial"/>
              </w:rPr>
            </w:pPr>
          </w:p>
        </w:tc>
        <w:tc>
          <w:tcPr>
            <w:tcW w:w="815" w:type="dxa"/>
          </w:tcPr>
          <w:p w:rsidR="009F0F07" w:rsidRDefault="00876F96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894" w:type="dxa"/>
          </w:tcPr>
          <w:p w:rsidR="009F0F07" w:rsidRDefault="009F0F07" w:rsidP="00183CA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票券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3F11EC" w:rsidTr="009D63E7">
        <w:tc>
          <w:tcPr>
            <w:tcW w:w="2064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280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23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3F11EC" w:rsidTr="009D63E7">
        <w:tc>
          <w:tcPr>
            <w:tcW w:w="2064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280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23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15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894" w:type="dxa"/>
          </w:tcPr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3F11EC" w:rsidRDefault="003F11EC" w:rsidP="009D63E7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</w:tbl>
    <w:p w:rsidR="003F11EC" w:rsidRDefault="003F11EC" w:rsidP="003F11EC"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269" w:tblpY="1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8"/>
        <w:gridCol w:w="2045"/>
        <w:gridCol w:w="1244"/>
        <w:gridCol w:w="758"/>
        <w:gridCol w:w="2131"/>
      </w:tblGrid>
      <w:tr w:rsidR="003F11EC" w:rsidTr="009D63E7">
        <w:tc>
          <w:tcPr>
            <w:tcW w:w="1898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2045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244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58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131" w:type="dxa"/>
          </w:tcPr>
          <w:p w:rsidR="003F11EC" w:rsidRDefault="003F11EC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0A4ED8" w:rsidTr="009D63E7">
        <w:tc>
          <w:tcPr>
            <w:tcW w:w="1898" w:type="dxa"/>
          </w:tcPr>
          <w:p w:rsidR="000A4ED8" w:rsidRDefault="000A4ED8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2045" w:type="dxa"/>
          </w:tcPr>
          <w:p w:rsidR="000A4ED8" w:rsidRDefault="004F371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44" w:type="dxa"/>
          </w:tcPr>
          <w:p w:rsidR="000A4ED8" w:rsidRDefault="000A4ED8" w:rsidP="009D63E7">
            <w:pPr>
              <w:rPr>
                <w:rFonts w:ascii="Arial" w:hAnsi="Arial" w:cs="Arial"/>
              </w:rPr>
            </w:pPr>
          </w:p>
        </w:tc>
        <w:tc>
          <w:tcPr>
            <w:tcW w:w="758" w:type="dxa"/>
          </w:tcPr>
          <w:p w:rsidR="000A4ED8" w:rsidRDefault="000A4ED8" w:rsidP="009D63E7">
            <w:pPr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:rsidR="000A4ED8" w:rsidRDefault="00A15AB4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成功状态</w:t>
            </w:r>
          </w:p>
        </w:tc>
      </w:tr>
      <w:tr w:rsidR="000A4ED8" w:rsidTr="009D63E7">
        <w:tc>
          <w:tcPr>
            <w:tcW w:w="1898" w:type="dxa"/>
          </w:tcPr>
          <w:p w:rsidR="000A4ED8" w:rsidRDefault="000A4ED8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msg</w:t>
            </w:r>
          </w:p>
        </w:tc>
        <w:tc>
          <w:tcPr>
            <w:tcW w:w="2045" w:type="dxa"/>
          </w:tcPr>
          <w:p w:rsidR="000A4ED8" w:rsidRDefault="004F3712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1244" w:type="dxa"/>
          </w:tcPr>
          <w:p w:rsidR="000A4ED8" w:rsidRDefault="000A4ED8" w:rsidP="009D63E7">
            <w:pPr>
              <w:rPr>
                <w:rFonts w:ascii="Arial" w:hAnsi="Arial" w:cs="Arial"/>
              </w:rPr>
            </w:pPr>
          </w:p>
        </w:tc>
        <w:tc>
          <w:tcPr>
            <w:tcW w:w="758" w:type="dxa"/>
          </w:tcPr>
          <w:p w:rsidR="000A4ED8" w:rsidRDefault="000A4ED8" w:rsidP="009D63E7">
            <w:pPr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:rsidR="000A4ED8" w:rsidRDefault="00A15AB4" w:rsidP="009D63E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提示信息</w:t>
            </w:r>
          </w:p>
        </w:tc>
      </w:tr>
    </w:tbl>
    <w:p w:rsidR="003F11EC" w:rsidRDefault="003F11EC" w:rsidP="003F11EC"/>
    <w:p w:rsidR="003F11EC" w:rsidRDefault="003F11EC">
      <w:pPr>
        <w:widowControl/>
        <w:jc w:val="left"/>
      </w:pPr>
      <w:r>
        <w:br w:type="page"/>
      </w:r>
    </w:p>
    <w:p w:rsidR="003F11EC" w:rsidRDefault="003F11EC"/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提交收货地址</w:t>
      </w:r>
    </w:p>
    <w:p w:rsidR="008C6856" w:rsidRDefault="00DF0CC0"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/trade/postReceAddr</w:t>
      </w:r>
    </w:p>
    <w:p w:rsidR="008C6856" w:rsidRDefault="00DF0CC0"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地址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用于修改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用户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4179AF">
        <w:tc>
          <w:tcPr>
            <w:tcW w:w="1684" w:type="dxa"/>
          </w:tcPr>
          <w:p w:rsidR="004179AF" w:rsidRDefault="004179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32" w:type="dxa"/>
          </w:tcPr>
          <w:p w:rsidR="004179AF" w:rsidRDefault="00417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4179AF" w:rsidRDefault="004179AF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4179AF" w:rsidRDefault="004179A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4179AF" w:rsidRDefault="004179AF">
            <w:pPr>
              <w:rPr>
                <w:rFonts w:ascii="Arial" w:hAnsi="Arial" w:cs="Arial"/>
              </w:rPr>
            </w:pPr>
            <w:r w:rsidRPr="004179AF">
              <w:rPr>
                <w:rFonts w:ascii="Arial" w:hAnsi="Arial" w:cs="Arial"/>
              </w:rPr>
              <w:t>地址类型</w:t>
            </w:r>
            <w:r w:rsidRPr="004179AF">
              <w:rPr>
                <w:rFonts w:ascii="Arial" w:hAnsi="Arial" w:cs="Arial"/>
              </w:rPr>
              <w:t xml:space="preserve"> 1-</w:t>
            </w:r>
            <w:r w:rsidRPr="004179AF">
              <w:rPr>
                <w:rFonts w:ascii="Arial" w:hAnsi="Arial" w:cs="Arial"/>
              </w:rPr>
              <w:t>收货地址</w:t>
            </w:r>
            <w:r w:rsidRPr="004179AF">
              <w:rPr>
                <w:rFonts w:ascii="Arial" w:hAnsi="Arial" w:cs="Arial"/>
              </w:rPr>
              <w:t xml:space="preserve"> 2-</w:t>
            </w:r>
            <w:r w:rsidRPr="004179AF">
              <w:rPr>
                <w:rFonts w:ascii="Arial" w:hAnsi="Arial" w:cs="Arial"/>
              </w:rPr>
              <w:t>退货地址</w:t>
            </w:r>
            <w:r w:rsidR="00967C1E" w:rsidRPr="00FE4BD4">
              <w:rPr>
                <w:rFonts w:ascii="Arial" w:hAnsi="Arial" w:cs="Arial" w:hint="eastAsia"/>
                <w:color w:val="FF0000"/>
              </w:rPr>
              <w:t>（设定非退货地址时可以为空）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receAddr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收货地址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receMobile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收货人手机号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receName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收货人姓名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recePostcode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邮编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/>
              </w:rPr>
              <w:t>receDefault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eastAsia="华文中宋" w:hAnsi="Arial" w:cs="Arial" w:hint="eastAsia"/>
              </w:rPr>
              <w:t>默认收货地址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68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3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8C6856">
      <w:pPr>
        <w:rPr>
          <w:vanish/>
        </w:rPr>
      </w:pPr>
    </w:p>
    <w:p w:rsidR="008C6856" w:rsidRDefault="00DF0CC0"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871"/>
        <w:gridCol w:w="1339"/>
        <w:gridCol w:w="795"/>
        <w:gridCol w:w="2347"/>
      </w:tblGrid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39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9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rece_addr_list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list&lt;rece_addr&gt;</w:t>
            </w:r>
          </w:p>
        </w:tc>
        <w:tc>
          <w:tcPr>
            <w:tcW w:w="1339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95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34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收货地址列表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39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95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34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5B72FA" w:rsidRDefault="005B72FA" w:rsidP="005B72FA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设置默认地址</w:t>
      </w:r>
    </w:p>
    <w:p w:rsidR="005B72FA" w:rsidRDefault="005B72FA" w:rsidP="005B72FA"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接口地址</w:t>
      </w:r>
    </w:p>
    <w:p w:rsidR="005B72FA" w:rsidRDefault="005B72FA" w:rsidP="005B72FA">
      <w:pPr>
        <w:pStyle w:val="15"/>
        <w:ind w:left="780" w:firstLineChars="0" w:firstLine="0"/>
      </w:pPr>
      <w:r>
        <w:t>/trade/</w:t>
      </w:r>
      <w:r w:rsidRPr="002D66B3">
        <w:t>setDefaultReceAddr</w:t>
      </w:r>
    </w:p>
    <w:p w:rsidR="005B72FA" w:rsidRDefault="005B72FA" w:rsidP="005B72FA"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84"/>
        <w:gridCol w:w="1332"/>
        <w:gridCol w:w="1086"/>
        <w:gridCol w:w="857"/>
        <w:gridCol w:w="3117"/>
      </w:tblGrid>
      <w:tr w:rsidR="005B72FA" w:rsidTr="00041254">
        <w:tc>
          <w:tcPr>
            <w:tcW w:w="1684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参数名</w:t>
            </w:r>
          </w:p>
        </w:tc>
        <w:tc>
          <w:tcPr>
            <w:tcW w:w="1332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086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57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117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B72FA" w:rsidTr="00041254">
        <w:tc>
          <w:tcPr>
            <w:tcW w:w="1684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id</w:t>
            </w:r>
          </w:p>
        </w:tc>
        <w:tc>
          <w:tcPr>
            <w:tcW w:w="1332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3117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地址</w:t>
            </w:r>
            <w:r>
              <w:rPr>
                <w:rFonts w:ascii="Arial" w:hAnsi="Arial" w:cs="Arial" w:hint="eastAsia"/>
              </w:rPr>
              <w:t>id</w:t>
            </w:r>
            <w:r>
              <w:rPr>
                <w:rFonts w:ascii="Arial" w:hAnsi="Arial" w:cs="Arial" w:hint="eastAsia"/>
              </w:rPr>
              <w:t>用于修改</w:t>
            </w:r>
          </w:p>
        </w:tc>
      </w:tr>
      <w:tr w:rsidR="00A90B81" w:rsidTr="00041254">
        <w:tc>
          <w:tcPr>
            <w:tcW w:w="1684" w:type="dxa"/>
          </w:tcPr>
          <w:p w:rsidR="00A90B81" w:rsidRDefault="00A90B81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type</w:t>
            </w:r>
          </w:p>
        </w:tc>
        <w:tc>
          <w:tcPr>
            <w:tcW w:w="1332" w:type="dxa"/>
          </w:tcPr>
          <w:p w:rsidR="00A90B81" w:rsidRDefault="00A90B81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086" w:type="dxa"/>
          </w:tcPr>
          <w:p w:rsidR="00A90B81" w:rsidRDefault="00A90B81" w:rsidP="00041254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A90B81" w:rsidRDefault="00A90B81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A90B81" w:rsidRDefault="00AE5A6B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地址类型</w:t>
            </w:r>
            <w:r>
              <w:rPr>
                <w:rFonts w:ascii="Arial" w:hAnsi="Arial" w:cs="Arial" w:hint="eastAsia"/>
              </w:rPr>
              <w:t xml:space="preserve"> 1-</w:t>
            </w:r>
            <w:r>
              <w:rPr>
                <w:rFonts w:ascii="Arial" w:hAnsi="Arial" w:cs="Arial" w:hint="eastAsia"/>
              </w:rPr>
              <w:t>收获地址</w:t>
            </w:r>
            <w:r>
              <w:rPr>
                <w:rFonts w:ascii="Arial" w:hAnsi="Arial" w:cs="Arial" w:hint="eastAsia"/>
              </w:rPr>
              <w:t xml:space="preserve"> 2-</w:t>
            </w:r>
            <w:r>
              <w:rPr>
                <w:rFonts w:ascii="Arial" w:hAnsi="Arial" w:cs="Arial" w:hint="eastAsia"/>
              </w:rPr>
              <w:t>退货地址</w:t>
            </w:r>
          </w:p>
        </w:tc>
      </w:tr>
      <w:tr w:rsidR="005B72FA" w:rsidTr="00041254">
        <w:tc>
          <w:tcPr>
            <w:tcW w:w="1684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32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5B72FA" w:rsidTr="00041254">
        <w:tc>
          <w:tcPr>
            <w:tcW w:w="1684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32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5B72FA" w:rsidTr="00041254">
        <w:tc>
          <w:tcPr>
            <w:tcW w:w="1684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32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086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57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117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5B72FA" w:rsidRDefault="005B72FA" w:rsidP="005B72FA">
      <w:pPr>
        <w:rPr>
          <w:vanish/>
        </w:rPr>
      </w:pPr>
    </w:p>
    <w:p w:rsidR="005B72FA" w:rsidRDefault="005B72FA" w:rsidP="005B72FA"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13" w:tblpY="70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871"/>
        <w:gridCol w:w="1339"/>
        <w:gridCol w:w="795"/>
        <w:gridCol w:w="2347"/>
      </w:tblGrid>
      <w:tr w:rsidR="005B72FA" w:rsidTr="00041254">
        <w:tc>
          <w:tcPr>
            <w:tcW w:w="1724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39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95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347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5B72FA" w:rsidTr="00041254">
        <w:tc>
          <w:tcPr>
            <w:tcW w:w="1724" w:type="dxa"/>
          </w:tcPr>
          <w:p w:rsidR="005B72FA" w:rsidRDefault="005A5746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success</w:t>
            </w:r>
          </w:p>
        </w:tc>
        <w:tc>
          <w:tcPr>
            <w:tcW w:w="1871" w:type="dxa"/>
          </w:tcPr>
          <w:p w:rsidR="005B72FA" w:rsidRDefault="005A5746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boolean</w:t>
            </w:r>
          </w:p>
        </w:tc>
        <w:tc>
          <w:tcPr>
            <w:tcW w:w="1339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</w:p>
        </w:tc>
        <w:tc>
          <w:tcPr>
            <w:tcW w:w="795" w:type="dxa"/>
          </w:tcPr>
          <w:p w:rsidR="005B72FA" w:rsidRDefault="005B72FA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347" w:type="dxa"/>
          </w:tcPr>
          <w:p w:rsidR="005B72FA" w:rsidRDefault="005A5746" w:rsidP="0004125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成功与否状态</w:t>
            </w:r>
          </w:p>
        </w:tc>
      </w:tr>
      <w:tr w:rsidR="005B72FA" w:rsidTr="00041254">
        <w:tc>
          <w:tcPr>
            <w:tcW w:w="1724" w:type="dxa"/>
          </w:tcPr>
          <w:p w:rsidR="005B72FA" w:rsidRDefault="005A5746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msg</w:t>
            </w:r>
          </w:p>
        </w:tc>
        <w:tc>
          <w:tcPr>
            <w:tcW w:w="1871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39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95" w:type="dxa"/>
          </w:tcPr>
          <w:p w:rsidR="005B72FA" w:rsidRDefault="005B72FA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347" w:type="dxa"/>
          </w:tcPr>
          <w:p w:rsidR="005B72FA" w:rsidRDefault="00957D88" w:rsidP="0004125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提示</w:t>
            </w:r>
            <w:r w:rsidR="005B72FA">
              <w:rPr>
                <w:rFonts w:ascii="Arial" w:eastAsia="华文中宋" w:hAnsi="Arial" w:cs="Arial" w:hint="eastAsia"/>
              </w:rPr>
              <w:t>信息</w:t>
            </w:r>
          </w:p>
        </w:tc>
      </w:tr>
    </w:tbl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获取收货地址列表</w:t>
      </w:r>
    </w:p>
    <w:p w:rsidR="008C6856" w:rsidRDefault="00DF0CC0">
      <w:pPr>
        <w:pStyle w:val="15"/>
        <w:numPr>
          <w:ilvl w:val="0"/>
          <w:numId w:val="48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t>/trade/getReceAddrList</w:t>
      </w:r>
    </w:p>
    <w:p w:rsidR="008C6856" w:rsidRDefault="00DF0CC0">
      <w:pPr>
        <w:pStyle w:val="15"/>
        <w:numPr>
          <w:ilvl w:val="0"/>
          <w:numId w:val="48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7"/>
        <w:gridCol w:w="1352"/>
        <w:gridCol w:w="1112"/>
        <w:gridCol w:w="873"/>
        <w:gridCol w:w="3202"/>
      </w:tblGrid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48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49" w:tblpY="424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871"/>
        <w:gridCol w:w="1343"/>
        <w:gridCol w:w="796"/>
        <w:gridCol w:w="2342"/>
      </w:tblGrid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34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rece_addr_list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list&lt;rece_addr&gt;</w:t>
            </w:r>
          </w:p>
        </w:tc>
        <w:tc>
          <w:tcPr>
            <w:tcW w:w="1343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34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收货地址列表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4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是</w:t>
            </w:r>
          </w:p>
        </w:tc>
        <w:tc>
          <w:tcPr>
            <w:tcW w:w="234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>
      <w:pPr>
        <w:rPr>
          <w:rFonts w:ascii="Arial" w:hAnsi="Arial"/>
          <w:sz w:val="22"/>
          <w:szCs w:val="22"/>
        </w:rPr>
      </w:pPr>
    </w:p>
    <w:p w:rsidR="008C6856" w:rsidRDefault="00DF0CC0" w:rsidP="0084517E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删除收货地址</w:t>
      </w:r>
    </w:p>
    <w:p w:rsidR="008C6856" w:rsidRDefault="00DF0CC0">
      <w:pPr>
        <w:pStyle w:val="15"/>
        <w:numPr>
          <w:ilvl w:val="0"/>
          <w:numId w:val="49"/>
        </w:numPr>
        <w:ind w:firstLineChars="0"/>
      </w:pPr>
      <w:r>
        <w:rPr>
          <w:rFonts w:hint="eastAsia"/>
        </w:rPr>
        <w:t>接口地址</w:t>
      </w:r>
    </w:p>
    <w:p w:rsidR="008C6856" w:rsidRDefault="00DF0CC0">
      <w:pPr>
        <w:pStyle w:val="15"/>
        <w:ind w:left="780" w:firstLineChars="0" w:firstLine="0"/>
      </w:pPr>
      <w:r>
        <w:lastRenderedPageBreak/>
        <w:t>/trade/delReceAddrList</w:t>
      </w:r>
    </w:p>
    <w:p w:rsidR="008C6856" w:rsidRDefault="00DF0CC0">
      <w:pPr>
        <w:pStyle w:val="15"/>
        <w:numPr>
          <w:ilvl w:val="0"/>
          <w:numId w:val="4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7"/>
        <w:gridCol w:w="1352"/>
        <w:gridCol w:w="1112"/>
        <w:gridCol w:w="873"/>
        <w:gridCol w:w="3202"/>
      </w:tblGrid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ids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2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8C6856" w:rsidRDefault="000B461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地址</w:t>
            </w:r>
            <w:r w:rsidR="00DF0CC0">
              <w:rPr>
                <w:rFonts w:ascii="Arial" w:hAnsi="Arial" w:cs="Arial"/>
              </w:rPr>
              <w:t>id</w:t>
            </w:r>
            <w:r w:rsidR="00DF0CC0">
              <w:rPr>
                <w:rFonts w:ascii="Arial" w:hAnsi="Arial" w:cs="Arial" w:hint="eastAsia"/>
              </w:rPr>
              <w:t>，多个</w:t>
            </w:r>
            <w:r w:rsidR="00DF0CC0">
              <w:rPr>
                <w:rFonts w:ascii="Arial" w:hAnsi="Arial" w:cs="Arial"/>
              </w:rPr>
              <w:t>ID</w:t>
            </w:r>
            <w:r w:rsidR="00DF0CC0">
              <w:rPr>
                <w:rFonts w:ascii="Arial" w:hAnsi="Arial" w:cs="Arial" w:hint="eastAsia"/>
              </w:rPr>
              <w:t>用英文逗号分隔</w:t>
            </w:r>
          </w:p>
        </w:tc>
      </w:tr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8C6856">
        <w:tc>
          <w:tcPr>
            <w:tcW w:w="1537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5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8C6856" w:rsidRDefault="00DF0CC0">
      <w:pPr>
        <w:pStyle w:val="15"/>
        <w:numPr>
          <w:ilvl w:val="0"/>
          <w:numId w:val="49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49" w:tblpY="424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871"/>
        <w:gridCol w:w="1343"/>
        <w:gridCol w:w="796"/>
        <w:gridCol w:w="2342"/>
      </w:tblGrid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43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34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rece_addr_list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list&lt;rece_addr&gt;</w:t>
            </w:r>
          </w:p>
        </w:tc>
        <w:tc>
          <w:tcPr>
            <w:tcW w:w="1343" w:type="dxa"/>
          </w:tcPr>
          <w:p w:rsidR="008C6856" w:rsidRDefault="008C6856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342" w:type="dxa"/>
          </w:tcPr>
          <w:p w:rsidR="008C6856" w:rsidRDefault="00DF0CC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收货地址列表</w:t>
            </w:r>
          </w:p>
        </w:tc>
      </w:tr>
      <w:tr w:rsidR="008C6856">
        <w:tc>
          <w:tcPr>
            <w:tcW w:w="1724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error</w:t>
            </w:r>
          </w:p>
        </w:tc>
        <w:tc>
          <w:tcPr>
            <w:tcW w:w="1871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43" w:type="dxa"/>
          </w:tcPr>
          <w:p w:rsidR="008C6856" w:rsidRDefault="008C6856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96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342" w:type="dxa"/>
          </w:tcPr>
          <w:p w:rsidR="008C6856" w:rsidRDefault="00DF0CC0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>
      <w:pPr>
        <w:rPr>
          <w:rFonts w:ascii="Arial" w:hAnsi="Arial"/>
          <w:sz w:val="22"/>
          <w:szCs w:val="22"/>
        </w:rPr>
      </w:pPr>
    </w:p>
    <w:p w:rsidR="008C6856" w:rsidRDefault="008C6856">
      <w:pPr>
        <w:rPr>
          <w:rFonts w:ascii="宋体"/>
        </w:rPr>
      </w:pPr>
    </w:p>
    <w:p w:rsidR="00C4444B" w:rsidRDefault="00C4444B" w:rsidP="00C4444B">
      <w:pPr>
        <w:pStyle w:val="3"/>
        <w:numPr>
          <w:ilvl w:val="2"/>
          <w:numId w:val="65"/>
        </w:numPr>
        <w:rPr>
          <w:b/>
        </w:rPr>
      </w:pPr>
      <w:r>
        <w:rPr>
          <w:rFonts w:hint="eastAsia"/>
        </w:rPr>
        <w:t>获取退货地址</w:t>
      </w:r>
    </w:p>
    <w:p w:rsidR="00C4444B" w:rsidRDefault="00C4444B" w:rsidP="00C4444B">
      <w:pPr>
        <w:pStyle w:val="15"/>
        <w:numPr>
          <w:ilvl w:val="0"/>
          <w:numId w:val="49"/>
        </w:numPr>
        <w:ind w:firstLineChars="0"/>
      </w:pPr>
      <w:r>
        <w:rPr>
          <w:rFonts w:hint="eastAsia"/>
        </w:rPr>
        <w:t>接口地址</w:t>
      </w:r>
    </w:p>
    <w:p w:rsidR="00C4444B" w:rsidRDefault="00C4444B" w:rsidP="00C4444B">
      <w:pPr>
        <w:pStyle w:val="15"/>
        <w:ind w:left="780" w:firstLineChars="0" w:firstLine="0"/>
      </w:pPr>
      <w:r>
        <w:t>/trade/</w:t>
      </w:r>
      <w:r w:rsidR="009A470F" w:rsidRPr="009A470F">
        <w:t>getReturnReceAddr</w:t>
      </w:r>
    </w:p>
    <w:p w:rsidR="00C4444B" w:rsidRDefault="00C4444B" w:rsidP="00C4444B">
      <w:pPr>
        <w:pStyle w:val="15"/>
        <w:numPr>
          <w:ilvl w:val="0"/>
          <w:numId w:val="49"/>
        </w:numPr>
        <w:ind w:firstLineChars="0"/>
      </w:pPr>
      <w:r>
        <w:rPr>
          <w:rFonts w:hint="eastAsia"/>
        </w:rPr>
        <w:t>请求</w:t>
      </w:r>
    </w:p>
    <w:tbl>
      <w:tblPr>
        <w:tblW w:w="8076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7"/>
        <w:gridCol w:w="1352"/>
        <w:gridCol w:w="1112"/>
        <w:gridCol w:w="873"/>
        <w:gridCol w:w="3202"/>
      </w:tblGrid>
      <w:tr w:rsidR="00C4444B" w:rsidTr="008E5024">
        <w:tc>
          <w:tcPr>
            <w:tcW w:w="1537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352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112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873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3202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444B" w:rsidTr="008E5024">
        <w:tc>
          <w:tcPr>
            <w:tcW w:w="1537" w:type="dxa"/>
          </w:tcPr>
          <w:p w:rsidR="00C4444B" w:rsidRDefault="00552FA8" w:rsidP="008E5024">
            <w:pPr>
              <w:rPr>
                <w:rFonts w:ascii="Arial" w:hAnsi="Arial" w:cs="Arial"/>
              </w:rPr>
            </w:pPr>
            <w:r w:rsidRPr="00552FA8">
              <w:rPr>
                <w:rFonts w:ascii="Arial" w:eastAsia="华文中宋" w:hAnsi="Arial" w:cs="Arial"/>
              </w:rPr>
              <w:t>shopId</w:t>
            </w:r>
          </w:p>
        </w:tc>
        <w:tc>
          <w:tcPr>
            <w:tcW w:w="1352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112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</w:p>
        </w:tc>
        <w:tc>
          <w:tcPr>
            <w:tcW w:w="873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C4444B" w:rsidRDefault="00317F80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商家</w:t>
            </w:r>
            <w:r>
              <w:rPr>
                <w:rFonts w:ascii="Arial" w:hAnsi="Arial" w:cs="Arial" w:hint="eastAsia"/>
              </w:rPr>
              <w:t>id</w:t>
            </w:r>
          </w:p>
        </w:tc>
      </w:tr>
      <w:tr w:rsidR="00C4444B" w:rsidTr="008E5024">
        <w:tc>
          <w:tcPr>
            <w:tcW w:w="1537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version</w:t>
            </w:r>
          </w:p>
        </w:tc>
        <w:tc>
          <w:tcPr>
            <w:tcW w:w="135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版本号</w:t>
            </w:r>
          </w:p>
        </w:tc>
      </w:tr>
      <w:tr w:rsidR="00C4444B" w:rsidTr="008E5024">
        <w:tc>
          <w:tcPr>
            <w:tcW w:w="1537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deviceType</w:t>
            </w:r>
          </w:p>
        </w:tc>
        <w:tc>
          <w:tcPr>
            <w:tcW w:w="135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设备类型：</w:t>
            </w:r>
          </w:p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0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android</w:t>
            </w:r>
          </w:p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1</w:t>
            </w:r>
            <w:r>
              <w:rPr>
                <w:rFonts w:ascii="Arial" w:eastAsia="华文中宋" w:hAnsi="Arial" w:cs="Arial" w:hint="eastAsia"/>
              </w:rPr>
              <w:t>：</w:t>
            </w:r>
            <w:r>
              <w:rPr>
                <w:rFonts w:ascii="Arial" w:eastAsia="华文中宋" w:hAnsi="Arial" w:cs="Arial"/>
              </w:rPr>
              <w:t>ios</w:t>
            </w:r>
          </w:p>
        </w:tc>
      </w:tr>
      <w:tr w:rsidR="00C4444B" w:rsidTr="008E5024">
        <w:tc>
          <w:tcPr>
            <w:tcW w:w="1537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sessionid</w:t>
            </w:r>
          </w:p>
        </w:tc>
        <w:tc>
          <w:tcPr>
            <w:tcW w:w="135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t>String</w:t>
            </w:r>
          </w:p>
        </w:tc>
        <w:tc>
          <w:tcPr>
            <w:tcW w:w="111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873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320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会话</w:t>
            </w:r>
            <w:r>
              <w:rPr>
                <w:rFonts w:ascii="Arial" w:eastAsia="华文中宋" w:hAnsi="Arial" w:cs="Arial"/>
              </w:rPr>
              <w:t>ID</w:t>
            </w:r>
          </w:p>
        </w:tc>
      </w:tr>
    </w:tbl>
    <w:p w:rsidR="00C4444B" w:rsidRDefault="00C4444B" w:rsidP="00C4444B">
      <w:pPr>
        <w:pStyle w:val="15"/>
        <w:numPr>
          <w:ilvl w:val="0"/>
          <w:numId w:val="49"/>
        </w:numPr>
        <w:ind w:firstLineChars="0"/>
      </w:pPr>
      <w:r>
        <w:rPr>
          <w:rFonts w:hint="eastAsia"/>
        </w:rPr>
        <w:t>响应</w:t>
      </w:r>
    </w:p>
    <w:tbl>
      <w:tblPr>
        <w:tblpPr w:leftFromText="180" w:rightFromText="180" w:vertAnchor="text" w:horzAnchor="page" w:tblpX="2449" w:tblpY="424"/>
        <w:tblW w:w="8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4"/>
        <w:gridCol w:w="1871"/>
        <w:gridCol w:w="1343"/>
        <w:gridCol w:w="796"/>
        <w:gridCol w:w="2342"/>
      </w:tblGrid>
      <w:tr w:rsidR="00C4444B" w:rsidTr="008E5024">
        <w:tc>
          <w:tcPr>
            <w:tcW w:w="1724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参数名</w:t>
            </w:r>
          </w:p>
        </w:tc>
        <w:tc>
          <w:tcPr>
            <w:tcW w:w="1871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数据类型</w:t>
            </w:r>
          </w:p>
        </w:tc>
        <w:tc>
          <w:tcPr>
            <w:tcW w:w="1343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默认值</w:t>
            </w:r>
          </w:p>
        </w:tc>
        <w:tc>
          <w:tcPr>
            <w:tcW w:w="796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为空</w:t>
            </w:r>
          </w:p>
        </w:tc>
        <w:tc>
          <w:tcPr>
            <w:tcW w:w="2342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说明</w:t>
            </w:r>
          </w:p>
        </w:tc>
      </w:tr>
      <w:tr w:rsidR="00C4444B" w:rsidTr="008E5024">
        <w:tc>
          <w:tcPr>
            <w:tcW w:w="1724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rece_addr_list</w:t>
            </w:r>
          </w:p>
        </w:tc>
        <w:tc>
          <w:tcPr>
            <w:tcW w:w="1871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list&lt;rece_addr&gt;</w:t>
            </w:r>
          </w:p>
        </w:tc>
        <w:tc>
          <w:tcPr>
            <w:tcW w:w="1343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342" w:type="dxa"/>
          </w:tcPr>
          <w:p w:rsidR="00C4444B" w:rsidRDefault="00C4444B" w:rsidP="008E502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收货地址列表</w:t>
            </w:r>
          </w:p>
        </w:tc>
      </w:tr>
      <w:tr w:rsidR="00C4444B" w:rsidTr="008E5024">
        <w:tc>
          <w:tcPr>
            <w:tcW w:w="1724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/>
              </w:rPr>
              <w:lastRenderedPageBreak/>
              <w:t>error</w:t>
            </w:r>
          </w:p>
        </w:tc>
        <w:tc>
          <w:tcPr>
            <w:tcW w:w="1871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43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</w:p>
        </w:tc>
        <w:tc>
          <w:tcPr>
            <w:tcW w:w="796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否</w:t>
            </w:r>
          </w:p>
        </w:tc>
        <w:tc>
          <w:tcPr>
            <w:tcW w:w="2342" w:type="dxa"/>
          </w:tcPr>
          <w:p w:rsidR="00C4444B" w:rsidRDefault="00C4444B" w:rsidP="008E5024">
            <w:pPr>
              <w:rPr>
                <w:rFonts w:ascii="Arial" w:eastAsia="华文中宋" w:hAnsi="Arial" w:cs="Arial"/>
              </w:rPr>
            </w:pPr>
            <w:r>
              <w:rPr>
                <w:rFonts w:ascii="Arial" w:eastAsia="华文中宋" w:hAnsi="Arial" w:cs="Arial" w:hint="eastAsia"/>
              </w:rPr>
              <w:t>错误信息</w:t>
            </w:r>
          </w:p>
        </w:tc>
      </w:tr>
    </w:tbl>
    <w:p w:rsidR="008C6856" w:rsidRDefault="008C6856"/>
    <w:p w:rsidR="008C6856" w:rsidRDefault="008C6856"/>
    <w:sectPr w:rsidR="008C6856" w:rsidSect="008C6856"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DE5" w:rsidRDefault="00307DE5" w:rsidP="0017260A">
      <w:r>
        <w:separator/>
      </w:r>
    </w:p>
  </w:endnote>
  <w:endnote w:type="continuationSeparator" w:id="1">
    <w:p w:rsidR="00307DE5" w:rsidRDefault="00307DE5" w:rsidP="00172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Kaiti SC Bold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DE5" w:rsidRDefault="00307DE5" w:rsidP="0017260A">
      <w:r>
        <w:separator/>
      </w:r>
    </w:p>
  </w:footnote>
  <w:footnote w:type="continuationSeparator" w:id="1">
    <w:p w:rsidR="00307DE5" w:rsidRDefault="00307DE5" w:rsidP="001726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00000003"/>
    <w:multiLevelType w:val="multilevel"/>
    <w:tmpl w:val="0B562E06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abstractNum w:abstractNumId="11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3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5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17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8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19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0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1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2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23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24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25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6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27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8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29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31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32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33">
    <w:nsid w:val="00000028"/>
    <w:multiLevelType w:val="multilevel"/>
    <w:tmpl w:val="00000028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4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5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36">
    <w:nsid w:val="0000002C"/>
    <w:multiLevelType w:val="multilevel"/>
    <w:tmpl w:val="0000002C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37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8">
    <w:nsid w:val="0000002E"/>
    <w:multiLevelType w:val="multilevel"/>
    <w:tmpl w:val="0000002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39">
    <w:nsid w:val="0000002F"/>
    <w:multiLevelType w:val="multilevel"/>
    <w:tmpl w:val="000000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40">
    <w:nsid w:val="00000030"/>
    <w:multiLevelType w:val="multilevel"/>
    <w:tmpl w:val="0000003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1">
    <w:nsid w:val="00000033"/>
    <w:multiLevelType w:val="multilevel"/>
    <w:tmpl w:val="00000033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2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3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44">
    <w:nsid w:val="00000036"/>
    <w:multiLevelType w:val="multilevel"/>
    <w:tmpl w:val="0000003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45">
    <w:nsid w:val="00000037"/>
    <w:multiLevelType w:val="multilevel"/>
    <w:tmpl w:val="00000037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6">
    <w:nsid w:val="00000038"/>
    <w:multiLevelType w:val="multilevel"/>
    <w:tmpl w:val="0000003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47">
    <w:nsid w:val="00000039"/>
    <w:multiLevelType w:val="multilevel"/>
    <w:tmpl w:val="000000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cs="Times New Roman"/>
      </w:rPr>
    </w:lvl>
  </w:abstractNum>
  <w:abstractNum w:abstractNumId="48">
    <w:nsid w:val="02D31A3C"/>
    <w:multiLevelType w:val="multilevel"/>
    <w:tmpl w:val="66CC31EE"/>
    <w:lvl w:ilvl="0">
      <w:start w:val="4"/>
      <w:numFmt w:val="decimal"/>
      <w:lvlText w:val="%1."/>
      <w:lvlJc w:val="left"/>
      <w:pPr>
        <w:ind w:left="900" w:hanging="900"/>
      </w:pPr>
      <w:rPr>
        <w:rFonts w:ascii="Cambria" w:hint="default"/>
        <w:b w:val="0"/>
      </w:rPr>
    </w:lvl>
    <w:lvl w:ilvl="1">
      <w:start w:val="6"/>
      <w:numFmt w:val="decimal"/>
      <w:lvlText w:val="%1.%2."/>
      <w:lvlJc w:val="left"/>
      <w:pPr>
        <w:ind w:left="1440" w:hanging="900"/>
      </w:pPr>
      <w:rPr>
        <w:rFonts w:ascii="Cambria" w:hint="default"/>
        <w:b w:val="0"/>
      </w:rPr>
    </w:lvl>
    <w:lvl w:ilvl="2">
      <w:start w:val="47"/>
      <w:numFmt w:val="decimal"/>
      <w:lvlText w:val="%1.%2.%3."/>
      <w:lvlJc w:val="left"/>
      <w:pPr>
        <w:ind w:left="2160" w:hanging="1080"/>
      </w:pPr>
      <w:rPr>
        <w:rFonts w:ascii="Cambria" w:hint="default"/>
        <w:b w:val="0"/>
      </w:rPr>
    </w:lvl>
    <w:lvl w:ilvl="3">
      <w:start w:val="1"/>
      <w:numFmt w:val="decimal"/>
      <w:lvlText w:val="%1.%2.%3.%4."/>
      <w:lvlJc w:val="left"/>
      <w:pPr>
        <w:ind w:left="3060" w:hanging="1440"/>
      </w:pPr>
      <w:rPr>
        <w:rFonts w:ascii="Cambria"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800"/>
      </w:pPr>
      <w:rPr>
        <w:rFonts w:ascii="Cambria" w:hint="default"/>
        <w:b w:val="0"/>
      </w:rPr>
    </w:lvl>
    <w:lvl w:ilvl="5">
      <w:start w:val="1"/>
      <w:numFmt w:val="decimal"/>
      <w:lvlText w:val="%1.%2.%3.%4.%5.%6."/>
      <w:lvlJc w:val="left"/>
      <w:pPr>
        <w:ind w:left="4860" w:hanging="2160"/>
      </w:pPr>
      <w:rPr>
        <w:rFonts w:ascii="Cambria"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2520"/>
      </w:pPr>
      <w:rPr>
        <w:rFonts w:ascii="Cambria" w:hint="default"/>
        <w:b w:val="0"/>
      </w:rPr>
    </w:lvl>
    <w:lvl w:ilvl="7">
      <w:start w:val="1"/>
      <w:numFmt w:val="decimal"/>
      <w:lvlText w:val="%1.%2.%3.%4.%5.%6.%7.%8."/>
      <w:lvlJc w:val="left"/>
      <w:pPr>
        <w:ind w:left="6660" w:hanging="2880"/>
      </w:pPr>
      <w:rPr>
        <w:rFonts w:ascii="Cambria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3240"/>
      </w:pPr>
      <w:rPr>
        <w:rFonts w:ascii="Cambria" w:hint="default"/>
        <w:b w:val="0"/>
      </w:rPr>
    </w:lvl>
  </w:abstractNum>
  <w:abstractNum w:abstractNumId="49">
    <w:nsid w:val="06A5253B"/>
    <w:multiLevelType w:val="multilevel"/>
    <w:tmpl w:val="865ACE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50">
    <w:nsid w:val="075E5ADD"/>
    <w:multiLevelType w:val="hybridMultilevel"/>
    <w:tmpl w:val="76BEEA3A"/>
    <w:lvl w:ilvl="0" w:tplc="D4CE81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1">
    <w:nsid w:val="08FE2BC4"/>
    <w:multiLevelType w:val="multilevel"/>
    <w:tmpl w:val="8A623E0A"/>
    <w:lvl w:ilvl="0">
      <w:start w:val="5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1620" w:hanging="1080"/>
      </w:pPr>
      <w:rPr>
        <w:rFonts w:hint="default"/>
      </w:rPr>
    </w:lvl>
    <w:lvl w:ilvl="2">
      <w:start w:val="60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52">
    <w:nsid w:val="0B1252CF"/>
    <w:multiLevelType w:val="multilevel"/>
    <w:tmpl w:val="5854272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53">
    <w:nsid w:val="0EEC25AD"/>
    <w:multiLevelType w:val="hybridMultilevel"/>
    <w:tmpl w:val="3790E746"/>
    <w:lvl w:ilvl="0" w:tplc="E432EC2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1BA83CB8"/>
    <w:multiLevelType w:val="hybridMultilevel"/>
    <w:tmpl w:val="1B1E8E9A"/>
    <w:lvl w:ilvl="0" w:tplc="042C89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21CA0BEC"/>
    <w:multiLevelType w:val="multilevel"/>
    <w:tmpl w:val="FFA610C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56">
    <w:nsid w:val="2E1801AE"/>
    <w:multiLevelType w:val="multilevel"/>
    <w:tmpl w:val="2E1801A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2ECE57A3"/>
    <w:multiLevelType w:val="hybridMultilevel"/>
    <w:tmpl w:val="8760E4DA"/>
    <w:lvl w:ilvl="0" w:tplc="A5DC83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2F7901E0"/>
    <w:multiLevelType w:val="hybridMultilevel"/>
    <w:tmpl w:val="3E2C8590"/>
    <w:lvl w:ilvl="0" w:tplc="3F3E95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2E6661D"/>
    <w:multiLevelType w:val="multilevel"/>
    <w:tmpl w:val="CAD28B1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0">
    <w:nsid w:val="366B68A5"/>
    <w:multiLevelType w:val="multilevel"/>
    <w:tmpl w:val="F886F3A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1">
    <w:nsid w:val="36AC224A"/>
    <w:multiLevelType w:val="hybridMultilevel"/>
    <w:tmpl w:val="C734931A"/>
    <w:lvl w:ilvl="0" w:tplc="240897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70625DA"/>
    <w:multiLevelType w:val="multilevel"/>
    <w:tmpl w:val="411C51CC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63">
    <w:nsid w:val="3C832A79"/>
    <w:multiLevelType w:val="multilevel"/>
    <w:tmpl w:val="50F2BC04"/>
    <w:lvl w:ilvl="0">
      <w:start w:val="4"/>
      <w:numFmt w:val="decimal"/>
      <w:lvlText w:val="%1."/>
      <w:lvlJc w:val="left"/>
      <w:pPr>
        <w:ind w:left="900" w:hanging="900"/>
      </w:pPr>
      <w:rPr>
        <w:rFonts w:ascii="Cambria" w:hint="default"/>
        <w:b w:val="0"/>
      </w:rPr>
    </w:lvl>
    <w:lvl w:ilvl="1">
      <w:start w:val="6"/>
      <w:numFmt w:val="decimal"/>
      <w:lvlText w:val="%1.%2."/>
      <w:lvlJc w:val="left"/>
      <w:pPr>
        <w:ind w:left="1440" w:hanging="900"/>
      </w:pPr>
      <w:rPr>
        <w:rFonts w:ascii="Cambria" w:hint="default"/>
        <w:b w:val="0"/>
      </w:rPr>
    </w:lvl>
    <w:lvl w:ilvl="2">
      <w:start w:val="47"/>
      <w:numFmt w:val="decimal"/>
      <w:lvlText w:val="%1.%2.%3."/>
      <w:lvlJc w:val="left"/>
      <w:pPr>
        <w:ind w:left="1222" w:hanging="1080"/>
      </w:pPr>
      <w:rPr>
        <w:rFonts w:ascii="Cambria" w:hint="default"/>
        <w:b w:val="0"/>
      </w:rPr>
    </w:lvl>
    <w:lvl w:ilvl="3">
      <w:start w:val="1"/>
      <w:numFmt w:val="decimal"/>
      <w:lvlText w:val="%1.%2.%3.%4."/>
      <w:lvlJc w:val="left"/>
      <w:pPr>
        <w:ind w:left="3060" w:hanging="1440"/>
      </w:pPr>
      <w:rPr>
        <w:rFonts w:ascii="Cambria"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800"/>
      </w:pPr>
      <w:rPr>
        <w:rFonts w:ascii="Cambria" w:hint="default"/>
        <w:b w:val="0"/>
      </w:rPr>
    </w:lvl>
    <w:lvl w:ilvl="5">
      <w:start w:val="1"/>
      <w:numFmt w:val="decimal"/>
      <w:lvlText w:val="%1.%2.%3.%4.%5.%6."/>
      <w:lvlJc w:val="left"/>
      <w:pPr>
        <w:ind w:left="4860" w:hanging="2160"/>
      </w:pPr>
      <w:rPr>
        <w:rFonts w:ascii="Cambria"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2520"/>
      </w:pPr>
      <w:rPr>
        <w:rFonts w:ascii="Cambria" w:hint="default"/>
        <w:b w:val="0"/>
      </w:rPr>
    </w:lvl>
    <w:lvl w:ilvl="7">
      <w:start w:val="1"/>
      <w:numFmt w:val="decimal"/>
      <w:lvlText w:val="%1.%2.%3.%4.%5.%6.%7.%8."/>
      <w:lvlJc w:val="left"/>
      <w:pPr>
        <w:ind w:left="6660" w:hanging="2880"/>
      </w:pPr>
      <w:rPr>
        <w:rFonts w:ascii="Cambria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3240"/>
      </w:pPr>
      <w:rPr>
        <w:rFonts w:ascii="Cambria" w:hint="default"/>
        <w:b w:val="0"/>
      </w:rPr>
    </w:lvl>
  </w:abstractNum>
  <w:abstractNum w:abstractNumId="64">
    <w:nsid w:val="469D35D0"/>
    <w:multiLevelType w:val="multilevel"/>
    <w:tmpl w:val="B96041B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65">
    <w:nsid w:val="4F150D90"/>
    <w:multiLevelType w:val="multilevel"/>
    <w:tmpl w:val="81621F36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66">
    <w:nsid w:val="529B5DA2"/>
    <w:multiLevelType w:val="multilevel"/>
    <w:tmpl w:val="469C1A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7">
    <w:nsid w:val="571C04AB"/>
    <w:multiLevelType w:val="multilevel"/>
    <w:tmpl w:val="4FC46BF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68">
    <w:nsid w:val="5AB33E60"/>
    <w:multiLevelType w:val="multilevel"/>
    <w:tmpl w:val="7EA4CB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9">
    <w:nsid w:val="64543E27"/>
    <w:multiLevelType w:val="multilevel"/>
    <w:tmpl w:val="254066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70">
    <w:nsid w:val="676B3267"/>
    <w:multiLevelType w:val="multilevel"/>
    <w:tmpl w:val="96FE25E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71">
    <w:nsid w:val="6DD250C9"/>
    <w:multiLevelType w:val="hybridMultilevel"/>
    <w:tmpl w:val="F5348B40"/>
    <w:lvl w:ilvl="0" w:tplc="88ACCFC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EA16383"/>
    <w:multiLevelType w:val="multilevel"/>
    <w:tmpl w:val="917816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73">
    <w:nsid w:val="7220127C"/>
    <w:multiLevelType w:val="multilevel"/>
    <w:tmpl w:val="28D836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74">
    <w:nsid w:val="7AC51F06"/>
    <w:multiLevelType w:val="multilevel"/>
    <w:tmpl w:val="A84CDDB6"/>
    <w:lvl w:ilvl="0">
      <w:start w:val="7"/>
      <w:numFmt w:val="decimal"/>
      <w:lvlText w:val="%1."/>
      <w:lvlJc w:val="left"/>
      <w:pPr>
        <w:ind w:left="1080" w:hanging="1080"/>
      </w:pPr>
      <w:rPr>
        <w:rFonts w:ascii="Cambria" w:hint="default"/>
        <w:b w:val="0"/>
      </w:rPr>
    </w:lvl>
    <w:lvl w:ilvl="1">
      <w:start w:val="24"/>
      <w:numFmt w:val="decimal"/>
      <w:lvlText w:val="%1.%2."/>
      <w:lvlJc w:val="left"/>
      <w:pPr>
        <w:ind w:left="1364" w:hanging="1080"/>
      </w:pPr>
      <w:rPr>
        <w:rFonts w:ascii="Cambria" w:hint="default"/>
        <w:b w:val="0"/>
      </w:rPr>
    </w:lvl>
    <w:lvl w:ilvl="2">
      <w:start w:val="65"/>
      <w:numFmt w:val="decimal"/>
      <w:lvlText w:val="%1.%2.%3."/>
      <w:lvlJc w:val="left"/>
      <w:pPr>
        <w:ind w:left="1364" w:hanging="1080"/>
      </w:pPr>
      <w:rPr>
        <w:rFonts w:ascii="Cambria" w:hint="default"/>
        <w:b w:val="0"/>
      </w:rPr>
    </w:lvl>
    <w:lvl w:ilvl="3">
      <w:start w:val="1"/>
      <w:numFmt w:val="decimal"/>
      <w:lvlText w:val="%1.%2.%3.%4."/>
      <w:lvlJc w:val="left"/>
      <w:pPr>
        <w:ind w:left="4629" w:hanging="1440"/>
      </w:pPr>
      <w:rPr>
        <w:rFonts w:ascii="Cambria" w:hint="default"/>
        <w:b w:val="0"/>
      </w:rPr>
    </w:lvl>
    <w:lvl w:ilvl="4">
      <w:start w:val="1"/>
      <w:numFmt w:val="decimal"/>
      <w:lvlText w:val="%1.%2.%3.%4.%5."/>
      <w:lvlJc w:val="left"/>
      <w:pPr>
        <w:ind w:left="6052" w:hanging="1800"/>
      </w:pPr>
      <w:rPr>
        <w:rFonts w:ascii="Cambria" w:hint="default"/>
        <w:b w:val="0"/>
      </w:rPr>
    </w:lvl>
    <w:lvl w:ilvl="5">
      <w:start w:val="1"/>
      <w:numFmt w:val="decimal"/>
      <w:lvlText w:val="%1.%2.%3.%4.%5.%6."/>
      <w:lvlJc w:val="left"/>
      <w:pPr>
        <w:ind w:left="7475" w:hanging="2160"/>
      </w:pPr>
      <w:rPr>
        <w:rFonts w:ascii="Cambria" w:hint="default"/>
        <w:b w:val="0"/>
      </w:rPr>
    </w:lvl>
    <w:lvl w:ilvl="6">
      <w:start w:val="1"/>
      <w:numFmt w:val="decimal"/>
      <w:lvlText w:val="%1.%2.%3.%4.%5.%6.%7."/>
      <w:lvlJc w:val="left"/>
      <w:pPr>
        <w:ind w:left="8898" w:hanging="2520"/>
      </w:pPr>
      <w:rPr>
        <w:rFonts w:ascii="Cambria" w:hint="default"/>
        <w:b w:val="0"/>
      </w:rPr>
    </w:lvl>
    <w:lvl w:ilvl="7">
      <w:start w:val="1"/>
      <w:numFmt w:val="decimal"/>
      <w:lvlText w:val="%1.%2.%3.%4.%5.%6.%7.%8."/>
      <w:lvlJc w:val="left"/>
      <w:pPr>
        <w:ind w:left="10321" w:hanging="2880"/>
      </w:pPr>
      <w:rPr>
        <w:rFonts w:ascii="Cambria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1744" w:hanging="3240"/>
      </w:pPr>
      <w:rPr>
        <w:rFonts w:ascii="Cambria" w:hint="default"/>
        <w:b w:val="0"/>
      </w:rPr>
    </w:lvl>
  </w:abstractNum>
  <w:abstractNum w:abstractNumId="75">
    <w:nsid w:val="7F3D1039"/>
    <w:multiLevelType w:val="multilevel"/>
    <w:tmpl w:val="11AE9B7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num w:numId="1">
    <w:abstractNumId w:val="2"/>
  </w:num>
  <w:num w:numId="2">
    <w:abstractNumId w:val="56"/>
  </w:num>
  <w:num w:numId="3">
    <w:abstractNumId w:val="8"/>
  </w:num>
  <w:num w:numId="4">
    <w:abstractNumId w:val="19"/>
  </w:num>
  <w:num w:numId="5">
    <w:abstractNumId w:val="45"/>
  </w:num>
  <w:num w:numId="6">
    <w:abstractNumId w:val="5"/>
  </w:num>
  <w:num w:numId="7">
    <w:abstractNumId w:val="40"/>
  </w:num>
  <w:num w:numId="8">
    <w:abstractNumId w:val="17"/>
  </w:num>
  <w:num w:numId="9">
    <w:abstractNumId w:val="34"/>
  </w:num>
  <w:num w:numId="10">
    <w:abstractNumId w:val="14"/>
  </w:num>
  <w:num w:numId="11">
    <w:abstractNumId w:val="10"/>
  </w:num>
  <w:num w:numId="12">
    <w:abstractNumId w:val="7"/>
  </w:num>
  <w:num w:numId="13">
    <w:abstractNumId w:val="29"/>
  </w:num>
  <w:num w:numId="14">
    <w:abstractNumId w:val="6"/>
  </w:num>
  <w:num w:numId="15">
    <w:abstractNumId w:val="41"/>
  </w:num>
  <w:num w:numId="16">
    <w:abstractNumId w:val="11"/>
  </w:num>
  <w:num w:numId="17">
    <w:abstractNumId w:val="4"/>
  </w:num>
  <w:num w:numId="18">
    <w:abstractNumId w:val="3"/>
  </w:num>
  <w:num w:numId="19">
    <w:abstractNumId w:val="36"/>
  </w:num>
  <w:num w:numId="20">
    <w:abstractNumId w:val="31"/>
  </w:num>
  <w:num w:numId="21">
    <w:abstractNumId w:val="39"/>
  </w:num>
  <w:num w:numId="22">
    <w:abstractNumId w:val="35"/>
  </w:num>
  <w:num w:numId="23">
    <w:abstractNumId w:val="43"/>
  </w:num>
  <w:num w:numId="24">
    <w:abstractNumId w:val="23"/>
  </w:num>
  <w:num w:numId="25">
    <w:abstractNumId w:val="26"/>
  </w:num>
  <w:num w:numId="26">
    <w:abstractNumId w:val="47"/>
  </w:num>
  <w:num w:numId="27">
    <w:abstractNumId w:val="28"/>
  </w:num>
  <w:num w:numId="28">
    <w:abstractNumId w:val="24"/>
  </w:num>
  <w:num w:numId="29">
    <w:abstractNumId w:val="44"/>
  </w:num>
  <w:num w:numId="30">
    <w:abstractNumId w:val="22"/>
  </w:num>
  <w:num w:numId="31">
    <w:abstractNumId w:val="27"/>
  </w:num>
  <w:num w:numId="32">
    <w:abstractNumId w:val="46"/>
  </w:num>
  <w:num w:numId="33">
    <w:abstractNumId w:val="18"/>
  </w:num>
  <w:num w:numId="34">
    <w:abstractNumId w:val="38"/>
  </w:num>
  <w:num w:numId="35">
    <w:abstractNumId w:val="33"/>
  </w:num>
  <w:num w:numId="36">
    <w:abstractNumId w:val="32"/>
  </w:num>
  <w:num w:numId="37">
    <w:abstractNumId w:val="16"/>
  </w:num>
  <w:num w:numId="38">
    <w:abstractNumId w:val="1"/>
  </w:num>
  <w:num w:numId="39">
    <w:abstractNumId w:val="0"/>
  </w:num>
  <w:num w:numId="40">
    <w:abstractNumId w:val="20"/>
  </w:num>
  <w:num w:numId="41">
    <w:abstractNumId w:val="25"/>
  </w:num>
  <w:num w:numId="42">
    <w:abstractNumId w:val="12"/>
  </w:num>
  <w:num w:numId="43">
    <w:abstractNumId w:val="21"/>
  </w:num>
  <w:num w:numId="44">
    <w:abstractNumId w:val="37"/>
  </w:num>
  <w:num w:numId="45">
    <w:abstractNumId w:val="15"/>
  </w:num>
  <w:num w:numId="46">
    <w:abstractNumId w:val="9"/>
  </w:num>
  <w:num w:numId="47">
    <w:abstractNumId w:val="30"/>
  </w:num>
  <w:num w:numId="48">
    <w:abstractNumId w:val="13"/>
  </w:num>
  <w:num w:numId="49">
    <w:abstractNumId w:val="42"/>
  </w:num>
  <w:num w:numId="50">
    <w:abstractNumId w:val="71"/>
  </w:num>
  <w:num w:numId="51">
    <w:abstractNumId w:val="70"/>
  </w:num>
  <w:num w:numId="52">
    <w:abstractNumId w:val="49"/>
  </w:num>
  <w:num w:numId="53">
    <w:abstractNumId w:val="75"/>
  </w:num>
  <w:num w:numId="54">
    <w:abstractNumId w:val="60"/>
  </w:num>
  <w:num w:numId="55">
    <w:abstractNumId w:val="68"/>
  </w:num>
  <w:num w:numId="56">
    <w:abstractNumId w:val="55"/>
  </w:num>
  <w:num w:numId="57">
    <w:abstractNumId w:val="67"/>
  </w:num>
  <w:num w:numId="58">
    <w:abstractNumId w:val="69"/>
  </w:num>
  <w:num w:numId="59">
    <w:abstractNumId w:val="58"/>
  </w:num>
  <w:num w:numId="60">
    <w:abstractNumId w:val="61"/>
  </w:num>
  <w:num w:numId="61">
    <w:abstractNumId w:val="50"/>
  </w:num>
  <w:num w:numId="62">
    <w:abstractNumId w:val="63"/>
  </w:num>
  <w:num w:numId="63">
    <w:abstractNumId w:val="48"/>
  </w:num>
  <w:num w:numId="64">
    <w:abstractNumId w:val="51"/>
  </w:num>
  <w:num w:numId="65">
    <w:abstractNumId w:val="74"/>
  </w:num>
  <w:num w:numId="66">
    <w:abstractNumId w:val="62"/>
  </w:num>
  <w:num w:numId="67">
    <w:abstractNumId w:val="65"/>
  </w:num>
  <w:num w:numId="68">
    <w:abstractNumId w:val="64"/>
  </w:num>
  <w:num w:numId="69">
    <w:abstractNumId w:val="53"/>
  </w:num>
  <w:num w:numId="70">
    <w:abstractNumId w:val="59"/>
  </w:num>
  <w:num w:numId="71">
    <w:abstractNumId w:val="66"/>
  </w:num>
  <w:num w:numId="72">
    <w:abstractNumId w:val="73"/>
  </w:num>
  <w:num w:numId="73">
    <w:abstractNumId w:val="54"/>
  </w:num>
  <w:num w:numId="74">
    <w:abstractNumId w:val="52"/>
  </w:num>
  <w:num w:numId="75">
    <w:abstractNumId w:val="72"/>
  </w:num>
  <w:num w:numId="76">
    <w:abstractNumId w:val="57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0"/>
  <w:drawingGridVerticalSpacing w:val="200"/>
  <w:doNotShadeFormData/>
  <w:noPunctuationKerning/>
  <w:characterSpacingControl w:val="compressPunctuation"/>
  <w:doNotValidateAgainstSchema/>
  <w:doNotDemarcateInvalidXml/>
  <w:hdrShapeDefaults>
    <o:shapedefaults v:ext="edit" spidmax="3471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FFD"/>
    <w:rsid w:val="000019A6"/>
    <w:rsid w:val="000102E3"/>
    <w:rsid w:val="00011721"/>
    <w:rsid w:val="000127EF"/>
    <w:rsid w:val="00012D2E"/>
    <w:rsid w:val="00012EBF"/>
    <w:rsid w:val="000216F1"/>
    <w:rsid w:val="0002303B"/>
    <w:rsid w:val="00023A2C"/>
    <w:rsid w:val="00023EC9"/>
    <w:rsid w:val="00024C0A"/>
    <w:rsid w:val="000267E7"/>
    <w:rsid w:val="000270EC"/>
    <w:rsid w:val="000305AF"/>
    <w:rsid w:val="00030DC2"/>
    <w:rsid w:val="00031362"/>
    <w:rsid w:val="00033EFB"/>
    <w:rsid w:val="00036615"/>
    <w:rsid w:val="00037370"/>
    <w:rsid w:val="000403CA"/>
    <w:rsid w:val="000407E5"/>
    <w:rsid w:val="000415B4"/>
    <w:rsid w:val="00042116"/>
    <w:rsid w:val="00042FEF"/>
    <w:rsid w:val="0004336E"/>
    <w:rsid w:val="000435B4"/>
    <w:rsid w:val="00043793"/>
    <w:rsid w:val="0004465B"/>
    <w:rsid w:val="0004602C"/>
    <w:rsid w:val="000468BF"/>
    <w:rsid w:val="00046F12"/>
    <w:rsid w:val="00046FAA"/>
    <w:rsid w:val="00050DCD"/>
    <w:rsid w:val="00052772"/>
    <w:rsid w:val="0005298F"/>
    <w:rsid w:val="00052A1A"/>
    <w:rsid w:val="00052BF4"/>
    <w:rsid w:val="00054370"/>
    <w:rsid w:val="00055329"/>
    <w:rsid w:val="00055775"/>
    <w:rsid w:val="000565F9"/>
    <w:rsid w:val="00060375"/>
    <w:rsid w:val="000609BE"/>
    <w:rsid w:val="00060BA9"/>
    <w:rsid w:val="00063005"/>
    <w:rsid w:val="00064AC4"/>
    <w:rsid w:val="00064BB5"/>
    <w:rsid w:val="00065177"/>
    <w:rsid w:val="0006705B"/>
    <w:rsid w:val="000679A0"/>
    <w:rsid w:val="00070B6B"/>
    <w:rsid w:val="00070C5E"/>
    <w:rsid w:val="00071753"/>
    <w:rsid w:val="00072206"/>
    <w:rsid w:val="00074FDC"/>
    <w:rsid w:val="000752E0"/>
    <w:rsid w:val="00075D26"/>
    <w:rsid w:val="00076554"/>
    <w:rsid w:val="00076F25"/>
    <w:rsid w:val="000779EB"/>
    <w:rsid w:val="0008146D"/>
    <w:rsid w:val="00086001"/>
    <w:rsid w:val="000872A4"/>
    <w:rsid w:val="0008744B"/>
    <w:rsid w:val="0008776D"/>
    <w:rsid w:val="00090BD3"/>
    <w:rsid w:val="00090E39"/>
    <w:rsid w:val="00092A5F"/>
    <w:rsid w:val="000931EF"/>
    <w:rsid w:val="00093957"/>
    <w:rsid w:val="0009439F"/>
    <w:rsid w:val="00095BCF"/>
    <w:rsid w:val="000967BA"/>
    <w:rsid w:val="000969B8"/>
    <w:rsid w:val="000A0108"/>
    <w:rsid w:val="000A034B"/>
    <w:rsid w:val="000A1317"/>
    <w:rsid w:val="000A143D"/>
    <w:rsid w:val="000A21FE"/>
    <w:rsid w:val="000A237C"/>
    <w:rsid w:val="000A2B60"/>
    <w:rsid w:val="000A4ED8"/>
    <w:rsid w:val="000A7D10"/>
    <w:rsid w:val="000B1792"/>
    <w:rsid w:val="000B21D8"/>
    <w:rsid w:val="000B2F39"/>
    <w:rsid w:val="000B36D9"/>
    <w:rsid w:val="000B394A"/>
    <w:rsid w:val="000B4340"/>
    <w:rsid w:val="000B4617"/>
    <w:rsid w:val="000B6024"/>
    <w:rsid w:val="000C0956"/>
    <w:rsid w:val="000C0CCB"/>
    <w:rsid w:val="000C1814"/>
    <w:rsid w:val="000C3E27"/>
    <w:rsid w:val="000C6E22"/>
    <w:rsid w:val="000C7229"/>
    <w:rsid w:val="000D07BF"/>
    <w:rsid w:val="000D08E7"/>
    <w:rsid w:val="000D1A83"/>
    <w:rsid w:val="000D24A3"/>
    <w:rsid w:val="000D2975"/>
    <w:rsid w:val="000D3007"/>
    <w:rsid w:val="000D43BF"/>
    <w:rsid w:val="000D4574"/>
    <w:rsid w:val="000D45BE"/>
    <w:rsid w:val="000D54C4"/>
    <w:rsid w:val="000D596B"/>
    <w:rsid w:val="000D7F60"/>
    <w:rsid w:val="000E0F5F"/>
    <w:rsid w:val="000E115B"/>
    <w:rsid w:val="000E127E"/>
    <w:rsid w:val="000E2477"/>
    <w:rsid w:val="000E437F"/>
    <w:rsid w:val="000E4808"/>
    <w:rsid w:val="000E508F"/>
    <w:rsid w:val="000F04E4"/>
    <w:rsid w:val="000F0D5D"/>
    <w:rsid w:val="000F0D90"/>
    <w:rsid w:val="000F0DCB"/>
    <w:rsid w:val="000F2213"/>
    <w:rsid w:val="000F261E"/>
    <w:rsid w:val="000F2957"/>
    <w:rsid w:val="000F3A36"/>
    <w:rsid w:val="000F6466"/>
    <w:rsid w:val="0010136C"/>
    <w:rsid w:val="00105533"/>
    <w:rsid w:val="00110CEF"/>
    <w:rsid w:val="00111327"/>
    <w:rsid w:val="00111E28"/>
    <w:rsid w:val="00112E97"/>
    <w:rsid w:val="00112F90"/>
    <w:rsid w:val="00113425"/>
    <w:rsid w:val="0011449C"/>
    <w:rsid w:val="00115930"/>
    <w:rsid w:val="00115ECC"/>
    <w:rsid w:val="00116156"/>
    <w:rsid w:val="0011631D"/>
    <w:rsid w:val="00116338"/>
    <w:rsid w:val="00116FB7"/>
    <w:rsid w:val="001200DD"/>
    <w:rsid w:val="001209E0"/>
    <w:rsid w:val="0012312A"/>
    <w:rsid w:val="001256D0"/>
    <w:rsid w:val="0012621B"/>
    <w:rsid w:val="00126C01"/>
    <w:rsid w:val="0012711C"/>
    <w:rsid w:val="00127A29"/>
    <w:rsid w:val="0013084E"/>
    <w:rsid w:val="0013170B"/>
    <w:rsid w:val="00132075"/>
    <w:rsid w:val="00132848"/>
    <w:rsid w:val="0013443E"/>
    <w:rsid w:val="00135E3F"/>
    <w:rsid w:val="00136A46"/>
    <w:rsid w:val="001372C9"/>
    <w:rsid w:val="00137530"/>
    <w:rsid w:val="00140972"/>
    <w:rsid w:val="00140E65"/>
    <w:rsid w:val="00141651"/>
    <w:rsid w:val="00141D34"/>
    <w:rsid w:val="00141FE4"/>
    <w:rsid w:val="001431D0"/>
    <w:rsid w:val="00144137"/>
    <w:rsid w:val="001444C5"/>
    <w:rsid w:val="001447BA"/>
    <w:rsid w:val="00145353"/>
    <w:rsid w:val="001477B9"/>
    <w:rsid w:val="0015059A"/>
    <w:rsid w:val="00151934"/>
    <w:rsid w:val="00152627"/>
    <w:rsid w:val="00152B71"/>
    <w:rsid w:val="00154D73"/>
    <w:rsid w:val="0015654C"/>
    <w:rsid w:val="0015694E"/>
    <w:rsid w:val="00157BC3"/>
    <w:rsid w:val="00157E67"/>
    <w:rsid w:val="00160AF9"/>
    <w:rsid w:val="00161C6F"/>
    <w:rsid w:val="001630A0"/>
    <w:rsid w:val="001666CB"/>
    <w:rsid w:val="001673C8"/>
    <w:rsid w:val="00167C55"/>
    <w:rsid w:val="00170B42"/>
    <w:rsid w:val="00171012"/>
    <w:rsid w:val="00171889"/>
    <w:rsid w:val="00171C3C"/>
    <w:rsid w:val="0017260A"/>
    <w:rsid w:val="00172A27"/>
    <w:rsid w:val="0017302A"/>
    <w:rsid w:val="00173D5B"/>
    <w:rsid w:val="001742C4"/>
    <w:rsid w:val="001746AB"/>
    <w:rsid w:val="00175D48"/>
    <w:rsid w:val="00175EF5"/>
    <w:rsid w:val="00176B82"/>
    <w:rsid w:val="00177215"/>
    <w:rsid w:val="0017730C"/>
    <w:rsid w:val="00180C9F"/>
    <w:rsid w:val="0018105D"/>
    <w:rsid w:val="001811EC"/>
    <w:rsid w:val="0018148D"/>
    <w:rsid w:val="00182233"/>
    <w:rsid w:val="00182E3F"/>
    <w:rsid w:val="00182EFC"/>
    <w:rsid w:val="00182FA6"/>
    <w:rsid w:val="00182FB3"/>
    <w:rsid w:val="00183505"/>
    <w:rsid w:val="00183CA7"/>
    <w:rsid w:val="00184141"/>
    <w:rsid w:val="001843F8"/>
    <w:rsid w:val="0018623D"/>
    <w:rsid w:val="001862F0"/>
    <w:rsid w:val="00191013"/>
    <w:rsid w:val="00192443"/>
    <w:rsid w:val="001926D5"/>
    <w:rsid w:val="00193CCD"/>
    <w:rsid w:val="00196238"/>
    <w:rsid w:val="001964D9"/>
    <w:rsid w:val="00197368"/>
    <w:rsid w:val="001A215F"/>
    <w:rsid w:val="001A25CE"/>
    <w:rsid w:val="001A2610"/>
    <w:rsid w:val="001A2B70"/>
    <w:rsid w:val="001A2D25"/>
    <w:rsid w:val="001A36E1"/>
    <w:rsid w:val="001A4432"/>
    <w:rsid w:val="001A4B11"/>
    <w:rsid w:val="001A60BC"/>
    <w:rsid w:val="001A6D51"/>
    <w:rsid w:val="001A6FDC"/>
    <w:rsid w:val="001A7633"/>
    <w:rsid w:val="001B09CD"/>
    <w:rsid w:val="001B1097"/>
    <w:rsid w:val="001B1881"/>
    <w:rsid w:val="001B21AB"/>
    <w:rsid w:val="001B289E"/>
    <w:rsid w:val="001B2EF9"/>
    <w:rsid w:val="001B3BAB"/>
    <w:rsid w:val="001B4D51"/>
    <w:rsid w:val="001B5E10"/>
    <w:rsid w:val="001B6023"/>
    <w:rsid w:val="001B60C6"/>
    <w:rsid w:val="001B75B5"/>
    <w:rsid w:val="001B7645"/>
    <w:rsid w:val="001C0135"/>
    <w:rsid w:val="001C440C"/>
    <w:rsid w:val="001C5765"/>
    <w:rsid w:val="001C7080"/>
    <w:rsid w:val="001D1477"/>
    <w:rsid w:val="001D2EF8"/>
    <w:rsid w:val="001D408B"/>
    <w:rsid w:val="001D64A6"/>
    <w:rsid w:val="001D7310"/>
    <w:rsid w:val="001D77FB"/>
    <w:rsid w:val="001E0068"/>
    <w:rsid w:val="001E11E3"/>
    <w:rsid w:val="001E2E22"/>
    <w:rsid w:val="001E4B3E"/>
    <w:rsid w:val="001E65D0"/>
    <w:rsid w:val="001E6AA2"/>
    <w:rsid w:val="001E702D"/>
    <w:rsid w:val="001E79AE"/>
    <w:rsid w:val="001E7C2D"/>
    <w:rsid w:val="001F0BDA"/>
    <w:rsid w:val="001F1DD6"/>
    <w:rsid w:val="001F3609"/>
    <w:rsid w:val="001F3B55"/>
    <w:rsid w:val="001F4056"/>
    <w:rsid w:val="001F44CC"/>
    <w:rsid w:val="001F5D6D"/>
    <w:rsid w:val="001F6B45"/>
    <w:rsid w:val="001F6F29"/>
    <w:rsid w:val="001F7D32"/>
    <w:rsid w:val="00201301"/>
    <w:rsid w:val="0020245C"/>
    <w:rsid w:val="00202F32"/>
    <w:rsid w:val="002033C2"/>
    <w:rsid w:val="00203915"/>
    <w:rsid w:val="0020409E"/>
    <w:rsid w:val="002053F1"/>
    <w:rsid w:val="00206A3B"/>
    <w:rsid w:val="002071A2"/>
    <w:rsid w:val="0021014D"/>
    <w:rsid w:val="00210C57"/>
    <w:rsid w:val="002116E9"/>
    <w:rsid w:val="0021198F"/>
    <w:rsid w:val="002120A0"/>
    <w:rsid w:val="00214699"/>
    <w:rsid w:val="002148DC"/>
    <w:rsid w:val="00216431"/>
    <w:rsid w:val="00216CDA"/>
    <w:rsid w:val="00217472"/>
    <w:rsid w:val="00217E99"/>
    <w:rsid w:val="00220FF3"/>
    <w:rsid w:val="002211F4"/>
    <w:rsid w:val="00221B39"/>
    <w:rsid w:val="0022358F"/>
    <w:rsid w:val="00223AA0"/>
    <w:rsid w:val="00225D33"/>
    <w:rsid w:val="00225D6E"/>
    <w:rsid w:val="00226E01"/>
    <w:rsid w:val="00227165"/>
    <w:rsid w:val="00227627"/>
    <w:rsid w:val="00227CBA"/>
    <w:rsid w:val="00230E7C"/>
    <w:rsid w:val="00232DE9"/>
    <w:rsid w:val="00235075"/>
    <w:rsid w:val="00235238"/>
    <w:rsid w:val="0023578C"/>
    <w:rsid w:val="0023622B"/>
    <w:rsid w:val="00241F5E"/>
    <w:rsid w:val="002433C9"/>
    <w:rsid w:val="002436DB"/>
    <w:rsid w:val="002445E2"/>
    <w:rsid w:val="00245E16"/>
    <w:rsid w:val="002470C2"/>
    <w:rsid w:val="002524D5"/>
    <w:rsid w:val="00253A73"/>
    <w:rsid w:val="00253F5C"/>
    <w:rsid w:val="0025561C"/>
    <w:rsid w:val="00256789"/>
    <w:rsid w:val="0025687A"/>
    <w:rsid w:val="00256A5D"/>
    <w:rsid w:val="002616DC"/>
    <w:rsid w:val="0026180B"/>
    <w:rsid w:val="0026239D"/>
    <w:rsid w:val="0026243D"/>
    <w:rsid w:val="00262926"/>
    <w:rsid w:val="00262D18"/>
    <w:rsid w:val="00264457"/>
    <w:rsid w:val="00264502"/>
    <w:rsid w:val="00265798"/>
    <w:rsid w:val="00265D18"/>
    <w:rsid w:val="00266261"/>
    <w:rsid w:val="00266447"/>
    <w:rsid w:val="0026718E"/>
    <w:rsid w:val="002678D8"/>
    <w:rsid w:val="00271E69"/>
    <w:rsid w:val="00272129"/>
    <w:rsid w:val="00272735"/>
    <w:rsid w:val="002736CF"/>
    <w:rsid w:val="00273973"/>
    <w:rsid w:val="00275731"/>
    <w:rsid w:val="002757D7"/>
    <w:rsid w:val="00275A95"/>
    <w:rsid w:val="00275D92"/>
    <w:rsid w:val="002764B9"/>
    <w:rsid w:val="0027691A"/>
    <w:rsid w:val="00277196"/>
    <w:rsid w:val="00277CE3"/>
    <w:rsid w:val="00277FEC"/>
    <w:rsid w:val="00281F3D"/>
    <w:rsid w:val="00282ADB"/>
    <w:rsid w:val="00283382"/>
    <w:rsid w:val="002833CE"/>
    <w:rsid w:val="002837DB"/>
    <w:rsid w:val="00283CB7"/>
    <w:rsid w:val="002842FA"/>
    <w:rsid w:val="00284E80"/>
    <w:rsid w:val="00285ED8"/>
    <w:rsid w:val="0028606E"/>
    <w:rsid w:val="00286620"/>
    <w:rsid w:val="00287351"/>
    <w:rsid w:val="002874E0"/>
    <w:rsid w:val="0029121B"/>
    <w:rsid w:val="00297D74"/>
    <w:rsid w:val="00297DCB"/>
    <w:rsid w:val="002A085C"/>
    <w:rsid w:val="002A0BE1"/>
    <w:rsid w:val="002A1FF8"/>
    <w:rsid w:val="002A3BB3"/>
    <w:rsid w:val="002A3FD1"/>
    <w:rsid w:val="002A4063"/>
    <w:rsid w:val="002A49C2"/>
    <w:rsid w:val="002A4FF0"/>
    <w:rsid w:val="002A7F9C"/>
    <w:rsid w:val="002B14AD"/>
    <w:rsid w:val="002B44A0"/>
    <w:rsid w:val="002B48A5"/>
    <w:rsid w:val="002B50C2"/>
    <w:rsid w:val="002B5552"/>
    <w:rsid w:val="002B6821"/>
    <w:rsid w:val="002B6852"/>
    <w:rsid w:val="002B78BD"/>
    <w:rsid w:val="002B7D12"/>
    <w:rsid w:val="002B7DC0"/>
    <w:rsid w:val="002C0D84"/>
    <w:rsid w:val="002C1466"/>
    <w:rsid w:val="002C1B41"/>
    <w:rsid w:val="002C1DC4"/>
    <w:rsid w:val="002C306E"/>
    <w:rsid w:val="002C31AD"/>
    <w:rsid w:val="002C6D6F"/>
    <w:rsid w:val="002D0023"/>
    <w:rsid w:val="002D0D5F"/>
    <w:rsid w:val="002D15C6"/>
    <w:rsid w:val="002D18B6"/>
    <w:rsid w:val="002D2500"/>
    <w:rsid w:val="002D2A63"/>
    <w:rsid w:val="002D3261"/>
    <w:rsid w:val="002D47CF"/>
    <w:rsid w:val="002D4D33"/>
    <w:rsid w:val="002D4FEC"/>
    <w:rsid w:val="002D4FFF"/>
    <w:rsid w:val="002D538A"/>
    <w:rsid w:val="002D56ED"/>
    <w:rsid w:val="002D61BF"/>
    <w:rsid w:val="002D66B3"/>
    <w:rsid w:val="002D7923"/>
    <w:rsid w:val="002D7EE6"/>
    <w:rsid w:val="002E04AA"/>
    <w:rsid w:val="002E1A4F"/>
    <w:rsid w:val="002E249C"/>
    <w:rsid w:val="002E2B34"/>
    <w:rsid w:val="002E407B"/>
    <w:rsid w:val="002E59DD"/>
    <w:rsid w:val="002E6478"/>
    <w:rsid w:val="002E64EF"/>
    <w:rsid w:val="002E6B69"/>
    <w:rsid w:val="002E754E"/>
    <w:rsid w:val="002E7E4E"/>
    <w:rsid w:val="002F119D"/>
    <w:rsid w:val="002F1BD8"/>
    <w:rsid w:val="002F24B8"/>
    <w:rsid w:val="002F26CD"/>
    <w:rsid w:val="002F30FA"/>
    <w:rsid w:val="002F3C4C"/>
    <w:rsid w:val="002F42DE"/>
    <w:rsid w:val="002F5470"/>
    <w:rsid w:val="002F6C6C"/>
    <w:rsid w:val="002F6E2A"/>
    <w:rsid w:val="002F71E7"/>
    <w:rsid w:val="002F72A0"/>
    <w:rsid w:val="00300BC6"/>
    <w:rsid w:val="003014C5"/>
    <w:rsid w:val="00301870"/>
    <w:rsid w:val="003026B3"/>
    <w:rsid w:val="00304094"/>
    <w:rsid w:val="0030428D"/>
    <w:rsid w:val="00305173"/>
    <w:rsid w:val="003052AE"/>
    <w:rsid w:val="00305E76"/>
    <w:rsid w:val="003072E6"/>
    <w:rsid w:val="00307DE5"/>
    <w:rsid w:val="00313BC0"/>
    <w:rsid w:val="00315A01"/>
    <w:rsid w:val="00315B2C"/>
    <w:rsid w:val="003167FC"/>
    <w:rsid w:val="00316F5F"/>
    <w:rsid w:val="003173E6"/>
    <w:rsid w:val="00317878"/>
    <w:rsid w:val="00317F80"/>
    <w:rsid w:val="0032001B"/>
    <w:rsid w:val="00320BC3"/>
    <w:rsid w:val="00322C12"/>
    <w:rsid w:val="00323412"/>
    <w:rsid w:val="00324638"/>
    <w:rsid w:val="0032585C"/>
    <w:rsid w:val="003259BA"/>
    <w:rsid w:val="00327140"/>
    <w:rsid w:val="003272D5"/>
    <w:rsid w:val="00327442"/>
    <w:rsid w:val="00330DF6"/>
    <w:rsid w:val="00331697"/>
    <w:rsid w:val="00331993"/>
    <w:rsid w:val="00334DA8"/>
    <w:rsid w:val="00335010"/>
    <w:rsid w:val="00335C08"/>
    <w:rsid w:val="00336AE3"/>
    <w:rsid w:val="00336C72"/>
    <w:rsid w:val="00337740"/>
    <w:rsid w:val="00340970"/>
    <w:rsid w:val="00341D82"/>
    <w:rsid w:val="0034206E"/>
    <w:rsid w:val="00342CB4"/>
    <w:rsid w:val="003447CC"/>
    <w:rsid w:val="00344850"/>
    <w:rsid w:val="00344EF8"/>
    <w:rsid w:val="00345B4A"/>
    <w:rsid w:val="003471DD"/>
    <w:rsid w:val="00347DD0"/>
    <w:rsid w:val="00350D44"/>
    <w:rsid w:val="0035483D"/>
    <w:rsid w:val="00354F96"/>
    <w:rsid w:val="00355F8F"/>
    <w:rsid w:val="00356146"/>
    <w:rsid w:val="00357D9D"/>
    <w:rsid w:val="003616C2"/>
    <w:rsid w:val="0036337C"/>
    <w:rsid w:val="00363DB1"/>
    <w:rsid w:val="0036426E"/>
    <w:rsid w:val="00364FDF"/>
    <w:rsid w:val="0036643A"/>
    <w:rsid w:val="00367509"/>
    <w:rsid w:val="00367E26"/>
    <w:rsid w:val="003715E1"/>
    <w:rsid w:val="003726A6"/>
    <w:rsid w:val="00373A5A"/>
    <w:rsid w:val="00375A01"/>
    <w:rsid w:val="00375CDF"/>
    <w:rsid w:val="003762D3"/>
    <w:rsid w:val="003771B7"/>
    <w:rsid w:val="00377C16"/>
    <w:rsid w:val="00377D67"/>
    <w:rsid w:val="00381EE0"/>
    <w:rsid w:val="00382CBF"/>
    <w:rsid w:val="00385EBC"/>
    <w:rsid w:val="00386B82"/>
    <w:rsid w:val="00387146"/>
    <w:rsid w:val="00390384"/>
    <w:rsid w:val="00391399"/>
    <w:rsid w:val="003926E4"/>
    <w:rsid w:val="003935DD"/>
    <w:rsid w:val="00394772"/>
    <w:rsid w:val="00394CC2"/>
    <w:rsid w:val="00394F23"/>
    <w:rsid w:val="00396464"/>
    <w:rsid w:val="00397B0D"/>
    <w:rsid w:val="003A0D1C"/>
    <w:rsid w:val="003A1C8F"/>
    <w:rsid w:val="003A2350"/>
    <w:rsid w:val="003A3ECB"/>
    <w:rsid w:val="003A577A"/>
    <w:rsid w:val="003A6075"/>
    <w:rsid w:val="003A636C"/>
    <w:rsid w:val="003A6C99"/>
    <w:rsid w:val="003A7528"/>
    <w:rsid w:val="003A7AF6"/>
    <w:rsid w:val="003A7B0C"/>
    <w:rsid w:val="003A7E8C"/>
    <w:rsid w:val="003A7EF6"/>
    <w:rsid w:val="003B06E3"/>
    <w:rsid w:val="003B0750"/>
    <w:rsid w:val="003B2156"/>
    <w:rsid w:val="003B2D22"/>
    <w:rsid w:val="003B33B7"/>
    <w:rsid w:val="003B3AF7"/>
    <w:rsid w:val="003B6348"/>
    <w:rsid w:val="003B6ABC"/>
    <w:rsid w:val="003C01CE"/>
    <w:rsid w:val="003C03D3"/>
    <w:rsid w:val="003C19A6"/>
    <w:rsid w:val="003C36FE"/>
    <w:rsid w:val="003C4149"/>
    <w:rsid w:val="003C523D"/>
    <w:rsid w:val="003C61D1"/>
    <w:rsid w:val="003C61F8"/>
    <w:rsid w:val="003C6FAE"/>
    <w:rsid w:val="003C7839"/>
    <w:rsid w:val="003D03E3"/>
    <w:rsid w:val="003D0DB3"/>
    <w:rsid w:val="003D2E82"/>
    <w:rsid w:val="003D3B5B"/>
    <w:rsid w:val="003D4446"/>
    <w:rsid w:val="003D44BB"/>
    <w:rsid w:val="003D4779"/>
    <w:rsid w:val="003D51E5"/>
    <w:rsid w:val="003D6EFB"/>
    <w:rsid w:val="003E0F88"/>
    <w:rsid w:val="003E206B"/>
    <w:rsid w:val="003E302B"/>
    <w:rsid w:val="003E4957"/>
    <w:rsid w:val="003E654C"/>
    <w:rsid w:val="003E6A5C"/>
    <w:rsid w:val="003E71B8"/>
    <w:rsid w:val="003E737D"/>
    <w:rsid w:val="003E7C5F"/>
    <w:rsid w:val="003F08C8"/>
    <w:rsid w:val="003F0BC8"/>
    <w:rsid w:val="003F1093"/>
    <w:rsid w:val="003F11EC"/>
    <w:rsid w:val="003F1DB4"/>
    <w:rsid w:val="003F1DF4"/>
    <w:rsid w:val="003F1F77"/>
    <w:rsid w:val="003F26C6"/>
    <w:rsid w:val="003F410A"/>
    <w:rsid w:val="003F4EFB"/>
    <w:rsid w:val="003F606A"/>
    <w:rsid w:val="003F7EF4"/>
    <w:rsid w:val="00400CE2"/>
    <w:rsid w:val="00400DAA"/>
    <w:rsid w:val="0040161F"/>
    <w:rsid w:val="0040164D"/>
    <w:rsid w:val="004026A3"/>
    <w:rsid w:val="004027CD"/>
    <w:rsid w:val="00404EF7"/>
    <w:rsid w:val="0040573D"/>
    <w:rsid w:val="0040585D"/>
    <w:rsid w:val="004058E8"/>
    <w:rsid w:val="00406F14"/>
    <w:rsid w:val="00410F82"/>
    <w:rsid w:val="00411736"/>
    <w:rsid w:val="00412F93"/>
    <w:rsid w:val="0041304B"/>
    <w:rsid w:val="00414294"/>
    <w:rsid w:val="00414B65"/>
    <w:rsid w:val="00416CD1"/>
    <w:rsid w:val="004170EF"/>
    <w:rsid w:val="0041763F"/>
    <w:rsid w:val="00417640"/>
    <w:rsid w:val="004179AF"/>
    <w:rsid w:val="00417A5F"/>
    <w:rsid w:val="004206C5"/>
    <w:rsid w:val="00421F92"/>
    <w:rsid w:val="00423EB9"/>
    <w:rsid w:val="0042751E"/>
    <w:rsid w:val="00427B79"/>
    <w:rsid w:val="004301F5"/>
    <w:rsid w:val="00430551"/>
    <w:rsid w:val="00431751"/>
    <w:rsid w:val="0043294B"/>
    <w:rsid w:val="0043328A"/>
    <w:rsid w:val="00434C60"/>
    <w:rsid w:val="00436A3D"/>
    <w:rsid w:val="00437A42"/>
    <w:rsid w:val="00437DD2"/>
    <w:rsid w:val="004406EE"/>
    <w:rsid w:val="00440DF3"/>
    <w:rsid w:val="00440E94"/>
    <w:rsid w:val="00441625"/>
    <w:rsid w:val="00441925"/>
    <w:rsid w:val="00441AB4"/>
    <w:rsid w:val="0044340C"/>
    <w:rsid w:val="004454D7"/>
    <w:rsid w:val="00445C86"/>
    <w:rsid w:val="00451941"/>
    <w:rsid w:val="00452178"/>
    <w:rsid w:val="004528CB"/>
    <w:rsid w:val="00452C54"/>
    <w:rsid w:val="00453785"/>
    <w:rsid w:val="004540DE"/>
    <w:rsid w:val="004541B2"/>
    <w:rsid w:val="00454C76"/>
    <w:rsid w:val="00454EAE"/>
    <w:rsid w:val="00455604"/>
    <w:rsid w:val="00455FF3"/>
    <w:rsid w:val="004565FB"/>
    <w:rsid w:val="0045765D"/>
    <w:rsid w:val="00457A73"/>
    <w:rsid w:val="004601F6"/>
    <w:rsid w:val="00460CE2"/>
    <w:rsid w:val="004619AF"/>
    <w:rsid w:val="0046270D"/>
    <w:rsid w:val="00463DEF"/>
    <w:rsid w:val="00463F39"/>
    <w:rsid w:val="004641CA"/>
    <w:rsid w:val="0046524D"/>
    <w:rsid w:val="00465F24"/>
    <w:rsid w:val="00466839"/>
    <w:rsid w:val="0047078A"/>
    <w:rsid w:val="004717A4"/>
    <w:rsid w:val="00472654"/>
    <w:rsid w:val="004735AD"/>
    <w:rsid w:val="00473757"/>
    <w:rsid w:val="0047479C"/>
    <w:rsid w:val="0047493C"/>
    <w:rsid w:val="00474ABB"/>
    <w:rsid w:val="00475371"/>
    <w:rsid w:val="0047630D"/>
    <w:rsid w:val="00476C39"/>
    <w:rsid w:val="0048113E"/>
    <w:rsid w:val="004820D9"/>
    <w:rsid w:val="00482A8B"/>
    <w:rsid w:val="00482B4C"/>
    <w:rsid w:val="00482E92"/>
    <w:rsid w:val="0048380D"/>
    <w:rsid w:val="00484097"/>
    <w:rsid w:val="0048463D"/>
    <w:rsid w:val="00484B40"/>
    <w:rsid w:val="00485B52"/>
    <w:rsid w:val="00485C1D"/>
    <w:rsid w:val="0048657D"/>
    <w:rsid w:val="0048664E"/>
    <w:rsid w:val="00490288"/>
    <w:rsid w:val="00490898"/>
    <w:rsid w:val="00491BFD"/>
    <w:rsid w:val="00492315"/>
    <w:rsid w:val="0049250C"/>
    <w:rsid w:val="004927FA"/>
    <w:rsid w:val="0049299E"/>
    <w:rsid w:val="0049498A"/>
    <w:rsid w:val="00496CBE"/>
    <w:rsid w:val="00496F09"/>
    <w:rsid w:val="004976C6"/>
    <w:rsid w:val="004A031E"/>
    <w:rsid w:val="004A07C5"/>
    <w:rsid w:val="004A2140"/>
    <w:rsid w:val="004A24CE"/>
    <w:rsid w:val="004A5A7D"/>
    <w:rsid w:val="004A629B"/>
    <w:rsid w:val="004A69AF"/>
    <w:rsid w:val="004A6E7B"/>
    <w:rsid w:val="004B031E"/>
    <w:rsid w:val="004B1139"/>
    <w:rsid w:val="004B11FD"/>
    <w:rsid w:val="004B2D53"/>
    <w:rsid w:val="004B3FA3"/>
    <w:rsid w:val="004B47B1"/>
    <w:rsid w:val="004B49A7"/>
    <w:rsid w:val="004B506B"/>
    <w:rsid w:val="004B52CB"/>
    <w:rsid w:val="004B58A5"/>
    <w:rsid w:val="004B5A1F"/>
    <w:rsid w:val="004B6C99"/>
    <w:rsid w:val="004B7DC4"/>
    <w:rsid w:val="004C1CC3"/>
    <w:rsid w:val="004C3276"/>
    <w:rsid w:val="004C32F4"/>
    <w:rsid w:val="004C4E5E"/>
    <w:rsid w:val="004C521B"/>
    <w:rsid w:val="004C6D0C"/>
    <w:rsid w:val="004C787D"/>
    <w:rsid w:val="004D2073"/>
    <w:rsid w:val="004D25E6"/>
    <w:rsid w:val="004D2935"/>
    <w:rsid w:val="004D361B"/>
    <w:rsid w:val="004D472F"/>
    <w:rsid w:val="004D50B7"/>
    <w:rsid w:val="004D5773"/>
    <w:rsid w:val="004D621B"/>
    <w:rsid w:val="004D74E9"/>
    <w:rsid w:val="004E0D10"/>
    <w:rsid w:val="004E124E"/>
    <w:rsid w:val="004E1709"/>
    <w:rsid w:val="004E19A0"/>
    <w:rsid w:val="004E27AF"/>
    <w:rsid w:val="004E3B60"/>
    <w:rsid w:val="004E441A"/>
    <w:rsid w:val="004E4EA3"/>
    <w:rsid w:val="004E6EAE"/>
    <w:rsid w:val="004E7991"/>
    <w:rsid w:val="004E7EA3"/>
    <w:rsid w:val="004F1B7A"/>
    <w:rsid w:val="004F28FD"/>
    <w:rsid w:val="004F3712"/>
    <w:rsid w:val="004F3E47"/>
    <w:rsid w:val="004F4B3B"/>
    <w:rsid w:val="004F50E7"/>
    <w:rsid w:val="004F523D"/>
    <w:rsid w:val="004F5597"/>
    <w:rsid w:val="004F693F"/>
    <w:rsid w:val="004F6AE9"/>
    <w:rsid w:val="004F6C5F"/>
    <w:rsid w:val="00500ABA"/>
    <w:rsid w:val="005024E8"/>
    <w:rsid w:val="00502738"/>
    <w:rsid w:val="00502E26"/>
    <w:rsid w:val="0050362C"/>
    <w:rsid w:val="00506C0A"/>
    <w:rsid w:val="00510E84"/>
    <w:rsid w:val="005143AE"/>
    <w:rsid w:val="0051633F"/>
    <w:rsid w:val="00517BC4"/>
    <w:rsid w:val="00520DBE"/>
    <w:rsid w:val="005221A0"/>
    <w:rsid w:val="005230B5"/>
    <w:rsid w:val="00523938"/>
    <w:rsid w:val="00524A1E"/>
    <w:rsid w:val="00525208"/>
    <w:rsid w:val="00525E4A"/>
    <w:rsid w:val="0052630F"/>
    <w:rsid w:val="00526985"/>
    <w:rsid w:val="00527822"/>
    <w:rsid w:val="0053038B"/>
    <w:rsid w:val="005308D4"/>
    <w:rsid w:val="00530B71"/>
    <w:rsid w:val="00530E27"/>
    <w:rsid w:val="005312D5"/>
    <w:rsid w:val="00531506"/>
    <w:rsid w:val="005322BA"/>
    <w:rsid w:val="00533BA2"/>
    <w:rsid w:val="0053579C"/>
    <w:rsid w:val="00535CE9"/>
    <w:rsid w:val="00537EED"/>
    <w:rsid w:val="00540276"/>
    <w:rsid w:val="005415B8"/>
    <w:rsid w:val="005427B1"/>
    <w:rsid w:val="005435F5"/>
    <w:rsid w:val="00544E11"/>
    <w:rsid w:val="00545953"/>
    <w:rsid w:val="0054636F"/>
    <w:rsid w:val="00546BD7"/>
    <w:rsid w:val="0054706F"/>
    <w:rsid w:val="005504ED"/>
    <w:rsid w:val="0055056E"/>
    <w:rsid w:val="00550995"/>
    <w:rsid w:val="00551B8A"/>
    <w:rsid w:val="00551F33"/>
    <w:rsid w:val="005522CB"/>
    <w:rsid w:val="0055258C"/>
    <w:rsid w:val="00552FA8"/>
    <w:rsid w:val="005542D7"/>
    <w:rsid w:val="005560D5"/>
    <w:rsid w:val="00556480"/>
    <w:rsid w:val="005569DB"/>
    <w:rsid w:val="00556C68"/>
    <w:rsid w:val="005577E1"/>
    <w:rsid w:val="0055789B"/>
    <w:rsid w:val="00557A72"/>
    <w:rsid w:val="00560009"/>
    <w:rsid w:val="0056206A"/>
    <w:rsid w:val="00562517"/>
    <w:rsid w:val="0056319C"/>
    <w:rsid w:val="00563507"/>
    <w:rsid w:val="00563E74"/>
    <w:rsid w:val="005647AA"/>
    <w:rsid w:val="00570494"/>
    <w:rsid w:val="00570551"/>
    <w:rsid w:val="00573A0B"/>
    <w:rsid w:val="005743DE"/>
    <w:rsid w:val="00574785"/>
    <w:rsid w:val="00575008"/>
    <w:rsid w:val="005752FD"/>
    <w:rsid w:val="005757C3"/>
    <w:rsid w:val="00575913"/>
    <w:rsid w:val="00575AC6"/>
    <w:rsid w:val="005762EF"/>
    <w:rsid w:val="00576921"/>
    <w:rsid w:val="00584E12"/>
    <w:rsid w:val="00587B41"/>
    <w:rsid w:val="00590D90"/>
    <w:rsid w:val="0059106E"/>
    <w:rsid w:val="005920FE"/>
    <w:rsid w:val="00592AF2"/>
    <w:rsid w:val="00593090"/>
    <w:rsid w:val="00593E82"/>
    <w:rsid w:val="0059404B"/>
    <w:rsid w:val="00594D37"/>
    <w:rsid w:val="005951AE"/>
    <w:rsid w:val="00595E63"/>
    <w:rsid w:val="00596202"/>
    <w:rsid w:val="005966D2"/>
    <w:rsid w:val="00596E75"/>
    <w:rsid w:val="005976E4"/>
    <w:rsid w:val="005A076E"/>
    <w:rsid w:val="005A2915"/>
    <w:rsid w:val="005A2EBB"/>
    <w:rsid w:val="005A5746"/>
    <w:rsid w:val="005A60CF"/>
    <w:rsid w:val="005A6204"/>
    <w:rsid w:val="005A70DA"/>
    <w:rsid w:val="005A7723"/>
    <w:rsid w:val="005A7A3A"/>
    <w:rsid w:val="005B0092"/>
    <w:rsid w:val="005B29E2"/>
    <w:rsid w:val="005B2E95"/>
    <w:rsid w:val="005B4FE2"/>
    <w:rsid w:val="005B65FB"/>
    <w:rsid w:val="005B72FA"/>
    <w:rsid w:val="005B79B2"/>
    <w:rsid w:val="005C0078"/>
    <w:rsid w:val="005C0DD2"/>
    <w:rsid w:val="005C10FA"/>
    <w:rsid w:val="005C3CFF"/>
    <w:rsid w:val="005C4DB0"/>
    <w:rsid w:val="005C6271"/>
    <w:rsid w:val="005C694F"/>
    <w:rsid w:val="005C6F8E"/>
    <w:rsid w:val="005C7C8F"/>
    <w:rsid w:val="005D017E"/>
    <w:rsid w:val="005D100B"/>
    <w:rsid w:val="005D120D"/>
    <w:rsid w:val="005D269F"/>
    <w:rsid w:val="005D37E3"/>
    <w:rsid w:val="005D3A69"/>
    <w:rsid w:val="005D41DE"/>
    <w:rsid w:val="005D4754"/>
    <w:rsid w:val="005D480C"/>
    <w:rsid w:val="005D5B1A"/>
    <w:rsid w:val="005D5DFF"/>
    <w:rsid w:val="005E0015"/>
    <w:rsid w:val="005E15D4"/>
    <w:rsid w:val="005E3082"/>
    <w:rsid w:val="005E3C82"/>
    <w:rsid w:val="005E4355"/>
    <w:rsid w:val="005E4C27"/>
    <w:rsid w:val="005E514F"/>
    <w:rsid w:val="005E6ECA"/>
    <w:rsid w:val="005F28B6"/>
    <w:rsid w:val="005F2EAB"/>
    <w:rsid w:val="005F33FD"/>
    <w:rsid w:val="005F520F"/>
    <w:rsid w:val="005F54A9"/>
    <w:rsid w:val="005F6CF5"/>
    <w:rsid w:val="0060019C"/>
    <w:rsid w:val="00600BAF"/>
    <w:rsid w:val="00600E45"/>
    <w:rsid w:val="00601879"/>
    <w:rsid w:val="00601DA6"/>
    <w:rsid w:val="00602107"/>
    <w:rsid w:val="00602974"/>
    <w:rsid w:val="0060302A"/>
    <w:rsid w:val="006060E1"/>
    <w:rsid w:val="006071FA"/>
    <w:rsid w:val="00610103"/>
    <w:rsid w:val="00610119"/>
    <w:rsid w:val="00611600"/>
    <w:rsid w:val="00611A01"/>
    <w:rsid w:val="00611D87"/>
    <w:rsid w:val="006129A0"/>
    <w:rsid w:val="00612EAC"/>
    <w:rsid w:val="00613C94"/>
    <w:rsid w:val="0061418A"/>
    <w:rsid w:val="006143FB"/>
    <w:rsid w:val="00615257"/>
    <w:rsid w:val="00616722"/>
    <w:rsid w:val="00616939"/>
    <w:rsid w:val="0062070E"/>
    <w:rsid w:val="0062073D"/>
    <w:rsid w:val="00620F1B"/>
    <w:rsid w:val="00621268"/>
    <w:rsid w:val="006220EF"/>
    <w:rsid w:val="0062490F"/>
    <w:rsid w:val="00624B31"/>
    <w:rsid w:val="00627192"/>
    <w:rsid w:val="00627764"/>
    <w:rsid w:val="00627C4D"/>
    <w:rsid w:val="00627C66"/>
    <w:rsid w:val="0063001E"/>
    <w:rsid w:val="006331B4"/>
    <w:rsid w:val="00634EC3"/>
    <w:rsid w:val="006362AC"/>
    <w:rsid w:val="0063728A"/>
    <w:rsid w:val="0063732E"/>
    <w:rsid w:val="006376F8"/>
    <w:rsid w:val="006400BD"/>
    <w:rsid w:val="0064091E"/>
    <w:rsid w:val="0064293A"/>
    <w:rsid w:val="006432E5"/>
    <w:rsid w:val="00643B45"/>
    <w:rsid w:val="00643D9C"/>
    <w:rsid w:val="0064417B"/>
    <w:rsid w:val="00644CA0"/>
    <w:rsid w:val="00644D13"/>
    <w:rsid w:val="006452F1"/>
    <w:rsid w:val="00645E44"/>
    <w:rsid w:val="00647BAD"/>
    <w:rsid w:val="00647E58"/>
    <w:rsid w:val="00651E40"/>
    <w:rsid w:val="00651EDB"/>
    <w:rsid w:val="00652CA3"/>
    <w:rsid w:val="00655A1F"/>
    <w:rsid w:val="00657907"/>
    <w:rsid w:val="00657D03"/>
    <w:rsid w:val="00660ABF"/>
    <w:rsid w:val="00662A87"/>
    <w:rsid w:val="006630D6"/>
    <w:rsid w:val="00663FFC"/>
    <w:rsid w:val="006655C8"/>
    <w:rsid w:val="0066573D"/>
    <w:rsid w:val="0066641B"/>
    <w:rsid w:val="00666FCE"/>
    <w:rsid w:val="006674EB"/>
    <w:rsid w:val="00667BC7"/>
    <w:rsid w:val="006718BD"/>
    <w:rsid w:val="006722A5"/>
    <w:rsid w:val="00672400"/>
    <w:rsid w:val="006733D7"/>
    <w:rsid w:val="006738E9"/>
    <w:rsid w:val="006746D7"/>
    <w:rsid w:val="00675C7D"/>
    <w:rsid w:val="00675D2B"/>
    <w:rsid w:val="00676929"/>
    <w:rsid w:val="00677928"/>
    <w:rsid w:val="00680DDB"/>
    <w:rsid w:val="00681885"/>
    <w:rsid w:val="00682E96"/>
    <w:rsid w:val="00683B66"/>
    <w:rsid w:val="00683C83"/>
    <w:rsid w:val="006845EB"/>
    <w:rsid w:val="00684C0C"/>
    <w:rsid w:val="00684D9F"/>
    <w:rsid w:val="006852CC"/>
    <w:rsid w:val="006853AC"/>
    <w:rsid w:val="006859C7"/>
    <w:rsid w:val="00685CD6"/>
    <w:rsid w:val="006862F6"/>
    <w:rsid w:val="00690B78"/>
    <w:rsid w:val="00692B5F"/>
    <w:rsid w:val="006941E8"/>
    <w:rsid w:val="00694BD5"/>
    <w:rsid w:val="0069500D"/>
    <w:rsid w:val="00695D66"/>
    <w:rsid w:val="00696D5F"/>
    <w:rsid w:val="00697D9F"/>
    <w:rsid w:val="00697FEF"/>
    <w:rsid w:val="006A01D0"/>
    <w:rsid w:val="006A2F8A"/>
    <w:rsid w:val="006A3399"/>
    <w:rsid w:val="006A3A62"/>
    <w:rsid w:val="006A3B97"/>
    <w:rsid w:val="006A479E"/>
    <w:rsid w:val="006A4C4B"/>
    <w:rsid w:val="006A5186"/>
    <w:rsid w:val="006A51F4"/>
    <w:rsid w:val="006A5DA4"/>
    <w:rsid w:val="006A6831"/>
    <w:rsid w:val="006B00F6"/>
    <w:rsid w:val="006B031E"/>
    <w:rsid w:val="006B042C"/>
    <w:rsid w:val="006B10BA"/>
    <w:rsid w:val="006B19C3"/>
    <w:rsid w:val="006B1A6D"/>
    <w:rsid w:val="006B1E44"/>
    <w:rsid w:val="006B2F14"/>
    <w:rsid w:val="006B529E"/>
    <w:rsid w:val="006B5F89"/>
    <w:rsid w:val="006B72AD"/>
    <w:rsid w:val="006C13B7"/>
    <w:rsid w:val="006C1A6B"/>
    <w:rsid w:val="006C1C5C"/>
    <w:rsid w:val="006C24F7"/>
    <w:rsid w:val="006C6960"/>
    <w:rsid w:val="006C7839"/>
    <w:rsid w:val="006D0B39"/>
    <w:rsid w:val="006D4A87"/>
    <w:rsid w:val="006D5FA3"/>
    <w:rsid w:val="006D7B92"/>
    <w:rsid w:val="006E0002"/>
    <w:rsid w:val="006E0C5A"/>
    <w:rsid w:val="006E12FD"/>
    <w:rsid w:val="006E15C8"/>
    <w:rsid w:val="006E1778"/>
    <w:rsid w:val="006E2496"/>
    <w:rsid w:val="006E3057"/>
    <w:rsid w:val="006E36F5"/>
    <w:rsid w:val="006E4CDB"/>
    <w:rsid w:val="006E7444"/>
    <w:rsid w:val="006F00AB"/>
    <w:rsid w:val="006F1615"/>
    <w:rsid w:val="006F18E7"/>
    <w:rsid w:val="006F1907"/>
    <w:rsid w:val="006F4426"/>
    <w:rsid w:val="006F446A"/>
    <w:rsid w:val="006F61F1"/>
    <w:rsid w:val="006F724F"/>
    <w:rsid w:val="00700E16"/>
    <w:rsid w:val="0070270A"/>
    <w:rsid w:val="0070361A"/>
    <w:rsid w:val="00703A0C"/>
    <w:rsid w:val="007056BC"/>
    <w:rsid w:val="00707263"/>
    <w:rsid w:val="00707E1A"/>
    <w:rsid w:val="00710590"/>
    <w:rsid w:val="0071394D"/>
    <w:rsid w:val="00714127"/>
    <w:rsid w:val="00714636"/>
    <w:rsid w:val="00715111"/>
    <w:rsid w:val="00715757"/>
    <w:rsid w:val="00715CE2"/>
    <w:rsid w:val="00716340"/>
    <w:rsid w:val="00720EA9"/>
    <w:rsid w:val="00720F6D"/>
    <w:rsid w:val="0072158E"/>
    <w:rsid w:val="00721759"/>
    <w:rsid w:val="00721B5C"/>
    <w:rsid w:val="00722E48"/>
    <w:rsid w:val="007246C0"/>
    <w:rsid w:val="00726A7A"/>
    <w:rsid w:val="00727544"/>
    <w:rsid w:val="00727E0D"/>
    <w:rsid w:val="0073149E"/>
    <w:rsid w:val="007319C1"/>
    <w:rsid w:val="0073315F"/>
    <w:rsid w:val="00733492"/>
    <w:rsid w:val="0073372D"/>
    <w:rsid w:val="007342A0"/>
    <w:rsid w:val="00740256"/>
    <w:rsid w:val="007406F3"/>
    <w:rsid w:val="00740C11"/>
    <w:rsid w:val="00742815"/>
    <w:rsid w:val="00742B0D"/>
    <w:rsid w:val="007451EE"/>
    <w:rsid w:val="00745660"/>
    <w:rsid w:val="00745961"/>
    <w:rsid w:val="0074608A"/>
    <w:rsid w:val="007464D3"/>
    <w:rsid w:val="00746529"/>
    <w:rsid w:val="00746878"/>
    <w:rsid w:val="0074690F"/>
    <w:rsid w:val="00750CFB"/>
    <w:rsid w:val="00750DF2"/>
    <w:rsid w:val="00751E29"/>
    <w:rsid w:val="00752A19"/>
    <w:rsid w:val="0075357E"/>
    <w:rsid w:val="007539B7"/>
    <w:rsid w:val="007578E3"/>
    <w:rsid w:val="0076073C"/>
    <w:rsid w:val="007608B0"/>
    <w:rsid w:val="00760C02"/>
    <w:rsid w:val="007616DD"/>
    <w:rsid w:val="00762665"/>
    <w:rsid w:val="00762926"/>
    <w:rsid w:val="00762ACF"/>
    <w:rsid w:val="00764E5F"/>
    <w:rsid w:val="007658F2"/>
    <w:rsid w:val="0076664F"/>
    <w:rsid w:val="00766BF7"/>
    <w:rsid w:val="0076781D"/>
    <w:rsid w:val="00770ABA"/>
    <w:rsid w:val="00770B29"/>
    <w:rsid w:val="00770C99"/>
    <w:rsid w:val="00770F17"/>
    <w:rsid w:val="00771E95"/>
    <w:rsid w:val="007730BD"/>
    <w:rsid w:val="0077310F"/>
    <w:rsid w:val="007741F1"/>
    <w:rsid w:val="00774C5C"/>
    <w:rsid w:val="00774ED4"/>
    <w:rsid w:val="007760B6"/>
    <w:rsid w:val="00780050"/>
    <w:rsid w:val="0078032A"/>
    <w:rsid w:val="0078111B"/>
    <w:rsid w:val="00781BAD"/>
    <w:rsid w:val="007823AD"/>
    <w:rsid w:val="00782B0F"/>
    <w:rsid w:val="00783B8A"/>
    <w:rsid w:val="00783F8E"/>
    <w:rsid w:val="007843A9"/>
    <w:rsid w:val="00784FD6"/>
    <w:rsid w:val="007850A4"/>
    <w:rsid w:val="00785E97"/>
    <w:rsid w:val="00786B87"/>
    <w:rsid w:val="00786C96"/>
    <w:rsid w:val="00790855"/>
    <w:rsid w:val="00790D07"/>
    <w:rsid w:val="00791285"/>
    <w:rsid w:val="00792ADF"/>
    <w:rsid w:val="007931E0"/>
    <w:rsid w:val="00793297"/>
    <w:rsid w:val="00793DD6"/>
    <w:rsid w:val="00793F3D"/>
    <w:rsid w:val="0079575D"/>
    <w:rsid w:val="00796DA3"/>
    <w:rsid w:val="007A0060"/>
    <w:rsid w:val="007A04E2"/>
    <w:rsid w:val="007A1006"/>
    <w:rsid w:val="007A14F2"/>
    <w:rsid w:val="007A2313"/>
    <w:rsid w:val="007A2A97"/>
    <w:rsid w:val="007A2D45"/>
    <w:rsid w:val="007A3CE2"/>
    <w:rsid w:val="007A403C"/>
    <w:rsid w:val="007A4725"/>
    <w:rsid w:val="007A4CBD"/>
    <w:rsid w:val="007A6206"/>
    <w:rsid w:val="007A6E33"/>
    <w:rsid w:val="007B0127"/>
    <w:rsid w:val="007B03FC"/>
    <w:rsid w:val="007B142D"/>
    <w:rsid w:val="007B2CB2"/>
    <w:rsid w:val="007B5606"/>
    <w:rsid w:val="007B5B61"/>
    <w:rsid w:val="007B759E"/>
    <w:rsid w:val="007C0823"/>
    <w:rsid w:val="007C0A2A"/>
    <w:rsid w:val="007C0AB8"/>
    <w:rsid w:val="007C2A38"/>
    <w:rsid w:val="007C47A5"/>
    <w:rsid w:val="007C5339"/>
    <w:rsid w:val="007C562B"/>
    <w:rsid w:val="007C59A6"/>
    <w:rsid w:val="007C7738"/>
    <w:rsid w:val="007D135F"/>
    <w:rsid w:val="007D16CA"/>
    <w:rsid w:val="007D18F2"/>
    <w:rsid w:val="007D19AE"/>
    <w:rsid w:val="007D5236"/>
    <w:rsid w:val="007D6AAE"/>
    <w:rsid w:val="007D6D96"/>
    <w:rsid w:val="007D7C72"/>
    <w:rsid w:val="007E4BD1"/>
    <w:rsid w:val="007E6743"/>
    <w:rsid w:val="007E72A3"/>
    <w:rsid w:val="007F1BE4"/>
    <w:rsid w:val="007F1E1F"/>
    <w:rsid w:val="007F3E53"/>
    <w:rsid w:val="007F7514"/>
    <w:rsid w:val="007F7A39"/>
    <w:rsid w:val="007F7FC2"/>
    <w:rsid w:val="00800D3B"/>
    <w:rsid w:val="0080172C"/>
    <w:rsid w:val="00802364"/>
    <w:rsid w:val="00802461"/>
    <w:rsid w:val="0080293E"/>
    <w:rsid w:val="00802C3D"/>
    <w:rsid w:val="00803598"/>
    <w:rsid w:val="00804663"/>
    <w:rsid w:val="008072F1"/>
    <w:rsid w:val="00807626"/>
    <w:rsid w:val="00807C26"/>
    <w:rsid w:val="008100EB"/>
    <w:rsid w:val="00811164"/>
    <w:rsid w:val="0081200F"/>
    <w:rsid w:val="00816404"/>
    <w:rsid w:val="00817492"/>
    <w:rsid w:val="0082001B"/>
    <w:rsid w:val="0082029D"/>
    <w:rsid w:val="00820D3B"/>
    <w:rsid w:val="00820F90"/>
    <w:rsid w:val="008210D2"/>
    <w:rsid w:val="00821E5F"/>
    <w:rsid w:val="008229F9"/>
    <w:rsid w:val="00823CB6"/>
    <w:rsid w:val="00824449"/>
    <w:rsid w:val="00824F60"/>
    <w:rsid w:val="00825428"/>
    <w:rsid w:val="00825C9A"/>
    <w:rsid w:val="00827980"/>
    <w:rsid w:val="00827D16"/>
    <w:rsid w:val="00830122"/>
    <w:rsid w:val="00830961"/>
    <w:rsid w:val="00830CEA"/>
    <w:rsid w:val="00830ED5"/>
    <w:rsid w:val="008311F8"/>
    <w:rsid w:val="00831CDF"/>
    <w:rsid w:val="00832540"/>
    <w:rsid w:val="00832B35"/>
    <w:rsid w:val="00833455"/>
    <w:rsid w:val="0083579C"/>
    <w:rsid w:val="00835E17"/>
    <w:rsid w:val="0083734B"/>
    <w:rsid w:val="00840717"/>
    <w:rsid w:val="00840CE8"/>
    <w:rsid w:val="00841BCE"/>
    <w:rsid w:val="0084458F"/>
    <w:rsid w:val="0084517E"/>
    <w:rsid w:val="008456F1"/>
    <w:rsid w:val="00846553"/>
    <w:rsid w:val="008465DE"/>
    <w:rsid w:val="00846B03"/>
    <w:rsid w:val="00847935"/>
    <w:rsid w:val="00850E1D"/>
    <w:rsid w:val="00852809"/>
    <w:rsid w:val="00853BEB"/>
    <w:rsid w:val="008544BB"/>
    <w:rsid w:val="00854AB0"/>
    <w:rsid w:val="00855505"/>
    <w:rsid w:val="00855B42"/>
    <w:rsid w:val="00855DCE"/>
    <w:rsid w:val="00857E6C"/>
    <w:rsid w:val="00863B45"/>
    <w:rsid w:val="00863E9C"/>
    <w:rsid w:val="00865C7E"/>
    <w:rsid w:val="00870541"/>
    <w:rsid w:val="00872E9E"/>
    <w:rsid w:val="00874BB4"/>
    <w:rsid w:val="00875443"/>
    <w:rsid w:val="00876F96"/>
    <w:rsid w:val="0087786A"/>
    <w:rsid w:val="008807DB"/>
    <w:rsid w:val="008813C4"/>
    <w:rsid w:val="0088197B"/>
    <w:rsid w:val="00882C87"/>
    <w:rsid w:val="00883BFA"/>
    <w:rsid w:val="00884C69"/>
    <w:rsid w:val="00885100"/>
    <w:rsid w:val="0088551D"/>
    <w:rsid w:val="008857D8"/>
    <w:rsid w:val="008860DC"/>
    <w:rsid w:val="00886421"/>
    <w:rsid w:val="00887068"/>
    <w:rsid w:val="008871E0"/>
    <w:rsid w:val="00887BA8"/>
    <w:rsid w:val="00890E52"/>
    <w:rsid w:val="00895A50"/>
    <w:rsid w:val="0089605A"/>
    <w:rsid w:val="00896493"/>
    <w:rsid w:val="00897212"/>
    <w:rsid w:val="008A1E05"/>
    <w:rsid w:val="008A40E8"/>
    <w:rsid w:val="008A4133"/>
    <w:rsid w:val="008A464E"/>
    <w:rsid w:val="008A7A4E"/>
    <w:rsid w:val="008B29A8"/>
    <w:rsid w:val="008B35C3"/>
    <w:rsid w:val="008B4E0C"/>
    <w:rsid w:val="008B6390"/>
    <w:rsid w:val="008C0E10"/>
    <w:rsid w:val="008C0E8A"/>
    <w:rsid w:val="008C1627"/>
    <w:rsid w:val="008C2AB2"/>
    <w:rsid w:val="008C305A"/>
    <w:rsid w:val="008C343D"/>
    <w:rsid w:val="008C3976"/>
    <w:rsid w:val="008C6751"/>
    <w:rsid w:val="008C6757"/>
    <w:rsid w:val="008C6856"/>
    <w:rsid w:val="008C6ABC"/>
    <w:rsid w:val="008C6B62"/>
    <w:rsid w:val="008D08E9"/>
    <w:rsid w:val="008D13F5"/>
    <w:rsid w:val="008D1DAA"/>
    <w:rsid w:val="008D4ACB"/>
    <w:rsid w:val="008D54A8"/>
    <w:rsid w:val="008D59A3"/>
    <w:rsid w:val="008D5E1A"/>
    <w:rsid w:val="008D6260"/>
    <w:rsid w:val="008D6A64"/>
    <w:rsid w:val="008E0E5E"/>
    <w:rsid w:val="008E1768"/>
    <w:rsid w:val="008E3301"/>
    <w:rsid w:val="008E3667"/>
    <w:rsid w:val="008E410C"/>
    <w:rsid w:val="008E42ED"/>
    <w:rsid w:val="008E5024"/>
    <w:rsid w:val="008E58DE"/>
    <w:rsid w:val="008E6BF2"/>
    <w:rsid w:val="008F0260"/>
    <w:rsid w:val="008F0BDC"/>
    <w:rsid w:val="008F19D5"/>
    <w:rsid w:val="008F28F7"/>
    <w:rsid w:val="008F3F73"/>
    <w:rsid w:val="008F413E"/>
    <w:rsid w:val="008F67CE"/>
    <w:rsid w:val="00900275"/>
    <w:rsid w:val="00900C34"/>
    <w:rsid w:val="00904E3A"/>
    <w:rsid w:val="0090609E"/>
    <w:rsid w:val="00906267"/>
    <w:rsid w:val="0090722F"/>
    <w:rsid w:val="00907EC1"/>
    <w:rsid w:val="00911519"/>
    <w:rsid w:val="00911CD6"/>
    <w:rsid w:val="0091250D"/>
    <w:rsid w:val="0091340B"/>
    <w:rsid w:val="009141E5"/>
    <w:rsid w:val="009146F4"/>
    <w:rsid w:val="00914BB0"/>
    <w:rsid w:val="00914FD8"/>
    <w:rsid w:val="009178AB"/>
    <w:rsid w:val="0092172C"/>
    <w:rsid w:val="00921A67"/>
    <w:rsid w:val="00921AB8"/>
    <w:rsid w:val="0092354C"/>
    <w:rsid w:val="00923933"/>
    <w:rsid w:val="00923C37"/>
    <w:rsid w:val="00927347"/>
    <w:rsid w:val="0092773E"/>
    <w:rsid w:val="009324D4"/>
    <w:rsid w:val="00932B86"/>
    <w:rsid w:val="00940DD4"/>
    <w:rsid w:val="00941D70"/>
    <w:rsid w:val="0094239C"/>
    <w:rsid w:val="00943AA8"/>
    <w:rsid w:val="0094431D"/>
    <w:rsid w:val="00946671"/>
    <w:rsid w:val="009468DB"/>
    <w:rsid w:val="00946D28"/>
    <w:rsid w:val="00947471"/>
    <w:rsid w:val="009502C2"/>
    <w:rsid w:val="00950E8C"/>
    <w:rsid w:val="00951192"/>
    <w:rsid w:val="00951997"/>
    <w:rsid w:val="00951B8A"/>
    <w:rsid w:val="00951E6C"/>
    <w:rsid w:val="00952C44"/>
    <w:rsid w:val="00955766"/>
    <w:rsid w:val="0095578C"/>
    <w:rsid w:val="00955B33"/>
    <w:rsid w:val="00956B02"/>
    <w:rsid w:val="00957D88"/>
    <w:rsid w:val="00960056"/>
    <w:rsid w:val="00960D78"/>
    <w:rsid w:val="00962317"/>
    <w:rsid w:val="00962B90"/>
    <w:rsid w:val="009631C4"/>
    <w:rsid w:val="009636E9"/>
    <w:rsid w:val="00963C27"/>
    <w:rsid w:val="00964E28"/>
    <w:rsid w:val="00965130"/>
    <w:rsid w:val="009658F6"/>
    <w:rsid w:val="00965AB3"/>
    <w:rsid w:val="009663FA"/>
    <w:rsid w:val="00966C4C"/>
    <w:rsid w:val="00966FC4"/>
    <w:rsid w:val="00967C1E"/>
    <w:rsid w:val="009701DF"/>
    <w:rsid w:val="0097065E"/>
    <w:rsid w:val="0097137C"/>
    <w:rsid w:val="009715A0"/>
    <w:rsid w:val="00971DE3"/>
    <w:rsid w:val="00972082"/>
    <w:rsid w:val="009724AA"/>
    <w:rsid w:val="00974394"/>
    <w:rsid w:val="009748F0"/>
    <w:rsid w:val="009774BE"/>
    <w:rsid w:val="00977952"/>
    <w:rsid w:val="0098169B"/>
    <w:rsid w:val="009824ED"/>
    <w:rsid w:val="00982CF4"/>
    <w:rsid w:val="00984090"/>
    <w:rsid w:val="00984FBC"/>
    <w:rsid w:val="0098532D"/>
    <w:rsid w:val="00985CCB"/>
    <w:rsid w:val="00986239"/>
    <w:rsid w:val="00987168"/>
    <w:rsid w:val="00987391"/>
    <w:rsid w:val="00987B97"/>
    <w:rsid w:val="00990640"/>
    <w:rsid w:val="00991366"/>
    <w:rsid w:val="00991C92"/>
    <w:rsid w:val="009926A1"/>
    <w:rsid w:val="00992DB2"/>
    <w:rsid w:val="009943B9"/>
    <w:rsid w:val="00995112"/>
    <w:rsid w:val="00995347"/>
    <w:rsid w:val="00995724"/>
    <w:rsid w:val="009960F5"/>
    <w:rsid w:val="009977C6"/>
    <w:rsid w:val="009A0CE9"/>
    <w:rsid w:val="009A17B4"/>
    <w:rsid w:val="009A3A23"/>
    <w:rsid w:val="009A3B1A"/>
    <w:rsid w:val="009A470F"/>
    <w:rsid w:val="009A4D2F"/>
    <w:rsid w:val="009A4F55"/>
    <w:rsid w:val="009A7FE5"/>
    <w:rsid w:val="009B0D7D"/>
    <w:rsid w:val="009B0DDE"/>
    <w:rsid w:val="009B468D"/>
    <w:rsid w:val="009B48A1"/>
    <w:rsid w:val="009B5490"/>
    <w:rsid w:val="009B6234"/>
    <w:rsid w:val="009C04BC"/>
    <w:rsid w:val="009C0624"/>
    <w:rsid w:val="009C0C86"/>
    <w:rsid w:val="009C2A26"/>
    <w:rsid w:val="009C3764"/>
    <w:rsid w:val="009C37AB"/>
    <w:rsid w:val="009C55B4"/>
    <w:rsid w:val="009C592A"/>
    <w:rsid w:val="009C609F"/>
    <w:rsid w:val="009C6D22"/>
    <w:rsid w:val="009C7C48"/>
    <w:rsid w:val="009C7E15"/>
    <w:rsid w:val="009D0B6F"/>
    <w:rsid w:val="009D60F1"/>
    <w:rsid w:val="009D63E7"/>
    <w:rsid w:val="009E0602"/>
    <w:rsid w:val="009E0E65"/>
    <w:rsid w:val="009E192A"/>
    <w:rsid w:val="009E1C56"/>
    <w:rsid w:val="009E1F96"/>
    <w:rsid w:val="009E1FCC"/>
    <w:rsid w:val="009E20C9"/>
    <w:rsid w:val="009E2268"/>
    <w:rsid w:val="009E28D1"/>
    <w:rsid w:val="009E2BAA"/>
    <w:rsid w:val="009E58D4"/>
    <w:rsid w:val="009E65E7"/>
    <w:rsid w:val="009E6897"/>
    <w:rsid w:val="009E6CD2"/>
    <w:rsid w:val="009E6FE2"/>
    <w:rsid w:val="009E70FB"/>
    <w:rsid w:val="009E7936"/>
    <w:rsid w:val="009E7AB9"/>
    <w:rsid w:val="009F0578"/>
    <w:rsid w:val="009F0F07"/>
    <w:rsid w:val="009F1A0E"/>
    <w:rsid w:val="009F3093"/>
    <w:rsid w:val="009F6A95"/>
    <w:rsid w:val="009F6F1F"/>
    <w:rsid w:val="00A001BA"/>
    <w:rsid w:val="00A00BF0"/>
    <w:rsid w:val="00A0103B"/>
    <w:rsid w:val="00A010BA"/>
    <w:rsid w:val="00A025B0"/>
    <w:rsid w:val="00A030FB"/>
    <w:rsid w:val="00A03739"/>
    <w:rsid w:val="00A0544C"/>
    <w:rsid w:val="00A0590B"/>
    <w:rsid w:val="00A06B2E"/>
    <w:rsid w:val="00A1020A"/>
    <w:rsid w:val="00A10D3B"/>
    <w:rsid w:val="00A12FCD"/>
    <w:rsid w:val="00A14D19"/>
    <w:rsid w:val="00A15AB4"/>
    <w:rsid w:val="00A15AC5"/>
    <w:rsid w:val="00A16106"/>
    <w:rsid w:val="00A161D7"/>
    <w:rsid w:val="00A162AA"/>
    <w:rsid w:val="00A16E0B"/>
    <w:rsid w:val="00A17BEB"/>
    <w:rsid w:val="00A20722"/>
    <w:rsid w:val="00A20B3D"/>
    <w:rsid w:val="00A232B7"/>
    <w:rsid w:val="00A2343D"/>
    <w:rsid w:val="00A23C46"/>
    <w:rsid w:val="00A25BF7"/>
    <w:rsid w:val="00A30701"/>
    <w:rsid w:val="00A30D21"/>
    <w:rsid w:val="00A32F9F"/>
    <w:rsid w:val="00A340F3"/>
    <w:rsid w:val="00A35107"/>
    <w:rsid w:val="00A3579E"/>
    <w:rsid w:val="00A35AFA"/>
    <w:rsid w:val="00A36378"/>
    <w:rsid w:val="00A36850"/>
    <w:rsid w:val="00A37C01"/>
    <w:rsid w:val="00A40451"/>
    <w:rsid w:val="00A42345"/>
    <w:rsid w:val="00A424C2"/>
    <w:rsid w:val="00A42BD8"/>
    <w:rsid w:val="00A43323"/>
    <w:rsid w:val="00A4351A"/>
    <w:rsid w:val="00A43931"/>
    <w:rsid w:val="00A43A3E"/>
    <w:rsid w:val="00A43B39"/>
    <w:rsid w:val="00A44521"/>
    <w:rsid w:val="00A4594A"/>
    <w:rsid w:val="00A45E74"/>
    <w:rsid w:val="00A47ABF"/>
    <w:rsid w:val="00A5163F"/>
    <w:rsid w:val="00A51D5A"/>
    <w:rsid w:val="00A54C1A"/>
    <w:rsid w:val="00A57829"/>
    <w:rsid w:val="00A6047C"/>
    <w:rsid w:val="00A60B8B"/>
    <w:rsid w:val="00A616C1"/>
    <w:rsid w:val="00A61C8C"/>
    <w:rsid w:val="00A62FC1"/>
    <w:rsid w:val="00A63820"/>
    <w:rsid w:val="00A638E6"/>
    <w:rsid w:val="00A661B3"/>
    <w:rsid w:val="00A664E6"/>
    <w:rsid w:val="00A668A3"/>
    <w:rsid w:val="00A67131"/>
    <w:rsid w:val="00A6758E"/>
    <w:rsid w:val="00A70067"/>
    <w:rsid w:val="00A7167F"/>
    <w:rsid w:val="00A71727"/>
    <w:rsid w:val="00A71F70"/>
    <w:rsid w:val="00A72819"/>
    <w:rsid w:val="00A74B2B"/>
    <w:rsid w:val="00A7547B"/>
    <w:rsid w:val="00A759D8"/>
    <w:rsid w:val="00A759F5"/>
    <w:rsid w:val="00A764CC"/>
    <w:rsid w:val="00A7785D"/>
    <w:rsid w:val="00A779B6"/>
    <w:rsid w:val="00A80438"/>
    <w:rsid w:val="00A80A4F"/>
    <w:rsid w:val="00A8262D"/>
    <w:rsid w:val="00A8270D"/>
    <w:rsid w:val="00A82822"/>
    <w:rsid w:val="00A843DD"/>
    <w:rsid w:val="00A8475B"/>
    <w:rsid w:val="00A84D68"/>
    <w:rsid w:val="00A85B60"/>
    <w:rsid w:val="00A861E6"/>
    <w:rsid w:val="00A86FBC"/>
    <w:rsid w:val="00A908D8"/>
    <w:rsid w:val="00A909BB"/>
    <w:rsid w:val="00A90B81"/>
    <w:rsid w:val="00A91B08"/>
    <w:rsid w:val="00A92BA9"/>
    <w:rsid w:val="00A940CC"/>
    <w:rsid w:val="00A94181"/>
    <w:rsid w:val="00A94B86"/>
    <w:rsid w:val="00A9657A"/>
    <w:rsid w:val="00AA2657"/>
    <w:rsid w:val="00AA30A9"/>
    <w:rsid w:val="00AA37CE"/>
    <w:rsid w:val="00AA46B7"/>
    <w:rsid w:val="00AA49E6"/>
    <w:rsid w:val="00AA55FB"/>
    <w:rsid w:val="00AB05AC"/>
    <w:rsid w:val="00AB0CD9"/>
    <w:rsid w:val="00AB0DF4"/>
    <w:rsid w:val="00AB1D31"/>
    <w:rsid w:val="00AB2158"/>
    <w:rsid w:val="00AB346C"/>
    <w:rsid w:val="00AB3603"/>
    <w:rsid w:val="00AB5DD0"/>
    <w:rsid w:val="00AB71F5"/>
    <w:rsid w:val="00AB779D"/>
    <w:rsid w:val="00AC1116"/>
    <w:rsid w:val="00AC1CFF"/>
    <w:rsid w:val="00AC37D5"/>
    <w:rsid w:val="00AD0042"/>
    <w:rsid w:val="00AD06B4"/>
    <w:rsid w:val="00AD1302"/>
    <w:rsid w:val="00AD14B0"/>
    <w:rsid w:val="00AD4D43"/>
    <w:rsid w:val="00AD7EFF"/>
    <w:rsid w:val="00AE0413"/>
    <w:rsid w:val="00AE2C93"/>
    <w:rsid w:val="00AE3E3E"/>
    <w:rsid w:val="00AE42C4"/>
    <w:rsid w:val="00AE5A6B"/>
    <w:rsid w:val="00AE5BCC"/>
    <w:rsid w:val="00AE60CF"/>
    <w:rsid w:val="00AE6DC2"/>
    <w:rsid w:val="00AE7392"/>
    <w:rsid w:val="00AE79C7"/>
    <w:rsid w:val="00AF07D7"/>
    <w:rsid w:val="00AF0913"/>
    <w:rsid w:val="00AF10CE"/>
    <w:rsid w:val="00AF131C"/>
    <w:rsid w:val="00AF2479"/>
    <w:rsid w:val="00AF2CD4"/>
    <w:rsid w:val="00AF4C87"/>
    <w:rsid w:val="00AF50A4"/>
    <w:rsid w:val="00AF5552"/>
    <w:rsid w:val="00AF7364"/>
    <w:rsid w:val="00AF7575"/>
    <w:rsid w:val="00B0059E"/>
    <w:rsid w:val="00B01E7E"/>
    <w:rsid w:val="00B026A7"/>
    <w:rsid w:val="00B036D7"/>
    <w:rsid w:val="00B0699E"/>
    <w:rsid w:val="00B11A10"/>
    <w:rsid w:val="00B1275F"/>
    <w:rsid w:val="00B12957"/>
    <w:rsid w:val="00B13766"/>
    <w:rsid w:val="00B1439A"/>
    <w:rsid w:val="00B167FB"/>
    <w:rsid w:val="00B1710C"/>
    <w:rsid w:val="00B17394"/>
    <w:rsid w:val="00B225B6"/>
    <w:rsid w:val="00B23BC9"/>
    <w:rsid w:val="00B24BC3"/>
    <w:rsid w:val="00B256F5"/>
    <w:rsid w:val="00B25FB7"/>
    <w:rsid w:val="00B26B40"/>
    <w:rsid w:val="00B26C9E"/>
    <w:rsid w:val="00B278E8"/>
    <w:rsid w:val="00B3057C"/>
    <w:rsid w:val="00B31E0A"/>
    <w:rsid w:val="00B32DBF"/>
    <w:rsid w:val="00B34252"/>
    <w:rsid w:val="00B35C42"/>
    <w:rsid w:val="00B37501"/>
    <w:rsid w:val="00B413CF"/>
    <w:rsid w:val="00B415F0"/>
    <w:rsid w:val="00B42504"/>
    <w:rsid w:val="00B426E9"/>
    <w:rsid w:val="00B43DA3"/>
    <w:rsid w:val="00B456DF"/>
    <w:rsid w:val="00B457B7"/>
    <w:rsid w:val="00B458D6"/>
    <w:rsid w:val="00B46836"/>
    <w:rsid w:val="00B46EE1"/>
    <w:rsid w:val="00B51D2F"/>
    <w:rsid w:val="00B53674"/>
    <w:rsid w:val="00B54C18"/>
    <w:rsid w:val="00B560D0"/>
    <w:rsid w:val="00B567A0"/>
    <w:rsid w:val="00B56A65"/>
    <w:rsid w:val="00B573DD"/>
    <w:rsid w:val="00B57D28"/>
    <w:rsid w:val="00B627E5"/>
    <w:rsid w:val="00B62B1F"/>
    <w:rsid w:val="00B655FA"/>
    <w:rsid w:val="00B6632B"/>
    <w:rsid w:val="00B66706"/>
    <w:rsid w:val="00B673A5"/>
    <w:rsid w:val="00B675D4"/>
    <w:rsid w:val="00B67CD7"/>
    <w:rsid w:val="00B67D5E"/>
    <w:rsid w:val="00B715C2"/>
    <w:rsid w:val="00B8194B"/>
    <w:rsid w:val="00B82DFE"/>
    <w:rsid w:val="00B840F5"/>
    <w:rsid w:val="00B85980"/>
    <w:rsid w:val="00B8769D"/>
    <w:rsid w:val="00B87F2C"/>
    <w:rsid w:val="00B9002E"/>
    <w:rsid w:val="00B9662F"/>
    <w:rsid w:val="00BA0A0C"/>
    <w:rsid w:val="00BA2568"/>
    <w:rsid w:val="00BA347E"/>
    <w:rsid w:val="00BA3EB3"/>
    <w:rsid w:val="00BA45A5"/>
    <w:rsid w:val="00BA7417"/>
    <w:rsid w:val="00BA7AD4"/>
    <w:rsid w:val="00BA7D0D"/>
    <w:rsid w:val="00BB0BA8"/>
    <w:rsid w:val="00BB1D69"/>
    <w:rsid w:val="00BB2FB9"/>
    <w:rsid w:val="00BB39DC"/>
    <w:rsid w:val="00BB4C72"/>
    <w:rsid w:val="00BB5D3E"/>
    <w:rsid w:val="00BB6243"/>
    <w:rsid w:val="00BB63ED"/>
    <w:rsid w:val="00BB6D72"/>
    <w:rsid w:val="00BB7F67"/>
    <w:rsid w:val="00BC0A73"/>
    <w:rsid w:val="00BC47B7"/>
    <w:rsid w:val="00BC4B87"/>
    <w:rsid w:val="00BC7BA7"/>
    <w:rsid w:val="00BD0EF9"/>
    <w:rsid w:val="00BD235C"/>
    <w:rsid w:val="00BD3F87"/>
    <w:rsid w:val="00BD4ED9"/>
    <w:rsid w:val="00BD68A9"/>
    <w:rsid w:val="00BD7416"/>
    <w:rsid w:val="00BE120A"/>
    <w:rsid w:val="00BE159B"/>
    <w:rsid w:val="00BE28E2"/>
    <w:rsid w:val="00BE3BE8"/>
    <w:rsid w:val="00BE49F0"/>
    <w:rsid w:val="00BE575A"/>
    <w:rsid w:val="00BE5B37"/>
    <w:rsid w:val="00BE5F9D"/>
    <w:rsid w:val="00BE6937"/>
    <w:rsid w:val="00BE7F86"/>
    <w:rsid w:val="00BF0788"/>
    <w:rsid w:val="00BF1A0B"/>
    <w:rsid w:val="00BF1A6D"/>
    <w:rsid w:val="00BF3551"/>
    <w:rsid w:val="00BF432F"/>
    <w:rsid w:val="00BF473F"/>
    <w:rsid w:val="00BF65E7"/>
    <w:rsid w:val="00BF6F06"/>
    <w:rsid w:val="00C00081"/>
    <w:rsid w:val="00C003CB"/>
    <w:rsid w:val="00C00858"/>
    <w:rsid w:val="00C00D92"/>
    <w:rsid w:val="00C0123E"/>
    <w:rsid w:val="00C01E69"/>
    <w:rsid w:val="00C02183"/>
    <w:rsid w:val="00C03269"/>
    <w:rsid w:val="00C03E90"/>
    <w:rsid w:val="00C04740"/>
    <w:rsid w:val="00C050A3"/>
    <w:rsid w:val="00C0549A"/>
    <w:rsid w:val="00C0697C"/>
    <w:rsid w:val="00C071FB"/>
    <w:rsid w:val="00C0727C"/>
    <w:rsid w:val="00C078BB"/>
    <w:rsid w:val="00C10145"/>
    <w:rsid w:val="00C10B4C"/>
    <w:rsid w:val="00C1170D"/>
    <w:rsid w:val="00C13581"/>
    <w:rsid w:val="00C15157"/>
    <w:rsid w:val="00C15174"/>
    <w:rsid w:val="00C16851"/>
    <w:rsid w:val="00C16C0D"/>
    <w:rsid w:val="00C205B7"/>
    <w:rsid w:val="00C216A3"/>
    <w:rsid w:val="00C21D39"/>
    <w:rsid w:val="00C21F3B"/>
    <w:rsid w:val="00C228AA"/>
    <w:rsid w:val="00C22CA8"/>
    <w:rsid w:val="00C23301"/>
    <w:rsid w:val="00C24DDA"/>
    <w:rsid w:val="00C27BD7"/>
    <w:rsid w:val="00C27F01"/>
    <w:rsid w:val="00C31620"/>
    <w:rsid w:val="00C31A05"/>
    <w:rsid w:val="00C3207B"/>
    <w:rsid w:val="00C32DA5"/>
    <w:rsid w:val="00C347CC"/>
    <w:rsid w:val="00C35BA4"/>
    <w:rsid w:val="00C372BA"/>
    <w:rsid w:val="00C376F7"/>
    <w:rsid w:val="00C4155E"/>
    <w:rsid w:val="00C41764"/>
    <w:rsid w:val="00C41F5B"/>
    <w:rsid w:val="00C42319"/>
    <w:rsid w:val="00C428EA"/>
    <w:rsid w:val="00C4444B"/>
    <w:rsid w:val="00C44D6A"/>
    <w:rsid w:val="00C47D0F"/>
    <w:rsid w:val="00C50626"/>
    <w:rsid w:val="00C51F1A"/>
    <w:rsid w:val="00C529AF"/>
    <w:rsid w:val="00C54BD4"/>
    <w:rsid w:val="00C54BE2"/>
    <w:rsid w:val="00C553D9"/>
    <w:rsid w:val="00C558B1"/>
    <w:rsid w:val="00C55C4C"/>
    <w:rsid w:val="00C57A5E"/>
    <w:rsid w:val="00C57F12"/>
    <w:rsid w:val="00C60272"/>
    <w:rsid w:val="00C602B5"/>
    <w:rsid w:val="00C61EB0"/>
    <w:rsid w:val="00C61F3F"/>
    <w:rsid w:val="00C63926"/>
    <w:rsid w:val="00C64A2B"/>
    <w:rsid w:val="00C66649"/>
    <w:rsid w:val="00C708AC"/>
    <w:rsid w:val="00C70B6A"/>
    <w:rsid w:val="00C70D8B"/>
    <w:rsid w:val="00C735CB"/>
    <w:rsid w:val="00C740E0"/>
    <w:rsid w:val="00C7616A"/>
    <w:rsid w:val="00C77F94"/>
    <w:rsid w:val="00C834F4"/>
    <w:rsid w:val="00C83936"/>
    <w:rsid w:val="00C84402"/>
    <w:rsid w:val="00C855C4"/>
    <w:rsid w:val="00C85997"/>
    <w:rsid w:val="00C93932"/>
    <w:rsid w:val="00C93E5D"/>
    <w:rsid w:val="00C94C81"/>
    <w:rsid w:val="00C961BF"/>
    <w:rsid w:val="00CA063B"/>
    <w:rsid w:val="00CA0F16"/>
    <w:rsid w:val="00CA160E"/>
    <w:rsid w:val="00CA1911"/>
    <w:rsid w:val="00CA3F71"/>
    <w:rsid w:val="00CA5972"/>
    <w:rsid w:val="00CA6C65"/>
    <w:rsid w:val="00CA7D9C"/>
    <w:rsid w:val="00CA7EDD"/>
    <w:rsid w:val="00CB090A"/>
    <w:rsid w:val="00CB0C07"/>
    <w:rsid w:val="00CB1093"/>
    <w:rsid w:val="00CB13AD"/>
    <w:rsid w:val="00CB16A4"/>
    <w:rsid w:val="00CB1908"/>
    <w:rsid w:val="00CB39DF"/>
    <w:rsid w:val="00CB4352"/>
    <w:rsid w:val="00CB53BB"/>
    <w:rsid w:val="00CB5BB1"/>
    <w:rsid w:val="00CB6CDD"/>
    <w:rsid w:val="00CB6EF5"/>
    <w:rsid w:val="00CB70E9"/>
    <w:rsid w:val="00CB751B"/>
    <w:rsid w:val="00CB7FD7"/>
    <w:rsid w:val="00CC0D5D"/>
    <w:rsid w:val="00CC13E5"/>
    <w:rsid w:val="00CC1950"/>
    <w:rsid w:val="00CC19C4"/>
    <w:rsid w:val="00CC28F5"/>
    <w:rsid w:val="00CC3A89"/>
    <w:rsid w:val="00CC6599"/>
    <w:rsid w:val="00CC780B"/>
    <w:rsid w:val="00CD0484"/>
    <w:rsid w:val="00CD451B"/>
    <w:rsid w:val="00CD5206"/>
    <w:rsid w:val="00CD699F"/>
    <w:rsid w:val="00CD6F13"/>
    <w:rsid w:val="00CD7FD9"/>
    <w:rsid w:val="00CE130A"/>
    <w:rsid w:val="00CE190D"/>
    <w:rsid w:val="00CE1DF8"/>
    <w:rsid w:val="00CE2DBD"/>
    <w:rsid w:val="00CE33E5"/>
    <w:rsid w:val="00CE46B1"/>
    <w:rsid w:val="00CE4955"/>
    <w:rsid w:val="00CE5273"/>
    <w:rsid w:val="00CE6FB0"/>
    <w:rsid w:val="00CE7A9A"/>
    <w:rsid w:val="00CF194B"/>
    <w:rsid w:val="00CF4BF0"/>
    <w:rsid w:val="00CF4F04"/>
    <w:rsid w:val="00CF5016"/>
    <w:rsid w:val="00CF51B2"/>
    <w:rsid w:val="00CF7259"/>
    <w:rsid w:val="00CF7898"/>
    <w:rsid w:val="00D03C0D"/>
    <w:rsid w:val="00D03F67"/>
    <w:rsid w:val="00D04F30"/>
    <w:rsid w:val="00D05274"/>
    <w:rsid w:val="00D06D23"/>
    <w:rsid w:val="00D07BD5"/>
    <w:rsid w:val="00D07CA8"/>
    <w:rsid w:val="00D10447"/>
    <w:rsid w:val="00D104A4"/>
    <w:rsid w:val="00D111BC"/>
    <w:rsid w:val="00D125AD"/>
    <w:rsid w:val="00D131A5"/>
    <w:rsid w:val="00D13E62"/>
    <w:rsid w:val="00D172E0"/>
    <w:rsid w:val="00D17A64"/>
    <w:rsid w:val="00D20AC9"/>
    <w:rsid w:val="00D212B6"/>
    <w:rsid w:val="00D247F4"/>
    <w:rsid w:val="00D24A81"/>
    <w:rsid w:val="00D2526B"/>
    <w:rsid w:val="00D25387"/>
    <w:rsid w:val="00D26386"/>
    <w:rsid w:val="00D26F44"/>
    <w:rsid w:val="00D27180"/>
    <w:rsid w:val="00D27270"/>
    <w:rsid w:val="00D31E42"/>
    <w:rsid w:val="00D3299E"/>
    <w:rsid w:val="00D329DE"/>
    <w:rsid w:val="00D32F80"/>
    <w:rsid w:val="00D3453E"/>
    <w:rsid w:val="00D34A84"/>
    <w:rsid w:val="00D350AE"/>
    <w:rsid w:val="00D35691"/>
    <w:rsid w:val="00D35C43"/>
    <w:rsid w:val="00D36E2E"/>
    <w:rsid w:val="00D37A79"/>
    <w:rsid w:val="00D404F2"/>
    <w:rsid w:val="00D40E22"/>
    <w:rsid w:val="00D41623"/>
    <w:rsid w:val="00D428A3"/>
    <w:rsid w:val="00D43F6B"/>
    <w:rsid w:val="00D45079"/>
    <w:rsid w:val="00D45A17"/>
    <w:rsid w:val="00D45C8A"/>
    <w:rsid w:val="00D46495"/>
    <w:rsid w:val="00D46951"/>
    <w:rsid w:val="00D50449"/>
    <w:rsid w:val="00D5268D"/>
    <w:rsid w:val="00D52849"/>
    <w:rsid w:val="00D52FE9"/>
    <w:rsid w:val="00D5322C"/>
    <w:rsid w:val="00D535F8"/>
    <w:rsid w:val="00D55D2F"/>
    <w:rsid w:val="00D5716A"/>
    <w:rsid w:val="00D57705"/>
    <w:rsid w:val="00D60FE8"/>
    <w:rsid w:val="00D61398"/>
    <w:rsid w:val="00D633C8"/>
    <w:rsid w:val="00D633D6"/>
    <w:rsid w:val="00D63D03"/>
    <w:rsid w:val="00D6427A"/>
    <w:rsid w:val="00D642F7"/>
    <w:rsid w:val="00D645AA"/>
    <w:rsid w:val="00D64653"/>
    <w:rsid w:val="00D64C72"/>
    <w:rsid w:val="00D6772D"/>
    <w:rsid w:val="00D67B64"/>
    <w:rsid w:val="00D70663"/>
    <w:rsid w:val="00D70CA5"/>
    <w:rsid w:val="00D7200C"/>
    <w:rsid w:val="00D73376"/>
    <w:rsid w:val="00D73E66"/>
    <w:rsid w:val="00D7453D"/>
    <w:rsid w:val="00D74C1A"/>
    <w:rsid w:val="00D761E4"/>
    <w:rsid w:val="00D80577"/>
    <w:rsid w:val="00D81C35"/>
    <w:rsid w:val="00D826A7"/>
    <w:rsid w:val="00D828D2"/>
    <w:rsid w:val="00D829A5"/>
    <w:rsid w:val="00D83D2D"/>
    <w:rsid w:val="00D846A9"/>
    <w:rsid w:val="00D85903"/>
    <w:rsid w:val="00D87042"/>
    <w:rsid w:val="00D87295"/>
    <w:rsid w:val="00D874A9"/>
    <w:rsid w:val="00D87BB3"/>
    <w:rsid w:val="00D909E4"/>
    <w:rsid w:val="00D91CD0"/>
    <w:rsid w:val="00D93602"/>
    <w:rsid w:val="00D93700"/>
    <w:rsid w:val="00D944AE"/>
    <w:rsid w:val="00D94FEE"/>
    <w:rsid w:val="00D96B52"/>
    <w:rsid w:val="00D979AE"/>
    <w:rsid w:val="00D97BCB"/>
    <w:rsid w:val="00DA110E"/>
    <w:rsid w:val="00DA13CB"/>
    <w:rsid w:val="00DA13E1"/>
    <w:rsid w:val="00DA3293"/>
    <w:rsid w:val="00DA3A53"/>
    <w:rsid w:val="00DA47B3"/>
    <w:rsid w:val="00DA4F27"/>
    <w:rsid w:val="00DA54E2"/>
    <w:rsid w:val="00DA73EB"/>
    <w:rsid w:val="00DA7991"/>
    <w:rsid w:val="00DA7F31"/>
    <w:rsid w:val="00DB03BB"/>
    <w:rsid w:val="00DB0713"/>
    <w:rsid w:val="00DB27DC"/>
    <w:rsid w:val="00DB2B60"/>
    <w:rsid w:val="00DB306C"/>
    <w:rsid w:val="00DB3490"/>
    <w:rsid w:val="00DB36B6"/>
    <w:rsid w:val="00DB4302"/>
    <w:rsid w:val="00DB4681"/>
    <w:rsid w:val="00DB47E9"/>
    <w:rsid w:val="00DB4E7C"/>
    <w:rsid w:val="00DB6675"/>
    <w:rsid w:val="00DB70D7"/>
    <w:rsid w:val="00DB7C67"/>
    <w:rsid w:val="00DC01A5"/>
    <w:rsid w:val="00DC17D5"/>
    <w:rsid w:val="00DC1D0A"/>
    <w:rsid w:val="00DC2CA5"/>
    <w:rsid w:val="00DC304A"/>
    <w:rsid w:val="00DC34EB"/>
    <w:rsid w:val="00DC402F"/>
    <w:rsid w:val="00DC4585"/>
    <w:rsid w:val="00DC4EC7"/>
    <w:rsid w:val="00DC53BF"/>
    <w:rsid w:val="00DC5D66"/>
    <w:rsid w:val="00DC76AD"/>
    <w:rsid w:val="00DC7E52"/>
    <w:rsid w:val="00DD01B6"/>
    <w:rsid w:val="00DD0780"/>
    <w:rsid w:val="00DD0B79"/>
    <w:rsid w:val="00DD1D0D"/>
    <w:rsid w:val="00DD3479"/>
    <w:rsid w:val="00DD35FE"/>
    <w:rsid w:val="00DD53F9"/>
    <w:rsid w:val="00DD6318"/>
    <w:rsid w:val="00DD6BE3"/>
    <w:rsid w:val="00DD70F3"/>
    <w:rsid w:val="00DD7CC4"/>
    <w:rsid w:val="00DE0F50"/>
    <w:rsid w:val="00DE131B"/>
    <w:rsid w:val="00DE4C49"/>
    <w:rsid w:val="00DE5087"/>
    <w:rsid w:val="00DE5BF8"/>
    <w:rsid w:val="00DE5FF8"/>
    <w:rsid w:val="00DE6CB1"/>
    <w:rsid w:val="00DE7E04"/>
    <w:rsid w:val="00DF0CC0"/>
    <w:rsid w:val="00DF4E4A"/>
    <w:rsid w:val="00DF514F"/>
    <w:rsid w:val="00DF597E"/>
    <w:rsid w:val="00DF5C03"/>
    <w:rsid w:val="00DF715D"/>
    <w:rsid w:val="00E01AD9"/>
    <w:rsid w:val="00E02659"/>
    <w:rsid w:val="00E03DC9"/>
    <w:rsid w:val="00E049EB"/>
    <w:rsid w:val="00E064FA"/>
    <w:rsid w:val="00E079D4"/>
    <w:rsid w:val="00E11035"/>
    <w:rsid w:val="00E1121C"/>
    <w:rsid w:val="00E1228F"/>
    <w:rsid w:val="00E12CF7"/>
    <w:rsid w:val="00E138EF"/>
    <w:rsid w:val="00E148AF"/>
    <w:rsid w:val="00E14A85"/>
    <w:rsid w:val="00E14C35"/>
    <w:rsid w:val="00E15392"/>
    <w:rsid w:val="00E1639B"/>
    <w:rsid w:val="00E172E0"/>
    <w:rsid w:val="00E176C3"/>
    <w:rsid w:val="00E2087C"/>
    <w:rsid w:val="00E20CB5"/>
    <w:rsid w:val="00E20CCE"/>
    <w:rsid w:val="00E21AED"/>
    <w:rsid w:val="00E2237C"/>
    <w:rsid w:val="00E22853"/>
    <w:rsid w:val="00E228C6"/>
    <w:rsid w:val="00E24EFF"/>
    <w:rsid w:val="00E30EDF"/>
    <w:rsid w:val="00E32662"/>
    <w:rsid w:val="00E32D81"/>
    <w:rsid w:val="00E33A3D"/>
    <w:rsid w:val="00E33C74"/>
    <w:rsid w:val="00E366DC"/>
    <w:rsid w:val="00E40A5A"/>
    <w:rsid w:val="00E42D03"/>
    <w:rsid w:val="00E435C9"/>
    <w:rsid w:val="00E43638"/>
    <w:rsid w:val="00E461C4"/>
    <w:rsid w:val="00E469B4"/>
    <w:rsid w:val="00E525C9"/>
    <w:rsid w:val="00E52C9E"/>
    <w:rsid w:val="00E5319E"/>
    <w:rsid w:val="00E53955"/>
    <w:rsid w:val="00E551A3"/>
    <w:rsid w:val="00E561EE"/>
    <w:rsid w:val="00E57CA2"/>
    <w:rsid w:val="00E6144F"/>
    <w:rsid w:val="00E614A0"/>
    <w:rsid w:val="00E62AB7"/>
    <w:rsid w:val="00E63E43"/>
    <w:rsid w:val="00E65635"/>
    <w:rsid w:val="00E6576E"/>
    <w:rsid w:val="00E65A21"/>
    <w:rsid w:val="00E66BB1"/>
    <w:rsid w:val="00E66F8F"/>
    <w:rsid w:val="00E70A38"/>
    <w:rsid w:val="00E72053"/>
    <w:rsid w:val="00E722CB"/>
    <w:rsid w:val="00E72692"/>
    <w:rsid w:val="00E72D98"/>
    <w:rsid w:val="00E7302B"/>
    <w:rsid w:val="00E731A2"/>
    <w:rsid w:val="00E7416B"/>
    <w:rsid w:val="00E74200"/>
    <w:rsid w:val="00E7550C"/>
    <w:rsid w:val="00E756E2"/>
    <w:rsid w:val="00E75D77"/>
    <w:rsid w:val="00E76CAB"/>
    <w:rsid w:val="00E80AB1"/>
    <w:rsid w:val="00E80F99"/>
    <w:rsid w:val="00E81658"/>
    <w:rsid w:val="00E81B3D"/>
    <w:rsid w:val="00E81B4B"/>
    <w:rsid w:val="00E81EAE"/>
    <w:rsid w:val="00E8206C"/>
    <w:rsid w:val="00E82F5F"/>
    <w:rsid w:val="00E85A6C"/>
    <w:rsid w:val="00E85BF5"/>
    <w:rsid w:val="00E85DA1"/>
    <w:rsid w:val="00E861A0"/>
    <w:rsid w:val="00E86508"/>
    <w:rsid w:val="00E874C1"/>
    <w:rsid w:val="00E874DD"/>
    <w:rsid w:val="00E87E10"/>
    <w:rsid w:val="00E93C7D"/>
    <w:rsid w:val="00E95594"/>
    <w:rsid w:val="00E96713"/>
    <w:rsid w:val="00EA0A58"/>
    <w:rsid w:val="00EA16FE"/>
    <w:rsid w:val="00EA1D76"/>
    <w:rsid w:val="00EA2FC0"/>
    <w:rsid w:val="00EA4EC4"/>
    <w:rsid w:val="00EA54CF"/>
    <w:rsid w:val="00EA5887"/>
    <w:rsid w:val="00EA6BB7"/>
    <w:rsid w:val="00EB2A90"/>
    <w:rsid w:val="00EB2ED0"/>
    <w:rsid w:val="00EB367B"/>
    <w:rsid w:val="00EB36EF"/>
    <w:rsid w:val="00EB420D"/>
    <w:rsid w:val="00EB456F"/>
    <w:rsid w:val="00EB480F"/>
    <w:rsid w:val="00EB7B4A"/>
    <w:rsid w:val="00EC016B"/>
    <w:rsid w:val="00EC02ED"/>
    <w:rsid w:val="00EC0721"/>
    <w:rsid w:val="00EC0850"/>
    <w:rsid w:val="00EC0DFF"/>
    <w:rsid w:val="00EC13F4"/>
    <w:rsid w:val="00EC1726"/>
    <w:rsid w:val="00EC1955"/>
    <w:rsid w:val="00EC2B94"/>
    <w:rsid w:val="00EC4038"/>
    <w:rsid w:val="00EC477D"/>
    <w:rsid w:val="00EC58EE"/>
    <w:rsid w:val="00EC6F69"/>
    <w:rsid w:val="00EC755A"/>
    <w:rsid w:val="00ED0474"/>
    <w:rsid w:val="00ED1C1B"/>
    <w:rsid w:val="00ED1CDC"/>
    <w:rsid w:val="00ED242A"/>
    <w:rsid w:val="00ED3DEF"/>
    <w:rsid w:val="00ED6432"/>
    <w:rsid w:val="00ED76ED"/>
    <w:rsid w:val="00ED7830"/>
    <w:rsid w:val="00EE0AA1"/>
    <w:rsid w:val="00EE0E98"/>
    <w:rsid w:val="00EE1A4F"/>
    <w:rsid w:val="00EE21AC"/>
    <w:rsid w:val="00EE2D66"/>
    <w:rsid w:val="00EE3638"/>
    <w:rsid w:val="00EE3690"/>
    <w:rsid w:val="00EE3AB9"/>
    <w:rsid w:val="00EE53DE"/>
    <w:rsid w:val="00EE6593"/>
    <w:rsid w:val="00EE6B51"/>
    <w:rsid w:val="00EF0B13"/>
    <w:rsid w:val="00EF0CF1"/>
    <w:rsid w:val="00EF4180"/>
    <w:rsid w:val="00EF660E"/>
    <w:rsid w:val="00EF6EC8"/>
    <w:rsid w:val="00F01A5A"/>
    <w:rsid w:val="00F0475D"/>
    <w:rsid w:val="00F05062"/>
    <w:rsid w:val="00F0642C"/>
    <w:rsid w:val="00F06519"/>
    <w:rsid w:val="00F07453"/>
    <w:rsid w:val="00F14422"/>
    <w:rsid w:val="00F1566F"/>
    <w:rsid w:val="00F1718B"/>
    <w:rsid w:val="00F2002D"/>
    <w:rsid w:val="00F22B70"/>
    <w:rsid w:val="00F232F0"/>
    <w:rsid w:val="00F25186"/>
    <w:rsid w:val="00F25B1A"/>
    <w:rsid w:val="00F27E9E"/>
    <w:rsid w:val="00F3099B"/>
    <w:rsid w:val="00F32470"/>
    <w:rsid w:val="00F32BCD"/>
    <w:rsid w:val="00F33BDB"/>
    <w:rsid w:val="00F354AF"/>
    <w:rsid w:val="00F36ABC"/>
    <w:rsid w:val="00F375F1"/>
    <w:rsid w:val="00F3772E"/>
    <w:rsid w:val="00F40F28"/>
    <w:rsid w:val="00F43274"/>
    <w:rsid w:val="00F437F3"/>
    <w:rsid w:val="00F443FD"/>
    <w:rsid w:val="00F447E6"/>
    <w:rsid w:val="00F5065B"/>
    <w:rsid w:val="00F51204"/>
    <w:rsid w:val="00F517ED"/>
    <w:rsid w:val="00F524EE"/>
    <w:rsid w:val="00F52CEE"/>
    <w:rsid w:val="00F52DA3"/>
    <w:rsid w:val="00F531A3"/>
    <w:rsid w:val="00F5448B"/>
    <w:rsid w:val="00F57FAE"/>
    <w:rsid w:val="00F606CD"/>
    <w:rsid w:val="00F61D17"/>
    <w:rsid w:val="00F62868"/>
    <w:rsid w:val="00F659C2"/>
    <w:rsid w:val="00F65D64"/>
    <w:rsid w:val="00F65EC5"/>
    <w:rsid w:val="00F66031"/>
    <w:rsid w:val="00F73D85"/>
    <w:rsid w:val="00F7508F"/>
    <w:rsid w:val="00F75109"/>
    <w:rsid w:val="00F756D5"/>
    <w:rsid w:val="00F76835"/>
    <w:rsid w:val="00F77102"/>
    <w:rsid w:val="00F83281"/>
    <w:rsid w:val="00F834DB"/>
    <w:rsid w:val="00F83563"/>
    <w:rsid w:val="00F84C23"/>
    <w:rsid w:val="00F8504F"/>
    <w:rsid w:val="00F85815"/>
    <w:rsid w:val="00F86420"/>
    <w:rsid w:val="00F904AE"/>
    <w:rsid w:val="00F92028"/>
    <w:rsid w:val="00F9257F"/>
    <w:rsid w:val="00F92BBC"/>
    <w:rsid w:val="00F9331A"/>
    <w:rsid w:val="00F94AB4"/>
    <w:rsid w:val="00F975E1"/>
    <w:rsid w:val="00FA21D6"/>
    <w:rsid w:val="00FA24CB"/>
    <w:rsid w:val="00FA29A1"/>
    <w:rsid w:val="00FA3472"/>
    <w:rsid w:val="00FA348D"/>
    <w:rsid w:val="00FA3894"/>
    <w:rsid w:val="00FA4E28"/>
    <w:rsid w:val="00FA5112"/>
    <w:rsid w:val="00FA5AAA"/>
    <w:rsid w:val="00FA6624"/>
    <w:rsid w:val="00FA7F40"/>
    <w:rsid w:val="00FB0E54"/>
    <w:rsid w:val="00FB103C"/>
    <w:rsid w:val="00FB104A"/>
    <w:rsid w:val="00FB2667"/>
    <w:rsid w:val="00FB31E7"/>
    <w:rsid w:val="00FB365D"/>
    <w:rsid w:val="00FB39C4"/>
    <w:rsid w:val="00FB3F07"/>
    <w:rsid w:val="00FB51B3"/>
    <w:rsid w:val="00FB7A5D"/>
    <w:rsid w:val="00FC01E0"/>
    <w:rsid w:val="00FC080D"/>
    <w:rsid w:val="00FC1CF0"/>
    <w:rsid w:val="00FC3A88"/>
    <w:rsid w:val="00FC3B3D"/>
    <w:rsid w:val="00FC4E5A"/>
    <w:rsid w:val="00FC6E85"/>
    <w:rsid w:val="00FC7922"/>
    <w:rsid w:val="00FD0EFF"/>
    <w:rsid w:val="00FD1EF4"/>
    <w:rsid w:val="00FD34F2"/>
    <w:rsid w:val="00FD5724"/>
    <w:rsid w:val="00FD68AD"/>
    <w:rsid w:val="00FE1256"/>
    <w:rsid w:val="00FE1CA2"/>
    <w:rsid w:val="00FE22DD"/>
    <w:rsid w:val="00FE25DC"/>
    <w:rsid w:val="00FE3090"/>
    <w:rsid w:val="00FE3325"/>
    <w:rsid w:val="00FE42B7"/>
    <w:rsid w:val="00FE4BD4"/>
    <w:rsid w:val="00FE50F5"/>
    <w:rsid w:val="00FE5703"/>
    <w:rsid w:val="00FE5DF2"/>
    <w:rsid w:val="00FE6DD2"/>
    <w:rsid w:val="00FF00BE"/>
    <w:rsid w:val="00FF0FE7"/>
    <w:rsid w:val="00FF1C9B"/>
    <w:rsid w:val="00FF2E7C"/>
    <w:rsid w:val="00FF2EEB"/>
    <w:rsid w:val="00FF3EBB"/>
    <w:rsid w:val="00FF3FB8"/>
    <w:rsid w:val="00FF442E"/>
    <w:rsid w:val="00FF5CC6"/>
    <w:rsid w:val="00FF7729"/>
    <w:rsid w:val="00FF799D"/>
    <w:rsid w:val="00FF7F1F"/>
    <w:rsid w:val="012031BD"/>
    <w:rsid w:val="01E427A6"/>
    <w:rsid w:val="021F5F7F"/>
    <w:rsid w:val="025A5C68"/>
    <w:rsid w:val="02994853"/>
    <w:rsid w:val="02B47E67"/>
    <w:rsid w:val="0333763C"/>
    <w:rsid w:val="036802B6"/>
    <w:rsid w:val="03AF0F7B"/>
    <w:rsid w:val="04BF41D9"/>
    <w:rsid w:val="04FA0B3A"/>
    <w:rsid w:val="058F102E"/>
    <w:rsid w:val="05E47330"/>
    <w:rsid w:val="068A7340"/>
    <w:rsid w:val="06C07B27"/>
    <w:rsid w:val="06CA7499"/>
    <w:rsid w:val="072F6683"/>
    <w:rsid w:val="0730075A"/>
    <w:rsid w:val="07531614"/>
    <w:rsid w:val="076D7975"/>
    <w:rsid w:val="07ED0F54"/>
    <w:rsid w:val="082A0C15"/>
    <w:rsid w:val="086D0162"/>
    <w:rsid w:val="089D10A5"/>
    <w:rsid w:val="09B207F9"/>
    <w:rsid w:val="0A051286"/>
    <w:rsid w:val="0A247272"/>
    <w:rsid w:val="0A4A640F"/>
    <w:rsid w:val="0A5B0D86"/>
    <w:rsid w:val="0A860AD4"/>
    <w:rsid w:val="0AC35C41"/>
    <w:rsid w:val="0AF36C07"/>
    <w:rsid w:val="0AFD1BFB"/>
    <w:rsid w:val="0B963618"/>
    <w:rsid w:val="0B9973AA"/>
    <w:rsid w:val="0BA44CCC"/>
    <w:rsid w:val="0BDB587F"/>
    <w:rsid w:val="0C273913"/>
    <w:rsid w:val="0C48391C"/>
    <w:rsid w:val="0D0423D9"/>
    <w:rsid w:val="0D793E6E"/>
    <w:rsid w:val="0D953B89"/>
    <w:rsid w:val="0DA22063"/>
    <w:rsid w:val="0DB05B44"/>
    <w:rsid w:val="0DE635DE"/>
    <w:rsid w:val="0E305D54"/>
    <w:rsid w:val="0E653A57"/>
    <w:rsid w:val="0E876D2A"/>
    <w:rsid w:val="0EDF4BA0"/>
    <w:rsid w:val="108A4A83"/>
    <w:rsid w:val="10BD5DF0"/>
    <w:rsid w:val="10ED1D02"/>
    <w:rsid w:val="11036AF6"/>
    <w:rsid w:val="11314143"/>
    <w:rsid w:val="11392DF9"/>
    <w:rsid w:val="116E7B5F"/>
    <w:rsid w:val="11A54C54"/>
    <w:rsid w:val="129F56B5"/>
    <w:rsid w:val="12CD5D03"/>
    <w:rsid w:val="138E0D02"/>
    <w:rsid w:val="13C06D23"/>
    <w:rsid w:val="13CC2ECD"/>
    <w:rsid w:val="13DC4433"/>
    <w:rsid w:val="143C5FD0"/>
    <w:rsid w:val="145579D0"/>
    <w:rsid w:val="14F76BE4"/>
    <w:rsid w:val="14FE18F9"/>
    <w:rsid w:val="151346DF"/>
    <w:rsid w:val="15C25A09"/>
    <w:rsid w:val="1615760A"/>
    <w:rsid w:val="161758C8"/>
    <w:rsid w:val="168A1528"/>
    <w:rsid w:val="16AE4E44"/>
    <w:rsid w:val="16EB17D0"/>
    <w:rsid w:val="172D5D5E"/>
    <w:rsid w:val="17FC2567"/>
    <w:rsid w:val="188C7367"/>
    <w:rsid w:val="18A32804"/>
    <w:rsid w:val="18C70C66"/>
    <w:rsid w:val="18D731CF"/>
    <w:rsid w:val="192874BC"/>
    <w:rsid w:val="19A00F20"/>
    <w:rsid w:val="19A9636F"/>
    <w:rsid w:val="19CA72DF"/>
    <w:rsid w:val="1A5144CC"/>
    <w:rsid w:val="1A6020F4"/>
    <w:rsid w:val="1A6C0BAC"/>
    <w:rsid w:val="1A7E2606"/>
    <w:rsid w:val="1B512623"/>
    <w:rsid w:val="1B6D40AE"/>
    <w:rsid w:val="1B7E031E"/>
    <w:rsid w:val="1BB37EE5"/>
    <w:rsid w:val="1BC534A2"/>
    <w:rsid w:val="1BD512C6"/>
    <w:rsid w:val="1C702A36"/>
    <w:rsid w:val="1C704E29"/>
    <w:rsid w:val="1C710AA2"/>
    <w:rsid w:val="1DA1524C"/>
    <w:rsid w:val="1DD052C1"/>
    <w:rsid w:val="1DDA6ADA"/>
    <w:rsid w:val="1DED58AC"/>
    <w:rsid w:val="1E79668E"/>
    <w:rsid w:val="1E803A2E"/>
    <w:rsid w:val="1F095E90"/>
    <w:rsid w:val="1FB13E0C"/>
    <w:rsid w:val="1FE9629C"/>
    <w:rsid w:val="20BC4FD9"/>
    <w:rsid w:val="20CD7230"/>
    <w:rsid w:val="21BE0115"/>
    <w:rsid w:val="21E63DAC"/>
    <w:rsid w:val="221B3F41"/>
    <w:rsid w:val="22253FE2"/>
    <w:rsid w:val="22351211"/>
    <w:rsid w:val="227741FF"/>
    <w:rsid w:val="22C01D47"/>
    <w:rsid w:val="231F3D25"/>
    <w:rsid w:val="236D6341"/>
    <w:rsid w:val="23E50A0B"/>
    <w:rsid w:val="24ED402B"/>
    <w:rsid w:val="25004F0E"/>
    <w:rsid w:val="25076E4C"/>
    <w:rsid w:val="25510545"/>
    <w:rsid w:val="255F3E89"/>
    <w:rsid w:val="25644A18"/>
    <w:rsid w:val="257F4FA7"/>
    <w:rsid w:val="25B80AA0"/>
    <w:rsid w:val="262B541D"/>
    <w:rsid w:val="267628A6"/>
    <w:rsid w:val="26D870C8"/>
    <w:rsid w:val="273722EF"/>
    <w:rsid w:val="275E6B4F"/>
    <w:rsid w:val="285B11D9"/>
    <w:rsid w:val="28A94DC4"/>
    <w:rsid w:val="28B04045"/>
    <w:rsid w:val="28DA2293"/>
    <w:rsid w:val="294F0871"/>
    <w:rsid w:val="2983112B"/>
    <w:rsid w:val="299B1DA4"/>
    <w:rsid w:val="299E2AE6"/>
    <w:rsid w:val="2A726E0E"/>
    <w:rsid w:val="2ADF3749"/>
    <w:rsid w:val="2AE224A6"/>
    <w:rsid w:val="2AE96C79"/>
    <w:rsid w:val="2B6261DB"/>
    <w:rsid w:val="2BD87CFA"/>
    <w:rsid w:val="2C060D47"/>
    <w:rsid w:val="2C0C4151"/>
    <w:rsid w:val="2C182611"/>
    <w:rsid w:val="2C477E89"/>
    <w:rsid w:val="2C603524"/>
    <w:rsid w:val="2CEA15E1"/>
    <w:rsid w:val="2CF36D28"/>
    <w:rsid w:val="2E4375F4"/>
    <w:rsid w:val="2E50690A"/>
    <w:rsid w:val="2EA42B11"/>
    <w:rsid w:val="2EB2643D"/>
    <w:rsid w:val="2FAB383A"/>
    <w:rsid w:val="30683DDA"/>
    <w:rsid w:val="30BD72A7"/>
    <w:rsid w:val="30C70602"/>
    <w:rsid w:val="30E27EAF"/>
    <w:rsid w:val="30F77AE2"/>
    <w:rsid w:val="311C22A0"/>
    <w:rsid w:val="311E6912"/>
    <w:rsid w:val="31CF23AF"/>
    <w:rsid w:val="31FE7E6B"/>
    <w:rsid w:val="321E2EB6"/>
    <w:rsid w:val="32654630"/>
    <w:rsid w:val="327064A5"/>
    <w:rsid w:val="32C93EB7"/>
    <w:rsid w:val="33CA68D8"/>
    <w:rsid w:val="33F00AC4"/>
    <w:rsid w:val="33FF55FD"/>
    <w:rsid w:val="341B08B0"/>
    <w:rsid w:val="34C26C1E"/>
    <w:rsid w:val="34CB60D1"/>
    <w:rsid w:val="34D351B5"/>
    <w:rsid w:val="3566192B"/>
    <w:rsid w:val="35993880"/>
    <w:rsid w:val="360C6825"/>
    <w:rsid w:val="36646FBA"/>
    <w:rsid w:val="366D78A6"/>
    <w:rsid w:val="36C705DF"/>
    <w:rsid w:val="36D8013E"/>
    <w:rsid w:val="37305D83"/>
    <w:rsid w:val="37E74D77"/>
    <w:rsid w:val="37F16A56"/>
    <w:rsid w:val="38367348"/>
    <w:rsid w:val="38604B3A"/>
    <w:rsid w:val="38C71038"/>
    <w:rsid w:val="38CB7A3E"/>
    <w:rsid w:val="38D0749A"/>
    <w:rsid w:val="38DC5AAD"/>
    <w:rsid w:val="38E519AF"/>
    <w:rsid w:val="38F536F9"/>
    <w:rsid w:val="39E64500"/>
    <w:rsid w:val="3A430524"/>
    <w:rsid w:val="3AC8627D"/>
    <w:rsid w:val="3AF54EDB"/>
    <w:rsid w:val="3B065CC7"/>
    <w:rsid w:val="3B0871F5"/>
    <w:rsid w:val="3BD16707"/>
    <w:rsid w:val="3CFE56FA"/>
    <w:rsid w:val="3D030ED9"/>
    <w:rsid w:val="3D0C4945"/>
    <w:rsid w:val="3DB947D8"/>
    <w:rsid w:val="3DFA4193"/>
    <w:rsid w:val="3E1E7FFB"/>
    <w:rsid w:val="3EC511A3"/>
    <w:rsid w:val="3F0B50AC"/>
    <w:rsid w:val="3F46318D"/>
    <w:rsid w:val="3F57366E"/>
    <w:rsid w:val="3F683893"/>
    <w:rsid w:val="3FAD572D"/>
    <w:rsid w:val="40053F18"/>
    <w:rsid w:val="404C0614"/>
    <w:rsid w:val="404C0C82"/>
    <w:rsid w:val="40B40928"/>
    <w:rsid w:val="40EB2F11"/>
    <w:rsid w:val="410733F8"/>
    <w:rsid w:val="411F5471"/>
    <w:rsid w:val="41777970"/>
    <w:rsid w:val="418C2A9A"/>
    <w:rsid w:val="419E31E2"/>
    <w:rsid w:val="42D849AE"/>
    <w:rsid w:val="43385A4F"/>
    <w:rsid w:val="43557467"/>
    <w:rsid w:val="436645EE"/>
    <w:rsid w:val="4376447A"/>
    <w:rsid w:val="43C76ABD"/>
    <w:rsid w:val="43D82D13"/>
    <w:rsid w:val="43F4323E"/>
    <w:rsid w:val="445B73B5"/>
    <w:rsid w:val="44D76DEA"/>
    <w:rsid w:val="45053E92"/>
    <w:rsid w:val="450650CB"/>
    <w:rsid w:val="455372C0"/>
    <w:rsid w:val="46217C1A"/>
    <w:rsid w:val="46B7467A"/>
    <w:rsid w:val="46C10C18"/>
    <w:rsid w:val="46CB170C"/>
    <w:rsid w:val="483013B5"/>
    <w:rsid w:val="48606DF9"/>
    <w:rsid w:val="4900683D"/>
    <w:rsid w:val="492406C7"/>
    <w:rsid w:val="49EA5A52"/>
    <w:rsid w:val="4A2D7C34"/>
    <w:rsid w:val="4A9F427C"/>
    <w:rsid w:val="4AA12FDE"/>
    <w:rsid w:val="4ADC67E7"/>
    <w:rsid w:val="4AED31BF"/>
    <w:rsid w:val="4B207CB8"/>
    <w:rsid w:val="4B390BF7"/>
    <w:rsid w:val="4B77784D"/>
    <w:rsid w:val="4BDB1E22"/>
    <w:rsid w:val="4C663BE7"/>
    <w:rsid w:val="4CC226AD"/>
    <w:rsid w:val="4D3357D5"/>
    <w:rsid w:val="4D632806"/>
    <w:rsid w:val="4D7557F2"/>
    <w:rsid w:val="4DCA724D"/>
    <w:rsid w:val="4DCD693F"/>
    <w:rsid w:val="4E5E28C2"/>
    <w:rsid w:val="4E63752E"/>
    <w:rsid w:val="4E6B77B5"/>
    <w:rsid w:val="4E8669CA"/>
    <w:rsid w:val="4EA33FA6"/>
    <w:rsid w:val="4EDF1CF2"/>
    <w:rsid w:val="4F2A57A4"/>
    <w:rsid w:val="4F536F27"/>
    <w:rsid w:val="4F637D4D"/>
    <w:rsid w:val="4F7B1709"/>
    <w:rsid w:val="4FA037C8"/>
    <w:rsid w:val="4FB519FF"/>
    <w:rsid w:val="50BC3801"/>
    <w:rsid w:val="510945B8"/>
    <w:rsid w:val="5158062B"/>
    <w:rsid w:val="51655649"/>
    <w:rsid w:val="516926F8"/>
    <w:rsid w:val="51870663"/>
    <w:rsid w:val="519F0CE4"/>
    <w:rsid w:val="519F3D53"/>
    <w:rsid w:val="51A2607D"/>
    <w:rsid w:val="51CC1FCA"/>
    <w:rsid w:val="51FB2B06"/>
    <w:rsid w:val="52B36AC3"/>
    <w:rsid w:val="52BD5C3C"/>
    <w:rsid w:val="53096841"/>
    <w:rsid w:val="53292D49"/>
    <w:rsid w:val="53514379"/>
    <w:rsid w:val="537B5902"/>
    <w:rsid w:val="53813B6D"/>
    <w:rsid w:val="53872C78"/>
    <w:rsid w:val="539D536E"/>
    <w:rsid w:val="54105C57"/>
    <w:rsid w:val="54394C9A"/>
    <w:rsid w:val="544E6F61"/>
    <w:rsid w:val="548B44A5"/>
    <w:rsid w:val="55712912"/>
    <w:rsid w:val="55AF43B5"/>
    <w:rsid w:val="56861383"/>
    <w:rsid w:val="56E03A17"/>
    <w:rsid w:val="570E1586"/>
    <w:rsid w:val="574145FF"/>
    <w:rsid w:val="57757FE8"/>
    <w:rsid w:val="57821871"/>
    <w:rsid w:val="58607FDF"/>
    <w:rsid w:val="58866472"/>
    <w:rsid w:val="58CE2B8E"/>
    <w:rsid w:val="58CE4A4E"/>
    <w:rsid w:val="58F54F4E"/>
    <w:rsid w:val="59097358"/>
    <w:rsid w:val="590F1E83"/>
    <w:rsid w:val="59491725"/>
    <w:rsid w:val="59CF5657"/>
    <w:rsid w:val="59D51BBE"/>
    <w:rsid w:val="59F269E0"/>
    <w:rsid w:val="5A63274D"/>
    <w:rsid w:val="5ACE7AFE"/>
    <w:rsid w:val="5AD52312"/>
    <w:rsid w:val="5B0B1DEB"/>
    <w:rsid w:val="5BB8119F"/>
    <w:rsid w:val="5C8D7465"/>
    <w:rsid w:val="5D2D2AA9"/>
    <w:rsid w:val="5D727EF1"/>
    <w:rsid w:val="5E2F2D6F"/>
    <w:rsid w:val="5E3B4CEF"/>
    <w:rsid w:val="5E4A64C2"/>
    <w:rsid w:val="5E776056"/>
    <w:rsid w:val="5ED2390F"/>
    <w:rsid w:val="5F1F3F1B"/>
    <w:rsid w:val="5F533AC4"/>
    <w:rsid w:val="5FBE0278"/>
    <w:rsid w:val="604A2553"/>
    <w:rsid w:val="6061635E"/>
    <w:rsid w:val="60F845CB"/>
    <w:rsid w:val="61066394"/>
    <w:rsid w:val="612855F5"/>
    <w:rsid w:val="613B5913"/>
    <w:rsid w:val="61A332CC"/>
    <w:rsid w:val="620D481D"/>
    <w:rsid w:val="62732939"/>
    <w:rsid w:val="62DF6EC5"/>
    <w:rsid w:val="62E1008B"/>
    <w:rsid w:val="63D970DD"/>
    <w:rsid w:val="640A78AC"/>
    <w:rsid w:val="650D5730"/>
    <w:rsid w:val="651644B2"/>
    <w:rsid w:val="655E43D8"/>
    <w:rsid w:val="65D110E9"/>
    <w:rsid w:val="66B01BAD"/>
    <w:rsid w:val="66C445D7"/>
    <w:rsid w:val="67433876"/>
    <w:rsid w:val="679D5599"/>
    <w:rsid w:val="67A321F9"/>
    <w:rsid w:val="67CD1652"/>
    <w:rsid w:val="681B1D42"/>
    <w:rsid w:val="68850C1F"/>
    <w:rsid w:val="68A95F08"/>
    <w:rsid w:val="698C7D93"/>
    <w:rsid w:val="6A142483"/>
    <w:rsid w:val="6A446BDB"/>
    <w:rsid w:val="6A4572A2"/>
    <w:rsid w:val="6A93363E"/>
    <w:rsid w:val="6AED0EE6"/>
    <w:rsid w:val="6AFB3992"/>
    <w:rsid w:val="6B3F66DD"/>
    <w:rsid w:val="6C321490"/>
    <w:rsid w:val="6C5771A6"/>
    <w:rsid w:val="6C721D55"/>
    <w:rsid w:val="6CD91B78"/>
    <w:rsid w:val="6D143AB2"/>
    <w:rsid w:val="6D1D5401"/>
    <w:rsid w:val="6E044663"/>
    <w:rsid w:val="6E606124"/>
    <w:rsid w:val="6E6D033C"/>
    <w:rsid w:val="6EB4152F"/>
    <w:rsid w:val="6F0B73DA"/>
    <w:rsid w:val="6F185FA9"/>
    <w:rsid w:val="6F6B709B"/>
    <w:rsid w:val="6FC63873"/>
    <w:rsid w:val="6FE84723"/>
    <w:rsid w:val="6FF30BB6"/>
    <w:rsid w:val="70C20BE9"/>
    <w:rsid w:val="70D37A61"/>
    <w:rsid w:val="71586C0C"/>
    <w:rsid w:val="71A46778"/>
    <w:rsid w:val="71F57CEC"/>
    <w:rsid w:val="721605D2"/>
    <w:rsid w:val="724F360E"/>
    <w:rsid w:val="72663EBE"/>
    <w:rsid w:val="73692170"/>
    <w:rsid w:val="7386234F"/>
    <w:rsid w:val="73A369E3"/>
    <w:rsid w:val="73EA774D"/>
    <w:rsid w:val="740D56B4"/>
    <w:rsid w:val="7431442E"/>
    <w:rsid w:val="74655B82"/>
    <w:rsid w:val="749C3ADE"/>
    <w:rsid w:val="74E2143E"/>
    <w:rsid w:val="752262FD"/>
    <w:rsid w:val="75461024"/>
    <w:rsid w:val="757D4B82"/>
    <w:rsid w:val="75B66253"/>
    <w:rsid w:val="75D12F1B"/>
    <w:rsid w:val="76753E72"/>
    <w:rsid w:val="7687338F"/>
    <w:rsid w:val="773B0673"/>
    <w:rsid w:val="773C25ED"/>
    <w:rsid w:val="77D11A4B"/>
    <w:rsid w:val="789C62D6"/>
    <w:rsid w:val="78BC6AA1"/>
    <w:rsid w:val="797A0117"/>
    <w:rsid w:val="7ADC36BE"/>
    <w:rsid w:val="7B7E0321"/>
    <w:rsid w:val="7BE371D6"/>
    <w:rsid w:val="7C5D0069"/>
    <w:rsid w:val="7C622AF4"/>
    <w:rsid w:val="7C666367"/>
    <w:rsid w:val="7CAD128C"/>
    <w:rsid w:val="7CF96E16"/>
    <w:rsid w:val="7D011CFE"/>
    <w:rsid w:val="7DE95F25"/>
    <w:rsid w:val="7E4029B0"/>
    <w:rsid w:val="7E5C0C5B"/>
    <w:rsid w:val="7E60318E"/>
    <w:rsid w:val="7E6F625A"/>
    <w:rsid w:val="7E9A6496"/>
    <w:rsid w:val="7EA91BE9"/>
    <w:rsid w:val="7F687443"/>
    <w:rsid w:val="7F6F6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7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856"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C6856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C6856"/>
    <w:pPr>
      <w:keepNext/>
      <w:keepLines/>
      <w:spacing w:line="415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C6856"/>
    <w:pPr>
      <w:keepNext/>
      <w:keepLines/>
      <w:spacing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C6856"/>
    <w:pPr>
      <w:keepNext/>
      <w:keepLines/>
      <w:spacing w:line="374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C6856"/>
    <w:pPr>
      <w:keepNext/>
      <w:keepLines/>
      <w:spacing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8C6856"/>
    <w:rPr>
      <w:rFonts w:ascii="Heiti SC Light" w:eastAsia="Heiti SC Light"/>
    </w:rPr>
  </w:style>
  <w:style w:type="paragraph" w:styleId="HTML">
    <w:name w:val="HTML Preformatted"/>
    <w:basedOn w:val="a"/>
    <w:link w:val="HTMLChar"/>
    <w:uiPriority w:val="99"/>
    <w:qFormat/>
    <w:rsid w:val="008C6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customStyle="1" w:styleId="10">
    <w:name w:val="标题1"/>
    <w:basedOn w:val="a"/>
    <w:link w:val="TitleChar"/>
    <w:qFormat/>
    <w:rsid w:val="008C6856"/>
    <w:pPr>
      <w:jc w:val="center"/>
      <w:outlineLvl w:val="0"/>
    </w:pPr>
    <w:rPr>
      <w:b/>
      <w:bCs/>
      <w:sz w:val="32"/>
      <w:szCs w:val="32"/>
    </w:rPr>
  </w:style>
  <w:style w:type="paragraph" w:customStyle="1" w:styleId="11">
    <w:name w:val="批注主题1"/>
    <w:basedOn w:val="12"/>
    <w:next w:val="12"/>
    <w:link w:val="CommentSubjectChar"/>
    <w:qFormat/>
    <w:rsid w:val="008C6856"/>
    <w:rPr>
      <w:b/>
      <w:bCs/>
    </w:rPr>
  </w:style>
  <w:style w:type="paragraph" w:customStyle="1" w:styleId="12">
    <w:name w:val="批注文字1"/>
    <w:basedOn w:val="a"/>
    <w:link w:val="CommentTextChar"/>
    <w:qFormat/>
    <w:rsid w:val="008C6856"/>
    <w:pPr>
      <w:jc w:val="left"/>
    </w:pPr>
  </w:style>
  <w:style w:type="paragraph" w:customStyle="1" w:styleId="ListParagraph1">
    <w:name w:val="List Paragraph1"/>
    <w:basedOn w:val="a"/>
    <w:qFormat/>
    <w:rsid w:val="008C6856"/>
    <w:pPr>
      <w:ind w:firstLineChars="200" w:firstLine="420"/>
    </w:pPr>
  </w:style>
  <w:style w:type="paragraph" w:customStyle="1" w:styleId="13">
    <w:name w:val="页脚1"/>
    <w:basedOn w:val="a"/>
    <w:link w:val="FooterChar"/>
    <w:qFormat/>
    <w:rsid w:val="008C6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4">
    <w:name w:val="文档结构图1"/>
    <w:basedOn w:val="a"/>
    <w:link w:val="DocumentMapChar"/>
    <w:qFormat/>
    <w:rsid w:val="008C6856"/>
    <w:rPr>
      <w:rFonts w:ascii="Heiti SC Light" w:eastAsia="Times New Roman"/>
    </w:rPr>
  </w:style>
  <w:style w:type="paragraph" w:customStyle="1" w:styleId="15">
    <w:name w:val="列出段落1"/>
    <w:basedOn w:val="a"/>
    <w:qFormat/>
    <w:rsid w:val="008C6856"/>
    <w:pPr>
      <w:ind w:firstLineChars="200" w:firstLine="420"/>
    </w:pPr>
  </w:style>
  <w:style w:type="paragraph" w:customStyle="1" w:styleId="16">
    <w:name w:val="批注框文本1"/>
    <w:basedOn w:val="a"/>
    <w:link w:val="BalloonTextChar"/>
    <w:qFormat/>
    <w:rsid w:val="008C6856"/>
    <w:rPr>
      <w:sz w:val="16"/>
      <w:szCs w:val="16"/>
    </w:rPr>
  </w:style>
  <w:style w:type="paragraph" w:customStyle="1" w:styleId="17">
    <w:name w:val="页眉1"/>
    <w:basedOn w:val="a"/>
    <w:link w:val="HeaderChar"/>
    <w:qFormat/>
    <w:rsid w:val="008C6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DocumentMapChar">
    <w:name w:val="Document Map Char"/>
    <w:link w:val="14"/>
    <w:qFormat/>
    <w:rsid w:val="008C6856"/>
    <w:rPr>
      <w:rFonts w:ascii="Heiti SC Light" w:eastAsia="Times New Roman" w:cs="Times New Roman"/>
    </w:rPr>
  </w:style>
  <w:style w:type="character" w:customStyle="1" w:styleId="FooterChar">
    <w:name w:val="Footer Char"/>
    <w:link w:val="13"/>
    <w:qFormat/>
    <w:rsid w:val="008C6856"/>
    <w:rPr>
      <w:rFonts w:ascii="Cambria" w:hAnsi="Cambria" w:cs="Times New Roman"/>
      <w:sz w:val="18"/>
      <w:szCs w:val="18"/>
    </w:rPr>
  </w:style>
  <w:style w:type="character" w:customStyle="1" w:styleId="2Char">
    <w:name w:val="标题 2 Char"/>
    <w:link w:val="2"/>
    <w:qFormat/>
    <w:rsid w:val="008C6856"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link w:val="3"/>
    <w:qFormat/>
    <w:rsid w:val="008C6856"/>
    <w:rPr>
      <w:rFonts w:ascii="Cambria" w:hAnsi="Cambria" w:cs="Times New Roman"/>
      <w:bCs/>
      <w:sz w:val="32"/>
      <w:szCs w:val="32"/>
    </w:rPr>
  </w:style>
  <w:style w:type="character" w:customStyle="1" w:styleId="CommentSubjectChar">
    <w:name w:val="Comment Subject Char"/>
    <w:link w:val="11"/>
    <w:qFormat/>
    <w:rsid w:val="008C6856"/>
    <w:rPr>
      <w:rFonts w:ascii="Cambria" w:hAnsi="Cambria"/>
      <w:b/>
      <w:bCs/>
      <w:sz w:val="24"/>
      <w:szCs w:val="24"/>
    </w:rPr>
  </w:style>
  <w:style w:type="character" w:customStyle="1" w:styleId="CommentTextChar">
    <w:name w:val="Comment Text Char"/>
    <w:link w:val="12"/>
    <w:qFormat/>
    <w:rsid w:val="008C6856"/>
    <w:rPr>
      <w:rFonts w:ascii="Cambria" w:hAnsi="Cambria"/>
      <w:sz w:val="24"/>
      <w:szCs w:val="24"/>
    </w:rPr>
  </w:style>
  <w:style w:type="character" w:customStyle="1" w:styleId="1Char">
    <w:name w:val="标题 1 Char"/>
    <w:link w:val="1"/>
    <w:qFormat/>
    <w:rsid w:val="008C6856"/>
    <w:rPr>
      <w:rFonts w:cs="Times New Roman"/>
      <w:b/>
      <w:bCs/>
      <w:kern w:val="44"/>
      <w:sz w:val="44"/>
      <w:szCs w:val="44"/>
    </w:rPr>
  </w:style>
  <w:style w:type="character" w:customStyle="1" w:styleId="BalloonTextChar">
    <w:name w:val="Balloon Text Char"/>
    <w:link w:val="16"/>
    <w:qFormat/>
    <w:rsid w:val="008C6856"/>
    <w:rPr>
      <w:rFonts w:ascii="Cambria" w:hAnsi="Cambria"/>
      <w:sz w:val="16"/>
      <w:szCs w:val="0"/>
    </w:rPr>
  </w:style>
  <w:style w:type="character" w:customStyle="1" w:styleId="high-light">
    <w:name w:val="high-light"/>
    <w:qFormat/>
    <w:rsid w:val="008C6856"/>
  </w:style>
  <w:style w:type="character" w:customStyle="1" w:styleId="Char">
    <w:name w:val="文档结构图 Char"/>
    <w:link w:val="a3"/>
    <w:qFormat/>
    <w:rsid w:val="008C6856"/>
    <w:rPr>
      <w:rFonts w:ascii="Heiti SC Light" w:eastAsia="Heiti SC Light" w:hAnsi="Cambria"/>
      <w:kern w:val="2"/>
      <w:sz w:val="24"/>
      <w:szCs w:val="24"/>
    </w:rPr>
  </w:style>
  <w:style w:type="character" w:customStyle="1" w:styleId="4Char">
    <w:name w:val="标题 4 Char"/>
    <w:link w:val="4"/>
    <w:qFormat/>
    <w:rsid w:val="008C6856"/>
    <w:rPr>
      <w:rFonts w:ascii="Calibri" w:eastAsia="宋体" w:hAnsi="Calibri" w:cs="Times New Roman"/>
      <w:b/>
      <w:bCs/>
      <w:sz w:val="28"/>
      <w:szCs w:val="28"/>
    </w:rPr>
  </w:style>
  <w:style w:type="character" w:customStyle="1" w:styleId="5Char">
    <w:name w:val="标题 5 Char"/>
    <w:link w:val="5"/>
    <w:qFormat/>
    <w:rsid w:val="008C6856"/>
    <w:rPr>
      <w:rFonts w:ascii="Cambria" w:hAnsi="Cambria" w:cs="Times New Roman"/>
      <w:b/>
      <w:bCs/>
      <w:sz w:val="28"/>
      <w:szCs w:val="28"/>
    </w:rPr>
  </w:style>
  <w:style w:type="character" w:customStyle="1" w:styleId="18">
    <w:name w:val="批注引用1"/>
    <w:qFormat/>
    <w:rsid w:val="008C6856"/>
    <w:rPr>
      <w:rFonts w:cs="Times New Roman"/>
      <w:sz w:val="21"/>
      <w:szCs w:val="21"/>
    </w:rPr>
  </w:style>
  <w:style w:type="character" w:customStyle="1" w:styleId="TitleChar">
    <w:name w:val="Title Char"/>
    <w:link w:val="10"/>
    <w:qFormat/>
    <w:rsid w:val="008C6856"/>
    <w:rPr>
      <w:rFonts w:ascii="Cambria" w:hAnsi="Cambria" w:cs="Times New Roman"/>
      <w:b/>
      <w:bCs/>
      <w:sz w:val="32"/>
      <w:szCs w:val="32"/>
    </w:rPr>
  </w:style>
  <w:style w:type="character" w:customStyle="1" w:styleId="HeaderChar">
    <w:name w:val="Header Char"/>
    <w:link w:val="17"/>
    <w:qFormat/>
    <w:rsid w:val="008C6856"/>
    <w:rPr>
      <w:rFonts w:ascii="Cambria" w:hAnsi="Cambria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C6856"/>
    <w:rPr>
      <w:rFonts w:ascii="宋体" w:hAnsi="宋体"/>
      <w:sz w:val="24"/>
      <w:szCs w:val="24"/>
    </w:rPr>
  </w:style>
  <w:style w:type="paragraph" w:customStyle="1" w:styleId="20">
    <w:name w:val="列出段落2"/>
    <w:basedOn w:val="a"/>
    <w:uiPriority w:val="99"/>
    <w:unhideWhenUsed/>
    <w:qFormat/>
    <w:rsid w:val="008C6856"/>
    <w:pPr>
      <w:ind w:firstLineChars="200" w:firstLine="420"/>
    </w:pPr>
  </w:style>
  <w:style w:type="paragraph" w:styleId="a4">
    <w:name w:val="List Paragraph"/>
    <w:basedOn w:val="a"/>
    <w:uiPriority w:val="99"/>
    <w:unhideWhenUsed/>
    <w:rsid w:val="005A2EBB"/>
    <w:pPr>
      <w:ind w:firstLineChars="200" w:firstLine="420"/>
    </w:pPr>
  </w:style>
  <w:style w:type="paragraph" w:styleId="a5">
    <w:name w:val="header"/>
    <w:basedOn w:val="a"/>
    <w:link w:val="Char0"/>
    <w:rsid w:val="00172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7260A"/>
    <w:rPr>
      <w:rFonts w:ascii="Cambria" w:hAnsi="Cambria"/>
      <w:kern w:val="2"/>
      <w:sz w:val="18"/>
      <w:szCs w:val="18"/>
    </w:rPr>
  </w:style>
  <w:style w:type="paragraph" w:styleId="a6">
    <w:name w:val="footer"/>
    <w:basedOn w:val="a"/>
    <w:link w:val="Char1"/>
    <w:rsid w:val="00172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7260A"/>
    <w:rPr>
      <w:rFonts w:ascii="Cambria" w:hAnsi="Cambria"/>
      <w:kern w:val="2"/>
      <w:sz w:val="18"/>
      <w:szCs w:val="18"/>
    </w:rPr>
  </w:style>
  <w:style w:type="character" w:customStyle="1" w:styleId="treelabel">
    <w:name w:val="treelabel"/>
    <w:basedOn w:val="a0"/>
    <w:rsid w:val="006E36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70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33061</TotalTime>
  <Pages>227</Pages>
  <Words>16943</Words>
  <Characters>96577</Characters>
  <Application>Microsoft Office Word</Application>
  <DocSecurity>0</DocSecurity>
  <Lines>804</Lines>
  <Paragraphs>226</Paragraphs>
  <ScaleCrop>false</ScaleCrop>
  <Company>CHINA</Company>
  <LinksUpToDate>false</LinksUpToDate>
  <CharactersWithSpaces>113294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客户端界面结构</dc:title>
  <dc:creator>jl</dc:creator>
  <cp:lastModifiedBy>dreamsummit</cp:lastModifiedBy>
  <cp:revision>5055</cp:revision>
  <dcterms:created xsi:type="dcterms:W3CDTF">2016-08-02T09:20:00Z</dcterms:created>
  <dcterms:modified xsi:type="dcterms:W3CDTF">2018-05-08T09:55:00Z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